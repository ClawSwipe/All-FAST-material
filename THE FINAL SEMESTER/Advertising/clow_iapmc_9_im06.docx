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984D95" w14:textId="77777777" w:rsidR="00AE1B2F" w:rsidRDefault="00AE1B2F" w:rsidP="00C84C92">
      <w:pPr>
        <w:widowControl/>
        <w:tabs>
          <w:tab w:val="center" w:pos="4680"/>
        </w:tabs>
        <w:suppressAutoHyphens/>
        <w:jc w:val="both"/>
        <w:rPr>
          <w:b/>
          <w:bCs/>
          <w:sz w:val="72"/>
        </w:rPr>
      </w:pPr>
      <w:r>
        <w:rPr>
          <w:b/>
          <w:bCs/>
          <w:sz w:val="36"/>
        </w:rPr>
        <w:tab/>
      </w:r>
      <w:r>
        <w:rPr>
          <w:b/>
          <w:bCs/>
          <w:sz w:val="36"/>
        </w:rPr>
        <w:tab/>
      </w:r>
      <w:r>
        <w:rPr>
          <w:b/>
          <w:bCs/>
          <w:sz w:val="36"/>
        </w:rPr>
        <w:tab/>
      </w:r>
      <w:r>
        <w:rPr>
          <w:b/>
          <w:bCs/>
          <w:sz w:val="36"/>
        </w:rPr>
        <w:tab/>
      </w:r>
      <w:r>
        <w:rPr>
          <w:b/>
          <w:bCs/>
          <w:sz w:val="36"/>
          <w:u w:val="single"/>
        </w:rPr>
        <w:t>Chapter</w:t>
      </w:r>
      <w:r>
        <w:rPr>
          <w:b/>
          <w:bCs/>
          <w:sz w:val="36"/>
        </w:rPr>
        <w:t xml:space="preserve"> </w:t>
      </w:r>
      <w:r>
        <w:rPr>
          <w:b/>
          <w:bCs/>
          <w:sz w:val="96"/>
        </w:rPr>
        <w:t>6</w:t>
      </w:r>
    </w:p>
    <w:p w14:paraId="21E51A9B" w14:textId="77777777" w:rsidR="00AE1B2F" w:rsidRDefault="00AE1B2F" w:rsidP="00C84C92">
      <w:pPr>
        <w:widowControl/>
        <w:tabs>
          <w:tab w:val="center" w:pos="4680"/>
        </w:tabs>
        <w:suppressAutoHyphens/>
        <w:jc w:val="both"/>
        <w:rPr>
          <w:b/>
          <w:bCs/>
          <w:sz w:val="36"/>
        </w:rPr>
      </w:pPr>
    </w:p>
    <w:p w14:paraId="6D3A7F1A" w14:textId="77777777" w:rsidR="00AE1B2F" w:rsidRDefault="00622F06" w:rsidP="00C84C92">
      <w:pPr>
        <w:pStyle w:val="Heading5"/>
        <w:widowControl/>
        <w:spacing w:line="240" w:lineRule="auto"/>
      </w:pPr>
      <w:r>
        <w:t>Advertising Design</w:t>
      </w:r>
    </w:p>
    <w:p w14:paraId="782AFDA1" w14:textId="77777777" w:rsidR="00AE1B2F" w:rsidRDefault="00AE1B2F" w:rsidP="00C84C92">
      <w:pPr>
        <w:widowControl/>
        <w:tabs>
          <w:tab w:val="left" w:pos="-720"/>
        </w:tabs>
        <w:suppressAutoHyphens/>
        <w:jc w:val="both"/>
        <w:rPr>
          <w:spacing w:val="-3"/>
        </w:rPr>
      </w:pPr>
    </w:p>
    <w:p w14:paraId="24510CFD" w14:textId="77777777" w:rsidR="00AE1B2F" w:rsidRDefault="00AE1B2F" w:rsidP="00C84C92">
      <w:pPr>
        <w:widowControl/>
        <w:tabs>
          <w:tab w:val="left" w:pos="-720"/>
        </w:tabs>
        <w:suppressAutoHyphens/>
        <w:jc w:val="both"/>
        <w:rPr>
          <w:spacing w:val="-3"/>
        </w:rPr>
      </w:pPr>
    </w:p>
    <w:p w14:paraId="546C175B" w14:textId="59535B91" w:rsidR="00AE1B2F" w:rsidRDefault="00987E25" w:rsidP="00C84C92">
      <w:pPr>
        <w:pStyle w:val="Heading2"/>
        <w:widowControl/>
        <w:spacing w:line="240" w:lineRule="auto"/>
        <w:rPr>
          <w:b/>
          <w:bCs/>
          <w:sz w:val="32"/>
        </w:rPr>
      </w:pPr>
      <w:r>
        <w:rPr>
          <w:b/>
          <w:bCs/>
          <w:sz w:val="32"/>
        </w:rPr>
        <w:t xml:space="preserve">CHAPTER </w:t>
      </w:r>
      <w:r w:rsidR="00AE1B2F">
        <w:rPr>
          <w:b/>
          <w:bCs/>
          <w:sz w:val="32"/>
        </w:rPr>
        <w:t>OBJECTIVES</w:t>
      </w:r>
    </w:p>
    <w:p w14:paraId="51C8E8E8" w14:textId="77777777" w:rsidR="00AE1B2F" w:rsidRDefault="00AE1B2F" w:rsidP="00C84C92">
      <w:pPr>
        <w:widowControl/>
        <w:tabs>
          <w:tab w:val="left" w:pos="-720"/>
        </w:tabs>
        <w:suppressAutoHyphens/>
        <w:ind w:left="1080" w:hanging="360"/>
        <w:jc w:val="both"/>
        <w:rPr>
          <w:spacing w:val="-3"/>
        </w:rPr>
      </w:pPr>
    </w:p>
    <w:p w14:paraId="239BE6DF" w14:textId="77777777" w:rsidR="009635E2" w:rsidRDefault="009635E2" w:rsidP="00C84C92">
      <w:pPr>
        <w:widowControl/>
      </w:pPr>
      <w:r>
        <w:t>Students should be able to answer the following questions:</w:t>
      </w:r>
    </w:p>
    <w:p w14:paraId="2EF4C3A4" w14:textId="77777777" w:rsidR="00DF0D1E" w:rsidRDefault="00DF0D1E" w:rsidP="00C84C92">
      <w:pPr>
        <w:widowControl/>
      </w:pPr>
    </w:p>
    <w:p w14:paraId="7F02411E" w14:textId="5FFDC363" w:rsidR="00DF0D1E" w:rsidRPr="002F0EF6" w:rsidRDefault="00987E25" w:rsidP="00C84C92">
      <w:pPr>
        <w:pStyle w:val="CFOBJ"/>
        <w:widowControl/>
        <w:pBdr>
          <w:top w:val="none" w:sz="0" w:space="0" w:color="auto"/>
        </w:pBdr>
        <w:tabs>
          <w:tab w:val="clear" w:pos="120"/>
          <w:tab w:val="decimal" w:pos="360"/>
        </w:tabs>
        <w:suppressAutoHyphens w:val="0"/>
        <w:spacing w:after="0" w:line="240" w:lineRule="auto"/>
        <w:ind w:left="720" w:hanging="720"/>
        <w:rPr>
          <w:rFonts w:ascii="Times New Roman" w:hAnsi="Times New Roman" w:cs="Times New Roman"/>
          <w:color w:val="auto"/>
          <w:sz w:val="24"/>
        </w:rPr>
      </w:pPr>
      <w:r>
        <w:rPr>
          <w:rStyle w:val="CFOBJNUM"/>
          <w:rFonts w:ascii="Times New Roman" w:hAnsi="Times New Roman" w:cs="Times New Roman"/>
          <w:b/>
          <w:color w:val="auto"/>
          <w:sz w:val="24"/>
        </w:rPr>
        <w:tab/>
        <w:t>6.</w:t>
      </w:r>
      <w:r w:rsidR="00DF0D1E" w:rsidRPr="002F0EF6">
        <w:rPr>
          <w:rStyle w:val="CFOBJNUM"/>
          <w:rFonts w:ascii="Times New Roman" w:hAnsi="Times New Roman" w:cs="Times New Roman"/>
          <w:b/>
          <w:color w:val="auto"/>
          <w:sz w:val="24"/>
        </w:rPr>
        <w:t>1</w:t>
      </w:r>
      <w:r w:rsidR="00DF0D1E" w:rsidRPr="002F0EF6">
        <w:rPr>
          <w:rStyle w:val="CFOBJNUM"/>
          <w:rFonts w:ascii="Times New Roman" w:hAnsi="Times New Roman" w:cs="Times New Roman"/>
          <w:b/>
          <w:color w:val="auto"/>
          <w:sz w:val="24"/>
        </w:rPr>
        <w:tab/>
      </w:r>
      <w:r w:rsidR="00DF0D1E">
        <w:rPr>
          <w:rFonts w:ascii="Times New Roman" w:hAnsi="Times New Roman" w:cs="Times New Roman"/>
          <w:color w:val="auto"/>
          <w:sz w:val="24"/>
        </w:rPr>
        <w:t xml:space="preserve">How </w:t>
      </w:r>
      <w:r w:rsidR="001E56EA">
        <w:rPr>
          <w:rFonts w:ascii="Times New Roman" w:hAnsi="Times New Roman" w:cs="Times New Roman"/>
          <w:color w:val="auto"/>
          <w:sz w:val="24"/>
        </w:rPr>
        <w:t>do marketers use</w:t>
      </w:r>
      <w:r w:rsidR="00DF0D1E">
        <w:rPr>
          <w:rFonts w:ascii="Times New Roman" w:hAnsi="Times New Roman" w:cs="Times New Roman"/>
          <w:color w:val="auto"/>
          <w:sz w:val="24"/>
        </w:rPr>
        <w:t xml:space="preserve"> message strategies </w:t>
      </w:r>
      <w:r w:rsidR="001E56EA">
        <w:rPr>
          <w:rFonts w:ascii="Times New Roman" w:hAnsi="Times New Roman" w:cs="Times New Roman"/>
          <w:color w:val="auto"/>
          <w:sz w:val="24"/>
        </w:rPr>
        <w:t>to</w:t>
      </w:r>
      <w:r w:rsidR="00DF0D1E">
        <w:rPr>
          <w:rFonts w:ascii="Times New Roman" w:hAnsi="Times New Roman" w:cs="Times New Roman"/>
          <w:color w:val="auto"/>
          <w:sz w:val="24"/>
        </w:rPr>
        <w:t xml:space="preserve"> design effective advertisements</w:t>
      </w:r>
      <w:r w:rsidR="00DF0D1E" w:rsidRPr="002F0EF6">
        <w:rPr>
          <w:rFonts w:ascii="Times New Roman" w:hAnsi="Times New Roman" w:cs="Times New Roman"/>
          <w:color w:val="auto"/>
          <w:sz w:val="24"/>
        </w:rPr>
        <w:t>?</w:t>
      </w:r>
    </w:p>
    <w:p w14:paraId="1489143C" w14:textId="382E7CF6" w:rsidR="00DF0D1E" w:rsidRPr="002F0EF6" w:rsidRDefault="00987E25" w:rsidP="00C84C92">
      <w:pPr>
        <w:pStyle w:val="CFOBJ"/>
        <w:widowControl/>
        <w:pBdr>
          <w:top w:val="none" w:sz="0" w:space="0" w:color="auto"/>
        </w:pBdr>
        <w:tabs>
          <w:tab w:val="clear" w:pos="120"/>
          <w:tab w:val="decimal" w:pos="360"/>
        </w:tabs>
        <w:suppressAutoHyphens w:val="0"/>
        <w:spacing w:after="0" w:line="240" w:lineRule="auto"/>
        <w:ind w:left="720" w:hanging="720"/>
        <w:rPr>
          <w:rFonts w:ascii="Times New Roman" w:hAnsi="Times New Roman" w:cs="Times New Roman"/>
          <w:color w:val="auto"/>
          <w:sz w:val="24"/>
        </w:rPr>
      </w:pPr>
      <w:r>
        <w:rPr>
          <w:rStyle w:val="CFOBJNUM"/>
          <w:rFonts w:ascii="Times New Roman" w:hAnsi="Times New Roman" w:cs="Times New Roman"/>
          <w:b/>
          <w:color w:val="auto"/>
          <w:sz w:val="24"/>
        </w:rPr>
        <w:tab/>
        <w:t>6.</w:t>
      </w:r>
      <w:r w:rsidR="00DF0D1E" w:rsidRPr="002F0EF6">
        <w:rPr>
          <w:rStyle w:val="CFOBJNUM"/>
          <w:rFonts w:ascii="Times New Roman" w:hAnsi="Times New Roman" w:cs="Times New Roman"/>
          <w:b/>
          <w:color w:val="auto"/>
          <w:sz w:val="24"/>
        </w:rPr>
        <w:t>2</w:t>
      </w:r>
      <w:r w:rsidR="00DF0D1E" w:rsidRPr="002F0EF6">
        <w:rPr>
          <w:rStyle w:val="CFOBJNUM"/>
          <w:rFonts w:ascii="Times New Roman" w:hAnsi="Times New Roman" w:cs="Times New Roman"/>
          <w:b/>
          <w:color w:val="auto"/>
          <w:sz w:val="24"/>
        </w:rPr>
        <w:tab/>
      </w:r>
      <w:r w:rsidR="00DF0D1E" w:rsidRPr="002F0EF6">
        <w:rPr>
          <w:rFonts w:ascii="Times New Roman" w:hAnsi="Times New Roman" w:cs="Times New Roman"/>
          <w:color w:val="auto"/>
          <w:sz w:val="24"/>
        </w:rPr>
        <w:t>What are the seven main types of advertising appeals?</w:t>
      </w:r>
    </w:p>
    <w:p w14:paraId="69DA10D8" w14:textId="6A7CC9DF" w:rsidR="00DF0D1E" w:rsidRPr="002F0EF6" w:rsidRDefault="00987E25" w:rsidP="00C84C92">
      <w:pPr>
        <w:pStyle w:val="CFOBJ"/>
        <w:widowControl/>
        <w:pBdr>
          <w:top w:val="none" w:sz="0" w:space="0" w:color="auto"/>
        </w:pBdr>
        <w:tabs>
          <w:tab w:val="clear" w:pos="120"/>
          <w:tab w:val="decimal" w:pos="360"/>
        </w:tabs>
        <w:suppressAutoHyphens w:val="0"/>
        <w:spacing w:after="0" w:line="240" w:lineRule="auto"/>
        <w:ind w:left="720" w:hanging="720"/>
        <w:rPr>
          <w:rFonts w:ascii="Times New Roman" w:hAnsi="Times New Roman" w:cs="Times New Roman"/>
          <w:color w:val="auto"/>
          <w:sz w:val="24"/>
        </w:rPr>
      </w:pPr>
      <w:r>
        <w:rPr>
          <w:rStyle w:val="CFOBJNUM"/>
          <w:rFonts w:ascii="Times New Roman" w:hAnsi="Times New Roman" w:cs="Times New Roman"/>
          <w:b/>
          <w:color w:val="auto"/>
          <w:sz w:val="24"/>
        </w:rPr>
        <w:tab/>
        <w:t>6.</w:t>
      </w:r>
      <w:r w:rsidR="00DF0D1E" w:rsidRPr="002F0EF6">
        <w:rPr>
          <w:rStyle w:val="CFOBJNUM"/>
          <w:rFonts w:ascii="Times New Roman" w:hAnsi="Times New Roman" w:cs="Times New Roman"/>
          <w:b/>
          <w:color w:val="auto"/>
          <w:sz w:val="24"/>
        </w:rPr>
        <w:t>3</w:t>
      </w:r>
      <w:r w:rsidR="00DF0D1E" w:rsidRPr="002F0EF6">
        <w:rPr>
          <w:rStyle w:val="CFOBJNUM"/>
          <w:rFonts w:ascii="Times New Roman" w:hAnsi="Times New Roman" w:cs="Times New Roman"/>
          <w:b/>
          <w:color w:val="auto"/>
          <w:sz w:val="24"/>
        </w:rPr>
        <w:tab/>
      </w:r>
      <w:r w:rsidR="00DF0D1E" w:rsidRPr="002F0EF6">
        <w:rPr>
          <w:rFonts w:ascii="Times New Roman" w:hAnsi="Times New Roman" w:cs="Times New Roman"/>
          <w:color w:val="auto"/>
          <w:sz w:val="24"/>
        </w:rPr>
        <w:t xml:space="preserve">What </w:t>
      </w:r>
      <w:r w:rsidR="00DF0D1E">
        <w:rPr>
          <w:rFonts w:ascii="Times New Roman" w:hAnsi="Times New Roman" w:cs="Times New Roman"/>
          <w:color w:val="auto"/>
          <w:sz w:val="24"/>
        </w:rPr>
        <w:t>role does the executional framework play in advertising design?</w:t>
      </w:r>
    </w:p>
    <w:p w14:paraId="6DC52082" w14:textId="253D9B09" w:rsidR="00DF0D1E" w:rsidRDefault="00987E25" w:rsidP="00C84C92">
      <w:pPr>
        <w:pStyle w:val="CFOBJ"/>
        <w:widowControl/>
        <w:pBdr>
          <w:top w:val="none" w:sz="0" w:space="0" w:color="auto"/>
        </w:pBdr>
        <w:tabs>
          <w:tab w:val="clear" w:pos="120"/>
          <w:tab w:val="decimal" w:pos="360"/>
        </w:tabs>
        <w:suppressAutoHyphens w:val="0"/>
        <w:spacing w:after="0" w:line="240" w:lineRule="auto"/>
        <w:ind w:left="720" w:hanging="720"/>
        <w:rPr>
          <w:rStyle w:val="CFOBJNUM"/>
          <w:rFonts w:ascii="Times New Roman" w:hAnsi="Times New Roman" w:cs="Times New Roman"/>
          <w:color w:val="auto"/>
          <w:sz w:val="24"/>
        </w:rPr>
      </w:pPr>
      <w:r>
        <w:rPr>
          <w:rStyle w:val="CFOBJNUM"/>
          <w:rFonts w:ascii="Times New Roman" w:hAnsi="Times New Roman" w:cs="Times New Roman"/>
          <w:b/>
          <w:color w:val="auto"/>
          <w:sz w:val="24"/>
        </w:rPr>
        <w:tab/>
        <w:t>6.</w:t>
      </w:r>
      <w:r w:rsidR="00DF0D1E" w:rsidRPr="002F0EF6">
        <w:rPr>
          <w:rStyle w:val="CFOBJNUM"/>
          <w:rFonts w:ascii="Times New Roman" w:hAnsi="Times New Roman" w:cs="Times New Roman"/>
          <w:b/>
          <w:color w:val="auto"/>
          <w:sz w:val="24"/>
        </w:rPr>
        <w:t>4</w:t>
      </w:r>
      <w:r w:rsidR="00DF0D1E" w:rsidRPr="002F0EF6">
        <w:rPr>
          <w:rStyle w:val="CFOBJNUM"/>
          <w:rFonts w:ascii="Times New Roman" w:hAnsi="Times New Roman" w:cs="Times New Roman"/>
          <w:b/>
          <w:color w:val="auto"/>
          <w:sz w:val="24"/>
        </w:rPr>
        <w:tab/>
      </w:r>
      <w:r w:rsidR="00DF0D1E">
        <w:rPr>
          <w:rStyle w:val="CFOBJNUM"/>
          <w:rFonts w:ascii="Times New Roman" w:hAnsi="Times New Roman" w:cs="Times New Roman"/>
          <w:color w:val="auto"/>
          <w:sz w:val="24"/>
        </w:rPr>
        <w:t xml:space="preserve">How are sources and spokespersons </w:t>
      </w:r>
      <w:r w:rsidR="001E56EA">
        <w:rPr>
          <w:rStyle w:val="CFOBJNUM"/>
          <w:rFonts w:ascii="Times New Roman" w:hAnsi="Times New Roman" w:cs="Times New Roman"/>
          <w:color w:val="auto"/>
          <w:sz w:val="24"/>
        </w:rPr>
        <w:t>featured in</w:t>
      </w:r>
      <w:r w:rsidR="00DF0D1E">
        <w:rPr>
          <w:rStyle w:val="CFOBJNUM"/>
          <w:rFonts w:ascii="Times New Roman" w:hAnsi="Times New Roman" w:cs="Times New Roman"/>
          <w:color w:val="auto"/>
          <w:sz w:val="24"/>
        </w:rPr>
        <w:t xml:space="preserve"> advertising design?</w:t>
      </w:r>
    </w:p>
    <w:p w14:paraId="492B5C8C" w14:textId="23BA533A" w:rsidR="009A4D6E" w:rsidRPr="00312059" w:rsidRDefault="009A4D6E" w:rsidP="00C84C92">
      <w:pPr>
        <w:pStyle w:val="CFOBJ"/>
        <w:widowControl/>
        <w:pBdr>
          <w:top w:val="none" w:sz="0" w:space="0" w:color="auto"/>
        </w:pBdr>
        <w:tabs>
          <w:tab w:val="clear" w:pos="120"/>
          <w:tab w:val="decimal" w:pos="360"/>
        </w:tabs>
        <w:suppressAutoHyphens w:val="0"/>
        <w:spacing w:after="0" w:line="240" w:lineRule="auto"/>
        <w:ind w:left="720" w:hanging="720"/>
        <w:rPr>
          <w:rStyle w:val="CFOBJNUM"/>
          <w:rFonts w:ascii="Times New Roman" w:hAnsi="Times New Roman" w:cs="Times New Roman"/>
          <w:color w:val="auto"/>
          <w:sz w:val="24"/>
        </w:rPr>
      </w:pPr>
      <w:r>
        <w:rPr>
          <w:rStyle w:val="CFOBJNUM"/>
          <w:rFonts w:ascii="Times New Roman" w:hAnsi="Times New Roman" w:cs="Times New Roman"/>
          <w:b/>
          <w:color w:val="auto"/>
          <w:sz w:val="24"/>
        </w:rPr>
        <w:tab/>
        <w:t>6.5</w:t>
      </w:r>
      <w:r>
        <w:rPr>
          <w:rStyle w:val="CFOBJNUM"/>
          <w:rFonts w:ascii="Times New Roman" w:hAnsi="Times New Roman" w:cs="Times New Roman"/>
          <w:b/>
          <w:color w:val="auto"/>
          <w:sz w:val="24"/>
        </w:rPr>
        <w:tab/>
      </w:r>
      <w:r w:rsidRPr="009A4D6E">
        <w:rPr>
          <w:rStyle w:val="CFOBJNUM"/>
          <w:rFonts w:ascii="Times New Roman" w:hAnsi="Times New Roman" w:cs="Times New Roman"/>
          <w:bCs/>
          <w:color w:val="auto"/>
          <w:sz w:val="24"/>
        </w:rPr>
        <w:t>What kinds of adjustments are necessary when undertaking advertising design in international settings?</w:t>
      </w:r>
    </w:p>
    <w:p w14:paraId="3E7D0699" w14:textId="77777777" w:rsidR="00DF0D1E" w:rsidRDefault="00DF0D1E" w:rsidP="00C84C92">
      <w:pPr>
        <w:widowControl/>
      </w:pPr>
    </w:p>
    <w:p w14:paraId="5D7300A9" w14:textId="77777777" w:rsidR="00DF0D1E" w:rsidRDefault="00DF0D1E" w:rsidP="00C84C92">
      <w:pPr>
        <w:pStyle w:val="Heading2"/>
        <w:widowControl/>
        <w:spacing w:line="240" w:lineRule="auto"/>
        <w:rPr>
          <w:b/>
          <w:bCs/>
          <w:sz w:val="32"/>
        </w:rPr>
      </w:pPr>
      <w:r>
        <w:rPr>
          <w:b/>
          <w:bCs/>
          <w:sz w:val="32"/>
        </w:rPr>
        <w:t>OVERVIEW</w:t>
      </w:r>
    </w:p>
    <w:p w14:paraId="1FED2E82" w14:textId="77777777" w:rsidR="009635E2" w:rsidRDefault="009635E2" w:rsidP="00C84C92">
      <w:pPr>
        <w:widowControl/>
        <w:tabs>
          <w:tab w:val="left" w:pos="-720"/>
        </w:tabs>
        <w:suppressAutoHyphens/>
        <w:jc w:val="both"/>
        <w:rPr>
          <w:spacing w:val="-3"/>
        </w:rPr>
      </w:pPr>
    </w:p>
    <w:p w14:paraId="691E0645" w14:textId="52F18ECD" w:rsidR="009539B8" w:rsidRDefault="00DF0D1E" w:rsidP="00C84C92">
      <w:pPr>
        <w:pStyle w:val="Heading2"/>
        <w:widowControl/>
        <w:spacing w:line="240" w:lineRule="auto"/>
        <w:rPr>
          <w:caps/>
          <w:color w:val="000000"/>
          <w:spacing w:val="0"/>
        </w:rPr>
      </w:pPr>
      <w:r w:rsidRPr="002F0EF6">
        <w:rPr>
          <w:spacing w:val="0"/>
          <w:sz w:val="24"/>
        </w:rPr>
        <w:t>A successful advertising campaign results when people do more than merely enjoy what they see; it also changes their behaviors and attitudes. At the least, viewers should rem</w:t>
      </w:r>
      <w:r>
        <w:rPr>
          <w:spacing w:val="0"/>
          <w:sz w:val="24"/>
        </w:rPr>
        <w:t xml:space="preserve">ember the good or service. </w:t>
      </w:r>
    </w:p>
    <w:p w14:paraId="3FE36520" w14:textId="77777777" w:rsidR="00DF0D1E" w:rsidRPr="00DF0D1E" w:rsidRDefault="00DF0D1E" w:rsidP="00C84C92">
      <w:pPr>
        <w:widowControl/>
      </w:pPr>
    </w:p>
    <w:p w14:paraId="11AB5139" w14:textId="77777777" w:rsidR="00EE2028" w:rsidRDefault="00DF0D1E" w:rsidP="00C84C92">
      <w:pPr>
        <w:widowControl/>
        <w:rPr>
          <w:b/>
          <w:color w:val="000000"/>
        </w:rPr>
      </w:pPr>
      <w:r>
        <w:rPr>
          <w:b/>
          <w:color w:val="000000"/>
        </w:rPr>
        <w:t>mcgarrybowen</w:t>
      </w:r>
    </w:p>
    <w:p w14:paraId="7457ADF4" w14:textId="77777777" w:rsidR="00EE2028" w:rsidRDefault="00EE2028" w:rsidP="00C84C92">
      <w:pPr>
        <w:widowControl/>
        <w:rPr>
          <w:b/>
          <w:color w:val="000000"/>
        </w:rPr>
      </w:pPr>
    </w:p>
    <w:p w14:paraId="62B956F6" w14:textId="6DECB306" w:rsidR="00EE2028" w:rsidRPr="00EE2028" w:rsidRDefault="00EE2028" w:rsidP="009A4D6E">
      <w:pPr>
        <w:widowControl/>
        <w:jc w:val="both"/>
        <w:rPr>
          <w:color w:val="000000"/>
        </w:rPr>
      </w:pPr>
      <w:r w:rsidRPr="00EE2028">
        <w:rPr>
          <w:color w:val="000000"/>
        </w:rPr>
        <w:t xml:space="preserve">In 2002, John P. McGarry, Jr., Gordon Bowen, and Stewart Owen designed an organization that would be </w:t>
      </w:r>
      <w:r w:rsidR="009F7F2C">
        <w:rPr>
          <w:color w:val="000000"/>
        </w:rPr>
        <w:t>“</w:t>
      </w:r>
      <w:r w:rsidRPr="00EE2028">
        <w:rPr>
          <w:color w:val="000000"/>
        </w:rPr>
        <w:t>gracious</w:t>
      </w:r>
      <w:r w:rsidR="009F7F2C">
        <w:rPr>
          <w:color w:val="000000"/>
        </w:rPr>
        <w:t>”</w:t>
      </w:r>
      <w:r w:rsidRPr="00EE2028">
        <w:rPr>
          <w:color w:val="000000"/>
        </w:rPr>
        <w:t xml:space="preserve"> and </w:t>
      </w:r>
      <w:r w:rsidR="009F7F2C">
        <w:rPr>
          <w:color w:val="000000"/>
        </w:rPr>
        <w:t>“</w:t>
      </w:r>
      <w:r>
        <w:rPr>
          <w:color w:val="000000"/>
        </w:rPr>
        <w:t>tenacious</w:t>
      </w:r>
      <w:r w:rsidR="009F7F2C">
        <w:rPr>
          <w:color w:val="000000"/>
        </w:rPr>
        <w:t>”</w:t>
      </w:r>
      <w:r>
        <w:rPr>
          <w:color w:val="000000"/>
        </w:rPr>
        <w:t xml:space="preserve"> at the same time. T</w:t>
      </w:r>
      <w:r w:rsidRPr="00EE2028">
        <w:rPr>
          <w:color w:val="000000"/>
        </w:rPr>
        <w:t>he agency delivers a strategic approach focused on the client</w:t>
      </w:r>
      <w:r w:rsidR="009F7F2C">
        <w:rPr>
          <w:color w:val="000000"/>
        </w:rPr>
        <w:t>’</w:t>
      </w:r>
      <w:r w:rsidRPr="00EE2028">
        <w:rPr>
          <w:color w:val="000000"/>
        </w:rPr>
        <w:t>s business and brand.</w:t>
      </w:r>
    </w:p>
    <w:p w14:paraId="7B49F5CD" w14:textId="77777777" w:rsidR="00EE2028" w:rsidRDefault="00EE2028" w:rsidP="00C84C92">
      <w:pPr>
        <w:widowControl/>
        <w:tabs>
          <w:tab w:val="left" w:pos="-720"/>
        </w:tabs>
        <w:suppressAutoHyphens/>
        <w:jc w:val="both"/>
        <w:rPr>
          <w:b/>
          <w:bCs/>
        </w:rPr>
      </w:pPr>
    </w:p>
    <w:p w14:paraId="5F67C2E4" w14:textId="77777777" w:rsidR="009539B8" w:rsidRDefault="009539B8" w:rsidP="00C84C92">
      <w:pPr>
        <w:widowControl/>
        <w:tabs>
          <w:tab w:val="left" w:pos="-720"/>
        </w:tabs>
        <w:suppressAutoHyphens/>
        <w:jc w:val="both"/>
        <w:rPr>
          <w:b/>
          <w:bCs/>
        </w:rPr>
      </w:pPr>
      <w:r>
        <w:rPr>
          <w:b/>
          <w:bCs/>
        </w:rPr>
        <w:t>Questions for Students:</w:t>
      </w:r>
    </w:p>
    <w:p w14:paraId="2AAC83C4" w14:textId="77777777" w:rsidR="009539B8" w:rsidRDefault="009539B8" w:rsidP="00C84C92">
      <w:pPr>
        <w:widowControl/>
        <w:tabs>
          <w:tab w:val="left" w:pos="-720"/>
        </w:tabs>
        <w:suppressAutoHyphens/>
        <w:jc w:val="both"/>
      </w:pPr>
    </w:p>
    <w:p w14:paraId="3747AF00" w14:textId="77777777" w:rsidR="009539B8" w:rsidRDefault="00EE2028" w:rsidP="00C84C92">
      <w:pPr>
        <w:widowControl/>
        <w:numPr>
          <w:ilvl w:val="0"/>
          <w:numId w:val="3"/>
        </w:numPr>
        <w:tabs>
          <w:tab w:val="clear" w:pos="1440"/>
          <w:tab w:val="left" w:pos="-720"/>
          <w:tab w:val="num" w:pos="1080"/>
        </w:tabs>
        <w:suppressAutoHyphens/>
        <w:ind w:left="1080" w:hanging="360"/>
        <w:jc w:val="both"/>
      </w:pPr>
      <w:r>
        <w:t>Have you seen an advertising campaign created by mcgarrybowen</w:t>
      </w:r>
      <w:r w:rsidR="009539B8">
        <w:t xml:space="preserve">?  </w:t>
      </w:r>
    </w:p>
    <w:p w14:paraId="541160B3" w14:textId="2C9CD5DB" w:rsidR="009539B8" w:rsidRDefault="009539B8" w:rsidP="00C84C92">
      <w:pPr>
        <w:widowControl/>
        <w:numPr>
          <w:ilvl w:val="0"/>
          <w:numId w:val="3"/>
        </w:numPr>
        <w:tabs>
          <w:tab w:val="clear" w:pos="1440"/>
          <w:tab w:val="left" w:pos="-720"/>
          <w:tab w:val="num" w:pos="1080"/>
        </w:tabs>
        <w:suppressAutoHyphens/>
        <w:ind w:left="1080" w:hanging="360"/>
        <w:jc w:val="both"/>
      </w:pPr>
      <w:r>
        <w:t>Do you</w:t>
      </w:r>
      <w:r w:rsidR="00EE2028">
        <w:t xml:space="preserve"> think the agency</w:t>
      </w:r>
      <w:r w:rsidR="009F7F2C">
        <w:t>’</w:t>
      </w:r>
      <w:r w:rsidR="00EE2028">
        <w:t>s storytelling approach is more effective than advertising based on research? Why or why not?</w:t>
      </w:r>
    </w:p>
    <w:p w14:paraId="39B79ABB" w14:textId="77777777" w:rsidR="00AE1B2F" w:rsidRDefault="00AE1B2F" w:rsidP="00C84C92">
      <w:pPr>
        <w:widowControl/>
        <w:jc w:val="both"/>
      </w:pPr>
    </w:p>
    <w:p w14:paraId="53B7BA65" w14:textId="77777777" w:rsidR="00DF0D1E" w:rsidRDefault="00DF0D1E" w:rsidP="00C84C92">
      <w:pPr>
        <w:widowControl/>
        <w:jc w:val="both"/>
      </w:pPr>
      <w:r>
        <w:rPr>
          <w:spacing w:val="0"/>
        </w:rPr>
        <w:t>The first three topics included in this chapter regarding advertising design are message strategies, appeals, and executional frameworks.</w:t>
      </w:r>
    </w:p>
    <w:p w14:paraId="4A7692F3" w14:textId="77777777" w:rsidR="00DF0D1E" w:rsidRDefault="00DF0D1E" w:rsidP="00C84C92">
      <w:pPr>
        <w:widowControl/>
        <w:jc w:val="both"/>
      </w:pPr>
    </w:p>
    <w:p w14:paraId="41F06173" w14:textId="77777777" w:rsidR="00DF0D1E" w:rsidRDefault="00DF0D1E" w:rsidP="00C84C92">
      <w:pPr>
        <w:widowControl/>
        <w:jc w:val="both"/>
      </w:pPr>
      <w:r>
        <w:rPr>
          <w:spacing w:val="0"/>
        </w:rPr>
        <w:t>The final topic in the chapter is a discussion of sources or spokespersons.</w:t>
      </w:r>
    </w:p>
    <w:p w14:paraId="3DD74534" w14:textId="77777777" w:rsidR="00AE1B2F" w:rsidRDefault="00AE1B2F" w:rsidP="00C84C92">
      <w:pPr>
        <w:widowControl/>
        <w:tabs>
          <w:tab w:val="left" w:pos="-720"/>
        </w:tabs>
        <w:suppressAutoHyphens/>
        <w:jc w:val="both"/>
        <w:rPr>
          <w:spacing w:val="-3"/>
        </w:rPr>
      </w:pPr>
    </w:p>
    <w:p w14:paraId="499A6C9B" w14:textId="77777777" w:rsidR="00871983" w:rsidRDefault="00871983" w:rsidP="00C84C92">
      <w:pPr>
        <w:widowControl/>
        <w:tabs>
          <w:tab w:val="left" w:pos="-720"/>
        </w:tabs>
        <w:suppressAutoHyphens/>
        <w:jc w:val="both"/>
        <w:rPr>
          <w:spacing w:val="-3"/>
        </w:rPr>
      </w:pPr>
    </w:p>
    <w:p w14:paraId="0686C039" w14:textId="5FF8645E" w:rsidR="00272834" w:rsidRDefault="00272834" w:rsidP="00C84C92">
      <w:pPr>
        <w:widowControl/>
        <w:tabs>
          <w:tab w:val="left" w:pos="-720"/>
          <w:tab w:val="num" w:pos="1080"/>
        </w:tabs>
        <w:suppressAutoHyphens/>
        <w:ind w:left="2160" w:hanging="2160"/>
        <w:jc w:val="both"/>
      </w:pPr>
      <w:r w:rsidRPr="00272834">
        <w:rPr>
          <w:b/>
          <w:lang w:val="en-AU"/>
        </w:rPr>
        <w:lastRenderedPageBreak/>
        <w:t xml:space="preserve">Objective </w:t>
      </w:r>
      <w:r w:rsidR="00987E25">
        <w:rPr>
          <w:b/>
          <w:lang w:val="en-AU"/>
        </w:rPr>
        <w:t>6.</w:t>
      </w:r>
      <w:r w:rsidRPr="00272834">
        <w:rPr>
          <w:b/>
          <w:lang w:val="en-AU"/>
        </w:rPr>
        <w:t>1:</w:t>
      </w:r>
      <w:r w:rsidRPr="00272834">
        <w:rPr>
          <w:lang w:val="en-AU"/>
        </w:rPr>
        <w:t xml:space="preserve">  </w:t>
      </w:r>
      <w:r w:rsidR="00C94468">
        <w:rPr>
          <w:lang w:val="en-AU"/>
        </w:rPr>
        <w:tab/>
      </w:r>
      <w:r w:rsidR="00C23950">
        <w:t xml:space="preserve">How </w:t>
      </w:r>
      <w:r w:rsidR="009A4D6E">
        <w:t>do marketers use</w:t>
      </w:r>
      <w:r w:rsidR="00C23950">
        <w:t xml:space="preserve"> message strategies </w:t>
      </w:r>
      <w:r w:rsidR="009A4D6E">
        <w:t>to</w:t>
      </w:r>
      <w:r w:rsidR="00C23950">
        <w:t xml:space="preserve"> design effective advertisements</w:t>
      </w:r>
      <w:r w:rsidR="00C23950" w:rsidRPr="002F0EF6">
        <w:t>?</w:t>
      </w:r>
      <w:r w:rsidR="00C23950">
        <w:t xml:space="preserve"> </w:t>
      </w:r>
    </w:p>
    <w:p w14:paraId="03C82686" w14:textId="77777777" w:rsidR="002337CA" w:rsidRDefault="002337CA" w:rsidP="00C84C92">
      <w:pPr>
        <w:widowControl/>
        <w:tabs>
          <w:tab w:val="left" w:pos="-720"/>
        </w:tabs>
        <w:suppressAutoHyphens/>
        <w:jc w:val="both"/>
        <w:rPr>
          <w:b/>
          <w:bCs/>
          <w:u w:val="single"/>
        </w:rPr>
      </w:pPr>
    </w:p>
    <w:p w14:paraId="75CB3463" w14:textId="77777777" w:rsidR="00AE1B2F" w:rsidRDefault="00C23950" w:rsidP="00C84C92">
      <w:pPr>
        <w:widowControl/>
        <w:tabs>
          <w:tab w:val="left" w:pos="-720"/>
        </w:tabs>
        <w:suppressAutoHyphens/>
        <w:jc w:val="both"/>
        <w:rPr>
          <w:b/>
          <w:bCs/>
          <w:u w:val="single"/>
        </w:rPr>
      </w:pPr>
      <w:r>
        <w:rPr>
          <w:b/>
          <w:bCs/>
          <w:u w:val="single"/>
        </w:rPr>
        <w:t>Message Strategies</w:t>
      </w:r>
    </w:p>
    <w:p w14:paraId="0FA5BCB8" w14:textId="77777777" w:rsidR="00AE1B2F" w:rsidRDefault="00AE1B2F" w:rsidP="00C84C92">
      <w:pPr>
        <w:widowControl/>
        <w:tabs>
          <w:tab w:val="left" w:pos="-720"/>
        </w:tabs>
        <w:suppressAutoHyphens/>
        <w:jc w:val="both"/>
      </w:pPr>
    </w:p>
    <w:p w14:paraId="644590F8" w14:textId="77777777" w:rsidR="00C23950" w:rsidRDefault="00C23950" w:rsidP="00C84C92">
      <w:pPr>
        <w:widowControl/>
        <w:tabs>
          <w:tab w:val="left" w:pos="-720"/>
        </w:tabs>
        <w:suppressAutoHyphens/>
        <w:jc w:val="both"/>
      </w:pPr>
      <w:r>
        <w:t xml:space="preserve">A message strategy is </w:t>
      </w:r>
      <w:r w:rsidRPr="00FF2D80">
        <w:t xml:space="preserve">the primary tactic or approach used to deliver the message theme. </w:t>
      </w:r>
    </w:p>
    <w:p w14:paraId="5BD767CA" w14:textId="77777777" w:rsidR="00C23950" w:rsidRDefault="00C23950" w:rsidP="00C84C92">
      <w:pPr>
        <w:widowControl/>
        <w:tabs>
          <w:tab w:val="left" w:pos="-720"/>
        </w:tabs>
        <w:suppressAutoHyphens/>
        <w:jc w:val="both"/>
      </w:pPr>
    </w:p>
    <w:p w14:paraId="71B58739" w14:textId="045F1E60" w:rsidR="00C23950" w:rsidRDefault="00C23950" w:rsidP="00C84C92">
      <w:pPr>
        <w:widowControl/>
        <w:tabs>
          <w:tab w:val="left" w:pos="-720"/>
        </w:tabs>
        <w:suppressAutoHyphens/>
        <w:jc w:val="both"/>
      </w:pPr>
      <w:r>
        <w:t>T</w:t>
      </w:r>
      <w:r w:rsidRPr="00FF2D80">
        <w:t xml:space="preserve">he three broad categories of message strategies </w:t>
      </w:r>
      <w:r>
        <w:t>are</w:t>
      </w:r>
      <w:r w:rsidRPr="00FF2D80">
        <w:t xml:space="preserve"> cognitive, affective, and conative</w:t>
      </w:r>
      <w:r w:rsidR="008C366D">
        <w:t xml:space="preserve"> groups (see Figure 6.1)</w:t>
      </w:r>
      <w:r w:rsidR="00CC62D9">
        <w:t>.</w:t>
      </w:r>
    </w:p>
    <w:p w14:paraId="5C11838D" w14:textId="77777777" w:rsidR="00C23950" w:rsidRDefault="00C23950" w:rsidP="00C84C92">
      <w:pPr>
        <w:widowControl/>
        <w:tabs>
          <w:tab w:val="left" w:pos="-720"/>
        </w:tabs>
        <w:suppressAutoHyphens/>
        <w:jc w:val="both"/>
      </w:pPr>
    </w:p>
    <w:p w14:paraId="26F09D27" w14:textId="77777777" w:rsidR="00C23950" w:rsidRDefault="00C23950" w:rsidP="00C84C92">
      <w:pPr>
        <w:widowControl/>
        <w:tabs>
          <w:tab w:val="left" w:pos="-720"/>
        </w:tabs>
        <w:suppressAutoHyphens/>
        <w:jc w:val="both"/>
        <w:rPr>
          <w:b/>
        </w:rPr>
      </w:pPr>
      <w:r>
        <w:rPr>
          <w:b/>
        </w:rPr>
        <w:t>Cognitive Message Strategies</w:t>
      </w:r>
    </w:p>
    <w:p w14:paraId="77C9AE57" w14:textId="77777777" w:rsidR="00C23950" w:rsidRDefault="00C23950" w:rsidP="00C84C92">
      <w:pPr>
        <w:widowControl/>
        <w:tabs>
          <w:tab w:val="left" w:pos="-720"/>
        </w:tabs>
        <w:suppressAutoHyphens/>
        <w:jc w:val="both"/>
        <w:rPr>
          <w:b/>
        </w:rPr>
      </w:pPr>
    </w:p>
    <w:p w14:paraId="0F324342" w14:textId="77777777" w:rsidR="00C23950" w:rsidRDefault="00C23950" w:rsidP="00C84C92">
      <w:pPr>
        <w:widowControl/>
        <w:tabs>
          <w:tab w:val="left" w:pos="-720"/>
        </w:tabs>
        <w:suppressAutoHyphens/>
        <w:jc w:val="both"/>
      </w:pPr>
      <w:r>
        <w:t>A cognitive message strategy is being utilized when rational arguments or pieces of information are presented to consumers. There are five majo</w:t>
      </w:r>
      <w:r w:rsidR="00441DAE">
        <w:t>r forms of cognitive strategies.</w:t>
      </w:r>
    </w:p>
    <w:p w14:paraId="164AF400" w14:textId="77777777" w:rsidR="00C23950" w:rsidRDefault="00C23950" w:rsidP="00C84C92">
      <w:pPr>
        <w:widowControl/>
        <w:tabs>
          <w:tab w:val="left" w:pos="-720"/>
        </w:tabs>
        <w:suppressAutoHyphens/>
        <w:ind w:left="720"/>
        <w:jc w:val="both"/>
        <w:rPr>
          <w:i/>
        </w:rPr>
      </w:pPr>
    </w:p>
    <w:p w14:paraId="547F603E" w14:textId="77777777" w:rsidR="00C23950" w:rsidRPr="008F3775" w:rsidRDefault="00C23950" w:rsidP="00C84C92">
      <w:pPr>
        <w:widowControl/>
        <w:rPr>
          <w:i/>
        </w:rPr>
      </w:pPr>
      <w:r w:rsidRPr="008F3775">
        <w:rPr>
          <w:i/>
        </w:rPr>
        <w:t>Generic Messages</w:t>
      </w:r>
    </w:p>
    <w:p w14:paraId="359C05DD" w14:textId="77777777" w:rsidR="00C23950" w:rsidRDefault="00C23950" w:rsidP="00C84C92">
      <w:pPr>
        <w:widowControl/>
      </w:pPr>
    </w:p>
    <w:p w14:paraId="2DF7FF26" w14:textId="501CF109" w:rsidR="001E56EA" w:rsidRDefault="00C23950" w:rsidP="009A4D6E">
      <w:pPr>
        <w:widowControl/>
        <w:jc w:val="both"/>
      </w:pPr>
      <w:r>
        <w:t>Generic messages</w:t>
      </w:r>
      <w:r w:rsidRPr="008F3775">
        <w:t xml:space="preserve"> are direct promotions of good or service attributes or benefits without any claim of superiority.</w:t>
      </w:r>
      <w:r w:rsidR="001E56EA">
        <w:t xml:space="preserve"> They focus on a key product benefit</w:t>
      </w:r>
      <w:r w:rsidR="00CC62D9">
        <w:t>.</w:t>
      </w:r>
    </w:p>
    <w:p w14:paraId="1FA9B6B2" w14:textId="77777777" w:rsidR="001E56EA" w:rsidRDefault="001E56EA" w:rsidP="00C84C92">
      <w:pPr>
        <w:widowControl/>
      </w:pPr>
    </w:p>
    <w:p w14:paraId="3D99B2DF" w14:textId="572F6481" w:rsidR="00C23950" w:rsidRPr="008F3775" w:rsidRDefault="001E56EA" w:rsidP="009A4D6E">
      <w:pPr>
        <w:widowControl/>
        <w:jc w:val="both"/>
      </w:pPr>
      <w:r>
        <w:t>Generic messages</w:t>
      </w:r>
      <w:r w:rsidR="00C23950" w:rsidRPr="008F3775">
        <w:t xml:space="preserve"> work best for a firm that is clearly the brand leader and dominant in the industry within which it operates</w:t>
      </w:r>
      <w:r>
        <w:t xml:space="preserve"> (e.g.</w:t>
      </w:r>
      <w:r w:rsidR="00CC62D9">
        <w:t>,</w:t>
      </w:r>
      <w:r>
        <w:t xml:space="preserve"> Campbell’s and soups)</w:t>
      </w:r>
      <w:r w:rsidR="00C23950" w:rsidRPr="008F3775">
        <w:t>.</w:t>
      </w:r>
    </w:p>
    <w:p w14:paraId="4C6FE8B5" w14:textId="77777777" w:rsidR="00C23950" w:rsidRDefault="00C23950" w:rsidP="00C84C92">
      <w:pPr>
        <w:widowControl/>
      </w:pPr>
    </w:p>
    <w:p w14:paraId="7C3F3D78" w14:textId="77777777" w:rsidR="00C23950" w:rsidRPr="008F3775" w:rsidRDefault="00C23950" w:rsidP="00C84C92">
      <w:pPr>
        <w:widowControl/>
        <w:rPr>
          <w:i/>
        </w:rPr>
      </w:pPr>
      <w:r w:rsidRPr="008F3775">
        <w:rPr>
          <w:i/>
        </w:rPr>
        <w:t>Preemptive Messages</w:t>
      </w:r>
    </w:p>
    <w:p w14:paraId="21261D01" w14:textId="77777777" w:rsidR="00C23950" w:rsidRDefault="00C23950" w:rsidP="00C84C92">
      <w:pPr>
        <w:widowControl/>
      </w:pPr>
    </w:p>
    <w:p w14:paraId="4E33854E" w14:textId="77777777" w:rsidR="00C23950" w:rsidRPr="008F3775" w:rsidRDefault="00C23950" w:rsidP="009A4D6E">
      <w:pPr>
        <w:widowControl/>
        <w:jc w:val="both"/>
      </w:pPr>
      <w:r>
        <w:t>C</w:t>
      </w:r>
      <w:r w:rsidRPr="008F3775">
        <w:t>laims of superiority based on a specific attribute or benefit of a product</w:t>
      </w:r>
      <w:r>
        <w:t xml:space="preserve"> are preemptive messages</w:t>
      </w:r>
      <w:r w:rsidRPr="008F3775">
        <w:t>. Once made, the claim normally preempts the competition from making such a statement.</w:t>
      </w:r>
    </w:p>
    <w:p w14:paraId="298DE84A" w14:textId="77777777" w:rsidR="00C23950" w:rsidRDefault="00C23950" w:rsidP="00C84C92">
      <w:pPr>
        <w:widowControl/>
      </w:pPr>
    </w:p>
    <w:p w14:paraId="44152863" w14:textId="77777777" w:rsidR="00C23950" w:rsidRPr="008F3775" w:rsidRDefault="00C23950" w:rsidP="00C84C92">
      <w:pPr>
        <w:widowControl/>
        <w:rPr>
          <w:i/>
        </w:rPr>
      </w:pPr>
      <w:r>
        <w:rPr>
          <w:i/>
        </w:rPr>
        <w:t>Unique Selling Proposition</w:t>
      </w:r>
    </w:p>
    <w:p w14:paraId="7ABB3F12" w14:textId="77777777" w:rsidR="00C23950" w:rsidRPr="008F3775" w:rsidRDefault="00C23950" w:rsidP="00C84C92">
      <w:pPr>
        <w:widowControl/>
      </w:pPr>
    </w:p>
    <w:p w14:paraId="7C6F7EF6" w14:textId="77777777" w:rsidR="00C23950" w:rsidRPr="008F3775" w:rsidRDefault="00C23950" w:rsidP="009A4D6E">
      <w:pPr>
        <w:widowControl/>
        <w:jc w:val="both"/>
      </w:pPr>
      <w:r w:rsidRPr="008F3775">
        <w:t>A unique selling proposition is an explicit, testable claim of uniqueness or superiority, which can be supported or substantiated in some manner.</w:t>
      </w:r>
    </w:p>
    <w:p w14:paraId="5C669315" w14:textId="77777777" w:rsidR="00C23950" w:rsidRDefault="00C23950" w:rsidP="00C84C92">
      <w:pPr>
        <w:widowControl/>
      </w:pPr>
    </w:p>
    <w:p w14:paraId="6625863C" w14:textId="77777777" w:rsidR="00C23950" w:rsidRDefault="00C23950" w:rsidP="00C84C92">
      <w:pPr>
        <w:widowControl/>
        <w:rPr>
          <w:i/>
        </w:rPr>
      </w:pPr>
      <w:r>
        <w:rPr>
          <w:i/>
        </w:rPr>
        <w:t>Hyperbole</w:t>
      </w:r>
    </w:p>
    <w:p w14:paraId="489BA46E" w14:textId="77777777" w:rsidR="00C23950" w:rsidRPr="008F3775" w:rsidRDefault="00C23950" w:rsidP="00C84C92">
      <w:pPr>
        <w:widowControl/>
        <w:rPr>
          <w:i/>
        </w:rPr>
      </w:pPr>
    </w:p>
    <w:p w14:paraId="15FFFABD" w14:textId="18516982" w:rsidR="00C23950" w:rsidRDefault="00C23950" w:rsidP="00C84C92">
      <w:pPr>
        <w:widowControl/>
      </w:pPr>
      <w:r w:rsidRPr="008F3775">
        <w:t>Hyperbole</w:t>
      </w:r>
      <w:r w:rsidR="0090126E">
        <w:t xml:space="preserve"> </w:t>
      </w:r>
      <w:r w:rsidRPr="008F3775">
        <w:t>is an untestable claim based upon some attribute or benefit.</w:t>
      </w:r>
      <w:r w:rsidR="001E56EA">
        <w:t xml:space="preserve"> </w:t>
      </w:r>
    </w:p>
    <w:p w14:paraId="0B60B6CC" w14:textId="77777777" w:rsidR="001E56EA" w:rsidRDefault="001E56EA" w:rsidP="00C84C92">
      <w:pPr>
        <w:widowControl/>
      </w:pPr>
    </w:p>
    <w:p w14:paraId="064958F3" w14:textId="1EA31C2F" w:rsidR="001E56EA" w:rsidRPr="008F3775" w:rsidRDefault="001E56EA" w:rsidP="00C84C92">
      <w:pPr>
        <w:widowControl/>
      </w:pPr>
      <w:r>
        <w:t>Hyperbole often features terms such as “finest,” “best,” “greatest,” or “friendliest.”</w:t>
      </w:r>
    </w:p>
    <w:p w14:paraId="1842D1EB" w14:textId="77777777" w:rsidR="00C23950" w:rsidRDefault="00C23950" w:rsidP="00C84C92">
      <w:pPr>
        <w:widowControl/>
      </w:pPr>
    </w:p>
    <w:p w14:paraId="26ACDA01" w14:textId="77777777" w:rsidR="004721B3" w:rsidRDefault="004721B3">
      <w:pPr>
        <w:widowControl/>
        <w:autoSpaceDE/>
        <w:autoSpaceDN/>
        <w:adjustRightInd/>
        <w:rPr>
          <w:i/>
        </w:rPr>
      </w:pPr>
      <w:r>
        <w:rPr>
          <w:i/>
        </w:rPr>
        <w:br w:type="page"/>
      </w:r>
    </w:p>
    <w:p w14:paraId="567BF31F" w14:textId="5ED82FC1" w:rsidR="00C23950" w:rsidRDefault="00C23950" w:rsidP="00C84C92">
      <w:pPr>
        <w:widowControl/>
        <w:rPr>
          <w:i/>
        </w:rPr>
      </w:pPr>
      <w:r>
        <w:rPr>
          <w:i/>
        </w:rPr>
        <w:lastRenderedPageBreak/>
        <w:t>Comparative Advertising</w:t>
      </w:r>
    </w:p>
    <w:p w14:paraId="6C2AC26D" w14:textId="77777777" w:rsidR="00C23950" w:rsidRPr="008F3775" w:rsidRDefault="00C23950" w:rsidP="00C84C92">
      <w:pPr>
        <w:widowControl/>
      </w:pPr>
    </w:p>
    <w:p w14:paraId="3F71CB74" w14:textId="77777777" w:rsidR="00C23950" w:rsidRPr="008F3775" w:rsidRDefault="00C23950" w:rsidP="009A4D6E">
      <w:pPr>
        <w:widowControl/>
        <w:jc w:val="both"/>
      </w:pPr>
      <w:r w:rsidRPr="008F3775">
        <w:t>Comparative advertisements</w:t>
      </w:r>
      <w:r>
        <w:t xml:space="preserve"> are used</w:t>
      </w:r>
      <w:r w:rsidRPr="008F3775">
        <w:t xml:space="preserve"> when an advertiser directly or indirectly compares a good or service to the competition. The competitor may or may not be mentioned by name in the advertisement.</w:t>
      </w:r>
    </w:p>
    <w:p w14:paraId="3B9CF00B" w14:textId="77777777" w:rsidR="00622F06" w:rsidRDefault="00622F06" w:rsidP="00C84C92">
      <w:pPr>
        <w:widowControl/>
        <w:tabs>
          <w:tab w:val="left" w:pos="-720"/>
        </w:tabs>
        <w:suppressAutoHyphens/>
        <w:jc w:val="both"/>
      </w:pPr>
    </w:p>
    <w:p w14:paraId="0EB1B0BD" w14:textId="77777777" w:rsidR="00C23950" w:rsidRDefault="00C23950" w:rsidP="00C84C92">
      <w:pPr>
        <w:widowControl/>
        <w:tabs>
          <w:tab w:val="left" w:pos="-720"/>
        </w:tabs>
        <w:suppressAutoHyphens/>
        <w:jc w:val="both"/>
      </w:pPr>
      <w:r>
        <w:t>In the business-to-business sector, shipping companies compare delivery times and accuracy rates. The major advantage of comparative ads is that they often capture the attention of consumers.</w:t>
      </w:r>
    </w:p>
    <w:p w14:paraId="51D5F4DD" w14:textId="77777777" w:rsidR="00C23950" w:rsidRDefault="00C23950" w:rsidP="00C84C92">
      <w:pPr>
        <w:widowControl/>
        <w:tabs>
          <w:tab w:val="left" w:pos="-720"/>
        </w:tabs>
        <w:suppressAutoHyphens/>
        <w:jc w:val="both"/>
      </w:pPr>
    </w:p>
    <w:p w14:paraId="181F9097" w14:textId="2893D20B" w:rsidR="00C23950" w:rsidRDefault="00C23950" w:rsidP="00C84C92">
      <w:pPr>
        <w:widowControl/>
        <w:tabs>
          <w:tab w:val="left" w:pos="-720"/>
        </w:tabs>
        <w:suppressAutoHyphens/>
        <w:jc w:val="both"/>
      </w:pPr>
      <w:r>
        <w:t>A danger of comparative ads is the negative attitudes consumers may develop toward the ad. If viewers acquire negative attitudes toward the advertisement, these negative attitudes may transfer to the sponsor</w:t>
      </w:r>
      <w:r w:rsidR="009F7F2C">
        <w:t>’</w:t>
      </w:r>
      <w:r>
        <w:t>s product. This is especially true when the sponsor runs a negative comparative ad.</w:t>
      </w:r>
    </w:p>
    <w:p w14:paraId="0DFA9D37" w14:textId="77777777" w:rsidR="00C23950" w:rsidRDefault="00C23950" w:rsidP="00C84C92">
      <w:pPr>
        <w:widowControl/>
        <w:tabs>
          <w:tab w:val="left" w:pos="-720"/>
        </w:tabs>
        <w:suppressAutoHyphens/>
        <w:jc w:val="both"/>
      </w:pPr>
    </w:p>
    <w:p w14:paraId="626E0ED6" w14:textId="77777777" w:rsidR="00C23950" w:rsidRDefault="00C23950" w:rsidP="00C84C92">
      <w:pPr>
        <w:widowControl/>
        <w:tabs>
          <w:tab w:val="left" w:pos="-720"/>
        </w:tabs>
        <w:suppressAutoHyphens/>
        <w:jc w:val="both"/>
      </w:pPr>
      <w:r>
        <w:t xml:space="preserve">Comparison ads are less common in other countries due to both social and cultural differences as well as legal restrictions. </w:t>
      </w:r>
    </w:p>
    <w:p w14:paraId="333C0900" w14:textId="77777777" w:rsidR="00C23950" w:rsidRDefault="00C23950" w:rsidP="00C84C92">
      <w:pPr>
        <w:widowControl/>
        <w:tabs>
          <w:tab w:val="left" w:pos="-720"/>
        </w:tabs>
        <w:suppressAutoHyphens/>
        <w:jc w:val="both"/>
      </w:pPr>
    </w:p>
    <w:p w14:paraId="21321600" w14:textId="1F38B01F" w:rsidR="00C23950" w:rsidRDefault="00C23950" w:rsidP="00C84C92">
      <w:pPr>
        <w:widowControl/>
        <w:tabs>
          <w:tab w:val="left" w:pos="-720"/>
        </w:tabs>
        <w:suppressAutoHyphens/>
        <w:jc w:val="both"/>
      </w:pPr>
      <w:r>
        <w:t>Many times, international consumers not only dislike comparative advertisements but also often will transfer that dislike to the company that sponsored the ad.</w:t>
      </w:r>
    </w:p>
    <w:p w14:paraId="1982BF0A" w14:textId="77777777" w:rsidR="00C23950" w:rsidRDefault="00C23950" w:rsidP="00C84C92">
      <w:pPr>
        <w:widowControl/>
        <w:tabs>
          <w:tab w:val="left" w:pos="-720"/>
        </w:tabs>
        <w:suppressAutoHyphens/>
        <w:jc w:val="both"/>
      </w:pPr>
    </w:p>
    <w:p w14:paraId="47E7AF96" w14:textId="502F9A74" w:rsidR="00C23950" w:rsidRDefault="00C23950" w:rsidP="00C84C92">
      <w:pPr>
        <w:widowControl/>
        <w:tabs>
          <w:tab w:val="left" w:pos="-720"/>
        </w:tabs>
        <w:suppressAutoHyphens/>
        <w:jc w:val="both"/>
      </w:pPr>
      <w:r>
        <w:t>In general, comparing a lesser</w:t>
      </w:r>
      <w:r w:rsidR="00CC62D9">
        <w:t>-</w:t>
      </w:r>
      <w:r>
        <w:t>known brand to the market leader seems to work well. On the other hand, comparing a new brand with the established brand is often not effective.</w:t>
      </w:r>
    </w:p>
    <w:p w14:paraId="1E47D5E0" w14:textId="77777777" w:rsidR="00C23950" w:rsidRDefault="00C23950" w:rsidP="00C84C92">
      <w:pPr>
        <w:pStyle w:val="Heading4"/>
        <w:widowControl/>
        <w:spacing w:line="240" w:lineRule="auto"/>
        <w:rPr>
          <w:spacing w:val="-4"/>
          <w:u w:val="single"/>
        </w:rPr>
      </w:pPr>
    </w:p>
    <w:p w14:paraId="44E4B7AF" w14:textId="77777777" w:rsidR="008C366D" w:rsidRDefault="008C366D" w:rsidP="00C84C92">
      <w:pPr>
        <w:widowControl/>
      </w:pPr>
      <w:r>
        <w:rPr>
          <w:b/>
        </w:rPr>
        <w:t>Question for Students:</w:t>
      </w:r>
      <w:r>
        <w:rPr>
          <w:b/>
        </w:rPr>
        <w:tab/>
      </w:r>
      <w:r>
        <w:t>Do you like comparison ads or prefer some other form?</w:t>
      </w:r>
    </w:p>
    <w:p w14:paraId="15678F17" w14:textId="77777777" w:rsidR="00441DAE" w:rsidRPr="0024058C" w:rsidRDefault="00441DAE" w:rsidP="00C84C92">
      <w:pPr>
        <w:widowControl/>
      </w:pPr>
    </w:p>
    <w:p w14:paraId="40E92904" w14:textId="4CA645F9" w:rsidR="008C366D" w:rsidRPr="008F3775" w:rsidRDefault="00622F06" w:rsidP="00C84C92">
      <w:pPr>
        <w:pStyle w:val="Heading4"/>
        <w:widowControl/>
        <w:spacing w:line="240" w:lineRule="auto"/>
        <w:rPr>
          <w:spacing w:val="-4"/>
        </w:rPr>
      </w:pPr>
      <w:r>
        <w:rPr>
          <w:spacing w:val="-4"/>
        </w:rPr>
        <w:t>A</w:t>
      </w:r>
      <w:r w:rsidR="008C366D" w:rsidRPr="008F3775">
        <w:rPr>
          <w:spacing w:val="-4"/>
        </w:rPr>
        <w:t xml:space="preserve">ffective </w:t>
      </w:r>
      <w:r w:rsidR="00987E25">
        <w:rPr>
          <w:spacing w:val="-4"/>
        </w:rPr>
        <w:t xml:space="preserve">Message </w:t>
      </w:r>
      <w:r w:rsidR="008C366D" w:rsidRPr="008F3775">
        <w:rPr>
          <w:spacing w:val="-4"/>
        </w:rPr>
        <w:t>Strategies</w:t>
      </w:r>
    </w:p>
    <w:p w14:paraId="4BD7591E" w14:textId="77777777" w:rsidR="008C366D" w:rsidRDefault="008C366D" w:rsidP="00C84C92">
      <w:pPr>
        <w:widowControl/>
        <w:tabs>
          <w:tab w:val="left" w:pos="-720"/>
        </w:tabs>
        <w:suppressAutoHyphens/>
        <w:jc w:val="both"/>
      </w:pPr>
    </w:p>
    <w:p w14:paraId="1F82A57F" w14:textId="77777777" w:rsidR="008C366D" w:rsidRDefault="008C366D" w:rsidP="00C84C92">
      <w:pPr>
        <w:widowControl/>
        <w:tabs>
          <w:tab w:val="left" w:pos="-720"/>
        </w:tabs>
        <w:suppressAutoHyphens/>
        <w:jc w:val="both"/>
      </w:pPr>
      <w:r>
        <w:t xml:space="preserve">Affective message strategies are designed to invoke feelings and emotions and match them with the product, service, or company. </w:t>
      </w:r>
    </w:p>
    <w:p w14:paraId="7213CB8E" w14:textId="77777777" w:rsidR="008C366D" w:rsidRDefault="008C366D" w:rsidP="00C84C92">
      <w:pPr>
        <w:widowControl/>
        <w:tabs>
          <w:tab w:val="left" w:pos="-720"/>
        </w:tabs>
        <w:suppressAutoHyphens/>
        <w:jc w:val="both"/>
      </w:pPr>
    </w:p>
    <w:p w14:paraId="7C74FF4B" w14:textId="332BB2FC" w:rsidR="008C366D" w:rsidRDefault="008C366D" w:rsidP="00C84C92">
      <w:pPr>
        <w:widowControl/>
        <w:tabs>
          <w:tab w:val="left" w:pos="-720"/>
        </w:tabs>
        <w:suppressAutoHyphens/>
        <w:jc w:val="both"/>
      </w:pPr>
      <w:r>
        <w:t>Affective messages</w:t>
      </w:r>
    </w:p>
    <w:p w14:paraId="50DE7D43" w14:textId="77777777" w:rsidR="0090126E" w:rsidRDefault="0090126E" w:rsidP="00C84C92">
      <w:pPr>
        <w:widowControl/>
        <w:tabs>
          <w:tab w:val="left" w:pos="-720"/>
        </w:tabs>
        <w:suppressAutoHyphens/>
        <w:jc w:val="both"/>
      </w:pPr>
    </w:p>
    <w:p w14:paraId="2F72D210" w14:textId="4D6B847D" w:rsidR="008C366D" w:rsidRDefault="008C366D" w:rsidP="00C84C92">
      <w:pPr>
        <w:widowControl/>
        <w:numPr>
          <w:ilvl w:val="0"/>
          <w:numId w:val="30"/>
        </w:numPr>
        <w:tabs>
          <w:tab w:val="clear" w:pos="1440"/>
          <w:tab w:val="left" w:pos="-720"/>
          <w:tab w:val="num" w:pos="1080"/>
        </w:tabs>
        <w:suppressAutoHyphens/>
        <w:ind w:left="1080" w:hanging="360"/>
        <w:jc w:val="both"/>
      </w:pPr>
      <w:r>
        <w:t>Seek to enhance the lik</w:t>
      </w:r>
      <w:r w:rsidR="00325DAD">
        <w:t>e</w:t>
      </w:r>
      <w:r>
        <w:t>ability of the product</w:t>
      </w:r>
    </w:p>
    <w:p w14:paraId="62F1865A" w14:textId="77777777" w:rsidR="008C366D" w:rsidRDefault="008C366D" w:rsidP="00C84C92">
      <w:pPr>
        <w:widowControl/>
        <w:numPr>
          <w:ilvl w:val="0"/>
          <w:numId w:val="30"/>
        </w:numPr>
        <w:tabs>
          <w:tab w:val="clear" w:pos="1440"/>
          <w:tab w:val="left" w:pos="-720"/>
          <w:tab w:val="num" w:pos="1080"/>
        </w:tabs>
        <w:suppressAutoHyphens/>
        <w:ind w:left="1080" w:hanging="360"/>
        <w:jc w:val="both"/>
      </w:pPr>
      <w:r>
        <w:t>Build recall of the appeal</w:t>
      </w:r>
    </w:p>
    <w:p w14:paraId="66BC2307" w14:textId="77777777" w:rsidR="008C366D" w:rsidRDefault="008C366D" w:rsidP="00C84C92">
      <w:pPr>
        <w:widowControl/>
        <w:numPr>
          <w:ilvl w:val="0"/>
          <w:numId w:val="30"/>
        </w:numPr>
        <w:tabs>
          <w:tab w:val="clear" w:pos="1440"/>
          <w:tab w:val="left" w:pos="-720"/>
          <w:tab w:val="num" w:pos="1080"/>
        </w:tabs>
        <w:suppressAutoHyphens/>
        <w:ind w:left="1080" w:hanging="360"/>
        <w:jc w:val="both"/>
      </w:pPr>
      <w:r>
        <w:t>Increase comprehension of the advertisement</w:t>
      </w:r>
    </w:p>
    <w:p w14:paraId="5A98B8CE" w14:textId="40E3B9BE" w:rsidR="008C366D" w:rsidRDefault="008C366D" w:rsidP="00C84C92">
      <w:pPr>
        <w:widowControl/>
        <w:numPr>
          <w:ilvl w:val="0"/>
          <w:numId w:val="30"/>
        </w:numPr>
        <w:tabs>
          <w:tab w:val="clear" w:pos="1440"/>
          <w:tab w:val="left" w:pos="-720"/>
          <w:tab w:val="num" w:pos="1080"/>
        </w:tabs>
        <w:suppressAutoHyphens/>
        <w:ind w:left="1080" w:hanging="360"/>
        <w:jc w:val="both"/>
      </w:pPr>
      <w:r>
        <w:t>Elicit emotions which then in turn affect the consumer</w:t>
      </w:r>
      <w:r w:rsidR="009F7F2C">
        <w:t>’</w:t>
      </w:r>
      <w:r>
        <w:t>s reasoning process, and finally lead to action</w:t>
      </w:r>
    </w:p>
    <w:p w14:paraId="2FF69AF1" w14:textId="77777777" w:rsidR="008C366D" w:rsidRDefault="008C366D" w:rsidP="00C84C92">
      <w:pPr>
        <w:widowControl/>
        <w:tabs>
          <w:tab w:val="left" w:pos="-720"/>
        </w:tabs>
        <w:suppressAutoHyphens/>
        <w:jc w:val="both"/>
      </w:pPr>
    </w:p>
    <w:p w14:paraId="22A2DCCE" w14:textId="2E7E44D7" w:rsidR="008C366D" w:rsidRDefault="008C366D" w:rsidP="00C84C92">
      <w:pPr>
        <w:widowControl/>
        <w:tabs>
          <w:tab w:val="left" w:pos="-720"/>
        </w:tabs>
        <w:suppressAutoHyphens/>
        <w:jc w:val="both"/>
      </w:pPr>
      <w:r>
        <w:t>Affective strategies fall into two categories: (1) resonance and (2) emotional.</w:t>
      </w:r>
    </w:p>
    <w:p w14:paraId="5CFD88BA" w14:textId="740364AD" w:rsidR="008C366D" w:rsidRPr="002C62E0" w:rsidRDefault="002C62E0" w:rsidP="002C62E0">
      <w:pPr>
        <w:widowControl/>
        <w:tabs>
          <w:tab w:val="left" w:pos="-720"/>
          <w:tab w:val="left" w:pos="1950"/>
        </w:tabs>
        <w:suppressAutoHyphens/>
        <w:jc w:val="both"/>
        <w:rPr>
          <w:i/>
        </w:rPr>
      </w:pPr>
      <w:r w:rsidRPr="002C62E0">
        <w:rPr>
          <w:i/>
        </w:rPr>
        <w:tab/>
      </w:r>
    </w:p>
    <w:p w14:paraId="799CD2EB" w14:textId="77777777" w:rsidR="004721B3" w:rsidRDefault="004721B3">
      <w:pPr>
        <w:widowControl/>
        <w:autoSpaceDE/>
        <w:autoSpaceDN/>
        <w:adjustRightInd/>
        <w:rPr>
          <w:i/>
        </w:rPr>
      </w:pPr>
      <w:r>
        <w:rPr>
          <w:i/>
        </w:rPr>
        <w:br w:type="page"/>
      </w:r>
    </w:p>
    <w:p w14:paraId="413A319D" w14:textId="4D453C11" w:rsidR="002C62E0" w:rsidRDefault="00A5270D" w:rsidP="00C84C92">
      <w:pPr>
        <w:widowControl/>
        <w:tabs>
          <w:tab w:val="left" w:pos="-720"/>
        </w:tabs>
        <w:suppressAutoHyphens/>
        <w:jc w:val="both"/>
        <w:rPr>
          <w:i/>
        </w:rPr>
      </w:pPr>
      <w:r w:rsidRPr="002C62E0">
        <w:rPr>
          <w:i/>
        </w:rPr>
        <w:lastRenderedPageBreak/>
        <w:t>Resonance Advertising</w:t>
      </w:r>
    </w:p>
    <w:p w14:paraId="1BA4E37A" w14:textId="741E2F8A" w:rsidR="002C62E0" w:rsidRDefault="002C62E0" w:rsidP="00C84C92">
      <w:pPr>
        <w:widowControl/>
        <w:tabs>
          <w:tab w:val="left" w:pos="-720"/>
        </w:tabs>
        <w:suppressAutoHyphens/>
        <w:jc w:val="both"/>
        <w:rPr>
          <w:i/>
        </w:rPr>
      </w:pPr>
    </w:p>
    <w:p w14:paraId="057322C3" w14:textId="1FB788FA" w:rsidR="008C366D" w:rsidRDefault="00A5270D" w:rsidP="00C84C92">
      <w:pPr>
        <w:widowControl/>
        <w:tabs>
          <w:tab w:val="left" w:pos="-720"/>
        </w:tabs>
        <w:suppressAutoHyphens/>
        <w:jc w:val="both"/>
      </w:pPr>
      <w:r>
        <w:t>Resonance advertising</w:t>
      </w:r>
      <w:r w:rsidR="008C366D">
        <w:t xml:space="preserve"> attempts to connect a product with a consumer</w:t>
      </w:r>
      <w:r w:rsidR="009F7F2C">
        <w:t>’</w:t>
      </w:r>
      <w:r w:rsidR="008C366D">
        <w:t>s past experiences in order to develop stronger ties between the product and the consumer.</w:t>
      </w:r>
    </w:p>
    <w:p w14:paraId="146F8E4E" w14:textId="77777777" w:rsidR="008C366D" w:rsidRDefault="008C366D" w:rsidP="00C84C92">
      <w:pPr>
        <w:pStyle w:val="Heading4"/>
        <w:widowControl/>
        <w:spacing w:line="240" w:lineRule="auto"/>
        <w:rPr>
          <w:spacing w:val="-4"/>
          <w:u w:val="single"/>
        </w:rPr>
      </w:pPr>
    </w:p>
    <w:p w14:paraId="31E5FC36" w14:textId="2E4FDEDC" w:rsidR="00871983" w:rsidRDefault="006006B9" w:rsidP="00C84C92">
      <w:pPr>
        <w:widowControl/>
      </w:pPr>
      <w:r>
        <w:t>One</w:t>
      </w:r>
      <w:r w:rsidR="00871983" w:rsidRPr="00871983">
        <w:t xml:space="preserve"> form of resonance advertising, </w:t>
      </w:r>
      <w:r w:rsidR="00871983" w:rsidRPr="00871983">
        <w:rPr>
          <w:bCs/>
          <w:i/>
        </w:rPr>
        <w:t>comfort marketing</w:t>
      </w:r>
      <w:r w:rsidR="00871983" w:rsidRPr="00871983">
        <w:t xml:space="preserve">, </w:t>
      </w:r>
      <w:r>
        <w:t>occurs</w:t>
      </w:r>
      <w:r w:rsidR="00871983" w:rsidRPr="00871983">
        <w:t xml:space="preserve"> when marketers look for ways to encourage consumers to purchase branded rather than generic products. </w:t>
      </w:r>
    </w:p>
    <w:p w14:paraId="2D9BB1A2" w14:textId="77777777" w:rsidR="00871983" w:rsidRDefault="00871983" w:rsidP="00C84C92">
      <w:pPr>
        <w:widowControl/>
      </w:pPr>
    </w:p>
    <w:p w14:paraId="48FA64C6" w14:textId="77777777" w:rsidR="00871983" w:rsidRDefault="00871983" w:rsidP="00C84C92">
      <w:pPr>
        <w:widowControl/>
      </w:pPr>
      <w:r>
        <w:t>T</w:t>
      </w:r>
      <w:r w:rsidRPr="00871983">
        <w:t xml:space="preserve">he approach reassures consumers looking for value that a branded product stands the test of time. </w:t>
      </w:r>
    </w:p>
    <w:p w14:paraId="152D5FEE" w14:textId="77777777" w:rsidR="00871983" w:rsidRDefault="00871983" w:rsidP="00C84C92">
      <w:pPr>
        <w:widowControl/>
      </w:pPr>
    </w:p>
    <w:p w14:paraId="45CEE235" w14:textId="48F8E05D" w:rsidR="00871983" w:rsidRDefault="00871983" w:rsidP="009A4D6E">
      <w:pPr>
        <w:widowControl/>
        <w:jc w:val="both"/>
      </w:pPr>
      <w:r w:rsidRPr="00871983">
        <w:t>Comfort marketing involves bringing back vintage characters, themes, and jingles from the past to evoke fond memories when times were better.</w:t>
      </w:r>
    </w:p>
    <w:p w14:paraId="70B2EBB3" w14:textId="77777777" w:rsidR="00871983" w:rsidRDefault="00871983" w:rsidP="00C84C92">
      <w:pPr>
        <w:widowControl/>
        <w:tabs>
          <w:tab w:val="left" w:pos="-720"/>
        </w:tabs>
        <w:suppressAutoHyphens/>
        <w:jc w:val="both"/>
        <w:rPr>
          <w:i/>
        </w:rPr>
      </w:pPr>
    </w:p>
    <w:p w14:paraId="5F0EA780" w14:textId="77777777" w:rsidR="002C62E0" w:rsidRPr="002C62E0" w:rsidRDefault="00A5270D" w:rsidP="00C84C92">
      <w:pPr>
        <w:widowControl/>
        <w:tabs>
          <w:tab w:val="left" w:pos="-720"/>
        </w:tabs>
        <w:suppressAutoHyphens/>
        <w:jc w:val="both"/>
        <w:rPr>
          <w:i/>
        </w:rPr>
      </w:pPr>
      <w:r w:rsidRPr="002C62E0">
        <w:rPr>
          <w:i/>
        </w:rPr>
        <w:t>Emotional Advertising</w:t>
      </w:r>
    </w:p>
    <w:p w14:paraId="44D2959A" w14:textId="77777777" w:rsidR="002C62E0" w:rsidRDefault="002C62E0" w:rsidP="00C84C92">
      <w:pPr>
        <w:widowControl/>
        <w:tabs>
          <w:tab w:val="left" w:pos="-720"/>
        </w:tabs>
        <w:suppressAutoHyphens/>
        <w:jc w:val="both"/>
        <w:rPr>
          <w:b/>
        </w:rPr>
      </w:pPr>
    </w:p>
    <w:p w14:paraId="5E7146CC" w14:textId="5DC22077" w:rsidR="00871983" w:rsidRDefault="00871983" w:rsidP="00C84C92">
      <w:pPr>
        <w:widowControl/>
        <w:tabs>
          <w:tab w:val="left" w:pos="-720"/>
        </w:tabs>
        <w:suppressAutoHyphens/>
        <w:jc w:val="both"/>
      </w:pPr>
      <w:r w:rsidRPr="00A5270D">
        <w:t>Emotional advertising</w:t>
      </w:r>
      <w:r>
        <w:t xml:space="preserve"> attempts to elicit powerful emotions </w:t>
      </w:r>
      <w:r w:rsidR="0090126E">
        <w:t xml:space="preserve">that </w:t>
      </w:r>
      <w:r>
        <w:t>eventually lead to product recall and choice, including trust, reliability, friendship, happiness, security, glamour, luxury, serenity, pleasure, romance, and passion.</w:t>
      </w:r>
    </w:p>
    <w:p w14:paraId="17B73C27" w14:textId="77777777" w:rsidR="00871983" w:rsidRDefault="00871983" w:rsidP="00C84C92">
      <w:pPr>
        <w:pStyle w:val="Heading4"/>
        <w:widowControl/>
        <w:spacing w:line="240" w:lineRule="auto"/>
        <w:rPr>
          <w:spacing w:val="-4"/>
        </w:rPr>
      </w:pPr>
    </w:p>
    <w:p w14:paraId="16B2F911" w14:textId="77777777" w:rsidR="008C366D" w:rsidRPr="008F3775" w:rsidRDefault="008C366D" w:rsidP="00C84C92">
      <w:pPr>
        <w:pStyle w:val="Heading4"/>
        <w:widowControl/>
        <w:spacing w:line="240" w:lineRule="auto"/>
        <w:rPr>
          <w:spacing w:val="-4"/>
        </w:rPr>
      </w:pPr>
      <w:r w:rsidRPr="008F3775">
        <w:rPr>
          <w:spacing w:val="-4"/>
        </w:rPr>
        <w:t>Conative Strategies</w:t>
      </w:r>
    </w:p>
    <w:p w14:paraId="6B09B386" w14:textId="77777777" w:rsidR="008C366D" w:rsidRDefault="008C366D" w:rsidP="00C84C92">
      <w:pPr>
        <w:widowControl/>
        <w:tabs>
          <w:tab w:val="left" w:pos="-720"/>
        </w:tabs>
        <w:suppressAutoHyphens/>
        <w:jc w:val="both"/>
      </w:pPr>
    </w:p>
    <w:p w14:paraId="6E391E47" w14:textId="77777777" w:rsidR="008C366D" w:rsidRDefault="008C366D" w:rsidP="00C84C92">
      <w:pPr>
        <w:widowControl/>
        <w:tabs>
          <w:tab w:val="left" w:pos="-720"/>
        </w:tabs>
        <w:suppressAutoHyphens/>
        <w:jc w:val="both"/>
      </w:pPr>
      <w:r>
        <w:t>Conative message strategies are designed to lead more directly to some type of consumer behavior.</w:t>
      </w:r>
    </w:p>
    <w:p w14:paraId="204B7AB6" w14:textId="77777777" w:rsidR="008C366D" w:rsidRDefault="008C366D" w:rsidP="00C84C92">
      <w:pPr>
        <w:widowControl/>
        <w:tabs>
          <w:tab w:val="left" w:pos="-720"/>
        </w:tabs>
        <w:suppressAutoHyphens/>
        <w:jc w:val="both"/>
      </w:pPr>
    </w:p>
    <w:p w14:paraId="7A975D1D" w14:textId="63A2ABB1" w:rsidR="00A5270D" w:rsidRDefault="00A5270D" w:rsidP="00C84C92">
      <w:pPr>
        <w:widowControl/>
        <w:tabs>
          <w:tab w:val="left" w:pos="-720"/>
        </w:tabs>
        <w:suppressAutoHyphens/>
        <w:jc w:val="both"/>
      </w:pPr>
      <w:r>
        <w:t xml:space="preserve">Care must be given to </w:t>
      </w:r>
      <w:r>
        <w:rPr>
          <w:i/>
        </w:rPr>
        <w:t>assertive advertisements</w:t>
      </w:r>
      <w:r w:rsidRPr="00A5270D">
        <w:t xml:space="preserve"> </w:t>
      </w:r>
      <w:r w:rsidRPr="00090842">
        <w:t>in which consumers are directed to “buy this,” or “do this,” or “don’t do that</w:t>
      </w:r>
      <w:r>
        <w:t>.</w:t>
      </w:r>
      <w:r w:rsidRPr="00090842">
        <w:t>”</w:t>
      </w:r>
      <w:r>
        <w:t xml:space="preserve"> These</w:t>
      </w:r>
      <w:r w:rsidRPr="00090842">
        <w:t xml:space="preserve"> have yielded some resistance, especially among the most loyal consumers.</w:t>
      </w:r>
    </w:p>
    <w:p w14:paraId="72A17FA9" w14:textId="77777777" w:rsidR="00A5270D" w:rsidRPr="00A5270D" w:rsidRDefault="00A5270D" w:rsidP="00C84C92">
      <w:pPr>
        <w:widowControl/>
        <w:tabs>
          <w:tab w:val="left" w:pos="-720"/>
        </w:tabs>
        <w:suppressAutoHyphens/>
        <w:jc w:val="both"/>
      </w:pPr>
    </w:p>
    <w:p w14:paraId="0AAF67C5" w14:textId="77777777" w:rsidR="008C366D" w:rsidRDefault="008C366D" w:rsidP="00C84C92">
      <w:pPr>
        <w:widowControl/>
        <w:tabs>
          <w:tab w:val="left" w:pos="-720"/>
        </w:tabs>
        <w:suppressAutoHyphens/>
        <w:jc w:val="both"/>
      </w:pPr>
      <w:r w:rsidRPr="008F3775">
        <w:rPr>
          <w:i/>
        </w:rPr>
        <w:t>Action-inducing conative approaches</w:t>
      </w:r>
      <w:r>
        <w:t xml:space="preserve"> create situations in which cognitive knowledge of the product and/or affective liking of the product may come later (after the actual purchase) or during usage of the product. A point-of-purchase display is designed (sometimes through advertising tie-ins) to cause people to make impulse buys.</w:t>
      </w:r>
    </w:p>
    <w:p w14:paraId="062CA745" w14:textId="77777777" w:rsidR="008C366D" w:rsidRDefault="008C366D" w:rsidP="00C84C92">
      <w:pPr>
        <w:widowControl/>
        <w:tabs>
          <w:tab w:val="left" w:pos="-720"/>
        </w:tabs>
        <w:suppressAutoHyphens/>
        <w:jc w:val="both"/>
      </w:pPr>
    </w:p>
    <w:p w14:paraId="7A19A61B" w14:textId="77777777" w:rsidR="008C366D" w:rsidRDefault="008C366D" w:rsidP="00C84C92">
      <w:pPr>
        <w:widowControl/>
        <w:tabs>
          <w:tab w:val="left" w:pos="-720"/>
        </w:tabs>
        <w:suppressAutoHyphens/>
        <w:jc w:val="both"/>
      </w:pPr>
      <w:r>
        <w:t>Promotional support conative advertisements are designed to support other promotional efforts using coupons, phone-in promotions, a sweepstakes, or some other form.</w:t>
      </w:r>
    </w:p>
    <w:p w14:paraId="450641CF" w14:textId="77777777" w:rsidR="008C366D" w:rsidRDefault="008C366D" w:rsidP="00C84C92">
      <w:pPr>
        <w:widowControl/>
        <w:tabs>
          <w:tab w:val="left" w:pos="-720"/>
        </w:tabs>
        <w:suppressAutoHyphens/>
        <w:jc w:val="both"/>
      </w:pPr>
    </w:p>
    <w:p w14:paraId="1C178089" w14:textId="77777777" w:rsidR="008C366D" w:rsidRDefault="00441DAE" w:rsidP="00C84C92">
      <w:pPr>
        <w:widowControl/>
        <w:tabs>
          <w:tab w:val="left" w:pos="-720"/>
        </w:tabs>
        <w:suppressAutoHyphens/>
        <w:jc w:val="both"/>
      </w:pPr>
      <w:r>
        <w:t>Figure 6</w:t>
      </w:r>
      <w:r w:rsidR="008C366D">
        <w:t>.2 displays the linkages between the hierarchy of effects model, message strategies, and advertising components.</w:t>
      </w:r>
    </w:p>
    <w:p w14:paraId="4CAAD58B" w14:textId="77777777" w:rsidR="008C366D" w:rsidRPr="00C23950" w:rsidRDefault="008C366D" w:rsidP="00C84C92">
      <w:pPr>
        <w:widowControl/>
        <w:tabs>
          <w:tab w:val="left" w:pos="-720"/>
        </w:tabs>
        <w:suppressAutoHyphens/>
        <w:jc w:val="both"/>
        <w:rPr>
          <w:b/>
        </w:rPr>
      </w:pPr>
    </w:p>
    <w:p w14:paraId="50CF242A" w14:textId="77777777" w:rsidR="00EE2028" w:rsidRPr="00291A13" w:rsidRDefault="00EE2028" w:rsidP="00C84C92">
      <w:pPr>
        <w:widowControl/>
      </w:pPr>
    </w:p>
    <w:p w14:paraId="14076138" w14:textId="77777777" w:rsidR="004721B3" w:rsidRDefault="004721B3">
      <w:pPr>
        <w:widowControl/>
        <w:autoSpaceDE/>
        <w:autoSpaceDN/>
        <w:adjustRightInd/>
        <w:rPr>
          <w:b/>
          <w:noProof/>
          <w:spacing w:val="0"/>
          <w:szCs w:val="24"/>
          <w:lang w:val="en-AU"/>
        </w:rPr>
      </w:pPr>
      <w:r>
        <w:rPr>
          <w:b/>
          <w:szCs w:val="24"/>
        </w:rPr>
        <w:br w:type="page"/>
      </w:r>
    </w:p>
    <w:p w14:paraId="35AB43F6" w14:textId="10547B35" w:rsidR="00291A13" w:rsidRDefault="00291A13" w:rsidP="00C84C92">
      <w:pPr>
        <w:pStyle w:val="CFOBJSET"/>
        <w:keepLines w:val="0"/>
        <w:tabs>
          <w:tab w:val="left" w:pos="2160"/>
        </w:tabs>
        <w:spacing w:before="0" w:line="240" w:lineRule="auto"/>
        <w:rPr>
          <w:rFonts w:ascii="Times New Roman" w:hAnsi="Times New Roman"/>
          <w:noProof w:val="0"/>
          <w:color w:val="auto"/>
          <w:sz w:val="24"/>
          <w:szCs w:val="24"/>
          <w:lang w:val="en-US"/>
        </w:rPr>
      </w:pPr>
      <w:r>
        <w:rPr>
          <w:rFonts w:ascii="Times New Roman" w:hAnsi="Times New Roman"/>
          <w:b/>
          <w:color w:val="auto"/>
          <w:sz w:val="24"/>
          <w:szCs w:val="24"/>
        </w:rPr>
        <w:lastRenderedPageBreak/>
        <w:t xml:space="preserve">Objective </w:t>
      </w:r>
      <w:r w:rsidR="00987E25">
        <w:rPr>
          <w:rFonts w:ascii="Times New Roman" w:hAnsi="Times New Roman"/>
          <w:b/>
          <w:color w:val="auto"/>
          <w:sz w:val="24"/>
          <w:szCs w:val="24"/>
        </w:rPr>
        <w:t>6.</w:t>
      </w:r>
      <w:r w:rsidR="008C366D">
        <w:rPr>
          <w:rFonts w:ascii="Times New Roman" w:hAnsi="Times New Roman"/>
          <w:b/>
          <w:color w:val="auto"/>
          <w:sz w:val="24"/>
          <w:szCs w:val="24"/>
        </w:rPr>
        <w:t>2</w:t>
      </w:r>
      <w:r w:rsidRPr="00D80A60">
        <w:rPr>
          <w:rFonts w:ascii="Times New Roman" w:hAnsi="Times New Roman"/>
          <w:b/>
          <w:color w:val="auto"/>
          <w:sz w:val="24"/>
          <w:szCs w:val="24"/>
        </w:rPr>
        <w:t>:</w:t>
      </w:r>
      <w:r w:rsidRPr="001A6AA2">
        <w:rPr>
          <w:rFonts w:ascii="Times New Roman" w:hAnsi="Times New Roman"/>
          <w:color w:val="auto"/>
          <w:sz w:val="24"/>
          <w:szCs w:val="24"/>
        </w:rPr>
        <w:t xml:space="preserve"> </w:t>
      </w:r>
      <w:r>
        <w:rPr>
          <w:rFonts w:ascii="Times New Roman" w:hAnsi="Times New Roman"/>
          <w:color w:val="auto"/>
          <w:sz w:val="24"/>
          <w:szCs w:val="24"/>
        </w:rPr>
        <w:t xml:space="preserve"> </w:t>
      </w:r>
      <w:r w:rsidR="00C94468">
        <w:rPr>
          <w:rFonts w:ascii="Times New Roman" w:hAnsi="Times New Roman"/>
          <w:color w:val="auto"/>
          <w:sz w:val="24"/>
          <w:szCs w:val="24"/>
        </w:rPr>
        <w:tab/>
      </w:r>
      <w:r>
        <w:rPr>
          <w:rFonts w:ascii="Times New Roman" w:hAnsi="Times New Roman"/>
          <w:color w:val="auto"/>
          <w:sz w:val="24"/>
          <w:szCs w:val="24"/>
        </w:rPr>
        <w:t>What are the seven main types of</w:t>
      </w:r>
      <w:r>
        <w:rPr>
          <w:rFonts w:ascii="Times New Roman" w:hAnsi="Times New Roman"/>
          <w:noProof w:val="0"/>
          <w:color w:val="auto"/>
          <w:sz w:val="24"/>
          <w:szCs w:val="24"/>
          <w:lang w:val="en-US"/>
        </w:rPr>
        <w:t xml:space="preserve"> advertising appeals?</w:t>
      </w:r>
    </w:p>
    <w:p w14:paraId="065B1301" w14:textId="77777777" w:rsidR="005140F7" w:rsidRDefault="005140F7" w:rsidP="00C84C92">
      <w:pPr>
        <w:widowControl/>
        <w:tabs>
          <w:tab w:val="left" w:pos="-720"/>
        </w:tabs>
        <w:suppressAutoHyphens/>
        <w:jc w:val="both"/>
        <w:rPr>
          <w:b/>
          <w:bCs/>
          <w:u w:val="single"/>
        </w:rPr>
      </w:pPr>
    </w:p>
    <w:p w14:paraId="6EF4D0A5" w14:textId="77777777" w:rsidR="00AE1B2F" w:rsidRDefault="00AE1B2F" w:rsidP="00C84C92">
      <w:pPr>
        <w:widowControl/>
        <w:tabs>
          <w:tab w:val="left" w:pos="-720"/>
        </w:tabs>
        <w:suppressAutoHyphens/>
        <w:jc w:val="both"/>
        <w:rPr>
          <w:b/>
          <w:bCs/>
          <w:u w:val="single"/>
        </w:rPr>
      </w:pPr>
      <w:r>
        <w:rPr>
          <w:b/>
          <w:bCs/>
          <w:u w:val="single"/>
        </w:rPr>
        <w:t>Types of Advertising Appeals</w:t>
      </w:r>
    </w:p>
    <w:p w14:paraId="40F54E7D" w14:textId="77777777" w:rsidR="00AE1B2F" w:rsidRDefault="00AE1B2F" w:rsidP="00C84C92">
      <w:pPr>
        <w:widowControl/>
        <w:tabs>
          <w:tab w:val="left" w:pos="-720"/>
        </w:tabs>
        <w:suppressAutoHyphens/>
        <w:jc w:val="both"/>
      </w:pPr>
    </w:p>
    <w:p w14:paraId="13641A85" w14:textId="6636CE27" w:rsidR="0090126E" w:rsidRDefault="00531C0F" w:rsidP="00C84C92">
      <w:pPr>
        <w:widowControl/>
        <w:tabs>
          <w:tab w:val="left" w:pos="-720"/>
        </w:tabs>
        <w:suppressAutoHyphens/>
        <w:jc w:val="both"/>
      </w:pPr>
      <w:r>
        <w:t>The primary</w:t>
      </w:r>
      <w:r w:rsidR="00291A13">
        <w:t xml:space="preserve"> appeals, as shown in Figure 6.</w:t>
      </w:r>
      <w:r w:rsidR="008C366D">
        <w:t>3</w:t>
      </w:r>
      <w:r>
        <w:t xml:space="preserve">, </w:t>
      </w:r>
      <w:r w:rsidR="00AE1B2F">
        <w:t>are</w:t>
      </w:r>
      <w:r w:rsidR="00CC62D9">
        <w:t>:</w:t>
      </w:r>
    </w:p>
    <w:p w14:paraId="1DD0F7B1" w14:textId="68A8D0F9" w:rsidR="00AE1B2F" w:rsidRDefault="00AE1B2F" w:rsidP="00C84C92">
      <w:pPr>
        <w:widowControl/>
        <w:tabs>
          <w:tab w:val="left" w:pos="-720"/>
        </w:tabs>
        <w:suppressAutoHyphens/>
        <w:jc w:val="both"/>
      </w:pPr>
    </w:p>
    <w:p w14:paraId="74BAF273" w14:textId="77777777" w:rsidR="00AE1B2F" w:rsidRDefault="00AE1B2F" w:rsidP="00C84C92">
      <w:pPr>
        <w:widowControl/>
        <w:numPr>
          <w:ilvl w:val="0"/>
          <w:numId w:val="2"/>
        </w:numPr>
        <w:tabs>
          <w:tab w:val="left" w:pos="-720"/>
        </w:tabs>
        <w:suppressAutoHyphens/>
        <w:jc w:val="both"/>
      </w:pPr>
      <w:r>
        <w:t>Fear</w:t>
      </w:r>
    </w:p>
    <w:p w14:paraId="42F42BF9" w14:textId="77777777" w:rsidR="00AE1B2F" w:rsidRDefault="00AE1B2F" w:rsidP="00C84C92">
      <w:pPr>
        <w:widowControl/>
        <w:numPr>
          <w:ilvl w:val="0"/>
          <w:numId w:val="2"/>
        </w:numPr>
        <w:tabs>
          <w:tab w:val="left" w:pos="-720"/>
        </w:tabs>
        <w:suppressAutoHyphens/>
        <w:jc w:val="both"/>
      </w:pPr>
      <w:r>
        <w:t>Humor</w:t>
      </w:r>
    </w:p>
    <w:p w14:paraId="2C47D596" w14:textId="77777777" w:rsidR="00AE1B2F" w:rsidRDefault="00AE1B2F" w:rsidP="00C84C92">
      <w:pPr>
        <w:widowControl/>
        <w:numPr>
          <w:ilvl w:val="0"/>
          <w:numId w:val="2"/>
        </w:numPr>
        <w:tabs>
          <w:tab w:val="left" w:pos="-720"/>
        </w:tabs>
        <w:suppressAutoHyphens/>
        <w:jc w:val="both"/>
      </w:pPr>
      <w:r>
        <w:t>Sex</w:t>
      </w:r>
    </w:p>
    <w:p w14:paraId="5AD9A512" w14:textId="77777777" w:rsidR="00AE1B2F" w:rsidRDefault="00AE1B2F" w:rsidP="00C84C92">
      <w:pPr>
        <w:widowControl/>
        <w:numPr>
          <w:ilvl w:val="0"/>
          <w:numId w:val="2"/>
        </w:numPr>
        <w:tabs>
          <w:tab w:val="left" w:pos="-720"/>
        </w:tabs>
        <w:suppressAutoHyphens/>
        <w:jc w:val="both"/>
      </w:pPr>
      <w:r>
        <w:t>Music</w:t>
      </w:r>
    </w:p>
    <w:p w14:paraId="6A9E8B9D" w14:textId="77777777" w:rsidR="00AE1B2F" w:rsidRDefault="00AE1B2F" w:rsidP="00C84C92">
      <w:pPr>
        <w:widowControl/>
        <w:numPr>
          <w:ilvl w:val="0"/>
          <w:numId w:val="2"/>
        </w:numPr>
        <w:tabs>
          <w:tab w:val="left" w:pos="-720"/>
        </w:tabs>
        <w:suppressAutoHyphens/>
        <w:jc w:val="both"/>
      </w:pPr>
      <w:r>
        <w:t>Rationality</w:t>
      </w:r>
    </w:p>
    <w:p w14:paraId="5F5EEB56" w14:textId="77777777" w:rsidR="00AE1B2F" w:rsidRDefault="00AE1B2F" w:rsidP="00C84C92">
      <w:pPr>
        <w:widowControl/>
        <w:numPr>
          <w:ilvl w:val="0"/>
          <w:numId w:val="2"/>
        </w:numPr>
        <w:tabs>
          <w:tab w:val="left" w:pos="-720"/>
        </w:tabs>
        <w:suppressAutoHyphens/>
        <w:jc w:val="both"/>
      </w:pPr>
      <w:r>
        <w:t>Emotions</w:t>
      </w:r>
    </w:p>
    <w:p w14:paraId="57773242" w14:textId="77777777" w:rsidR="00AE1B2F" w:rsidRDefault="00AE1B2F" w:rsidP="00C84C92">
      <w:pPr>
        <w:widowControl/>
        <w:numPr>
          <w:ilvl w:val="0"/>
          <w:numId w:val="2"/>
        </w:numPr>
        <w:tabs>
          <w:tab w:val="left" w:pos="-720"/>
        </w:tabs>
        <w:suppressAutoHyphens/>
        <w:jc w:val="both"/>
      </w:pPr>
      <w:r>
        <w:t>Scarcity</w:t>
      </w:r>
    </w:p>
    <w:p w14:paraId="12CFFD06" w14:textId="77777777" w:rsidR="00AE1B2F" w:rsidRDefault="00AE1B2F" w:rsidP="00C84C92">
      <w:pPr>
        <w:widowControl/>
        <w:tabs>
          <w:tab w:val="left" w:pos="-720"/>
        </w:tabs>
        <w:suppressAutoHyphens/>
        <w:ind w:left="720"/>
        <w:jc w:val="both"/>
      </w:pPr>
    </w:p>
    <w:p w14:paraId="502A89FF" w14:textId="2F65DCEA" w:rsidR="00AE1B2F" w:rsidRDefault="00AE1B2F" w:rsidP="00C84C92">
      <w:pPr>
        <w:widowControl/>
        <w:tabs>
          <w:tab w:val="left" w:pos="-720"/>
        </w:tabs>
        <w:suppressAutoHyphens/>
        <w:jc w:val="both"/>
      </w:pPr>
      <w:r>
        <w:t xml:space="preserve">The appeal to be used should be based on a review of the </w:t>
      </w:r>
      <w:r w:rsidR="00531C0F">
        <w:t>c</w:t>
      </w:r>
      <w:r>
        <w:t xml:space="preserve">reative </w:t>
      </w:r>
      <w:r w:rsidR="00531C0F">
        <w:t>b</w:t>
      </w:r>
      <w:r>
        <w:t>rief, the objective of the advertisement, and the means</w:t>
      </w:r>
      <w:r w:rsidR="0090126E">
        <w:t>–</w:t>
      </w:r>
      <w:r>
        <w:t>ends chain to be conveyed.</w:t>
      </w:r>
    </w:p>
    <w:p w14:paraId="0AFCEC08" w14:textId="77777777" w:rsidR="005140F7" w:rsidRDefault="005140F7" w:rsidP="00C84C92">
      <w:pPr>
        <w:widowControl/>
        <w:tabs>
          <w:tab w:val="left" w:pos="-720"/>
        </w:tabs>
        <w:suppressAutoHyphens/>
        <w:jc w:val="both"/>
      </w:pPr>
    </w:p>
    <w:p w14:paraId="23F7B411" w14:textId="0F8A9E62" w:rsidR="00AE1B2F" w:rsidRPr="008C366D" w:rsidRDefault="00AE1B2F" w:rsidP="00C84C92">
      <w:pPr>
        <w:pStyle w:val="Heading4"/>
        <w:widowControl/>
        <w:spacing w:line="240" w:lineRule="auto"/>
        <w:rPr>
          <w:spacing w:val="-4"/>
        </w:rPr>
      </w:pPr>
      <w:r w:rsidRPr="008C366D">
        <w:rPr>
          <w:spacing w:val="-4"/>
        </w:rPr>
        <w:t>Fear</w:t>
      </w:r>
      <w:r w:rsidR="00987E25">
        <w:rPr>
          <w:spacing w:val="-4"/>
        </w:rPr>
        <w:t xml:space="preserve"> Appeals</w:t>
      </w:r>
    </w:p>
    <w:p w14:paraId="70C3BCC0" w14:textId="77777777" w:rsidR="00AE1B2F" w:rsidRDefault="00AE1B2F" w:rsidP="00C84C92">
      <w:pPr>
        <w:widowControl/>
        <w:tabs>
          <w:tab w:val="left" w:pos="-720"/>
        </w:tabs>
        <w:suppressAutoHyphens/>
        <w:jc w:val="both"/>
      </w:pPr>
    </w:p>
    <w:p w14:paraId="202D0405" w14:textId="0EA5F2A9" w:rsidR="00AE1B2F" w:rsidRDefault="00AE1B2F" w:rsidP="00C84C92">
      <w:pPr>
        <w:widowControl/>
        <w:tabs>
          <w:tab w:val="left" w:pos="-720"/>
        </w:tabs>
        <w:suppressAutoHyphens/>
        <w:jc w:val="both"/>
      </w:pPr>
      <w:r>
        <w:t>Fear appeals are used because they work. Fear increases both the viewer</w:t>
      </w:r>
      <w:r w:rsidR="009F7F2C">
        <w:t>’</w:t>
      </w:r>
      <w:r>
        <w:t>s interest in an advertisement and the persuasiveness of that ad.</w:t>
      </w:r>
    </w:p>
    <w:p w14:paraId="79FFE770" w14:textId="77777777" w:rsidR="00AE1B2F" w:rsidRDefault="00AE1B2F" w:rsidP="00C84C92">
      <w:pPr>
        <w:widowControl/>
        <w:tabs>
          <w:tab w:val="left" w:pos="-720"/>
        </w:tabs>
        <w:suppressAutoHyphens/>
        <w:jc w:val="both"/>
      </w:pPr>
    </w:p>
    <w:p w14:paraId="695EB9A8" w14:textId="492566AD" w:rsidR="00AE1B2F" w:rsidRDefault="00AE1B2F" w:rsidP="00C84C92">
      <w:pPr>
        <w:widowControl/>
        <w:tabs>
          <w:tab w:val="left" w:pos="-720"/>
        </w:tabs>
        <w:suppressAutoHyphens/>
        <w:jc w:val="both"/>
      </w:pPr>
      <w:r>
        <w:t>The theoretical explanation regarding the way fear works</w:t>
      </w:r>
      <w:r w:rsidR="0090126E">
        <w:t xml:space="preserve"> </w:t>
      </w:r>
      <w:r>
        <w:t xml:space="preserve">is referred to as the </w:t>
      </w:r>
      <w:r w:rsidRPr="008C366D">
        <w:rPr>
          <w:i/>
        </w:rPr>
        <w:t>behavioral response model</w:t>
      </w:r>
      <w:r>
        <w:t xml:space="preserve"> and is shown in Figure 6.</w:t>
      </w:r>
      <w:r w:rsidR="008C366D">
        <w:t>4</w:t>
      </w:r>
      <w:r w:rsidR="00291A13">
        <w:t>.</w:t>
      </w:r>
    </w:p>
    <w:p w14:paraId="7205598A" w14:textId="77777777" w:rsidR="00531C0F" w:rsidRDefault="00531C0F" w:rsidP="00C84C92">
      <w:pPr>
        <w:widowControl/>
        <w:tabs>
          <w:tab w:val="left" w:pos="-720"/>
        </w:tabs>
        <w:suppressAutoHyphens/>
        <w:jc w:val="both"/>
      </w:pPr>
    </w:p>
    <w:p w14:paraId="5248F878" w14:textId="77777777" w:rsidR="00291A13" w:rsidRPr="008C366D" w:rsidRDefault="00291A13" w:rsidP="00C84C92">
      <w:pPr>
        <w:keepNext/>
        <w:widowControl/>
        <w:tabs>
          <w:tab w:val="left" w:pos="-720"/>
        </w:tabs>
        <w:suppressAutoHyphens/>
        <w:jc w:val="both"/>
        <w:rPr>
          <w:i/>
        </w:rPr>
      </w:pPr>
      <w:r w:rsidRPr="008C366D">
        <w:rPr>
          <w:i/>
        </w:rPr>
        <w:t>Severity and Vulnerability</w:t>
      </w:r>
    </w:p>
    <w:p w14:paraId="5470FED1" w14:textId="77777777" w:rsidR="00291A13" w:rsidRDefault="00291A13" w:rsidP="00C84C92">
      <w:pPr>
        <w:keepNext/>
        <w:widowControl/>
        <w:tabs>
          <w:tab w:val="left" w:pos="-720"/>
        </w:tabs>
        <w:suppressAutoHyphens/>
        <w:jc w:val="both"/>
      </w:pPr>
    </w:p>
    <w:p w14:paraId="0DEC6EFF" w14:textId="64B5EA76" w:rsidR="00AE1B2F" w:rsidRDefault="00AE1B2F" w:rsidP="00C84C92">
      <w:pPr>
        <w:widowControl/>
        <w:tabs>
          <w:tab w:val="left" w:pos="-720"/>
        </w:tabs>
        <w:suppressAutoHyphens/>
        <w:jc w:val="both"/>
      </w:pPr>
      <w:r>
        <w:t>A business-to-business advertiser</w:t>
      </w:r>
      <w:r w:rsidR="00E321D8">
        <w:t xml:space="preserve"> offering i</w:t>
      </w:r>
      <w:r>
        <w:t>nternet services may try to focus on the sever</w:t>
      </w:r>
      <w:r w:rsidR="00E321D8">
        <w:t>ity of down time if a company</w:t>
      </w:r>
      <w:r w:rsidR="009F7F2C">
        <w:t>’</w:t>
      </w:r>
      <w:r w:rsidR="00E321D8">
        <w:t>s i</w:t>
      </w:r>
      <w:r>
        <w:t>nternet server goes d</w:t>
      </w:r>
      <w:r w:rsidR="00E321D8">
        <w:t>own or the firm</w:t>
      </w:r>
      <w:r w:rsidR="009F7F2C">
        <w:t>’</w:t>
      </w:r>
      <w:r w:rsidR="00E321D8">
        <w:t>s vulnerability to items such as hacker attacks.</w:t>
      </w:r>
    </w:p>
    <w:p w14:paraId="426AE2A9" w14:textId="77777777" w:rsidR="00AE1B2F" w:rsidRDefault="00AE1B2F" w:rsidP="00C84C92">
      <w:pPr>
        <w:widowControl/>
        <w:tabs>
          <w:tab w:val="left" w:pos="-720"/>
        </w:tabs>
        <w:suppressAutoHyphens/>
        <w:jc w:val="both"/>
      </w:pPr>
    </w:p>
    <w:p w14:paraId="198645D0" w14:textId="77777777" w:rsidR="00291A13" w:rsidRPr="008C366D" w:rsidRDefault="008C366D" w:rsidP="00C84C92">
      <w:pPr>
        <w:widowControl/>
        <w:tabs>
          <w:tab w:val="left" w:pos="-720"/>
        </w:tabs>
        <w:suppressAutoHyphens/>
        <w:jc w:val="both"/>
        <w:rPr>
          <w:i/>
        </w:rPr>
      </w:pPr>
      <w:r w:rsidRPr="008C366D">
        <w:rPr>
          <w:i/>
        </w:rPr>
        <w:t xml:space="preserve">Rewards to </w:t>
      </w:r>
      <w:r w:rsidR="00291A13" w:rsidRPr="008C366D">
        <w:rPr>
          <w:i/>
        </w:rPr>
        <w:t>Response Efficacy</w:t>
      </w:r>
    </w:p>
    <w:p w14:paraId="4F30FCED" w14:textId="77777777" w:rsidR="00291A13" w:rsidRDefault="00291A13" w:rsidP="00C84C92">
      <w:pPr>
        <w:widowControl/>
        <w:tabs>
          <w:tab w:val="left" w:pos="-720"/>
        </w:tabs>
        <w:suppressAutoHyphens/>
        <w:jc w:val="both"/>
      </w:pPr>
    </w:p>
    <w:p w14:paraId="2563EB10" w14:textId="77777777" w:rsidR="00291A13" w:rsidRDefault="00291A13" w:rsidP="00C84C92">
      <w:pPr>
        <w:widowControl/>
        <w:tabs>
          <w:tab w:val="left" w:pos="-720"/>
        </w:tabs>
        <w:suppressAutoHyphens/>
        <w:jc w:val="both"/>
      </w:pPr>
      <w:r>
        <w:rPr>
          <w:color w:val="000000"/>
        </w:rPr>
        <w:t xml:space="preserve">The combination of (1) intrinsic and extrinsic rewards, (2) response costs, (3) and the degree of self-efficacy contribute to </w:t>
      </w:r>
      <w:r w:rsidRPr="007503D7">
        <w:rPr>
          <w:i/>
          <w:color w:val="000000"/>
        </w:rPr>
        <w:t>response efficacy</w:t>
      </w:r>
      <w:r>
        <w:rPr>
          <w:color w:val="000000"/>
        </w:rPr>
        <w:t>.</w:t>
      </w:r>
    </w:p>
    <w:p w14:paraId="252D9EAC" w14:textId="77777777" w:rsidR="00E321D8" w:rsidRDefault="00E321D8" w:rsidP="00C84C92">
      <w:pPr>
        <w:widowControl/>
        <w:tabs>
          <w:tab w:val="left" w:pos="-720"/>
        </w:tabs>
        <w:suppressAutoHyphens/>
        <w:jc w:val="both"/>
      </w:pPr>
    </w:p>
    <w:p w14:paraId="622D0054" w14:textId="77777777" w:rsidR="00291A13" w:rsidRPr="008C366D" w:rsidRDefault="00291A13" w:rsidP="00C84C92">
      <w:pPr>
        <w:widowControl/>
        <w:tabs>
          <w:tab w:val="left" w:pos="-720"/>
        </w:tabs>
        <w:suppressAutoHyphens/>
        <w:jc w:val="both"/>
        <w:rPr>
          <w:i/>
        </w:rPr>
      </w:pPr>
      <w:r w:rsidRPr="008C366D">
        <w:rPr>
          <w:i/>
        </w:rPr>
        <w:t>Appeal Strength</w:t>
      </w:r>
    </w:p>
    <w:p w14:paraId="73727A2B" w14:textId="77777777" w:rsidR="00291A13" w:rsidRPr="00291A13" w:rsidRDefault="00291A13" w:rsidP="00C84C92">
      <w:pPr>
        <w:widowControl/>
        <w:tabs>
          <w:tab w:val="left" w:pos="-720"/>
        </w:tabs>
        <w:suppressAutoHyphens/>
        <w:jc w:val="both"/>
        <w:rPr>
          <w:i/>
        </w:rPr>
      </w:pPr>
    </w:p>
    <w:p w14:paraId="09C5B3CB" w14:textId="77777777" w:rsidR="00291A13" w:rsidRDefault="00291A13" w:rsidP="00C84C92">
      <w:pPr>
        <w:widowControl/>
        <w:tabs>
          <w:tab w:val="left" w:pos="-720"/>
        </w:tabs>
        <w:suppressAutoHyphens/>
        <w:jc w:val="both"/>
      </w:pPr>
      <w:r>
        <w:t>A key decision is how strong to make the fear in the advertisement. Most advertisers believe a moderate level of fear will be the most effective. Too much fear causes the viewer to turn away. Too little does not attract attention.</w:t>
      </w:r>
    </w:p>
    <w:p w14:paraId="008F2314" w14:textId="77777777" w:rsidR="00291A13" w:rsidRDefault="00291A13" w:rsidP="00C84C92">
      <w:pPr>
        <w:widowControl/>
        <w:tabs>
          <w:tab w:val="left" w:pos="-720"/>
        </w:tabs>
        <w:suppressAutoHyphens/>
        <w:jc w:val="both"/>
      </w:pPr>
    </w:p>
    <w:p w14:paraId="0E416FD0" w14:textId="1B452E03" w:rsidR="00291A13" w:rsidRPr="005C5292" w:rsidRDefault="005C5292" w:rsidP="00C84C92">
      <w:pPr>
        <w:widowControl/>
        <w:tabs>
          <w:tab w:val="left" w:pos="-720"/>
        </w:tabs>
        <w:suppressAutoHyphens/>
        <w:jc w:val="both"/>
      </w:pPr>
      <w:r w:rsidRPr="00634344">
        <w:rPr>
          <w:b/>
        </w:rPr>
        <w:t>Question for Student</w:t>
      </w:r>
      <w:r w:rsidR="00634344">
        <w:rPr>
          <w:b/>
        </w:rPr>
        <w:t>s:</w:t>
      </w:r>
      <w:r w:rsidR="00634344">
        <w:rPr>
          <w:i/>
        </w:rPr>
        <w:tab/>
      </w:r>
      <w:r>
        <w:t xml:space="preserve">Have you ever been </w:t>
      </w:r>
      <w:r w:rsidR="009F7F2C">
        <w:t>“</w:t>
      </w:r>
      <w:r>
        <w:t>scared</w:t>
      </w:r>
      <w:r w:rsidR="009F7F2C">
        <w:t>”</w:t>
      </w:r>
      <w:r>
        <w:t xml:space="preserve"> into buying a product?</w:t>
      </w:r>
    </w:p>
    <w:p w14:paraId="7F6B4538" w14:textId="77777777" w:rsidR="005C5292" w:rsidRDefault="005C5292" w:rsidP="00C84C92">
      <w:pPr>
        <w:widowControl/>
        <w:tabs>
          <w:tab w:val="left" w:pos="-720"/>
        </w:tabs>
        <w:suppressAutoHyphens/>
        <w:jc w:val="both"/>
      </w:pPr>
    </w:p>
    <w:p w14:paraId="514B65B3" w14:textId="31F09ECA" w:rsidR="00AE1B2F" w:rsidRPr="008C366D" w:rsidRDefault="00AE1B2F" w:rsidP="00C84C92">
      <w:pPr>
        <w:pStyle w:val="Heading4"/>
        <w:widowControl/>
        <w:spacing w:line="240" w:lineRule="auto"/>
        <w:rPr>
          <w:spacing w:val="-4"/>
        </w:rPr>
      </w:pPr>
      <w:r w:rsidRPr="008C366D">
        <w:rPr>
          <w:spacing w:val="-4"/>
        </w:rPr>
        <w:lastRenderedPageBreak/>
        <w:t>Humor</w:t>
      </w:r>
      <w:r w:rsidR="009F7F2C">
        <w:rPr>
          <w:spacing w:val="-4"/>
        </w:rPr>
        <w:t xml:space="preserve"> Appeals</w:t>
      </w:r>
    </w:p>
    <w:p w14:paraId="548958EC" w14:textId="77777777" w:rsidR="00AE1B2F" w:rsidRDefault="00AE1B2F" w:rsidP="00C84C92">
      <w:pPr>
        <w:widowControl/>
        <w:tabs>
          <w:tab w:val="left" w:pos="-720"/>
        </w:tabs>
        <w:suppressAutoHyphens/>
        <w:jc w:val="both"/>
      </w:pPr>
    </w:p>
    <w:p w14:paraId="342527DB" w14:textId="77777777" w:rsidR="00AE1B2F" w:rsidRDefault="00AE1B2F" w:rsidP="00C84C92">
      <w:pPr>
        <w:widowControl/>
        <w:tabs>
          <w:tab w:val="left" w:pos="-720"/>
        </w:tabs>
        <w:suppressAutoHyphens/>
        <w:jc w:val="both"/>
      </w:pPr>
      <w:r>
        <w:t>Humor is effective in both getting attention and keeping it, which helps the ad cut through clutter.</w:t>
      </w:r>
      <w:r w:rsidR="00441DAE">
        <w:t xml:space="preserve"> Figure 6.5</w:t>
      </w:r>
      <w:r w:rsidR="008C366D">
        <w:t xml:space="preserve"> displays reasons for using humor in ads.</w:t>
      </w:r>
    </w:p>
    <w:p w14:paraId="1076D966" w14:textId="77777777" w:rsidR="00AE1B2F" w:rsidRDefault="00AE1B2F" w:rsidP="00C84C92">
      <w:pPr>
        <w:widowControl/>
        <w:tabs>
          <w:tab w:val="left" w:pos="-720"/>
        </w:tabs>
        <w:suppressAutoHyphens/>
        <w:jc w:val="both"/>
      </w:pPr>
    </w:p>
    <w:p w14:paraId="179363BF" w14:textId="310027D2" w:rsidR="0090126E" w:rsidRDefault="00AE1B2F" w:rsidP="00C84C92">
      <w:pPr>
        <w:widowControl/>
        <w:tabs>
          <w:tab w:val="left" w:pos="-720"/>
        </w:tabs>
        <w:suppressAutoHyphens/>
        <w:jc w:val="both"/>
      </w:pPr>
      <w:r>
        <w:t>The success of humor as an advertising tactic is based on causing consumers to</w:t>
      </w:r>
      <w:r w:rsidR="005237D9">
        <w:t>:</w:t>
      </w:r>
    </w:p>
    <w:p w14:paraId="01FDA3B5" w14:textId="75D46607" w:rsidR="00AE1B2F" w:rsidRDefault="00AE1B2F" w:rsidP="00C84C92">
      <w:pPr>
        <w:widowControl/>
        <w:tabs>
          <w:tab w:val="left" w:pos="-720"/>
        </w:tabs>
        <w:suppressAutoHyphens/>
        <w:jc w:val="both"/>
      </w:pPr>
    </w:p>
    <w:p w14:paraId="7A7E08BA" w14:textId="77777777" w:rsidR="00AE1B2F" w:rsidRDefault="00AE1B2F" w:rsidP="00C84C92">
      <w:pPr>
        <w:widowControl/>
        <w:numPr>
          <w:ilvl w:val="0"/>
          <w:numId w:val="2"/>
        </w:numPr>
        <w:tabs>
          <w:tab w:val="clear" w:pos="1440"/>
          <w:tab w:val="left" w:pos="-720"/>
          <w:tab w:val="num" w:pos="1080"/>
        </w:tabs>
        <w:suppressAutoHyphens/>
        <w:ind w:left="1080" w:hanging="360"/>
        <w:jc w:val="both"/>
      </w:pPr>
      <w:r>
        <w:t>Watch</w:t>
      </w:r>
    </w:p>
    <w:p w14:paraId="5021CDB2" w14:textId="77777777" w:rsidR="00AE1B2F" w:rsidRDefault="00AE1B2F" w:rsidP="00C84C92">
      <w:pPr>
        <w:widowControl/>
        <w:numPr>
          <w:ilvl w:val="0"/>
          <w:numId w:val="2"/>
        </w:numPr>
        <w:tabs>
          <w:tab w:val="clear" w:pos="1440"/>
          <w:tab w:val="left" w:pos="-720"/>
          <w:tab w:val="num" w:pos="1080"/>
        </w:tabs>
        <w:suppressAutoHyphens/>
        <w:ind w:left="1080" w:hanging="360"/>
        <w:jc w:val="both"/>
      </w:pPr>
      <w:r>
        <w:t>Laugh</w:t>
      </w:r>
    </w:p>
    <w:p w14:paraId="3BDCF577" w14:textId="77777777" w:rsidR="00AE1B2F" w:rsidRDefault="00AE1B2F" w:rsidP="00C84C92">
      <w:pPr>
        <w:widowControl/>
        <w:numPr>
          <w:ilvl w:val="0"/>
          <w:numId w:val="2"/>
        </w:numPr>
        <w:tabs>
          <w:tab w:val="clear" w:pos="1440"/>
          <w:tab w:val="left" w:pos="-720"/>
          <w:tab w:val="num" w:pos="1080"/>
        </w:tabs>
        <w:suppressAutoHyphens/>
        <w:ind w:left="1080" w:hanging="360"/>
        <w:jc w:val="both"/>
      </w:pPr>
      <w:r>
        <w:t>Most importantly, remember</w:t>
      </w:r>
    </w:p>
    <w:p w14:paraId="26C19ADE" w14:textId="77777777" w:rsidR="00AE1B2F" w:rsidRDefault="00AE1B2F" w:rsidP="00C84C92">
      <w:pPr>
        <w:widowControl/>
        <w:tabs>
          <w:tab w:val="left" w:pos="-720"/>
        </w:tabs>
        <w:suppressAutoHyphens/>
        <w:jc w:val="both"/>
      </w:pPr>
    </w:p>
    <w:p w14:paraId="6C5EF8CF" w14:textId="12D1F9CD" w:rsidR="00AC5434" w:rsidRDefault="00AC5434" w:rsidP="00C84C92">
      <w:pPr>
        <w:widowControl/>
        <w:tabs>
          <w:tab w:val="left" w:pos="-720"/>
        </w:tabs>
        <w:suppressAutoHyphens/>
        <w:jc w:val="both"/>
      </w:pPr>
      <w:r w:rsidRPr="00AC5434">
        <w:t>Humorous ads pique viewer interest. This makes it is easier to gain more careful consumer consideration of the advertisement</w:t>
      </w:r>
      <w:r w:rsidR="009F7F2C">
        <w:t>’</w:t>
      </w:r>
      <w:r w:rsidRPr="00AC5434">
        <w:t xml:space="preserve">s message. </w:t>
      </w:r>
    </w:p>
    <w:p w14:paraId="127C05F4" w14:textId="77777777" w:rsidR="00AC5434" w:rsidRDefault="00AC5434" w:rsidP="00C84C92">
      <w:pPr>
        <w:widowControl/>
        <w:tabs>
          <w:tab w:val="left" w:pos="-720"/>
        </w:tabs>
        <w:suppressAutoHyphens/>
        <w:jc w:val="both"/>
      </w:pPr>
    </w:p>
    <w:p w14:paraId="3AFD12B8" w14:textId="00004B24" w:rsidR="00AC5434" w:rsidRDefault="00AC5434" w:rsidP="00C84C92">
      <w:pPr>
        <w:widowControl/>
        <w:tabs>
          <w:tab w:val="left" w:pos="-720"/>
        </w:tabs>
        <w:suppressAutoHyphens/>
        <w:jc w:val="both"/>
      </w:pPr>
      <w:r w:rsidRPr="00AC5434">
        <w:t>A funny ad captures the viewer</w:t>
      </w:r>
      <w:r w:rsidR="009F7F2C">
        <w:t>’</w:t>
      </w:r>
      <w:r w:rsidRPr="00AC5434">
        <w:t>s attention, which leads to improved comprehension and recall of the advertising message and tagline.</w:t>
      </w:r>
    </w:p>
    <w:p w14:paraId="19C3F5B6" w14:textId="77777777" w:rsidR="00AC5434" w:rsidRDefault="00AC5434" w:rsidP="00C84C92">
      <w:pPr>
        <w:widowControl/>
        <w:tabs>
          <w:tab w:val="left" w:pos="-720"/>
        </w:tabs>
        <w:suppressAutoHyphens/>
        <w:jc w:val="both"/>
      </w:pPr>
    </w:p>
    <w:p w14:paraId="0DB60AEE" w14:textId="4D0132B5" w:rsidR="00AC5434" w:rsidRDefault="00AC5434" w:rsidP="00C84C92">
      <w:pPr>
        <w:widowControl/>
        <w:tabs>
          <w:tab w:val="left" w:pos="-720"/>
        </w:tabs>
        <w:suppressAutoHyphens/>
        <w:jc w:val="both"/>
      </w:pPr>
      <w:r>
        <w:t>H</w:t>
      </w:r>
      <w:r w:rsidRPr="00AC5434">
        <w:t>umo</w:t>
      </w:r>
      <w:r>
        <w:t>r elevates people</w:t>
      </w:r>
      <w:r w:rsidR="009F7F2C">
        <w:t>’</w:t>
      </w:r>
      <w:r>
        <w:t>s moods.</w:t>
      </w:r>
    </w:p>
    <w:p w14:paraId="1BCE0EB3" w14:textId="77777777" w:rsidR="00AC5434" w:rsidRDefault="00AC5434" w:rsidP="00C84C92">
      <w:pPr>
        <w:widowControl/>
        <w:tabs>
          <w:tab w:val="left" w:pos="-720"/>
        </w:tabs>
        <w:suppressAutoHyphens/>
        <w:jc w:val="both"/>
      </w:pPr>
    </w:p>
    <w:p w14:paraId="4B16B262" w14:textId="0DCF8C04" w:rsidR="00AE1B2F" w:rsidRDefault="00AC5434" w:rsidP="00C84C92">
      <w:pPr>
        <w:widowControl/>
        <w:tabs>
          <w:tab w:val="left" w:pos="-720"/>
        </w:tabs>
        <w:suppressAutoHyphens/>
        <w:jc w:val="both"/>
      </w:pPr>
      <w:r w:rsidRPr="00AC5434">
        <w:t>Humor helps fix the brand in the consumer</w:t>
      </w:r>
      <w:r w:rsidR="009F7F2C">
        <w:t>’</w:t>
      </w:r>
      <w:r w:rsidRPr="00AC5434">
        <w:t>s cognitive structure with links to positive feelings.</w:t>
      </w:r>
      <w:r w:rsidR="008C366D">
        <w:t xml:space="preserve"> </w:t>
      </w:r>
      <w:r w:rsidR="00AE1B2F">
        <w:t>In recall tests, humorous ads are often the most remembered.</w:t>
      </w:r>
    </w:p>
    <w:p w14:paraId="40C62CC6" w14:textId="77777777" w:rsidR="00AE1B2F" w:rsidRDefault="00AE1B2F" w:rsidP="00C84C92">
      <w:pPr>
        <w:widowControl/>
        <w:tabs>
          <w:tab w:val="left" w:pos="-720"/>
        </w:tabs>
        <w:suppressAutoHyphens/>
        <w:jc w:val="both"/>
      </w:pPr>
    </w:p>
    <w:p w14:paraId="0DB0733C" w14:textId="77777777" w:rsidR="00AC5434" w:rsidRDefault="00AC5434" w:rsidP="00C84C92">
      <w:pPr>
        <w:widowControl/>
        <w:tabs>
          <w:tab w:val="left" w:pos="-720"/>
        </w:tabs>
        <w:suppressAutoHyphens/>
        <w:jc w:val="both"/>
      </w:pPr>
      <w:r>
        <w:t>Humorous ads can backfire.</w:t>
      </w:r>
    </w:p>
    <w:p w14:paraId="1B09342E" w14:textId="77777777" w:rsidR="00871983" w:rsidRDefault="00871983" w:rsidP="00C84C92">
      <w:pPr>
        <w:widowControl/>
        <w:tabs>
          <w:tab w:val="left" w:pos="-720"/>
        </w:tabs>
        <w:suppressAutoHyphens/>
        <w:jc w:val="both"/>
      </w:pPr>
    </w:p>
    <w:p w14:paraId="7ED7A2C2" w14:textId="77777777" w:rsidR="00AC5434" w:rsidRDefault="00AC5434" w:rsidP="00C84C92">
      <w:pPr>
        <w:widowControl/>
        <w:tabs>
          <w:tab w:val="left" w:pos="-720"/>
        </w:tabs>
        <w:suppressAutoHyphens/>
        <w:jc w:val="both"/>
      </w:pPr>
      <w:r>
        <w:t>Advertisers must be careful to avoid letting the humor overpower the advertisement. When humor fails, it is usually because the joke in the ad is remembered but the product or brand is not.</w:t>
      </w:r>
    </w:p>
    <w:p w14:paraId="318BE51D" w14:textId="77777777" w:rsidR="00AC5434" w:rsidRDefault="00AC5434" w:rsidP="00C84C92">
      <w:pPr>
        <w:widowControl/>
        <w:tabs>
          <w:tab w:val="left" w:pos="-720"/>
        </w:tabs>
        <w:suppressAutoHyphens/>
        <w:jc w:val="both"/>
      </w:pPr>
    </w:p>
    <w:p w14:paraId="5EE14E18" w14:textId="6D4513A6" w:rsidR="00AE1B2F" w:rsidRDefault="00AE1B2F" w:rsidP="00C84C92">
      <w:pPr>
        <w:widowControl/>
        <w:tabs>
          <w:tab w:val="left" w:pos="-720"/>
        </w:tabs>
        <w:suppressAutoHyphens/>
        <w:jc w:val="both"/>
      </w:pPr>
      <w:r>
        <w:t>To be successful, the humor should be directly connected to the product</w:t>
      </w:r>
      <w:r w:rsidR="009F7F2C">
        <w:t>’</w:t>
      </w:r>
      <w:r>
        <w:t>s benefits.</w:t>
      </w:r>
    </w:p>
    <w:p w14:paraId="047DD048" w14:textId="77777777" w:rsidR="00531C0F" w:rsidRDefault="00531C0F" w:rsidP="00C84C92">
      <w:pPr>
        <w:widowControl/>
        <w:tabs>
          <w:tab w:val="left" w:pos="-720"/>
        </w:tabs>
        <w:suppressAutoHyphens/>
        <w:jc w:val="both"/>
      </w:pPr>
    </w:p>
    <w:p w14:paraId="05AE32E5" w14:textId="2937409D" w:rsidR="005C5292" w:rsidRDefault="005C5292" w:rsidP="00C84C92">
      <w:pPr>
        <w:widowControl/>
        <w:tabs>
          <w:tab w:val="left" w:pos="-720"/>
        </w:tabs>
        <w:suppressAutoHyphens/>
        <w:ind w:left="2880" w:hanging="2880"/>
        <w:jc w:val="both"/>
      </w:pPr>
      <w:r w:rsidRPr="00634344">
        <w:rPr>
          <w:b/>
        </w:rPr>
        <w:t>Question for Students:</w:t>
      </w:r>
      <w:r w:rsidR="00634344">
        <w:rPr>
          <w:b/>
        </w:rPr>
        <w:tab/>
      </w:r>
      <w:r>
        <w:t>When was the last time you saw an ad you thought was truly funny?</w:t>
      </w:r>
    </w:p>
    <w:p w14:paraId="06E32348" w14:textId="77777777" w:rsidR="008C366D" w:rsidRPr="005C5292" w:rsidRDefault="008C366D" w:rsidP="00C84C92">
      <w:pPr>
        <w:widowControl/>
        <w:tabs>
          <w:tab w:val="left" w:pos="-720"/>
        </w:tabs>
        <w:suppressAutoHyphens/>
        <w:jc w:val="both"/>
      </w:pPr>
    </w:p>
    <w:p w14:paraId="52CD3B73" w14:textId="770870C3" w:rsidR="00AE1B2F" w:rsidRPr="008C366D" w:rsidRDefault="00AC5434" w:rsidP="00C84C92">
      <w:pPr>
        <w:pStyle w:val="Heading4"/>
        <w:widowControl/>
        <w:spacing w:line="240" w:lineRule="auto"/>
        <w:rPr>
          <w:spacing w:val="-4"/>
        </w:rPr>
      </w:pPr>
      <w:r w:rsidRPr="008C366D">
        <w:rPr>
          <w:spacing w:val="-4"/>
        </w:rPr>
        <w:t>S</w:t>
      </w:r>
      <w:r w:rsidR="00AE1B2F" w:rsidRPr="008C366D">
        <w:rPr>
          <w:spacing w:val="-4"/>
        </w:rPr>
        <w:t>ex</w:t>
      </w:r>
      <w:r w:rsidR="009F7F2C">
        <w:rPr>
          <w:spacing w:val="-4"/>
        </w:rPr>
        <w:t xml:space="preserve"> Appeals</w:t>
      </w:r>
    </w:p>
    <w:p w14:paraId="266E90C2" w14:textId="77777777" w:rsidR="00AE1B2F" w:rsidRPr="008C366D" w:rsidRDefault="00AE1B2F" w:rsidP="00C84C92">
      <w:pPr>
        <w:widowControl/>
        <w:tabs>
          <w:tab w:val="left" w:pos="-720"/>
        </w:tabs>
        <w:suppressAutoHyphens/>
        <w:jc w:val="both"/>
      </w:pPr>
    </w:p>
    <w:p w14:paraId="7AB41E1E" w14:textId="77777777" w:rsidR="00AE1B2F" w:rsidRDefault="00AE1B2F" w:rsidP="00C84C92">
      <w:pPr>
        <w:widowControl/>
        <w:tabs>
          <w:tab w:val="left" w:pos="-720"/>
        </w:tabs>
        <w:suppressAutoHyphens/>
        <w:jc w:val="both"/>
      </w:pPr>
      <w:r>
        <w:t>Sex appeals are one approach to building brand awareness.</w:t>
      </w:r>
    </w:p>
    <w:p w14:paraId="6AF45537" w14:textId="77777777" w:rsidR="00531C0F" w:rsidRDefault="00531C0F" w:rsidP="00C84C92">
      <w:pPr>
        <w:widowControl/>
        <w:tabs>
          <w:tab w:val="left" w:pos="-720"/>
        </w:tabs>
        <w:suppressAutoHyphens/>
        <w:jc w:val="both"/>
      </w:pPr>
    </w:p>
    <w:p w14:paraId="3A76039C" w14:textId="70B0D37B" w:rsidR="00AE1B2F" w:rsidRDefault="00531C0F" w:rsidP="00C84C92">
      <w:pPr>
        <w:widowControl/>
        <w:tabs>
          <w:tab w:val="left" w:pos="-720"/>
        </w:tabs>
        <w:suppressAutoHyphens/>
        <w:jc w:val="both"/>
      </w:pPr>
      <w:r>
        <w:t>Figure 6.</w:t>
      </w:r>
      <w:r w:rsidR="00441DAE">
        <w:t>6</w:t>
      </w:r>
      <w:r>
        <w:t xml:space="preserve"> summarizes the five ways s</w:t>
      </w:r>
      <w:r w:rsidR="00AE1B2F">
        <w:t>exuality has been employed in advertising</w:t>
      </w:r>
      <w:r w:rsidR="0090126E">
        <w:t>.</w:t>
      </w:r>
    </w:p>
    <w:p w14:paraId="5C754F69" w14:textId="77777777" w:rsidR="005C5292" w:rsidRPr="005C5292" w:rsidRDefault="005C5292" w:rsidP="00C84C92">
      <w:pPr>
        <w:widowControl/>
      </w:pPr>
    </w:p>
    <w:p w14:paraId="1B7463E3" w14:textId="77777777" w:rsidR="005C5292" w:rsidRPr="008C366D" w:rsidRDefault="00AE1B2F" w:rsidP="00C84C92">
      <w:pPr>
        <w:widowControl/>
        <w:rPr>
          <w:i/>
        </w:rPr>
      </w:pPr>
      <w:r w:rsidRPr="008C366D">
        <w:rPr>
          <w:i/>
        </w:rPr>
        <w:t xml:space="preserve">Subliminal </w:t>
      </w:r>
      <w:r w:rsidR="005C5292" w:rsidRPr="008C366D">
        <w:rPr>
          <w:i/>
        </w:rPr>
        <w:t>T</w:t>
      </w:r>
      <w:r w:rsidRPr="008C366D">
        <w:rPr>
          <w:i/>
        </w:rPr>
        <w:t>echniques</w:t>
      </w:r>
    </w:p>
    <w:p w14:paraId="5B28AECA" w14:textId="77777777" w:rsidR="005C5292" w:rsidRDefault="005C5292" w:rsidP="00C84C92">
      <w:pPr>
        <w:widowControl/>
      </w:pPr>
    </w:p>
    <w:p w14:paraId="42C6657B" w14:textId="0DB35FFF" w:rsidR="00AE1B2F" w:rsidRDefault="005C5292" w:rsidP="009A4D6E">
      <w:pPr>
        <w:widowControl/>
        <w:jc w:val="both"/>
      </w:pPr>
      <w:r>
        <w:t>This involves</w:t>
      </w:r>
      <w:r w:rsidR="00AE1B2F" w:rsidRPr="005C5292">
        <w:t xml:space="preserve"> placing sexual cues or icons in advertisements where they will affect a viewer</w:t>
      </w:r>
      <w:r w:rsidR="009F7F2C">
        <w:t>’</w:t>
      </w:r>
      <w:r w:rsidR="00AE1B2F" w:rsidRPr="005C5292">
        <w:t>s subconscious mind.</w:t>
      </w:r>
    </w:p>
    <w:p w14:paraId="50300151" w14:textId="77777777" w:rsidR="005C5292" w:rsidRPr="005C5292" w:rsidRDefault="005C5292" w:rsidP="00C84C92">
      <w:pPr>
        <w:widowControl/>
      </w:pPr>
    </w:p>
    <w:p w14:paraId="5CAF4DE6" w14:textId="77777777" w:rsidR="005C5292" w:rsidRPr="008C366D" w:rsidRDefault="00531C0F" w:rsidP="00C84C92">
      <w:pPr>
        <w:widowControl/>
        <w:rPr>
          <w:i/>
        </w:rPr>
      </w:pPr>
      <w:r w:rsidRPr="008C366D">
        <w:rPr>
          <w:i/>
        </w:rPr>
        <w:t xml:space="preserve">Sensuality </w:t>
      </w:r>
    </w:p>
    <w:p w14:paraId="4C4C69B7" w14:textId="77777777" w:rsidR="005C5292" w:rsidRDefault="005C5292" w:rsidP="00C84C92">
      <w:pPr>
        <w:widowControl/>
      </w:pPr>
    </w:p>
    <w:p w14:paraId="2A80604F" w14:textId="077571F1" w:rsidR="00531C0F" w:rsidRDefault="005C5292" w:rsidP="009A4D6E">
      <w:pPr>
        <w:widowControl/>
        <w:jc w:val="both"/>
      </w:pPr>
      <w:r>
        <w:t xml:space="preserve">This is normally </w:t>
      </w:r>
      <w:r w:rsidR="00531C0F" w:rsidRPr="005C5292">
        <w:t xml:space="preserve">targeted toward women who might respond to more of a sensual suggestion than an overt sexual approach. Instead of strong sexual images, an </w:t>
      </w:r>
      <w:r>
        <w:t>a</w:t>
      </w:r>
      <w:r w:rsidR="00531C0F" w:rsidRPr="005C5292">
        <w:t>lluring glance across a crowded room is shown.</w:t>
      </w:r>
    </w:p>
    <w:p w14:paraId="19FB6D79" w14:textId="77777777" w:rsidR="005C5292" w:rsidRPr="005C5292" w:rsidRDefault="005C5292" w:rsidP="00C84C92">
      <w:pPr>
        <w:widowControl/>
      </w:pPr>
    </w:p>
    <w:p w14:paraId="5DA38C54" w14:textId="77777777" w:rsidR="005C5292" w:rsidRPr="008C366D" w:rsidRDefault="005C5292" w:rsidP="00C84C92">
      <w:pPr>
        <w:widowControl/>
        <w:rPr>
          <w:i/>
        </w:rPr>
      </w:pPr>
      <w:r w:rsidRPr="008C366D">
        <w:rPr>
          <w:i/>
        </w:rPr>
        <w:t>Sexual S</w:t>
      </w:r>
      <w:r w:rsidR="00AE1B2F" w:rsidRPr="008C366D">
        <w:rPr>
          <w:i/>
        </w:rPr>
        <w:t>uggestiveness</w:t>
      </w:r>
    </w:p>
    <w:p w14:paraId="664B5665" w14:textId="77777777" w:rsidR="005C5292" w:rsidRDefault="005C5292" w:rsidP="00C84C92">
      <w:pPr>
        <w:widowControl/>
      </w:pPr>
    </w:p>
    <w:p w14:paraId="733E3F66" w14:textId="77777777" w:rsidR="00AE1B2F" w:rsidRDefault="005C5292" w:rsidP="00C84C92">
      <w:pPr>
        <w:widowControl/>
      </w:pPr>
      <w:r>
        <w:t xml:space="preserve">This is used </w:t>
      </w:r>
      <w:r w:rsidR="00AE1B2F" w:rsidRPr="005C5292">
        <w:t>to make the produ</w:t>
      </w:r>
      <w:r>
        <w:t>ct seem more sensuous.</w:t>
      </w:r>
    </w:p>
    <w:p w14:paraId="47EE3D71" w14:textId="017ABE6E" w:rsidR="001E761C" w:rsidRDefault="001E761C">
      <w:pPr>
        <w:widowControl/>
        <w:autoSpaceDE/>
        <w:autoSpaceDN/>
        <w:adjustRightInd/>
        <w:rPr>
          <w:i/>
        </w:rPr>
      </w:pPr>
    </w:p>
    <w:p w14:paraId="163FCCA0" w14:textId="187126E7" w:rsidR="005C5292" w:rsidRPr="008C366D" w:rsidRDefault="00531C0F" w:rsidP="00C84C92">
      <w:pPr>
        <w:widowControl/>
        <w:rPr>
          <w:i/>
        </w:rPr>
      </w:pPr>
      <w:r w:rsidRPr="008C366D">
        <w:rPr>
          <w:i/>
        </w:rPr>
        <w:t xml:space="preserve">Nudity or </w:t>
      </w:r>
      <w:r w:rsidR="005C5292" w:rsidRPr="008C366D">
        <w:rPr>
          <w:i/>
        </w:rPr>
        <w:t>P</w:t>
      </w:r>
      <w:r w:rsidRPr="008C366D">
        <w:rPr>
          <w:i/>
        </w:rPr>
        <w:t xml:space="preserve">artial </w:t>
      </w:r>
      <w:r w:rsidR="005C5292" w:rsidRPr="008C366D">
        <w:rPr>
          <w:i/>
        </w:rPr>
        <w:t>N</w:t>
      </w:r>
      <w:r w:rsidRPr="008C366D">
        <w:rPr>
          <w:i/>
        </w:rPr>
        <w:t>udity</w:t>
      </w:r>
    </w:p>
    <w:p w14:paraId="2899DD4F" w14:textId="77777777" w:rsidR="005C5292" w:rsidRDefault="005C5292" w:rsidP="00C84C92">
      <w:pPr>
        <w:widowControl/>
      </w:pPr>
    </w:p>
    <w:p w14:paraId="31CBE89B" w14:textId="77777777" w:rsidR="00531C0F" w:rsidRDefault="005C5292" w:rsidP="00C84C92">
      <w:pPr>
        <w:widowControl/>
      </w:pPr>
      <w:r>
        <w:t>Both male and female models can be used.</w:t>
      </w:r>
    </w:p>
    <w:p w14:paraId="76A75207" w14:textId="77777777" w:rsidR="00634344" w:rsidRPr="005C5292" w:rsidRDefault="00634344" w:rsidP="00C84C92">
      <w:pPr>
        <w:widowControl/>
      </w:pPr>
    </w:p>
    <w:p w14:paraId="0C02E0F0" w14:textId="77777777" w:rsidR="005C5292" w:rsidRPr="008C366D" w:rsidRDefault="005C5292" w:rsidP="00C84C92">
      <w:pPr>
        <w:widowControl/>
        <w:rPr>
          <w:i/>
        </w:rPr>
      </w:pPr>
      <w:r w:rsidRPr="008C366D">
        <w:rPr>
          <w:i/>
        </w:rPr>
        <w:t>Overt S</w:t>
      </w:r>
      <w:r w:rsidR="00AE1B2F" w:rsidRPr="008C366D">
        <w:rPr>
          <w:i/>
        </w:rPr>
        <w:t>exuality</w:t>
      </w:r>
    </w:p>
    <w:p w14:paraId="657C1D8B" w14:textId="77777777" w:rsidR="005C5292" w:rsidRDefault="005C5292" w:rsidP="00C84C92">
      <w:pPr>
        <w:widowControl/>
      </w:pPr>
    </w:p>
    <w:p w14:paraId="3C028C10" w14:textId="1AC894D4" w:rsidR="002C62E0" w:rsidRDefault="0090126E" w:rsidP="001E761C">
      <w:pPr>
        <w:widowControl/>
      </w:pPr>
      <w:r>
        <w:t xml:space="preserve">This is the </w:t>
      </w:r>
      <w:r w:rsidR="005C5292">
        <w:t>most strongly sexual method.</w:t>
      </w:r>
    </w:p>
    <w:p w14:paraId="48C40DCA" w14:textId="77777777" w:rsidR="002C62E0" w:rsidRPr="002C62E0" w:rsidRDefault="002C62E0" w:rsidP="002C62E0"/>
    <w:p w14:paraId="3B2B3405" w14:textId="77777777" w:rsidR="008C366D" w:rsidRDefault="008C366D" w:rsidP="00C84C92">
      <w:pPr>
        <w:widowControl/>
        <w:rPr>
          <w:i/>
        </w:rPr>
      </w:pPr>
      <w:r>
        <w:rPr>
          <w:i/>
        </w:rPr>
        <w:t>Decorative Models</w:t>
      </w:r>
    </w:p>
    <w:p w14:paraId="03776A7A" w14:textId="77777777" w:rsidR="008C366D" w:rsidRDefault="008C366D" w:rsidP="00C84C92">
      <w:pPr>
        <w:widowControl/>
        <w:rPr>
          <w:i/>
        </w:rPr>
      </w:pPr>
    </w:p>
    <w:p w14:paraId="173C88D0" w14:textId="37B1FEFE" w:rsidR="008C366D" w:rsidRDefault="003C64E5" w:rsidP="00C84C92">
      <w:pPr>
        <w:widowControl/>
      </w:pPr>
      <w:r>
        <w:rPr>
          <w:i/>
        </w:rPr>
        <w:t>D</w:t>
      </w:r>
      <w:r w:rsidR="008C366D" w:rsidRPr="003C64E5">
        <w:rPr>
          <w:i/>
        </w:rPr>
        <w:t>ecorative models</w:t>
      </w:r>
      <w:r>
        <w:rPr>
          <w:i/>
        </w:rPr>
        <w:t xml:space="preserve"> </w:t>
      </w:r>
      <w:r w:rsidR="008C366D" w:rsidRPr="008C366D">
        <w:t>are individuals in advertisements to adorn products as sexual or attractive stimuli. The models serve no other purpose than to attract attention</w:t>
      </w:r>
      <w:r w:rsidR="0023216E">
        <w:t>.</w:t>
      </w:r>
    </w:p>
    <w:p w14:paraId="11CA3F87" w14:textId="77777777" w:rsidR="00871983" w:rsidRDefault="00871983" w:rsidP="00C84C92">
      <w:pPr>
        <w:widowControl/>
      </w:pPr>
    </w:p>
    <w:p w14:paraId="66D5BBF9" w14:textId="77777777" w:rsidR="003C64E5" w:rsidRPr="008C366D" w:rsidRDefault="00441DAE" w:rsidP="00C84C92">
      <w:pPr>
        <w:widowControl/>
      </w:pPr>
      <w:r>
        <w:t>Figure 6.7</w:t>
      </w:r>
      <w:r w:rsidR="003C64E5">
        <w:t xml:space="preserve"> presents things to consider before using this tactic.</w:t>
      </w:r>
    </w:p>
    <w:p w14:paraId="30991E64" w14:textId="77777777" w:rsidR="002617A3" w:rsidRPr="002617A3" w:rsidRDefault="002617A3" w:rsidP="00C84C92">
      <w:pPr>
        <w:widowControl/>
      </w:pPr>
    </w:p>
    <w:p w14:paraId="7D2FC17C" w14:textId="116E0F87" w:rsidR="005C5292" w:rsidRDefault="005C5292" w:rsidP="00C84C92">
      <w:pPr>
        <w:widowControl/>
      </w:pPr>
      <w:r w:rsidRPr="00634344">
        <w:rPr>
          <w:b/>
        </w:rPr>
        <w:t xml:space="preserve">Question for </w:t>
      </w:r>
      <w:r w:rsidR="0090126E">
        <w:rPr>
          <w:b/>
        </w:rPr>
        <w:t>S</w:t>
      </w:r>
      <w:r w:rsidRPr="00634344">
        <w:rPr>
          <w:b/>
        </w:rPr>
        <w:t>tudents:</w:t>
      </w:r>
      <w:r>
        <w:t xml:space="preserve"> </w:t>
      </w:r>
      <w:r w:rsidR="00634344">
        <w:tab/>
      </w:r>
      <w:r>
        <w:t>Can you give examples of these approaches?</w:t>
      </w:r>
    </w:p>
    <w:p w14:paraId="2C1EA61D" w14:textId="77777777" w:rsidR="005C5292" w:rsidRDefault="005C5292" w:rsidP="00C84C92">
      <w:pPr>
        <w:widowControl/>
        <w:rPr>
          <w:i/>
        </w:rPr>
      </w:pPr>
    </w:p>
    <w:p w14:paraId="18BB9EB6" w14:textId="77777777" w:rsidR="00AE1B2F" w:rsidRPr="003C64E5" w:rsidRDefault="00AE1B2F" w:rsidP="00C84C92">
      <w:pPr>
        <w:pStyle w:val="Heading4"/>
        <w:widowControl/>
        <w:spacing w:line="240" w:lineRule="auto"/>
        <w:rPr>
          <w:b w:val="0"/>
          <w:i/>
          <w:spacing w:val="-4"/>
        </w:rPr>
      </w:pPr>
      <w:r w:rsidRPr="003C64E5">
        <w:rPr>
          <w:b w:val="0"/>
          <w:i/>
          <w:spacing w:val="-4"/>
        </w:rPr>
        <w:t>Effective</w:t>
      </w:r>
      <w:r w:rsidR="003C64E5" w:rsidRPr="003C64E5">
        <w:rPr>
          <w:b w:val="0"/>
          <w:i/>
          <w:spacing w:val="-4"/>
        </w:rPr>
        <w:t>ness of Sexual Appeals</w:t>
      </w:r>
    </w:p>
    <w:p w14:paraId="70C45FE4" w14:textId="77777777" w:rsidR="00AE1B2F" w:rsidRPr="003C64E5" w:rsidRDefault="00AE1B2F" w:rsidP="00C84C92">
      <w:pPr>
        <w:widowControl/>
        <w:tabs>
          <w:tab w:val="left" w:pos="-720"/>
        </w:tabs>
        <w:suppressAutoHyphens/>
        <w:jc w:val="both"/>
        <w:rPr>
          <w:i/>
        </w:rPr>
      </w:pPr>
    </w:p>
    <w:p w14:paraId="389F9B60" w14:textId="77777777" w:rsidR="005C5292" w:rsidRDefault="00AE1B2F" w:rsidP="00C84C92">
      <w:pPr>
        <w:widowControl/>
        <w:tabs>
          <w:tab w:val="left" w:pos="-720"/>
        </w:tabs>
        <w:suppressAutoHyphens/>
        <w:jc w:val="both"/>
      </w:pPr>
      <w:r>
        <w:t>A number of studies have investigated sex appeals and nudity in advertising.</w:t>
      </w:r>
    </w:p>
    <w:p w14:paraId="5E187AEE" w14:textId="77777777" w:rsidR="005C5292" w:rsidRDefault="005C5292" w:rsidP="00C84C92">
      <w:pPr>
        <w:widowControl/>
        <w:tabs>
          <w:tab w:val="left" w:pos="-720"/>
        </w:tabs>
        <w:suppressAutoHyphens/>
        <w:jc w:val="both"/>
      </w:pPr>
    </w:p>
    <w:p w14:paraId="6C30DA1E" w14:textId="77777777" w:rsidR="00AE1B2F" w:rsidRDefault="005C5292" w:rsidP="00C84C92">
      <w:pPr>
        <w:widowControl/>
        <w:tabs>
          <w:tab w:val="left" w:pos="-720"/>
        </w:tabs>
        <w:suppressAutoHyphens/>
        <w:jc w:val="both"/>
      </w:pPr>
      <w:r>
        <w:t xml:space="preserve">Most research </w:t>
      </w:r>
      <w:r w:rsidR="00AE1B2F">
        <w:t>conclude</w:t>
      </w:r>
      <w:r>
        <w:t>s</w:t>
      </w:r>
      <w:r w:rsidR="00AE1B2F">
        <w:t xml:space="preserve"> that sex and nudity do increase attention, regardless of the gender of the individuals in the advertisement or the gender of the audience.</w:t>
      </w:r>
    </w:p>
    <w:p w14:paraId="292CB30D" w14:textId="77777777" w:rsidR="00AE1B2F" w:rsidRDefault="00AE1B2F" w:rsidP="00C84C92">
      <w:pPr>
        <w:widowControl/>
        <w:tabs>
          <w:tab w:val="left" w:pos="-720"/>
        </w:tabs>
        <w:suppressAutoHyphens/>
        <w:jc w:val="both"/>
      </w:pPr>
    </w:p>
    <w:p w14:paraId="32DDC0D5" w14:textId="77777777" w:rsidR="00490EB1" w:rsidRDefault="003C64E5" w:rsidP="00C84C92">
      <w:pPr>
        <w:widowControl/>
        <w:tabs>
          <w:tab w:val="left" w:pos="-720"/>
        </w:tabs>
        <w:suppressAutoHyphens/>
        <w:jc w:val="both"/>
        <w:rPr>
          <w:color w:val="000000"/>
        </w:rPr>
      </w:pPr>
      <w:r>
        <w:rPr>
          <w:color w:val="000000"/>
        </w:rPr>
        <w:t>A</w:t>
      </w:r>
      <w:r w:rsidR="00490EB1">
        <w:rPr>
          <w:color w:val="000000"/>
        </w:rPr>
        <w:t xml:space="preserve">dvertisements using overt sexual stimuli or containing nudity produce higher levels of physiological arousal responses. </w:t>
      </w:r>
    </w:p>
    <w:p w14:paraId="003B6D52" w14:textId="77777777" w:rsidR="00490EB1" w:rsidRDefault="00490EB1" w:rsidP="00C84C92">
      <w:pPr>
        <w:widowControl/>
        <w:tabs>
          <w:tab w:val="left" w:pos="-720"/>
        </w:tabs>
        <w:suppressAutoHyphens/>
        <w:jc w:val="both"/>
        <w:rPr>
          <w:color w:val="000000"/>
        </w:rPr>
      </w:pPr>
    </w:p>
    <w:p w14:paraId="02DD9046" w14:textId="3CA33732" w:rsidR="00490EB1" w:rsidRDefault="00490EB1" w:rsidP="00C84C92">
      <w:pPr>
        <w:widowControl/>
        <w:tabs>
          <w:tab w:val="left" w:pos="-720"/>
        </w:tabs>
        <w:suppressAutoHyphens/>
        <w:jc w:val="both"/>
        <w:rPr>
          <w:color w:val="000000"/>
        </w:rPr>
      </w:pPr>
      <w:r>
        <w:rPr>
          <w:color w:val="000000"/>
        </w:rPr>
        <w:t>The cognitive impression made on viewers of a sexually oriented ad depends on whether the viewer feels the advertisement is pleasant or offensive. If a viewer likes the ad, then a positive impression of the brand will result</w:t>
      </w:r>
      <w:r w:rsidR="00C65290">
        <w:rPr>
          <w:color w:val="000000"/>
        </w:rPr>
        <w:t>.</w:t>
      </w:r>
    </w:p>
    <w:p w14:paraId="08F48ABA" w14:textId="77777777" w:rsidR="00490EB1" w:rsidRDefault="00490EB1" w:rsidP="00C84C92">
      <w:pPr>
        <w:widowControl/>
        <w:tabs>
          <w:tab w:val="left" w:pos="-720"/>
        </w:tabs>
        <w:suppressAutoHyphens/>
        <w:jc w:val="both"/>
        <w:rPr>
          <w:color w:val="000000"/>
        </w:rPr>
      </w:pPr>
    </w:p>
    <w:p w14:paraId="287AB363" w14:textId="77777777" w:rsidR="00490EB1" w:rsidRDefault="00490EB1" w:rsidP="00C84C92">
      <w:pPr>
        <w:widowControl/>
        <w:tabs>
          <w:tab w:val="left" w:pos="-720"/>
        </w:tabs>
        <w:suppressAutoHyphens/>
        <w:jc w:val="both"/>
        <w:rPr>
          <w:color w:val="000000"/>
        </w:rPr>
      </w:pPr>
      <w:r>
        <w:rPr>
          <w:color w:val="000000"/>
        </w:rPr>
        <w:t>These arousal responses have been linked to the formation of both affective and cognitive responses.</w:t>
      </w:r>
    </w:p>
    <w:p w14:paraId="0640AEE7" w14:textId="77777777" w:rsidR="00490EB1" w:rsidRDefault="00490EB1" w:rsidP="00C84C92">
      <w:pPr>
        <w:widowControl/>
        <w:tabs>
          <w:tab w:val="left" w:pos="-720"/>
        </w:tabs>
        <w:suppressAutoHyphens/>
        <w:jc w:val="both"/>
        <w:rPr>
          <w:i/>
        </w:rPr>
      </w:pPr>
    </w:p>
    <w:p w14:paraId="72FA35A7" w14:textId="77777777" w:rsidR="004721B3" w:rsidRDefault="004721B3">
      <w:pPr>
        <w:widowControl/>
        <w:autoSpaceDE/>
        <w:autoSpaceDN/>
        <w:adjustRightInd/>
        <w:rPr>
          <w:i/>
        </w:rPr>
      </w:pPr>
      <w:r>
        <w:rPr>
          <w:i/>
        </w:rPr>
        <w:br w:type="page"/>
      </w:r>
    </w:p>
    <w:p w14:paraId="7A828C26" w14:textId="0C855AD4" w:rsidR="003C64E5" w:rsidRDefault="003C64E5" w:rsidP="00C84C92">
      <w:pPr>
        <w:widowControl/>
        <w:tabs>
          <w:tab w:val="left" w:pos="-720"/>
        </w:tabs>
        <w:suppressAutoHyphens/>
        <w:jc w:val="both"/>
        <w:rPr>
          <w:i/>
        </w:rPr>
      </w:pPr>
      <w:r>
        <w:rPr>
          <w:i/>
        </w:rPr>
        <w:lastRenderedPageBreak/>
        <w:t>Societal Trends</w:t>
      </w:r>
    </w:p>
    <w:p w14:paraId="7D478726" w14:textId="77777777" w:rsidR="003C64E5" w:rsidRDefault="003C64E5" w:rsidP="00C84C92">
      <w:pPr>
        <w:widowControl/>
        <w:tabs>
          <w:tab w:val="left" w:pos="-720"/>
        </w:tabs>
        <w:suppressAutoHyphens/>
        <w:jc w:val="both"/>
        <w:rPr>
          <w:i/>
        </w:rPr>
      </w:pPr>
    </w:p>
    <w:p w14:paraId="3C18B045" w14:textId="1A4AAE76" w:rsidR="00490EB1" w:rsidRDefault="00490EB1" w:rsidP="00C84C92">
      <w:pPr>
        <w:widowControl/>
        <w:tabs>
          <w:tab w:val="left" w:pos="-720"/>
        </w:tabs>
        <w:suppressAutoHyphens/>
        <w:jc w:val="both"/>
      </w:pPr>
      <w:r>
        <w:rPr>
          <w:color w:val="000000"/>
        </w:rPr>
        <w:t>When determining the level of sex appeal to feature in an advertisement, the advertising team considers society</w:t>
      </w:r>
      <w:r w:rsidR="009F7F2C">
        <w:rPr>
          <w:color w:val="000000"/>
        </w:rPr>
        <w:t>’</w:t>
      </w:r>
      <w:r>
        <w:rPr>
          <w:color w:val="000000"/>
        </w:rPr>
        <w:t>s view and level of acceptance.</w:t>
      </w:r>
    </w:p>
    <w:p w14:paraId="1A2F1D76" w14:textId="77777777" w:rsidR="00490EB1" w:rsidRDefault="00490EB1" w:rsidP="00C84C92">
      <w:pPr>
        <w:widowControl/>
        <w:tabs>
          <w:tab w:val="left" w:pos="-720"/>
        </w:tabs>
        <w:suppressAutoHyphens/>
        <w:jc w:val="both"/>
      </w:pPr>
    </w:p>
    <w:p w14:paraId="1C89FBE8" w14:textId="77777777" w:rsidR="003C64E5" w:rsidRDefault="003C64E5" w:rsidP="00C84C92">
      <w:pPr>
        <w:widowControl/>
        <w:tabs>
          <w:tab w:val="left" w:pos="-720"/>
        </w:tabs>
        <w:suppressAutoHyphens/>
        <w:jc w:val="both"/>
      </w:pPr>
      <w:r>
        <w:t>Currently acceptance seems to be on the rise again.</w:t>
      </w:r>
    </w:p>
    <w:p w14:paraId="7491A40F" w14:textId="77777777" w:rsidR="00AE1B2F" w:rsidRDefault="00AE1B2F" w:rsidP="00C84C92">
      <w:pPr>
        <w:widowControl/>
        <w:tabs>
          <w:tab w:val="left" w:pos="-720"/>
        </w:tabs>
        <w:suppressAutoHyphens/>
        <w:jc w:val="both"/>
      </w:pPr>
    </w:p>
    <w:p w14:paraId="124FB6CF" w14:textId="77777777" w:rsidR="007B1034" w:rsidRPr="003C64E5" w:rsidRDefault="003C64E5" w:rsidP="00C84C92">
      <w:pPr>
        <w:pStyle w:val="Heading4"/>
        <w:widowControl/>
        <w:spacing w:line="240" w:lineRule="auto"/>
        <w:rPr>
          <w:b w:val="0"/>
          <w:i/>
          <w:spacing w:val="-4"/>
        </w:rPr>
      </w:pPr>
      <w:r w:rsidRPr="003C64E5">
        <w:rPr>
          <w:b w:val="0"/>
          <w:i/>
          <w:spacing w:val="-4"/>
        </w:rPr>
        <w:t xml:space="preserve">Criticisms </w:t>
      </w:r>
      <w:r w:rsidR="007B1034" w:rsidRPr="003C64E5">
        <w:rPr>
          <w:b w:val="0"/>
          <w:i/>
          <w:spacing w:val="-4"/>
        </w:rPr>
        <w:t>of Sex Appeals</w:t>
      </w:r>
    </w:p>
    <w:p w14:paraId="1724D148" w14:textId="77777777" w:rsidR="007B1034" w:rsidRDefault="007B1034" w:rsidP="00C84C92">
      <w:pPr>
        <w:widowControl/>
        <w:tabs>
          <w:tab w:val="left" w:pos="-720"/>
        </w:tabs>
        <w:suppressAutoHyphens/>
        <w:jc w:val="both"/>
      </w:pPr>
    </w:p>
    <w:p w14:paraId="7A7D85D4" w14:textId="12B3C387" w:rsidR="007B1034" w:rsidRDefault="007B1034" w:rsidP="00C84C92">
      <w:pPr>
        <w:widowControl/>
        <w:tabs>
          <w:tab w:val="left" w:pos="-720"/>
        </w:tabs>
        <w:suppressAutoHyphens/>
        <w:jc w:val="both"/>
      </w:pPr>
      <w:r>
        <w:t>One major criticism of sexually based advertising is that it has perpetuated dissatisfaction with one</w:t>
      </w:r>
      <w:r w:rsidR="009F7F2C">
        <w:t>’</w:t>
      </w:r>
      <w:r>
        <w:t>s body.</w:t>
      </w:r>
    </w:p>
    <w:p w14:paraId="3C840B94" w14:textId="77777777" w:rsidR="007B1034" w:rsidRDefault="007B1034" w:rsidP="00C84C92">
      <w:pPr>
        <w:widowControl/>
        <w:tabs>
          <w:tab w:val="left" w:pos="-720"/>
        </w:tabs>
        <w:suppressAutoHyphens/>
        <w:jc w:val="both"/>
      </w:pPr>
    </w:p>
    <w:p w14:paraId="30BD0675" w14:textId="3E50A8DB" w:rsidR="007B1034" w:rsidRDefault="0090126E" w:rsidP="00C84C92">
      <w:pPr>
        <w:widowControl/>
        <w:tabs>
          <w:tab w:val="left" w:pos="-720"/>
        </w:tabs>
        <w:suppressAutoHyphens/>
        <w:jc w:val="both"/>
      </w:pPr>
      <w:r>
        <w:t xml:space="preserve">One </w:t>
      </w:r>
      <w:r w:rsidR="007B1034">
        <w:t xml:space="preserve">problem with stereotyping </w:t>
      </w:r>
      <w:r>
        <w:t>women</w:t>
      </w:r>
      <w:r w:rsidR="007B1034">
        <w:t xml:space="preserve"> in ads </w:t>
      </w:r>
      <w:r>
        <w:t xml:space="preserve">is that it </w:t>
      </w:r>
      <w:r w:rsidR="007B1034">
        <w:t>takes a different twist in other countries. For example, in Saudi Arabia and Malaysia, women must be shown in family settings.</w:t>
      </w:r>
    </w:p>
    <w:p w14:paraId="5EAD7A3D" w14:textId="77777777" w:rsidR="007B1034" w:rsidRDefault="007B1034" w:rsidP="00C84C92">
      <w:pPr>
        <w:widowControl/>
        <w:tabs>
          <w:tab w:val="left" w:pos="-720"/>
        </w:tabs>
        <w:suppressAutoHyphens/>
        <w:jc w:val="both"/>
      </w:pPr>
    </w:p>
    <w:p w14:paraId="403757CB" w14:textId="77777777" w:rsidR="007B1034" w:rsidRDefault="007B1034" w:rsidP="00C84C92">
      <w:pPr>
        <w:widowControl/>
        <w:tabs>
          <w:tab w:val="left" w:pos="-720"/>
        </w:tabs>
        <w:suppressAutoHyphens/>
        <w:jc w:val="both"/>
      </w:pPr>
      <w:r>
        <w:t>In general, the use of sex to make products more appealing is a legitimate tactic for many companies, products, and advertising firms. The goal should be to use sex in a manner that is interesting, germane to the product, and within the ethical standards of the region.</w:t>
      </w:r>
    </w:p>
    <w:p w14:paraId="262FD439" w14:textId="77777777" w:rsidR="003C64E5" w:rsidRDefault="003C64E5" w:rsidP="00C84C92">
      <w:pPr>
        <w:widowControl/>
        <w:tabs>
          <w:tab w:val="left" w:pos="-720"/>
        </w:tabs>
        <w:suppressAutoHyphens/>
        <w:jc w:val="both"/>
      </w:pPr>
    </w:p>
    <w:p w14:paraId="13ED6181" w14:textId="376AA11E" w:rsidR="00AE1B2F" w:rsidRPr="003C64E5" w:rsidRDefault="00AE1B2F" w:rsidP="00C84C92">
      <w:pPr>
        <w:pStyle w:val="Heading4"/>
        <w:widowControl/>
        <w:spacing w:line="240" w:lineRule="auto"/>
        <w:rPr>
          <w:spacing w:val="-4"/>
        </w:rPr>
      </w:pPr>
      <w:r w:rsidRPr="003C64E5">
        <w:rPr>
          <w:spacing w:val="-4"/>
        </w:rPr>
        <w:t>Music Appeals</w:t>
      </w:r>
    </w:p>
    <w:p w14:paraId="14C260B1" w14:textId="77777777" w:rsidR="00AE1B2F" w:rsidRDefault="00AE1B2F" w:rsidP="00C84C92">
      <w:pPr>
        <w:widowControl/>
        <w:tabs>
          <w:tab w:val="left" w:pos="-720"/>
        </w:tabs>
        <w:suppressAutoHyphens/>
        <w:jc w:val="both"/>
      </w:pPr>
    </w:p>
    <w:p w14:paraId="00041D14" w14:textId="77777777" w:rsidR="00AE1B2F" w:rsidRDefault="00AE1B2F" w:rsidP="00C84C92">
      <w:pPr>
        <w:widowControl/>
        <w:tabs>
          <w:tab w:val="left" w:pos="-720"/>
        </w:tabs>
        <w:suppressAutoHyphens/>
        <w:jc w:val="both"/>
      </w:pPr>
      <w:r>
        <w:t>Music gains attention and increases the retention of visual information at the same time. Most consumers remember the song along with images of the product or company.</w:t>
      </w:r>
    </w:p>
    <w:p w14:paraId="38DC3346" w14:textId="77777777" w:rsidR="00AE1B2F" w:rsidRDefault="00AE1B2F" w:rsidP="00C84C92">
      <w:pPr>
        <w:widowControl/>
        <w:tabs>
          <w:tab w:val="left" w:pos="-720"/>
        </w:tabs>
        <w:suppressAutoHyphens/>
        <w:jc w:val="both"/>
      </w:pPr>
    </w:p>
    <w:p w14:paraId="72A7E84F" w14:textId="77777777" w:rsidR="00AE1B2F" w:rsidRDefault="00AE1B2F" w:rsidP="00C84C92">
      <w:pPr>
        <w:widowControl/>
        <w:tabs>
          <w:tab w:val="left" w:pos="-720"/>
        </w:tabs>
        <w:suppressAutoHyphens/>
        <w:jc w:val="both"/>
      </w:pPr>
      <w:r>
        <w:t>Music can lead to a better recall of the visual and emotional aspects of an ad</w:t>
      </w:r>
      <w:r w:rsidR="000B0010">
        <w:t>vertisement</w:t>
      </w:r>
      <w:r>
        <w:t>.</w:t>
      </w:r>
    </w:p>
    <w:p w14:paraId="2E880B46" w14:textId="77777777" w:rsidR="00AE1B2F" w:rsidRDefault="00AE1B2F" w:rsidP="00C84C92">
      <w:pPr>
        <w:widowControl/>
        <w:tabs>
          <w:tab w:val="left" w:pos="-720"/>
        </w:tabs>
        <w:suppressAutoHyphens/>
        <w:jc w:val="both"/>
      </w:pPr>
    </w:p>
    <w:p w14:paraId="3425378D" w14:textId="77777777" w:rsidR="00AE1B2F" w:rsidRDefault="00AE1B2F" w:rsidP="00C84C92">
      <w:pPr>
        <w:widowControl/>
        <w:tabs>
          <w:tab w:val="left" w:pos="-720"/>
        </w:tabs>
        <w:suppressAutoHyphens/>
        <w:jc w:val="both"/>
      </w:pPr>
      <w:r>
        <w:t>Music can also increase the persuasiveness of argument.</w:t>
      </w:r>
    </w:p>
    <w:p w14:paraId="12D0DBC4" w14:textId="77777777" w:rsidR="00AE1B2F" w:rsidRDefault="00AE1B2F" w:rsidP="00C84C92">
      <w:pPr>
        <w:widowControl/>
        <w:tabs>
          <w:tab w:val="left" w:pos="-720"/>
        </w:tabs>
        <w:suppressAutoHyphens/>
        <w:jc w:val="both"/>
      </w:pPr>
    </w:p>
    <w:p w14:paraId="718BA2E0" w14:textId="77777777" w:rsidR="00AE1B2F" w:rsidRDefault="00AE1B2F" w:rsidP="00C84C92">
      <w:pPr>
        <w:widowControl/>
        <w:tabs>
          <w:tab w:val="left" w:pos="-720"/>
        </w:tabs>
        <w:suppressAutoHyphens/>
        <w:jc w:val="both"/>
      </w:pPr>
      <w:r>
        <w:t>Musical memories are often stored in long-term recall areas of the brain.</w:t>
      </w:r>
    </w:p>
    <w:p w14:paraId="14F45FD1" w14:textId="77777777" w:rsidR="00AE1B2F" w:rsidRDefault="00AE1B2F" w:rsidP="00C84C92">
      <w:pPr>
        <w:widowControl/>
        <w:tabs>
          <w:tab w:val="left" w:pos="-720"/>
        </w:tabs>
        <w:suppressAutoHyphens/>
        <w:jc w:val="both"/>
      </w:pPr>
    </w:p>
    <w:p w14:paraId="7E0C92E3" w14:textId="77777777" w:rsidR="00AE1B2F" w:rsidRDefault="00AE1B2F" w:rsidP="00C84C92">
      <w:pPr>
        <w:widowControl/>
        <w:tabs>
          <w:tab w:val="left" w:pos="-720"/>
        </w:tabs>
        <w:suppressAutoHyphens/>
        <w:jc w:val="both"/>
      </w:pPr>
      <w:r>
        <w:t>Several decisions are made when selecting music for ads, including answers to these questions:</w:t>
      </w:r>
    </w:p>
    <w:p w14:paraId="28C548C7" w14:textId="77777777" w:rsidR="0090126E" w:rsidRDefault="0090126E" w:rsidP="00C84C92">
      <w:pPr>
        <w:widowControl/>
        <w:tabs>
          <w:tab w:val="left" w:pos="-720"/>
        </w:tabs>
        <w:suppressAutoHyphens/>
        <w:jc w:val="both"/>
      </w:pPr>
    </w:p>
    <w:p w14:paraId="436C16FC" w14:textId="77777777" w:rsidR="00AE1B2F" w:rsidRDefault="00AE1B2F" w:rsidP="00C84C92">
      <w:pPr>
        <w:widowControl/>
        <w:numPr>
          <w:ilvl w:val="0"/>
          <w:numId w:val="2"/>
        </w:numPr>
        <w:tabs>
          <w:tab w:val="clear" w:pos="1440"/>
          <w:tab w:val="left" w:pos="-720"/>
          <w:tab w:val="num" w:pos="1080"/>
        </w:tabs>
        <w:suppressAutoHyphens/>
        <w:ind w:left="1080" w:hanging="360"/>
        <w:jc w:val="both"/>
      </w:pPr>
      <w:r>
        <w:t>What role will music play in the ad?</w:t>
      </w:r>
    </w:p>
    <w:p w14:paraId="24BA9997" w14:textId="77777777" w:rsidR="00AE1B2F" w:rsidRDefault="00AE1B2F" w:rsidP="00C84C92">
      <w:pPr>
        <w:widowControl/>
        <w:numPr>
          <w:ilvl w:val="0"/>
          <w:numId w:val="2"/>
        </w:numPr>
        <w:tabs>
          <w:tab w:val="clear" w:pos="1440"/>
          <w:tab w:val="left" w:pos="-720"/>
          <w:tab w:val="num" w:pos="1080"/>
        </w:tabs>
        <w:suppressAutoHyphens/>
        <w:ind w:left="1080" w:hanging="360"/>
        <w:jc w:val="both"/>
      </w:pPr>
      <w:r>
        <w:t>Will a familiar song be used, or will something original be created?</w:t>
      </w:r>
    </w:p>
    <w:p w14:paraId="25A2F9BE" w14:textId="77777777" w:rsidR="00AE1B2F" w:rsidRDefault="00AE1B2F" w:rsidP="00C84C92">
      <w:pPr>
        <w:widowControl/>
        <w:numPr>
          <w:ilvl w:val="0"/>
          <w:numId w:val="2"/>
        </w:numPr>
        <w:tabs>
          <w:tab w:val="clear" w:pos="1440"/>
          <w:tab w:val="left" w:pos="-720"/>
          <w:tab w:val="num" w:pos="1080"/>
        </w:tabs>
        <w:suppressAutoHyphens/>
        <w:ind w:left="1080" w:hanging="360"/>
        <w:jc w:val="both"/>
      </w:pPr>
      <w:r>
        <w:t>What emotional pitch should the music reach?</w:t>
      </w:r>
    </w:p>
    <w:p w14:paraId="7853B73A" w14:textId="77777777" w:rsidR="00AE1B2F" w:rsidRDefault="00AE1B2F" w:rsidP="00C84C92">
      <w:pPr>
        <w:widowControl/>
        <w:numPr>
          <w:ilvl w:val="0"/>
          <w:numId w:val="2"/>
        </w:numPr>
        <w:tabs>
          <w:tab w:val="clear" w:pos="1440"/>
          <w:tab w:val="left" w:pos="-720"/>
          <w:tab w:val="num" w:pos="1080"/>
        </w:tabs>
        <w:suppressAutoHyphens/>
        <w:ind w:left="1080" w:hanging="360"/>
        <w:jc w:val="both"/>
      </w:pPr>
      <w:r>
        <w:t>How does the music fit with the message of the ad?</w:t>
      </w:r>
    </w:p>
    <w:p w14:paraId="3EA917AB" w14:textId="77777777" w:rsidR="00AE1B2F" w:rsidRDefault="00AE1B2F" w:rsidP="00C84C92">
      <w:pPr>
        <w:widowControl/>
        <w:tabs>
          <w:tab w:val="left" w:pos="-720"/>
        </w:tabs>
        <w:suppressAutoHyphens/>
        <w:jc w:val="both"/>
      </w:pPr>
    </w:p>
    <w:p w14:paraId="3385C66C" w14:textId="16B0AE2E" w:rsidR="0090126E" w:rsidRDefault="00AE1B2F" w:rsidP="00C84C92">
      <w:pPr>
        <w:widowControl/>
        <w:tabs>
          <w:tab w:val="left" w:pos="-720"/>
        </w:tabs>
        <w:suppressAutoHyphens/>
        <w:jc w:val="both"/>
      </w:pPr>
      <w:r>
        <w:t>Music can be</w:t>
      </w:r>
      <w:r w:rsidR="000F3DCD">
        <w:t>:</w:t>
      </w:r>
    </w:p>
    <w:p w14:paraId="77FDCEAA" w14:textId="10B3C149" w:rsidR="00AE1B2F" w:rsidRDefault="00AE1B2F" w:rsidP="00C84C92">
      <w:pPr>
        <w:widowControl/>
        <w:tabs>
          <w:tab w:val="left" w:pos="-720"/>
        </w:tabs>
        <w:suppressAutoHyphens/>
        <w:jc w:val="both"/>
      </w:pPr>
    </w:p>
    <w:p w14:paraId="5EEE3DE7" w14:textId="77777777" w:rsidR="00AE1B2F" w:rsidRDefault="00AE1B2F" w:rsidP="00C84C92">
      <w:pPr>
        <w:widowControl/>
        <w:numPr>
          <w:ilvl w:val="0"/>
          <w:numId w:val="2"/>
        </w:numPr>
        <w:tabs>
          <w:tab w:val="clear" w:pos="1440"/>
          <w:tab w:val="left" w:pos="-720"/>
          <w:tab w:val="num" w:pos="1080"/>
        </w:tabs>
        <w:suppressAutoHyphens/>
        <w:jc w:val="both"/>
      </w:pPr>
      <w:r>
        <w:t>An incidental part or the primary theme of the ad</w:t>
      </w:r>
    </w:p>
    <w:p w14:paraId="74C9A15B" w14:textId="77777777" w:rsidR="00AE1B2F" w:rsidRDefault="00AE1B2F" w:rsidP="00C84C92">
      <w:pPr>
        <w:widowControl/>
        <w:numPr>
          <w:ilvl w:val="0"/>
          <w:numId w:val="2"/>
        </w:numPr>
        <w:tabs>
          <w:tab w:val="clear" w:pos="1440"/>
          <w:tab w:val="left" w:pos="-720"/>
          <w:tab w:val="num" w:pos="1080"/>
        </w:tabs>
        <w:suppressAutoHyphens/>
        <w:jc w:val="both"/>
      </w:pPr>
      <w:r>
        <w:t>Used to misdirect the audience so a surprise ending can appear</w:t>
      </w:r>
    </w:p>
    <w:p w14:paraId="7640031C" w14:textId="77777777" w:rsidR="00AE1B2F" w:rsidRDefault="00AE1B2F" w:rsidP="00C84C92">
      <w:pPr>
        <w:widowControl/>
        <w:numPr>
          <w:ilvl w:val="0"/>
          <w:numId w:val="2"/>
        </w:numPr>
        <w:tabs>
          <w:tab w:val="clear" w:pos="1440"/>
          <w:tab w:val="left" w:pos="-720"/>
          <w:tab w:val="num" w:pos="1080"/>
        </w:tabs>
        <w:suppressAutoHyphens/>
        <w:jc w:val="both"/>
      </w:pPr>
      <w:r>
        <w:t>Anything from whimsical, to dramatic, to romantic</w:t>
      </w:r>
    </w:p>
    <w:p w14:paraId="10C44E79" w14:textId="77777777" w:rsidR="00AE1B2F" w:rsidRDefault="00AE1B2F" w:rsidP="00C84C92">
      <w:pPr>
        <w:widowControl/>
        <w:tabs>
          <w:tab w:val="left" w:pos="-720"/>
        </w:tabs>
        <w:suppressAutoHyphens/>
        <w:jc w:val="both"/>
      </w:pPr>
    </w:p>
    <w:p w14:paraId="560330D4" w14:textId="77777777" w:rsidR="00AE1B2F" w:rsidRDefault="00AE1B2F" w:rsidP="00C84C92">
      <w:pPr>
        <w:widowControl/>
        <w:tabs>
          <w:tab w:val="left" w:pos="-720"/>
        </w:tabs>
        <w:suppressAutoHyphens/>
        <w:jc w:val="both"/>
      </w:pPr>
      <w:r>
        <w:lastRenderedPageBreak/>
        <w:t>An important decision involves the selection of a familiar tune versus creating original music for the ad.</w:t>
      </w:r>
    </w:p>
    <w:p w14:paraId="537509AF" w14:textId="77777777" w:rsidR="00AE1B2F" w:rsidRDefault="00AE1B2F" w:rsidP="00C84C92">
      <w:pPr>
        <w:widowControl/>
        <w:tabs>
          <w:tab w:val="left" w:pos="-720"/>
        </w:tabs>
        <w:suppressAutoHyphens/>
        <w:jc w:val="both"/>
      </w:pPr>
    </w:p>
    <w:p w14:paraId="4C016227" w14:textId="77777777" w:rsidR="00AE1B2F" w:rsidRDefault="00AE1B2F" w:rsidP="00C84C92">
      <w:pPr>
        <w:widowControl/>
        <w:tabs>
          <w:tab w:val="left" w:pos="-720"/>
        </w:tabs>
        <w:suppressAutoHyphens/>
        <w:jc w:val="both"/>
      </w:pPr>
      <w:r>
        <w:t>Well-known songs have an advantage: Consumers already have developed an affinity for the song that they can transfer to the product.</w:t>
      </w:r>
    </w:p>
    <w:p w14:paraId="6C1F5B5D" w14:textId="77777777" w:rsidR="00AE1B2F" w:rsidRDefault="00AE1B2F" w:rsidP="00C84C92">
      <w:pPr>
        <w:widowControl/>
        <w:tabs>
          <w:tab w:val="left" w:pos="-720"/>
        </w:tabs>
        <w:suppressAutoHyphens/>
        <w:jc w:val="both"/>
      </w:pPr>
    </w:p>
    <w:p w14:paraId="0A00FFE4" w14:textId="1C02445D" w:rsidR="00AE1B2F" w:rsidRDefault="00AE1B2F" w:rsidP="00C84C92">
      <w:pPr>
        <w:widowControl/>
        <w:tabs>
          <w:tab w:val="left" w:pos="-720"/>
        </w:tabs>
        <w:suppressAutoHyphens/>
        <w:jc w:val="both"/>
      </w:pPr>
      <w:r>
        <w:t>Popular songs are often costly</w:t>
      </w:r>
      <w:r w:rsidR="0090126E">
        <w:t>,</w:t>
      </w:r>
      <w:r>
        <w:t xml:space="preserve"> and some musicians refuse to sell them</w:t>
      </w:r>
      <w:r w:rsidR="003C64E5">
        <w:t xml:space="preserve">. </w:t>
      </w:r>
      <w:r>
        <w:t>Some advertisers now look for new, less</w:t>
      </w:r>
      <w:r w:rsidR="000F3DCD">
        <w:t xml:space="preserve"> </w:t>
      </w:r>
      <w:r>
        <w:t>well-known musicians to reduce costs.</w:t>
      </w:r>
    </w:p>
    <w:p w14:paraId="6365801A" w14:textId="77777777" w:rsidR="00AE1B2F" w:rsidRDefault="00AE1B2F" w:rsidP="00C84C92">
      <w:pPr>
        <w:widowControl/>
        <w:tabs>
          <w:tab w:val="left" w:pos="-720"/>
        </w:tabs>
        <w:suppressAutoHyphens/>
        <w:jc w:val="both"/>
      </w:pPr>
    </w:p>
    <w:p w14:paraId="47F06114" w14:textId="77777777" w:rsidR="00AE1B2F" w:rsidRPr="003C64E5" w:rsidRDefault="00AE1B2F" w:rsidP="00C84C92">
      <w:pPr>
        <w:pStyle w:val="Heading4"/>
        <w:widowControl/>
        <w:spacing w:line="240" w:lineRule="auto"/>
        <w:rPr>
          <w:spacing w:val="-4"/>
        </w:rPr>
      </w:pPr>
      <w:r w:rsidRPr="003C64E5">
        <w:rPr>
          <w:spacing w:val="-4"/>
        </w:rPr>
        <w:t>Rational Appeals</w:t>
      </w:r>
    </w:p>
    <w:p w14:paraId="6BC90ADD" w14:textId="77777777" w:rsidR="00AE1B2F" w:rsidRPr="003C64E5" w:rsidRDefault="00AE1B2F" w:rsidP="00C84C92">
      <w:pPr>
        <w:widowControl/>
        <w:tabs>
          <w:tab w:val="left" w:pos="-720"/>
        </w:tabs>
        <w:suppressAutoHyphens/>
        <w:jc w:val="both"/>
      </w:pPr>
    </w:p>
    <w:p w14:paraId="1AB2AEE2" w14:textId="77777777" w:rsidR="00AE1B2F" w:rsidRDefault="00AE1B2F" w:rsidP="00C84C92">
      <w:pPr>
        <w:widowControl/>
        <w:tabs>
          <w:tab w:val="left" w:pos="-720"/>
        </w:tabs>
        <w:suppressAutoHyphens/>
        <w:jc w:val="both"/>
      </w:pPr>
      <w:r>
        <w:t>A rational appeal often follows the hierarchy of effects stages of awareness, knowledge, liking, preference, conviction, and purchase.</w:t>
      </w:r>
    </w:p>
    <w:p w14:paraId="53EBCB79" w14:textId="77777777" w:rsidR="00AE1B2F" w:rsidRDefault="00AE1B2F" w:rsidP="00C84C92">
      <w:pPr>
        <w:widowControl/>
        <w:tabs>
          <w:tab w:val="left" w:pos="-720"/>
        </w:tabs>
        <w:suppressAutoHyphens/>
        <w:jc w:val="both"/>
      </w:pPr>
    </w:p>
    <w:p w14:paraId="17E9C3B7" w14:textId="77777777" w:rsidR="00AE1B2F" w:rsidRDefault="00AE1B2F" w:rsidP="00C84C92">
      <w:pPr>
        <w:widowControl/>
        <w:tabs>
          <w:tab w:val="left" w:pos="-720"/>
        </w:tabs>
        <w:suppressAutoHyphens/>
        <w:jc w:val="both"/>
      </w:pPr>
      <w:r>
        <w:t>To be successful, rational appeals rely on consumers actively processing the information presented in an advertisement.</w:t>
      </w:r>
    </w:p>
    <w:p w14:paraId="7E060663" w14:textId="77777777" w:rsidR="00AE1B2F" w:rsidRDefault="00AE1B2F" w:rsidP="00C84C92">
      <w:pPr>
        <w:widowControl/>
        <w:tabs>
          <w:tab w:val="left" w:pos="-720"/>
        </w:tabs>
        <w:suppressAutoHyphens/>
        <w:jc w:val="both"/>
      </w:pPr>
    </w:p>
    <w:p w14:paraId="48300C09" w14:textId="5B0AC8A3" w:rsidR="00AE1B2F" w:rsidRDefault="00AE1B2F" w:rsidP="00C84C92">
      <w:pPr>
        <w:widowControl/>
        <w:tabs>
          <w:tab w:val="left" w:pos="-720"/>
        </w:tabs>
        <w:suppressAutoHyphens/>
        <w:jc w:val="both"/>
      </w:pPr>
      <w:r>
        <w:t>Print media offers the best outlets for rational appeals because they give the readers a greater opportunity to process copy information.</w:t>
      </w:r>
    </w:p>
    <w:p w14:paraId="764A89B6" w14:textId="77777777" w:rsidR="00AE1B2F" w:rsidRDefault="00AE1B2F" w:rsidP="00C84C92">
      <w:pPr>
        <w:widowControl/>
        <w:tabs>
          <w:tab w:val="left" w:pos="-720"/>
        </w:tabs>
        <w:suppressAutoHyphens/>
        <w:jc w:val="both"/>
      </w:pPr>
    </w:p>
    <w:p w14:paraId="24920028" w14:textId="2B1188F0" w:rsidR="00490EB1" w:rsidRDefault="00490EB1" w:rsidP="00C84C92">
      <w:pPr>
        <w:widowControl/>
        <w:tabs>
          <w:tab w:val="left" w:pos="-720"/>
        </w:tabs>
        <w:suppressAutoHyphens/>
        <w:jc w:val="both"/>
      </w:pPr>
      <w:r>
        <w:rPr>
          <w:vanish/>
          <w:color w:val="000000"/>
        </w:rPr>
        <w:t>&lt;para&gt;</w:t>
      </w:r>
      <w:r>
        <w:rPr>
          <w:color w:val="000000"/>
        </w:rPr>
        <w:t xml:space="preserve">Print media and the </w:t>
      </w:r>
      <w:r w:rsidR="0090126E">
        <w:rPr>
          <w:color w:val="000000"/>
        </w:rPr>
        <w:t>i</w:t>
      </w:r>
      <w:r>
        <w:rPr>
          <w:color w:val="000000"/>
        </w:rPr>
        <w:t xml:space="preserve">nternet offer the best outlets for rational appeals. Print and </w:t>
      </w:r>
      <w:r w:rsidR="0090126E">
        <w:rPr>
          <w:color w:val="000000"/>
        </w:rPr>
        <w:t>i</w:t>
      </w:r>
      <w:r>
        <w:rPr>
          <w:color w:val="000000"/>
        </w:rPr>
        <w:t>nternet ads allow readers greater opportunities to process copy information.</w:t>
      </w:r>
    </w:p>
    <w:p w14:paraId="101CCDE2" w14:textId="77777777" w:rsidR="00490EB1" w:rsidRDefault="00490EB1" w:rsidP="00C84C92">
      <w:pPr>
        <w:widowControl/>
        <w:tabs>
          <w:tab w:val="left" w:pos="-720"/>
        </w:tabs>
        <w:suppressAutoHyphens/>
        <w:jc w:val="both"/>
      </w:pPr>
    </w:p>
    <w:p w14:paraId="3C13184A" w14:textId="77777777" w:rsidR="00AE1B2F" w:rsidRDefault="00490EB1" w:rsidP="00C84C92">
      <w:pPr>
        <w:widowControl/>
        <w:tabs>
          <w:tab w:val="left" w:pos="-720"/>
        </w:tabs>
        <w:suppressAutoHyphens/>
        <w:jc w:val="both"/>
        <w:rPr>
          <w:color w:val="000000"/>
        </w:rPr>
      </w:pPr>
      <w:r w:rsidRPr="009C4B0A">
        <w:rPr>
          <w:color w:val="000000"/>
        </w:rPr>
        <w:t xml:space="preserve">Print media </w:t>
      </w:r>
      <w:r>
        <w:rPr>
          <w:color w:val="000000"/>
        </w:rPr>
        <w:t>are</w:t>
      </w:r>
      <w:r w:rsidRPr="009C4B0A">
        <w:rPr>
          <w:color w:val="000000"/>
        </w:rPr>
        <w:t xml:space="preserve"> used extensive</w:t>
      </w:r>
      <w:r>
        <w:rPr>
          <w:color w:val="000000"/>
        </w:rPr>
        <w:t>ly</w:t>
      </w:r>
      <w:r w:rsidRPr="009C4B0A">
        <w:rPr>
          <w:color w:val="000000"/>
        </w:rPr>
        <w:t xml:space="preserve"> for business-to-business messages.</w:t>
      </w:r>
      <w:r>
        <w:rPr>
          <w:vanish/>
          <w:color w:val="000000"/>
        </w:rPr>
        <w:t>&lt;par</w:t>
      </w:r>
    </w:p>
    <w:p w14:paraId="4397A9C5" w14:textId="77777777" w:rsidR="009539B8" w:rsidRDefault="009539B8" w:rsidP="00C84C92">
      <w:pPr>
        <w:widowControl/>
        <w:tabs>
          <w:tab w:val="left" w:pos="-720"/>
        </w:tabs>
        <w:suppressAutoHyphens/>
        <w:jc w:val="both"/>
        <w:rPr>
          <w:color w:val="000000"/>
        </w:rPr>
      </w:pPr>
    </w:p>
    <w:p w14:paraId="2C58D112" w14:textId="77777777" w:rsidR="00AE1B2F" w:rsidRDefault="00AE1B2F" w:rsidP="00C84C92">
      <w:pPr>
        <w:widowControl/>
        <w:tabs>
          <w:tab w:val="left" w:pos="-720"/>
        </w:tabs>
        <w:suppressAutoHyphens/>
        <w:jc w:val="both"/>
      </w:pPr>
      <w:r>
        <w:t>Conventional advertising wisdom is that rational appeals are well suited for high involvement and complex products. High involvement decisions require considerable cognitive activity and consumers spend more time evaluating the attributes of the individual brands. Complex products require more time to absorb key information.</w:t>
      </w:r>
    </w:p>
    <w:p w14:paraId="66596598" w14:textId="77777777" w:rsidR="00AE1B2F" w:rsidRDefault="00AE1B2F" w:rsidP="00C84C92">
      <w:pPr>
        <w:widowControl/>
        <w:tabs>
          <w:tab w:val="left" w:pos="-720"/>
        </w:tabs>
        <w:suppressAutoHyphens/>
        <w:jc w:val="both"/>
      </w:pPr>
    </w:p>
    <w:p w14:paraId="0E9B720E" w14:textId="77777777" w:rsidR="00AE1B2F" w:rsidRDefault="00AE1B2F" w:rsidP="00C84C92">
      <w:pPr>
        <w:widowControl/>
        <w:tabs>
          <w:tab w:val="left" w:pos="-720"/>
        </w:tabs>
        <w:suppressAutoHyphens/>
        <w:jc w:val="both"/>
      </w:pPr>
      <w:r>
        <w:t>Rational appeals are effective when consumers are willing to pay attention to the advertisement.</w:t>
      </w:r>
    </w:p>
    <w:p w14:paraId="7C7343E5" w14:textId="77777777" w:rsidR="00AE1B2F" w:rsidRDefault="00AE1B2F" w:rsidP="00C84C92">
      <w:pPr>
        <w:widowControl/>
        <w:tabs>
          <w:tab w:val="left" w:pos="-720"/>
        </w:tabs>
        <w:suppressAutoHyphens/>
        <w:jc w:val="both"/>
      </w:pPr>
    </w:p>
    <w:p w14:paraId="6D00ACF6" w14:textId="77777777" w:rsidR="00AE1B2F" w:rsidRPr="003C64E5" w:rsidRDefault="00AE1B2F" w:rsidP="00C84C92">
      <w:pPr>
        <w:pStyle w:val="Heading4"/>
        <w:widowControl/>
        <w:spacing w:line="240" w:lineRule="auto"/>
        <w:rPr>
          <w:spacing w:val="-4"/>
        </w:rPr>
      </w:pPr>
      <w:r w:rsidRPr="003C64E5">
        <w:rPr>
          <w:spacing w:val="-4"/>
        </w:rPr>
        <w:t>Emotional Appeals</w:t>
      </w:r>
    </w:p>
    <w:p w14:paraId="4DF85479" w14:textId="77777777" w:rsidR="00AE1B2F" w:rsidRDefault="00AE1B2F" w:rsidP="00C84C92">
      <w:pPr>
        <w:widowControl/>
        <w:tabs>
          <w:tab w:val="left" w:pos="-720"/>
        </w:tabs>
        <w:suppressAutoHyphens/>
        <w:jc w:val="both"/>
      </w:pPr>
    </w:p>
    <w:p w14:paraId="4ACD9094" w14:textId="3EABECFD" w:rsidR="00AE1B2F" w:rsidRDefault="00AE1B2F" w:rsidP="00C84C92">
      <w:pPr>
        <w:widowControl/>
        <w:tabs>
          <w:tab w:val="left" w:pos="-720"/>
        </w:tabs>
        <w:suppressAutoHyphens/>
        <w:jc w:val="both"/>
      </w:pPr>
      <w:r>
        <w:t>Emotional appeals are based on t</w:t>
      </w:r>
      <w:r w:rsidR="00AC1630">
        <w:t>hree ide</w:t>
      </w:r>
      <w:r w:rsidR="003C64E5">
        <w:t>as. Reasons for using them appear in Figure 6.</w:t>
      </w:r>
      <w:r w:rsidR="00F664F3">
        <w:t>8</w:t>
      </w:r>
      <w:r w:rsidR="003C64E5">
        <w:t>.</w:t>
      </w:r>
    </w:p>
    <w:p w14:paraId="4B3069D0" w14:textId="77777777" w:rsidR="003C64E5" w:rsidRDefault="003C64E5" w:rsidP="00C84C92">
      <w:pPr>
        <w:widowControl/>
        <w:tabs>
          <w:tab w:val="left" w:pos="-720"/>
        </w:tabs>
        <w:suppressAutoHyphens/>
        <w:jc w:val="both"/>
      </w:pPr>
    </w:p>
    <w:p w14:paraId="1B58278F" w14:textId="77777777" w:rsidR="00AE1B2F" w:rsidRDefault="00AE1B2F" w:rsidP="00C84C92">
      <w:pPr>
        <w:widowControl/>
        <w:numPr>
          <w:ilvl w:val="0"/>
          <w:numId w:val="27"/>
        </w:numPr>
        <w:tabs>
          <w:tab w:val="clear" w:pos="720"/>
          <w:tab w:val="left" w:pos="-720"/>
        </w:tabs>
        <w:suppressAutoHyphens/>
        <w:ind w:left="1440" w:hanging="720"/>
        <w:jc w:val="both"/>
      </w:pPr>
      <w:r>
        <w:t>Consumers ignore most advertisements.</w:t>
      </w:r>
    </w:p>
    <w:p w14:paraId="1FF24802" w14:textId="77777777" w:rsidR="00AE1B2F" w:rsidRDefault="00AE1B2F" w:rsidP="00C84C92">
      <w:pPr>
        <w:widowControl/>
        <w:numPr>
          <w:ilvl w:val="0"/>
          <w:numId w:val="27"/>
        </w:numPr>
        <w:tabs>
          <w:tab w:val="clear" w:pos="720"/>
          <w:tab w:val="left" w:pos="-720"/>
        </w:tabs>
        <w:suppressAutoHyphens/>
        <w:ind w:left="1440" w:hanging="720"/>
        <w:jc w:val="both"/>
      </w:pPr>
      <w:r>
        <w:t>Rational appeals go unnoticed unless the consumer is in the market for a particular product at the time it is advertised.</w:t>
      </w:r>
    </w:p>
    <w:p w14:paraId="2CC12AE7" w14:textId="401587FE" w:rsidR="00AE1B2F" w:rsidRDefault="00AE1B2F" w:rsidP="00C84C92">
      <w:pPr>
        <w:widowControl/>
        <w:numPr>
          <w:ilvl w:val="0"/>
          <w:numId w:val="27"/>
        </w:numPr>
        <w:tabs>
          <w:tab w:val="clear" w:pos="720"/>
          <w:tab w:val="left" w:pos="-720"/>
        </w:tabs>
        <w:suppressAutoHyphens/>
        <w:ind w:left="1440" w:hanging="720"/>
        <w:jc w:val="both"/>
      </w:pPr>
      <w:r>
        <w:t>Emotional advertising can capture a viewer</w:t>
      </w:r>
      <w:r w:rsidR="009F7F2C">
        <w:t>’</w:t>
      </w:r>
      <w:r>
        <w:t>s attention and help develop an attachment between a consumer and a brand.</w:t>
      </w:r>
    </w:p>
    <w:p w14:paraId="09979FE9" w14:textId="77777777" w:rsidR="00AE1B2F" w:rsidRDefault="00AE1B2F" w:rsidP="00C84C92">
      <w:pPr>
        <w:widowControl/>
        <w:tabs>
          <w:tab w:val="left" w:pos="-720"/>
        </w:tabs>
        <w:suppressAutoHyphens/>
        <w:jc w:val="both"/>
      </w:pPr>
    </w:p>
    <w:p w14:paraId="18DE65C5" w14:textId="24598A4A" w:rsidR="002617A3" w:rsidRDefault="002617A3" w:rsidP="00C84C92">
      <w:pPr>
        <w:widowControl/>
        <w:tabs>
          <w:tab w:val="left" w:pos="-720"/>
        </w:tabs>
        <w:suppressAutoHyphens/>
        <w:jc w:val="both"/>
      </w:pPr>
      <w:r>
        <w:t>Figure 6.</w:t>
      </w:r>
      <w:r w:rsidR="00F664F3">
        <w:t>9</w:t>
      </w:r>
      <w:r>
        <w:t xml:space="preserve"> displays emotions used in advertising.</w:t>
      </w:r>
    </w:p>
    <w:p w14:paraId="26F2EBEB" w14:textId="77777777" w:rsidR="002617A3" w:rsidRDefault="002617A3" w:rsidP="00C84C92">
      <w:pPr>
        <w:widowControl/>
        <w:tabs>
          <w:tab w:val="left" w:pos="-720"/>
        </w:tabs>
        <w:suppressAutoHyphens/>
        <w:jc w:val="both"/>
      </w:pPr>
    </w:p>
    <w:p w14:paraId="5051566F" w14:textId="47B69D94" w:rsidR="00490EB1" w:rsidRDefault="00490EB1" w:rsidP="00C84C92">
      <w:pPr>
        <w:widowControl/>
        <w:tabs>
          <w:tab w:val="left" w:pos="-720"/>
        </w:tabs>
        <w:suppressAutoHyphens/>
        <w:jc w:val="both"/>
      </w:pPr>
      <w:r>
        <w:rPr>
          <w:color w:val="000000"/>
        </w:rPr>
        <w:lastRenderedPageBreak/>
        <w:t>Most creatives view emotional advertising as the key to brand loyalty. Creatives want customers to experience a bond with the brand.</w:t>
      </w:r>
    </w:p>
    <w:p w14:paraId="5B6DC5C7" w14:textId="77777777" w:rsidR="00490EB1" w:rsidRDefault="00490EB1" w:rsidP="00C84C92">
      <w:pPr>
        <w:widowControl/>
        <w:tabs>
          <w:tab w:val="left" w:pos="-720"/>
        </w:tabs>
        <w:suppressAutoHyphens/>
        <w:jc w:val="both"/>
      </w:pPr>
    </w:p>
    <w:p w14:paraId="1D493AE3" w14:textId="0A2A20C6" w:rsidR="00AE1B2F" w:rsidRDefault="00AE1B2F" w:rsidP="00C84C92">
      <w:pPr>
        <w:widowControl/>
        <w:tabs>
          <w:tab w:val="left" w:pos="-720"/>
        </w:tabs>
        <w:suppressAutoHyphens/>
        <w:jc w:val="both"/>
      </w:pPr>
      <w:r>
        <w:t xml:space="preserve">Business-to-business advertisers are using more emotional appeals. </w:t>
      </w:r>
    </w:p>
    <w:p w14:paraId="1D64D6E8" w14:textId="77777777" w:rsidR="00AE1B2F" w:rsidRDefault="00AE1B2F" w:rsidP="00C84C92">
      <w:pPr>
        <w:widowControl/>
        <w:tabs>
          <w:tab w:val="left" w:pos="-720"/>
        </w:tabs>
        <w:suppressAutoHyphens/>
        <w:jc w:val="both"/>
      </w:pPr>
    </w:p>
    <w:p w14:paraId="40953DD9" w14:textId="77777777" w:rsidR="00AE1B2F" w:rsidRDefault="00AE1B2F" w:rsidP="00C84C92">
      <w:pPr>
        <w:widowControl/>
        <w:tabs>
          <w:tab w:val="left" w:pos="-720"/>
        </w:tabs>
        <w:suppressAutoHyphens/>
        <w:jc w:val="both"/>
      </w:pPr>
      <w:r>
        <w:t>The rationale for changing to emotional business-to-business ads is the idea that emotions affect a</w:t>
      </w:r>
      <w:r w:rsidR="00AC1630">
        <w:t xml:space="preserve">ll types of purchase decisions, </w:t>
      </w:r>
      <w:r>
        <w:t>so they also affect members of the buying center.</w:t>
      </w:r>
    </w:p>
    <w:p w14:paraId="3872972F" w14:textId="77777777" w:rsidR="002529B0" w:rsidRDefault="002529B0" w:rsidP="00C84C92">
      <w:pPr>
        <w:widowControl/>
        <w:tabs>
          <w:tab w:val="left" w:pos="-720"/>
        </w:tabs>
        <w:suppressAutoHyphens/>
        <w:jc w:val="both"/>
      </w:pPr>
    </w:p>
    <w:p w14:paraId="1F1EA863" w14:textId="4F6EA0E7" w:rsidR="00AE1B2F" w:rsidRDefault="00AE1B2F" w:rsidP="00C84C92">
      <w:pPr>
        <w:widowControl/>
        <w:tabs>
          <w:tab w:val="left" w:pos="-720"/>
        </w:tabs>
        <w:suppressAutoHyphens/>
        <w:jc w:val="both"/>
      </w:pPr>
      <w:r>
        <w:t>Television is one of the best media for emotional appeals because it has intrusion value and can utilize both sound and sight. Facial expressions can convey emotions and attitudes.</w:t>
      </w:r>
    </w:p>
    <w:p w14:paraId="762EAE49" w14:textId="77777777" w:rsidR="00AE1B2F" w:rsidRDefault="00AE1B2F" w:rsidP="00C84C92">
      <w:pPr>
        <w:widowControl/>
        <w:tabs>
          <w:tab w:val="left" w:pos="-720"/>
        </w:tabs>
        <w:suppressAutoHyphens/>
        <w:jc w:val="both"/>
      </w:pPr>
    </w:p>
    <w:p w14:paraId="77E11BEE" w14:textId="77777777" w:rsidR="00AE1B2F" w:rsidRDefault="00AE1B2F" w:rsidP="00C84C92">
      <w:pPr>
        <w:widowControl/>
        <w:tabs>
          <w:tab w:val="left" w:pos="-720"/>
        </w:tabs>
        <w:suppressAutoHyphens/>
        <w:jc w:val="both"/>
      </w:pPr>
      <w:r>
        <w:t>Emotions can be tied with humor, fear, music, and other appeals to make a compelling case for a product.</w:t>
      </w:r>
    </w:p>
    <w:p w14:paraId="11F96B94" w14:textId="77777777" w:rsidR="002529B0" w:rsidRDefault="002529B0" w:rsidP="00C84C92">
      <w:pPr>
        <w:widowControl/>
        <w:tabs>
          <w:tab w:val="left" w:pos="-720"/>
        </w:tabs>
        <w:suppressAutoHyphens/>
        <w:jc w:val="both"/>
      </w:pPr>
    </w:p>
    <w:p w14:paraId="28A0D8D2" w14:textId="621F997B" w:rsidR="002529B0" w:rsidRDefault="002529B0" w:rsidP="00C84C92">
      <w:pPr>
        <w:widowControl/>
        <w:tabs>
          <w:tab w:val="left" w:pos="-720"/>
        </w:tabs>
        <w:suppressAutoHyphens/>
        <w:jc w:val="both"/>
      </w:pPr>
      <w:r>
        <w:t xml:space="preserve">Emotional ads are also widely featured on the </w:t>
      </w:r>
      <w:r w:rsidR="0090126E">
        <w:t>i</w:t>
      </w:r>
      <w:r>
        <w:t>nternet.</w:t>
      </w:r>
    </w:p>
    <w:p w14:paraId="3DAAB1C7" w14:textId="77777777" w:rsidR="003C64E5" w:rsidRDefault="003C64E5" w:rsidP="00C84C92">
      <w:pPr>
        <w:pStyle w:val="Heading4"/>
        <w:widowControl/>
        <w:spacing w:line="240" w:lineRule="auto"/>
        <w:rPr>
          <w:spacing w:val="-4"/>
        </w:rPr>
      </w:pPr>
    </w:p>
    <w:p w14:paraId="5872EFB1" w14:textId="77777777" w:rsidR="00AE1B2F" w:rsidRPr="003C64E5" w:rsidRDefault="00AE1B2F" w:rsidP="00C84C92">
      <w:pPr>
        <w:pStyle w:val="Heading4"/>
        <w:widowControl/>
        <w:spacing w:line="240" w:lineRule="auto"/>
        <w:rPr>
          <w:spacing w:val="-4"/>
        </w:rPr>
      </w:pPr>
      <w:r w:rsidRPr="003C64E5">
        <w:rPr>
          <w:spacing w:val="-4"/>
        </w:rPr>
        <w:t>Scarcity Appeals</w:t>
      </w:r>
    </w:p>
    <w:p w14:paraId="4C622F51" w14:textId="77777777" w:rsidR="00AE1B2F" w:rsidRDefault="00AE1B2F" w:rsidP="00C84C92">
      <w:pPr>
        <w:widowControl/>
        <w:tabs>
          <w:tab w:val="left" w:pos="-720"/>
        </w:tabs>
        <w:suppressAutoHyphens/>
        <w:jc w:val="both"/>
      </w:pPr>
    </w:p>
    <w:p w14:paraId="6DBE2458" w14:textId="714FDC2C" w:rsidR="00AE1B2F" w:rsidRDefault="00AE1B2F" w:rsidP="00C84C92">
      <w:pPr>
        <w:widowControl/>
        <w:tabs>
          <w:tab w:val="left" w:pos="-720"/>
        </w:tabs>
        <w:suppressAutoHyphens/>
        <w:jc w:val="both"/>
      </w:pPr>
      <w:r>
        <w:t>Scarcity appeals urge consumers to buy a particular product because of a limitation. The limitation can be a limited number of the products available or, more often, that the product is available for only a limited time.</w:t>
      </w:r>
    </w:p>
    <w:p w14:paraId="32852FB7" w14:textId="77777777" w:rsidR="00AE1B2F" w:rsidRDefault="00AE1B2F" w:rsidP="00C84C92">
      <w:pPr>
        <w:widowControl/>
        <w:tabs>
          <w:tab w:val="left" w:pos="-720"/>
        </w:tabs>
        <w:suppressAutoHyphens/>
        <w:jc w:val="both"/>
      </w:pPr>
    </w:p>
    <w:p w14:paraId="3A84611D" w14:textId="77777777" w:rsidR="00AE1B2F" w:rsidRDefault="00AE1B2F" w:rsidP="00C84C92">
      <w:pPr>
        <w:widowControl/>
        <w:tabs>
          <w:tab w:val="left" w:pos="-720"/>
        </w:tabs>
        <w:suppressAutoHyphens/>
        <w:jc w:val="both"/>
      </w:pPr>
      <w:r>
        <w:t>A scarcity appeal is often used with other promotional tools, such as a price discount to encourage retailers who stock up.</w:t>
      </w:r>
    </w:p>
    <w:p w14:paraId="038E6304" w14:textId="77777777" w:rsidR="00AE1B2F" w:rsidRDefault="00AE1B2F" w:rsidP="00C84C92">
      <w:pPr>
        <w:widowControl/>
        <w:tabs>
          <w:tab w:val="left" w:pos="-720"/>
        </w:tabs>
        <w:suppressAutoHyphens/>
        <w:jc w:val="both"/>
      </w:pPr>
    </w:p>
    <w:p w14:paraId="08793CE4" w14:textId="77777777" w:rsidR="00AE1B2F" w:rsidRDefault="00AE1B2F" w:rsidP="00C84C92">
      <w:pPr>
        <w:widowControl/>
        <w:tabs>
          <w:tab w:val="left" w:pos="-720"/>
        </w:tabs>
        <w:suppressAutoHyphens/>
        <w:jc w:val="both"/>
      </w:pPr>
      <w:r>
        <w:t>The primary benefit of scarcity appeals is that they encourage consumers to take action.</w:t>
      </w:r>
    </w:p>
    <w:p w14:paraId="31731292" w14:textId="77777777" w:rsidR="00F664F3" w:rsidRDefault="00F664F3" w:rsidP="00C84C92">
      <w:pPr>
        <w:widowControl/>
        <w:tabs>
          <w:tab w:val="left" w:pos="-720"/>
        </w:tabs>
        <w:suppressAutoHyphens/>
        <w:jc w:val="both"/>
        <w:rPr>
          <w:b/>
          <w:bCs/>
          <w:lang w:val="en-AU"/>
        </w:rPr>
      </w:pPr>
    </w:p>
    <w:p w14:paraId="3743A7F8" w14:textId="77777777" w:rsidR="00CC5B34" w:rsidRDefault="00CC5B34" w:rsidP="00C84C92">
      <w:pPr>
        <w:widowControl/>
        <w:tabs>
          <w:tab w:val="left" w:pos="-720"/>
        </w:tabs>
        <w:suppressAutoHyphens/>
        <w:ind w:left="2160" w:hanging="2160"/>
        <w:jc w:val="both"/>
        <w:rPr>
          <w:b/>
          <w:bCs/>
          <w:lang w:val="en-AU"/>
        </w:rPr>
      </w:pPr>
    </w:p>
    <w:p w14:paraId="2CC20C31" w14:textId="34478846" w:rsidR="007B1034" w:rsidRDefault="003C64E5" w:rsidP="00C84C92">
      <w:pPr>
        <w:widowControl/>
        <w:tabs>
          <w:tab w:val="left" w:pos="-720"/>
        </w:tabs>
        <w:suppressAutoHyphens/>
        <w:ind w:left="2160" w:hanging="2160"/>
        <w:jc w:val="both"/>
      </w:pPr>
      <w:r>
        <w:rPr>
          <w:b/>
          <w:bCs/>
          <w:lang w:val="en-AU"/>
        </w:rPr>
        <w:t xml:space="preserve">Objective </w:t>
      </w:r>
      <w:r w:rsidR="009F7F2C">
        <w:rPr>
          <w:b/>
          <w:bCs/>
          <w:lang w:val="en-AU"/>
        </w:rPr>
        <w:t>6.</w:t>
      </w:r>
      <w:r>
        <w:rPr>
          <w:b/>
          <w:bCs/>
          <w:lang w:val="en-AU"/>
        </w:rPr>
        <w:t xml:space="preserve">3:  </w:t>
      </w:r>
      <w:r w:rsidR="00C94468">
        <w:rPr>
          <w:b/>
          <w:bCs/>
          <w:lang w:val="en-AU"/>
        </w:rPr>
        <w:tab/>
      </w:r>
      <w:r w:rsidRPr="002F0EF6">
        <w:t xml:space="preserve">What </w:t>
      </w:r>
      <w:r>
        <w:t>role does the executional framework play in advertising design?</w:t>
      </w:r>
    </w:p>
    <w:p w14:paraId="2B5A7152" w14:textId="77777777" w:rsidR="003C64E5" w:rsidRDefault="003C64E5" w:rsidP="00C84C92">
      <w:pPr>
        <w:widowControl/>
        <w:tabs>
          <w:tab w:val="left" w:pos="-720"/>
        </w:tabs>
        <w:suppressAutoHyphens/>
        <w:jc w:val="both"/>
      </w:pPr>
    </w:p>
    <w:p w14:paraId="47BA0F23" w14:textId="77777777" w:rsidR="005523A1" w:rsidRDefault="005523A1" w:rsidP="00C84C92">
      <w:pPr>
        <w:keepNext/>
        <w:widowControl/>
        <w:tabs>
          <w:tab w:val="left" w:pos="-720"/>
        </w:tabs>
        <w:suppressAutoHyphens/>
        <w:jc w:val="both"/>
        <w:rPr>
          <w:b/>
          <w:bCs/>
          <w:u w:val="single"/>
        </w:rPr>
      </w:pPr>
      <w:r>
        <w:rPr>
          <w:b/>
          <w:bCs/>
          <w:u w:val="single"/>
        </w:rPr>
        <w:t>Executional Frameworks</w:t>
      </w:r>
    </w:p>
    <w:p w14:paraId="47E37BF8" w14:textId="77777777" w:rsidR="005523A1" w:rsidRDefault="005523A1" w:rsidP="00C84C92">
      <w:pPr>
        <w:widowControl/>
        <w:tabs>
          <w:tab w:val="left" w:pos="-720"/>
        </w:tabs>
        <w:suppressAutoHyphens/>
        <w:jc w:val="both"/>
      </w:pPr>
    </w:p>
    <w:p w14:paraId="7D17B327" w14:textId="15CEF311" w:rsidR="005523A1" w:rsidRDefault="005523A1" w:rsidP="00C84C92">
      <w:pPr>
        <w:widowControl/>
        <w:tabs>
          <w:tab w:val="left" w:pos="-720"/>
        </w:tabs>
        <w:suppressAutoHyphens/>
        <w:jc w:val="both"/>
      </w:pPr>
      <w:r>
        <w:t xml:space="preserve">An executional framework is the manner in which an ad appeal is presented. If the ad appeal is the script in a movie, then the plot would be the actual executional framework. Types of executional frameworks, as shown in Figure </w:t>
      </w:r>
      <w:r w:rsidR="00F664F3">
        <w:t>6.10</w:t>
      </w:r>
      <w:r>
        <w:t>, include</w:t>
      </w:r>
      <w:r w:rsidR="0090126E">
        <w:t xml:space="preserve"> the following</w:t>
      </w:r>
      <w:r>
        <w:t>:</w:t>
      </w:r>
    </w:p>
    <w:p w14:paraId="1AC1BF27" w14:textId="77777777" w:rsidR="0090126E" w:rsidRDefault="0090126E" w:rsidP="00C84C92">
      <w:pPr>
        <w:widowControl/>
        <w:tabs>
          <w:tab w:val="left" w:pos="-720"/>
        </w:tabs>
        <w:suppressAutoHyphens/>
        <w:jc w:val="both"/>
      </w:pPr>
    </w:p>
    <w:p w14:paraId="1140EC1C" w14:textId="77777777" w:rsidR="005523A1" w:rsidRDefault="005523A1" w:rsidP="00C84C92">
      <w:pPr>
        <w:widowControl/>
        <w:numPr>
          <w:ilvl w:val="0"/>
          <w:numId w:val="30"/>
        </w:numPr>
        <w:tabs>
          <w:tab w:val="clear" w:pos="1440"/>
          <w:tab w:val="left" w:pos="-720"/>
          <w:tab w:val="num" w:pos="1080"/>
        </w:tabs>
        <w:suppressAutoHyphens/>
        <w:jc w:val="both"/>
      </w:pPr>
      <w:r>
        <w:t>Animation</w:t>
      </w:r>
    </w:p>
    <w:p w14:paraId="02AEBB47" w14:textId="77777777" w:rsidR="005523A1" w:rsidRDefault="005523A1" w:rsidP="00C84C92">
      <w:pPr>
        <w:widowControl/>
        <w:numPr>
          <w:ilvl w:val="0"/>
          <w:numId w:val="30"/>
        </w:numPr>
        <w:tabs>
          <w:tab w:val="clear" w:pos="1440"/>
          <w:tab w:val="left" w:pos="-720"/>
          <w:tab w:val="num" w:pos="1080"/>
        </w:tabs>
        <w:suppressAutoHyphens/>
        <w:jc w:val="both"/>
      </w:pPr>
      <w:r>
        <w:t>Slice-of-life</w:t>
      </w:r>
    </w:p>
    <w:p w14:paraId="045342C0" w14:textId="0D37F2AC" w:rsidR="005523A1" w:rsidRDefault="004721B3" w:rsidP="00C84C92">
      <w:pPr>
        <w:widowControl/>
        <w:numPr>
          <w:ilvl w:val="0"/>
          <w:numId w:val="30"/>
        </w:numPr>
        <w:tabs>
          <w:tab w:val="clear" w:pos="1440"/>
          <w:tab w:val="left" w:pos="-720"/>
          <w:tab w:val="num" w:pos="1080"/>
        </w:tabs>
        <w:suppressAutoHyphens/>
        <w:jc w:val="both"/>
      </w:pPr>
      <w:r>
        <w:t>Storytelling</w:t>
      </w:r>
    </w:p>
    <w:p w14:paraId="09347CD3" w14:textId="77777777" w:rsidR="005523A1" w:rsidRDefault="005523A1" w:rsidP="00C84C92">
      <w:pPr>
        <w:widowControl/>
        <w:numPr>
          <w:ilvl w:val="0"/>
          <w:numId w:val="30"/>
        </w:numPr>
        <w:tabs>
          <w:tab w:val="clear" w:pos="1440"/>
          <w:tab w:val="left" w:pos="-720"/>
          <w:tab w:val="num" w:pos="1080"/>
        </w:tabs>
        <w:suppressAutoHyphens/>
        <w:jc w:val="both"/>
      </w:pPr>
      <w:r>
        <w:t>Testimonial</w:t>
      </w:r>
    </w:p>
    <w:p w14:paraId="3DA5502F" w14:textId="77777777" w:rsidR="005523A1" w:rsidRDefault="005523A1" w:rsidP="00C84C92">
      <w:pPr>
        <w:widowControl/>
        <w:numPr>
          <w:ilvl w:val="0"/>
          <w:numId w:val="30"/>
        </w:numPr>
        <w:tabs>
          <w:tab w:val="clear" w:pos="1440"/>
          <w:tab w:val="left" w:pos="-720"/>
          <w:tab w:val="num" w:pos="1080"/>
        </w:tabs>
        <w:suppressAutoHyphens/>
        <w:jc w:val="both"/>
      </w:pPr>
      <w:r>
        <w:t>Authoritative</w:t>
      </w:r>
    </w:p>
    <w:p w14:paraId="0A01E5BC" w14:textId="77777777" w:rsidR="005523A1" w:rsidRDefault="005523A1" w:rsidP="00C84C92">
      <w:pPr>
        <w:widowControl/>
        <w:numPr>
          <w:ilvl w:val="0"/>
          <w:numId w:val="30"/>
        </w:numPr>
        <w:tabs>
          <w:tab w:val="clear" w:pos="1440"/>
          <w:tab w:val="left" w:pos="-720"/>
          <w:tab w:val="num" w:pos="1080"/>
        </w:tabs>
        <w:suppressAutoHyphens/>
        <w:jc w:val="both"/>
      </w:pPr>
      <w:r>
        <w:t>Demonstration</w:t>
      </w:r>
    </w:p>
    <w:p w14:paraId="05D714E6" w14:textId="77777777" w:rsidR="005523A1" w:rsidRDefault="005523A1" w:rsidP="00C84C92">
      <w:pPr>
        <w:widowControl/>
        <w:numPr>
          <w:ilvl w:val="0"/>
          <w:numId w:val="30"/>
        </w:numPr>
        <w:tabs>
          <w:tab w:val="clear" w:pos="1440"/>
          <w:tab w:val="left" w:pos="-720"/>
          <w:tab w:val="num" w:pos="1080"/>
        </w:tabs>
        <w:suppressAutoHyphens/>
        <w:jc w:val="both"/>
      </w:pPr>
      <w:r>
        <w:t>Fantasy</w:t>
      </w:r>
    </w:p>
    <w:p w14:paraId="2749667E" w14:textId="77777777" w:rsidR="005523A1" w:rsidRDefault="005523A1" w:rsidP="00C84C92">
      <w:pPr>
        <w:widowControl/>
        <w:numPr>
          <w:ilvl w:val="0"/>
          <w:numId w:val="30"/>
        </w:numPr>
        <w:tabs>
          <w:tab w:val="clear" w:pos="1440"/>
          <w:tab w:val="left" w:pos="-720"/>
          <w:tab w:val="num" w:pos="1080"/>
        </w:tabs>
        <w:suppressAutoHyphens/>
        <w:jc w:val="both"/>
      </w:pPr>
      <w:r>
        <w:t>Informative</w:t>
      </w:r>
    </w:p>
    <w:p w14:paraId="45EDA652" w14:textId="77777777" w:rsidR="005523A1" w:rsidRDefault="005523A1" w:rsidP="00C84C92">
      <w:pPr>
        <w:widowControl/>
        <w:tabs>
          <w:tab w:val="left" w:pos="-720"/>
        </w:tabs>
        <w:suppressAutoHyphens/>
        <w:jc w:val="both"/>
      </w:pPr>
    </w:p>
    <w:p w14:paraId="49127A9F" w14:textId="36C8C512" w:rsidR="005523A1" w:rsidRDefault="005523A1" w:rsidP="00C84C92">
      <w:pPr>
        <w:pStyle w:val="Heading4"/>
        <w:widowControl/>
        <w:spacing w:line="240" w:lineRule="auto"/>
        <w:rPr>
          <w:spacing w:val="-4"/>
        </w:rPr>
      </w:pPr>
      <w:r>
        <w:rPr>
          <w:spacing w:val="-4"/>
        </w:rPr>
        <w:lastRenderedPageBreak/>
        <w:t>Animation</w:t>
      </w:r>
      <w:r w:rsidR="00441DAE">
        <w:rPr>
          <w:spacing w:val="-4"/>
        </w:rPr>
        <w:t xml:space="preserve"> Execution</w:t>
      </w:r>
      <w:r w:rsidR="009F7F2C">
        <w:rPr>
          <w:spacing w:val="-4"/>
        </w:rPr>
        <w:t>s</w:t>
      </w:r>
    </w:p>
    <w:p w14:paraId="64F6EFA4" w14:textId="77777777" w:rsidR="005523A1" w:rsidRDefault="005523A1" w:rsidP="00C84C92">
      <w:pPr>
        <w:widowControl/>
        <w:tabs>
          <w:tab w:val="left" w:pos="-720"/>
        </w:tabs>
        <w:suppressAutoHyphens/>
        <w:jc w:val="both"/>
      </w:pPr>
    </w:p>
    <w:p w14:paraId="70544429" w14:textId="3F4F99FC" w:rsidR="005523A1" w:rsidRDefault="005523A1" w:rsidP="00C84C92">
      <w:pPr>
        <w:widowControl/>
        <w:tabs>
          <w:tab w:val="left" w:pos="-720"/>
        </w:tabs>
        <w:suppressAutoHyphens/>
        <w:jc w:val="both"/>
      </w:pPr>
      <w:r>
        <w:t>In recent years</w:t>
      </w:r>
      <w:r w:rsidR="0090126E">
        <w:t>,</w:t>
      </w:r>
      <w:r>
        <w:t xml:space="preserve"> the use of animation in advertising has increased, due primarily to the greater sophistication in computer graphics programs. </w:t>
      </w:r>
    </w:p>
    <w:p w14:paraId="6BC7D413" w14:textId="77777777" w:rsidR="005523A1" w:rsidRDefault="005523A1" w:rsidP="00C84C92">
      <w:pPr>
        <w:widowControl/>
        <w:tabs>
          <w:tab w:val="left" w:pos="-720"/>
        </w:tabs>
        <w:suppressAutoHyphens/>
        <w:jc w:val="both"/>
      </w:pPr>
    </w:p>
    <w:p w14:paraId="6C1FCE6B" w14:textId="77777777" w:rsidR="005523A1" w:rsidRDefault="005523A1" w:rsidP="00C84C92">
      <w:pPr>
        <w:widowControl/>
        <w:tabs>
          <w:tab w:val="left" w:pos="-720"/>
        </w:tabs>
        <w:suppressAutoHyphens/>
        <w:jc w:val="both"/>
      </w:pPr>
      <w:r>
        <w:t xml:space="preserve">Rotoscoping is the process of placing hand-drawn characters digitally into live sequences. </w:t>
      </w:r>
    </w:p>
    <w:p w14:paraId="1B3EBFE8" w14:textId="77777777" w:rsidR="005523A1" w:rsidRDefault="005523A1" w:rsidP="00C84C92">
      <w:pPr>
        <w:widowControl/>
        <w:tabs>
          <w:tab w:val="left" w:pos="-720"/>
        </w:tabs>
        <w:suppressAutoHyphens/>
        <w:jc w:val="both"/>
      </w:pPr>
    </w:p>
    <w:p w14:paraId="5154E373" w14:textId="77777777" w:rsidR="005523A1" w:rsidRDefault="005523A1" w:rsidP="00C84C92">
      <w:pPr>
        <w:widowControl/>
        <w:tabs>
          <w:tab w:val="left" w:pos="-720"/>
        </w:tabs>
        <w:suppressAutoHyphens/>
        <w:jc w:val="both"/>
      </w:pPr>
      <w:r>
        <w:t xml:space="preserve">Animated characters can be human, animal, or product personifications. </w:t>
      </w:r>
    </w:p>
    <w:p w14:paraId="40A68726" w14:textId="77777777" w:rsidR="005523A1" w:rsidRDefault="005523A1" w:rsidP="00C84C92">
      <w:pPr>
        <w:widowControl/>
        <w:tabs>
          <w:tab w:val="left" w:pos="-720"/>
        </w:tabs>
        <w:suppressAutoHyphens/>
        <w:jc w:val="both"/>
      </w:pPr>
    </w:p>
    <w:p w14:paraId="4F9B8483" w14:textId="36656070" w:rsidR="005523A1" w:rsidRDefault="005523A1" w:rsidP="00C84C92">
      <w:pPr>
        <w:widowControl/>
        <w:tabs>
          <w:tab w:val="left" w:pos="-720"/>
        </w:tabs>
        <w:suppressAutoHyphens/>
        <w:jc w:val="both"/>
      </w:pPr>
      <w:r>
        <w:t xml:space="preserve">Another method of animation, which was made popular by the California </w:t>
      </w:r>
      <w:r w:rsidR="00935758">
        <w:t>R</w:t>
      </w:r>
      <w:r>
        <w:t>aisins commercials, is clay animation.</w:t>
      </w:r>
    </w:p>
    <w:p w14:paraId="1C3768EA" w14:textId="77777777" w:rsidR="005523A1" w:rsidRDefault="005523A1" w:rsidP="00C84C92">
      <w:pPr>
        <w:widowControl/>
        <w:tabs>
          <w:tab w:val="left" w:pos="-720"/>
        </w:tabs>
        <w:suppressAutoHyphens/>
        <w:jc w:val="both"/>
      </w:pPr>
    </w:p>
    <w:p w14:paraId="14C08BE3" w14:textId="77777777" w:rsidR="005523A1" w:rsidRDefault="005523A1" w:rsidP="00C84C92">
      <w:pPr>
        <w:widowControl/>
        <w:tabs>
          <w:tab w:val="left" w:pos="-720"/>
        </w:tabs>
        <w:suppressAutoHyphens/>
        <w:jc w:val="both"/>
      </w:pPr>
      <w:r>
        <w:t>The computer graphics technology has allowed animation to move beyond personifications into creating real-life images.</w:t>
      </w:r>
    </w:p>
    <w:p w14:paraId="39C343C1" w14:textId="77777777" w:rsidR="005523A1" w:rsidRDefault="005523A1" w:rsidP="00C84C92">
      <w:pPr>
        <w:pStyle w:val="CRCS1FIRST"/>
        <w:keepLines w:val="0"/>
        <w:tabs>
          <w:tab w:val="left" w:pos="-720"/>
        </w:tabs>
        <w:suppressAutoHyphens/>
        <w:overflowPunct/>
        <w:spacing w:line="240" w:lineRule="auto"/>
        <w:textAlignment w:val="auto"/>
        <w:rPr>
          <w:rFonts w:ascii="Times New Roman" w:hAnsi="Times New Roman"/>
          <w:noProof w:val="0"/>
          <w:spacing w:val="-4"/>
          <w:szCs w:val="36"/>
        </w:rPr>
      </w:pPr>
    </w:p>
    <w:p w14:paraId="130B171C" w14:textId="77777777" w:rsidR="005523A1" w:rsidRDefault="005523A1" w:rsidP="00C84C92">
      <w:pPr>
        <w:widowControl/>
        <w:tabs>
          <w:tab w:val="left" w:pos="-720"/>
        </w:tabs>
        <w:suppressAutoHyphens/>
        <w:jc w:val="both"/>
      </w:pPr>
      <w:r>
        <w:t>More business ads are being placed on television because of the availability of high-quality graphics technologies, which allow various businesses to illustrate the uses of their products through animated graphics.</w:t>
      </w:r>
    </w:p>
    <w:p w14:paraId="2B825867" w14:textId="77777777" w:rsidR="005523A1" w:rsidRDefault="005523A1" w:rsidP="00C84C92">
      <w:pPr>
        <w:widowControl/>
        <w:tabs>
          <w:tab w:val="left" w:pos="-720"/>
        </w:tabs>
        <w:suppressAutoHyphens/>
        <w:jc w:val="both"/>
      </w:pPr>
    </w:p>
    <w:p w14:paraId="428628FB" w14:textId="797F4F79" w:rsidR="005523A1" w:rsidRPr="0024058C" w:rsidRDefault="005523A1" w:rsidP="00C84C92">
      <w:pPr>
        <w:widowControl/>
        <w:tabs>
          <w:tab w:val="left" w:pos="-720"/>
        </w:tabs>
        <w:suppressAutoHyphens/>
        <w:jc w:val="both"/>
      </w:pPr>
      <w:r>
        <w:rPr>
          <w:b/>
        </w:rPr>
        <w:t>Question for Students:</w:t>
      </w:r>
      <w:r>
        <w:rPr>
          <w:b/>
        </w:rPr>
        <w:tab/>
      </w:r>
      <w:r>
        <w:t>Give an example of rotoscoping in an ad you</w:t>
      </w:r>
      <w:r w:rsidR="009F7F2C">
        <w:t>’</w:t>
      </w:r>
      <w:r>
        <w:t>ve seen.</w:t>
      </w:r>
    </w:p>
    <w:p w14:paraId="2FDEFC8D" w14:textId="77777777" w:rsidR="005523A1" w:rsidRDefault="005523A1" w:rsidP="00C84C92">
      <w:pPr>
        <w:widowControl/>
        <w:tabs>
          <w:tab w:val="left" w:pos="-720"/>
        </w:tabs>
        <w:suppressAutoHyphens/>
        <w:jc w:val="both"/>
      </w:pPr>
    </w:p>
    <w:p w14:paraId="188B7F1F" w14:textId="4F3D0B3F" w:rsidR="005523A1" w:rsidRDefault="005523A1" w:rsidP="00C84C92">
      <w:pPr>
        <w:pStyle w:val="Heading4"/>
        <w:widowControl/>
        <w:spacing w:line="240" w:lineRule="auto"/>
        <w:rPr>
          <w:spacing w:val="-4"/>
        </w:rPr>
      </w:pPr>
      <w:r>
        <w:rPr>
          <w:spacing w:val="-4"/>
        </w:rPr>
        <w:t>Slice-of-life</w:t>
      </w:r>
      <w:r w:rsidR="00441DAE">
        <w:rPr>
          <w:spacing w:val="-4"/>
        </w:rPr>
        <w:t xml:space="preserve"> Execution</w:t>
      </w:r>
      <w:r w:rsidR="009F7F2C">
        <w:rPr>
          <w:spacing w:val="-4"/>
        </w:rPr>
        <w:t>s</w:t>
      </w:r>
    </w:p>
    <w:p w14:paraId="3A989032" w14:textId="77777777" w:rsidR="005523A1" w:rsidRDefault="005523A1" w:rsidP="00C84C92">
      <w:pPr>
        <w:pStyle w:val="CRCS1FIRST"/>
        <w:keepNext/>
        <w:keepLines w:val="0"/>
        <w:tabs>
          <w:tab w:val="left" w:pos="-720"/>
        </w:tabs>
        <w:suppressAutoHyphens/>
        <w:overflowPunct/>
        <w:spacing w:line="240" w:lineRule="auto"/>
        <w:textAlignment w:val="auto"/>
        <w:rPr>
          <w:rFonts w:ascii="Times New Roman" w:hAnsi="Times New Roman"/>
          <w:noProof w:val="0"/>
          <w:spacing w:val="-4"/>
          <w:szCs w:val="36"/>
        </w:rPr>
      </w:pPr>
    </w:p>
    <w:p w14:paraId="2E075489" w14:textId="77777777" w:rsidR="002C62E0" w:rsidRDefault="005523A1" w:rsidP="00C84C92">
      <w:pPr>
        <w:widowControl/>
        <w:tabs>
          <w:tab w:val="left" w:pos="-720"/>
        </w:tabs>
        <w:suppressAutoHyphens/>
        <w:jc w:val="both"/>
      </w:pPr>
      <w:r>
        <w:t>In slice-of-life commercials, advertisers attempt to provide solutions to the everyday problems faced by consumers or businesses. These advertisements normally show common things people experience, especially the problems they encounter. Then, the product is made available to solve the problem.</w:t>
      </w:r>
    </w:p>
    <w:p w14:paraId="21477C2D" w14:textId="77777777" w:rsidR="002C62E0" w:rsidRDefault="002C62E0" w:rsidP="00C84C92">
      <w:pPr>
        <w:widowControl/>
        <w:tabs>
          <w:tab w:val="left" w:pos="-720"/>
        </w:tabs>
        <w:suppressAutoHyphens/>
        <w:jc w:val="both"/>
      </w:pPr>
    </w:p>
    <w:p w14:paraId="09E09008" w14:textId="6A318C1D" w:rsidR="005523A1" w:rsidRDefault="005523A1" w:rsidP="00C84C92">
      <w:pPr>
        <w:widowControl/>
        <w:tabs>
          <w:tab w:val="left" w:pos="-720"/>
        </w:tabs>
        <w:suppressAutoHyphens/>
        <w:jc w:val="both"/>
      </w:pPr>
      <w:r>
        <w:t xml:space="preserve">The most common slice-of-life format has four components, as </w:t>
      </w:r>
      <w:r w:rsidR="00441DAE">
        <w:t>summarized in Figure 6.11</w:t>
      </w:r>
      <w:r>
        <w:t>.</w:t>
      </w:r>
    </w:p>
    <w:p w14:paraId="0702296C" w14:textId="77777777" w:rsidR="00441DAE" w:rsidRDefault="00441DAE" w:rsidP="00C84C92">
      <w:pPr>
        <w:widowControl/>
        <w:tabs>
          <w:tab w:val="left" w:pos="-720"/>
        </w:tabs>
        <w:suppressAutoHyphens/>
        <w:jc w:val="both"/>
      </w:pPr>
    </w:p>
    <w:p w14:paraId="78FBD5A5" w14:textId="77777777" w:rsidR="005523A1" w:rsidRDefault="00441DAE" w:rsidP="00C84C92">
      <w:pPr>
        <w:widowControl/>
        <w:numPr>
          <w:ilvl w:val="0"/>
          <w:numId w:val="31"/>
        </w:numPr>
        <w:tabs>
          <w:tab w:val="clear" w:pos="1440"/>
          <w:tab w:val="left" w:pos="-720"/>
          <w:tab w:val="num" w:pos="1080"/>
        </w:tabs>
        <w:suppressAutoHyphens/>
        <w:jc w:val="both"/>
      </w:pPr>
      <w:r>
        <w:t>Encounter</w:t>
      </w:r>
    </w:p>
    <w:p w14:paraId="70400ABB" w14:textId="77777777" w:rsidR="005523A1" w:rsidRDefault="00441DAE" w:rsidP="00C84C92">
      <w:pPr>
        <w:widowControl/>
        <w:numPr>
          <w:ilvl w:val="0"/>
          <w:numId w:val="31"/>
        </w:numPr>
        <w:tabs>
          <w:tab w:val="clear" w:pos="1440"/>
          <w:tab w:val="left" w:pos="-720"/>
          <w:tab w:val="num" w:pos="1080"/>
        </w:tabs>
        <w:suppressAutoHyphens/>
        <w:jc w:val="both"/>
      </w:pPr>
      <w:r>
        <w:t>Problem</w:t>
      </w:r>
    </w:p>
    <w:p w14:paraId="63E8A86F" w14:textId="77777777" w:rsidR="005523A1" w:rsidRDefault="00441DAE" w:rsidP="00C84C92">
      <w:pPr>
        <w:widowControl/>
        <w:numPr>
          <w:ilvl w:val="0"/>
          <w:numId w:val="31"/>
        </w:numPr>
        <w:tabs>
          <w:tab w:val="clear" w:pos="1440"/>
          <w:tab w:val="left" w:pos="-720"/>
          <w:tab w:val="num" w:pos="1080"/>
        </w:tabs>
        <w:suppressAutoHyphens/>
        <w:jc w:val="both"/>
      </w:pPr>
      <w:r>
        <w:t>Interaction</w:t>
      </w:r>
    </w:p>
    <w:p w14:paraId="6F9297F1" w14:textId="77777777" w:rsidR="005523A1" w:rsidRDefault="00441DAE" w:rsidP="00C84C92">
      <w:pPr>
        <w:widowControl/>
        <w:numPr>
          <w:ilvl w:val="0"/>
          <w:numId w:val="31"/>
        </w:numPr>
        <w:tabs>
          <w:tab w:val="clear" w:pos="1440"/>
          <w:tab w:val="left" w:pos="-720"/>
          <w:tab w:val="num" w:pos="1080"/>
        </w:tabs>
        <w:suppressAutoHyphens/>
        <w:jc w:val="both"/>
      </w:pPr>
      <w:r>
        <w:t>Solution</w:t>
      </w:r>
    </w:p>
    <w:p w14:paraId="65DBEEC9" w14:textId="77777777" w:rsidR="005523A1" w:rsidRDefault="005523A1" w:rsidP="00C84C92">
      <w:pPr>
        <w:widowControl/>
        <w:tabs>
          <w:tab w:val="left" w:pos="-720"/>
        </w:tabs>
        <w:suppressAutoHyphens/>
        <w:jc w:val="both"/>
      </w:pPr>
    </w:p>
    <w:p w14:paraId="41648723" w14:textId="77777777" w:rsidR="005523A1" w:rsidRDefault="005523A1" w:rsidP="00C84C92">
      <w:pPr>
        <w:widowControl/>
        <w:tabs>
          <w:tab w:val="left" w:pos="-720"/>
        </w:tabs>
        <w:suppressAutoHyphens/>
        <w:jc w:val="both"/>
      </w:pPr>
      <w:r>
        <w:t>In print advertisements, slice-of-life frameworks are more difficult to prepare.</w:t>
      </w:r>
    </w:p>
    <w:p w14:paraId="48A115B1" w14:textId="77777777" w:rsidR="005523A1" w:rsidRDefault="005523A1" w:rsidP="00C84C92">
      <w:pPr>
        <w:pStyle w:val="CRCS1FIRST"/>
        <w:keepLines w:val="0"/>
        <w:tabs>
          <w:tab w:val="left" w:pos="-720"/>
        </w:tabs>
        <w:suppressAutoHyphens/>
        <w:overflowPunct/>
        <w:spacing w:line="240" w:lineRule="auto"/>
        <w:textAlignment w:val="auto"/>
        <w:rPr>
          <w:rFonts w:ascii="Times New Roman" w:hAnsi="Times New Roman"/>
          <w:noProof w:val="0"/>
          <w:spacing w:val="-4"/>
          <w:szCs w:val="36"/>
        </w:rPr>
      </w:pPr>
    </w:p>
    <w:p w14:paraId="66CA082E" w14:textId="77777777" w:rsidR="005523A1" w:rsidRDefault="005523A1" w:rsidP="00C84C92">
      <w:pPr>
        <w:widowControl/>
        <w:tabs>
          <w:tab w:val="left" w:pos="-720"/>
        </w:tabs>
        <w:suppressAutoHyphens/>
        <w:jc w:val="both"/>
      </w:pPr>
      <w:r>
        <w:t xml:space="preserve">The slice-of-life approach was introduced and made popular by Procter &amp; Gamble. </w:t>
      </w:r>
    </w:p>
    <w:p w14:paraId="6FA8C797" w14:textId="77777777" w:rsidR="005523A1" w:rsidRDefault="005523A1" w:rsidP="00C84C92">
      <w:pPr>
        <w:pStyle w:val="CRCS1FIRST"/>
        <w:keepLines w:val="0"/>
        <w:tabs>
          <w:tab w:val="left" w:pos="-720"/>
        </w:tabs>
        <w:suppressAutoHyphens/>
        <w:overflowPunct/>
        <w:spacing w:line="240" w:lineRule="auto"/>
        <w:textAlignment w:val="auto"/>
        <w:rPr>
          <w:rFonts w:ascii="Times New Roman" w:hAnsi="Times New Roman"/>
          <w:noProof w:val="0"/>
          <w:spacing w:val="-4"/>
          <w:szCs w:val="36"/>
        </w:rPr>
      </w:pPr>
    </w:p>
    <w:p w14:paraId="38FDE7DD" w14:textId="09D9362A" w:rsidR="005523A1" w:rsidRDefault="005523A1" w:rsidP="00C84C92">
      <w:pPr>
        <w:widowControl/>
        <w:tabs>
          <w:tab w:val="left" w:pos="-720"/>
        </w:tabs>
        <w:suppressAutoHyphens/>
        <w:jc w:val="both"/>
      </w:pPr>
      <w:r>
        <w:t>The slice-of-life executional framework has become popular in Japan in recent years because it is easily adapted to the more soft</w:t>
      </w:r>
      <w:r w:rsidR="004C2F5C">
        <w:t>-</w:t>
      </w:r>
      <w:r>
        <w:t>sell approach used in Japan.</w:t>
      </w:r>
    </w:p>
    <w:p w14:paraId="7FB4D46F" w14:textId="77777777" w:rsidR="005523A1" w:rsidRDefault="005523A1" w:rsidP="00C84C92">
      <w:pPr>
        <w:pStyle w:val="CRCS1FIRST"/>
        <w:keepLines w:val="0"/>
        <w:tabs>
          <w:tab w:val="left" w:pos="-720"/>
        </w:tabs>
        <w:suppressAutoHyphens/>
        <w:overflowPunct/>
        <w:spacing w:line="240" w:lineRule="auto"/>
        <w:textAlignment w:val="auto"/>
        <w:rPr>
          <w:rFonts w:ascii="Times New Roman" w:hAnsi="Times New Roman"/>
          <w:noProof w:val="0"/>
          <w:spacing w:val="-4"/>
          <w:szCs w:val="36"/>
        </w:rPr>
      </w:pPr>
    </w:p>
    <w:p w14:paraId="5746ADA5" w14:textId="77777777" w:rsidR="005523A1" w:rsidRDefault="005523A1" w:rsidP="00C84C92">
      <w:pPr>
        <w:widowControl/>
        <w:tabs>
          <w:tab w:val="left" w:pos="-720"/>
        </w:tabs>
        <w:suppressAutoHyphens/>
        <w:jc w:val="both"/>
      </w:pPr>
      <w:r>
        <w:t>Slice-of-life commercials are also used heavily in business-to-business advertisements. This executional framework is popular because it allows the advertiser to highlight how their product can meet business needs.</w:t>
      </w:r>
    </w:p>
    <w:p w14:paraId="4D806E94" w14:textId="77777777" w:rsidR="00441DAE" w:rsidRDefault="00441DAE" w:rsidP="00C84C92">
      <w:pPr>
        <w:widowControl/>
        <w:tabs>
          <w:tab w:val="left" w:pos="-720"/>
        </w:tabs>
        <w:suppressAutoHyphens/>
        <w:jc w:val="both"/>
      </w:pPr>
    </w:p>
    <w:p w14:paraId="531F0339" w14:textId="77777777" w:rsidR="005523A1" w:rsidRDefault="005523A1" w:rsidP="00C84C92">
      <w:pPr>
        <w:widowControl/>
        <w:tabs>
          <w:tab w:val="left" w:pos="-720"/>
        </w:tabs>
        <w:suppressAutoHyphens/>
        <w:jc w:val="both"/>
      </w:pPr>
      <w:r>
        <w:lastRenderedPageBreak/>
        <w:t xml:space="preserve">Slice-of-life executional frameworks are possible in most media, including magazines or billboards, because a single picture can depict a normal, everyday situation or problem. </w:t>
      </w:r>
    </w:p>
    <w:p w14:paraId="67CB8B47" w14:textId="77777777" w:rsidR="005523A1" w:rsidRDefault="005523A1" w:rsidP="00C84C92">
      <w:pPr>
        <w:widowControl/>
        <w:tabs>
          <w:tab w:val="left" w:pos="-720"/>
        </w:tabs>
        <w:suppressAutoHyphens/>
        <w:jc w:val="both"/>
      </w:pPr>
    </w:p>
    <w:p w14:paraId="2CA9BED6" w14:textId="73E54334" w:rsidR="00F664F3" w:rsidRDefault="00F664F3" w:rsidP="00C84C92">
      <w:pPr>
        <w:pStyle w:val="Heading4"/>
        <w:widowControl/>
        <w:spacing w:line="240" w:lineRule="auto"/>
        <w:rPr>
          <w:spacing w:val="-4"/>
        </w:rPr>
      </w:pPr>
      <w:r>
        <w:rPr>
          <w:spacing w:val="-4"/>
        </w:rPr>
        <w:t>Storytelling Execution</w:t>
      </w:r>
      <w:r w:rsidR="009F7F2C">
        <w:rPr>
          <w:spacing w:val="-4"/>
        </w:rPr>
        <w:t>s</w:t>
      </w:r>
    </w:p>
    <w:p w14:paraId="46229DFF" w14:textId="77777777" w:rsidR="00F664F3" w:rsidRDefault="00F664F3" w:rsidP="00C84C92">
      <w:pPr>
        <w:pStyle w:val="Heading4"/>
        <w:widowControl/>
        <w:spacing w:line="240" w:lineRule="auto"/>
        <w:rPr>
          <w:spacing w:val="-4"/>
        </w:rPr>
      </w:pPr>
    </w:p>
    <w:p w14:paraId="39141462" w14:textId="565E7A87" w:rsidR="00F664F3" w:rsidRPr="00F664F3" w:rsidRDefault="00F664F3" w:rsidP="00C84C92">
      <w:pPr>
        <w:pStyle w:val="Heading4"/>
        <w:widowControl/>
        <w:spacing w:line="240" w:lineRule="auto"/>
        <w:rPr>
          <w:b w:val="0"/>
          <w:spacing w:val="-4"/>
        </w:rPr>
      </w:pPr>
      <w:r>
        <w:rPr>
          <w:b w:val="0"/>
        </w:rPr>
        <w:t>A</w:t>
      </w:r>
      <w:r w:rsidRPr="00F664F3">
        <w:rPr>
          <w:b w:val="0"/>
        </w:rPr>
        <w:t xml:space="preserve"> storytelling execution resembles a 30-second movie with a plot or story in which the brand is more at the periphery rather than at the center of the ad.</w:t>
      </w:r>
    </w:p>
    <w:p w14:paraId="525EB7C9" w14:textId="77777777" w:rsidR="00F664F3" w:rsidRDefault="00F664F3" w:rsidP="00C84C92">
      <w:pPr>
        <w:pStyle w:val="Heading4"/>
        <w:widowControl/>
        <w:spacing w:line="240" w:lineRule="auto"/>
        <w:rPr>
          <w:spacing w:val="-4"/>
        </w:rPr>
      </w:pPr>
    </w:p>
    <w:p w14:paraId="06AB2060" w14:textId="3D50217E" w:rsidR="005523A1" w:rsidRDefault="00441DAE" w:rsidP="00C84C92">
      <w:pPr>
        <w:pStyle w:val="Heading4"/>
        <w:widowControl/>
        <w:spacing w:line="240" w:lineRule="auto"/>
        <w:rPr>
          <w:spacing w:val="-4"/>
        </w:rPr>
      </w:pPr>
      <w:r>
        <w:rPr>
          <w:spacing w:val="-4"/>
        </w:rPr>
        <w:t>Testimonial Execution</w:t>
      </w:r>
      <w:r w:rsidR="009F7F2C">
        <w:rPr>
          <w:spacing w:val="-4"/>
        </w:rPr>
        <w:t>s</w:t>
      </w:r>
    </w:p>
    <w:p w14:paraId="6E05C6D5" w14:textId="77777777" w:rsidR="005523A1" w:rsidRDefault="005523A1" w:rsidP="00C84C92">
      <w:pPr>
        <w:widowControl/>
        <w:tabs>
          <w:tab w:val="left" w:pos="-720"/>
        </w:tabs>
        <w:suppressAutoHyphens/>
        <w:jc w:val="both"/>
      </w:pPr>
    </w:p>
    <w:p w14:paraId="6EA9CFEA" w14:textId="77777777" w:rsidR="005523A1" w:rsidRDefault="005523A1" w:rsidP="00C84C92">
      <w:pPr>
        <w:widowControl/>
        <w:tabs>
          <w:tab w:val="left" w:pos="-720"/>
        </w:tabs>
        <w:suppressAutoHyphens/>
        <w:jc w:val="both"/>
      </w:pPr>
      <w:r>
        <w:t>The testimonial type of executional framework is being used when a customer in an advertisement tells about a positive experience with a product.</w:t>
      </w:r>
    </w:p>
    <w:p w14:paraId="039A2BA3" w14:textId="77777777" w:rsidR="005523A1" w:rsidRDefault="005523A1" w:rsidP="00C84C92">
      <w:pPr>
        <w:widowControl/>
        <w:tabs>
          <w:tab w:val="left" w:pos="-720"/>
        </w:tabs>
        <w:suppressAutoHyphens/>
        <w:jc w:val="both"/>
      </w:pPr>
    </w:p>
    <w:p w14:paraId="4C88C7C8" w14:textId="77777777" w:rsidR="005523A1" w:rsidRDefault="005523A1" w:rsidP="00C84C92">
      <w:pPr>
        <w:widowControl/>
        <w:tabs>
          <w:tab w:val="left" w:pos="-720"/>
        </w:tabs>
        <w:suppressAutoHyphens/>
        <w:jc w:val="both"/>
      </w:pPr>
      <w:r>
        <w:t>In the business-to-business sector, testimonies from current customers add credibility to the claims being made.</w:t>
      </w:r>
    </w:p>
    <w:p w14:paraId="36652D02" w14:textId="77777777" w:rsidR="005523A1" w:rsidRDefault="005523A1" w:rsidP="00C84C92">
      <w:pPr>
        <w:widowControl/>
        <w:tabs>
          <w:tab w:val="left" w:pos="-720"/>
        </w:tabs>
        <w:suppressAutoHyphens/>
        <w:jc w:val="both"/>
      </w:pPr>
    </w:p>
    <w:p w14:paraId="627C6809" w14:textId="77777777" w:rsidR="005523A1" w:rsidRDefault="005523A1" w:rsidP="00C84C92">
      <w:pPr>
        <w:widowControl/>
        <w:tabs>
          <w:tab w:val="left" w:pos="-720"/>
        </w:tabs>
        <w:suppressAutoHyphens/>
        <w:jc w:val="both"/>
      </w:pPr>
      <w:r>
        <w:t xml:space="preserve">Testimonials are an effective method for promoting services. </w:t>
      </w:r>
    </w:p>
    <w:p w14:paraId="59B017F4" w14:textId="77777777" w:rsidR="005523A1" w:rsidRDefault="005523A1" w:rsidP="00C84C92">
      <w:pPr>
        <w:widowControl/>
        <w:tabs>
          <w:tab w:val="left" w:pos="-720"/>
        </w:tabs>
        <w:suppressAutoHyphens/>
        <w:jc w:val="both"/>
      </w:pPr>
    </w:p>
    <w:p w14:paraId="5393E10D" w14:textId="77777777" w:rsidR="005523A1" w:rsidRDefault="005523A1" w:rsidP="00C84C92">
      <w:pPr>
        <w:widowControl/>
        <w:tabs>
          <w:tab w:val="left" w:pos="-720"/>
        </w:tabs>
        <w:suppressAutoHyphens/>
        <w:jc w:val="both"/>
      </w:pPr>
      <w:r>
        <w:t>One major reason companies choose testimonials are that they enhance company credibility.</w:t>
      </w:r>
    </w:p>
    <w:p w14:paraId="6B2DA1C3" w14:textId="77777777" w:rsidR="005523A1" w:rsidRDefault="005523A1" w:rsidP="00C84C92">
      <w:pPr>
        <w:widowControl/>
        <w:tabs>
          <w:tab w:val="left" w:pos="-720"/>
        </w:tabs>
        <w:suppressAutoHyphens/>
        <w:jc w:val="both"/>
      </w:pPr>
    </w:p>
    <w:p w14:paraId="50A3A136" w14:textId="4621C580" w:rsidR="005523A1" w:rsidRDefault="005523A1" w:rsidP="00C84C92">
      <w:pPr>
        <w:pStyle w:val="Heading4"/>
        <w:widowControl/>
        <w:spacing w:line="240" w:lineRule="auto"/>
        <w:rPr>
          <w:spacing w:val="-4"/>
        </w:rPr>
      </w:pPr>
      <w:r>
        <w:rPr>
          <w:spacing w:val="-4"/>
        </w:rPr>
        <w:t>Authoritative</w:t>
      </w:r>
      <w:r w:rsidR="00AA1FF4">
        <w:rPr>
          <w:spacing w:val="-4"/>
        </w:rPr>
        <w:t xml:space="preserve"> Execution</w:t>
      </w:r>
      <w:r w:rsidR="009F7F2C">
        <w:rPr>
          <w:spacing w:val="-4"/>
        </w:rPr>
        <w:t>s</w:t>
      </w:r>
    </w:p>
    <w:p w14:paraId="306C79B2" w14:textId="77777777" w:rsidR="005523A1" w:rsidRDefault="005523A1" w:rsidP="00C84C92">
      <w:pPr>
        <w:keepNext/>
        <w:widowControl/>
        <w:tabs>
          <w:tab w:val="left" w:pos="-720"/>
        </w:tabs>
        <w:suppressAutoHyphens/>
        <w:jc w:val="both"/>
      </w:pPr>
    </w:p>
    <w:p w14:paraId="4C857CC7" w14:textId="77777777" w:rsidR="005523A1" w:rsidRDefault="005523A1" w:rsidP="00C84C92">
      <w:pPr>
        <w:widowControl/>
        <w:tabs>
          <w:tab w:val="left" w:pos="-720"/>
        </w:tabs>
        <w:suppressAutoHyphens/>
        <w:jc w:val="both"/>
      </w:pPr>
      <w:r>
        <w:t xml:space="preserve">In using the authoritative executional framework, an advertiser seeks to convince viewers that a given product is superior to other brands. </w:t>
      </w:r>
    </w:p>
    <w:p w14:paraId="3810B356" w14:textId="77777777" w:rsidR="005523A1" w:rsidRDefault="005523A1" w:rsidP="00C84C92">
      <w:pPr>
        <w:widowControl/>
        <w:tabs>
          <w:tab w:val="left" w:pos="-720"/>
        </w:tabs>
        <w:suppressAutoHyphens/>
        <w:jc w:val="both"/>
      </w:pPr>
    </w:p>
    <w:p w14:paraId="73BCCA4C" w14:textId="55A824FA" w:rsidR="005523A1" w:rsidRDefault="005523A1" w:rsidP="00C84C92">
      <w:pPr>
        <w:widowControl/>
        <w:tabs>
          <w:tab w:val="left" w:pos="-720"/>
        </w:tabs>
        <w:suppressAutoHyphens/>
        <w:jc w:val="both"/>
      </w:pPr>
      <w:r>
        <w:t xml:space="preserve">One form of authoritative framework is </w:t>
      </w:r>
      <w:r w:rsidRPr="008F3775">
        <w:rPr>
          <w:i/>
        </w:rPr>
        <w:t>expert authority</w:t>
      </w:r>
      <w:r>
        <w:t xml:space="preserve">, where a physician, a dentist, an engineer, or </w:t>
      </w:r>
      <w:r w:rsidR="00E10108">
        <w:t xml:space="preserve">a </w:t>
      </w:r>
      <w:r>
        <w:t>chemist states the product</w:t>
      </w:r>
      <w:r w:rsidR="009F7F2C">
        <w:t>’</w:t>
      </w:r>
      <w:r>
        <w:t xml:space="preserve">s advantages over other products. </w:t>
      </w:r>
    </w:p>
    <w:p w14:paraId="018F658A" w14:textId="77777777" w:rsidR="00F664F3" w:rsidRDefault="00F664F3" w:rsidP="00C84C92">
      <w:pPr>
        <w:widowControl/>
        <w:tabs>
          <w:tab w:val="left" w:pos="-720"/>
        </w:tabs>
        <w:suppressAutoHyphens/>
        <w:jc w:val="both"/>
      </w:pPr>
    </w:p>
    <w:p w14:paraId="074D575E" w14:textId="77777777" w:rsidR="005523A1" w:rsidRDefault="005523A1" w:rsidP="00C84C92">
      <w:pPr>
        <w:widowControl/>
        <w:tabs>
          <w:tab w:val="left" w:pos="-720"/>
        </w:tabs>
        <w:suppressAutoHyphens/>
        <w:jc w:val="both"/>
      </w:pPr>
      <w:r>
        <w:t>Many authoritative advertisements include some type of scientific or survey evidence provided by an independent organization, such as the American Medical Association.</w:t>
      </w:r>
    </w:p>
    <w:p w14:paraId="3D1D58B6" w14:textId="77777777" w:rsidR="005523A1" w:rsidRDefault="005523A1" w:rsidP="00C84C92">
      <w:pPr>
        <w:widowControl/>
        <w:tabs>
          <w:tab w:val="left" w:pos="-720"/>
        </w:tabs>
        <w:suppressAutoHyphens/>
        <w:jc w:val="both"/>
      </w:pPr>
    </w:p>
    <w:p w14:paraId="29E1145C" w14:textId="79BD8CF0" w:rsidR="005523A1" w:rsidRDefault="005523A1" w:rsidP="00C84C92">
      <w:pPr>
        <w:widowControl/>
        <w:tabs>
          <w:tab w:val="left" w:pos="-720"/>
        </w:tabs>
        <w:suppressAutoHyphens/>
        <w:jc w:val="both"/>
      </w:pPr>
      <w:r>
        <w:t>Authoritative advertisements have been widely incorporated into business-to-business sector ads, especially when scientific findings are available to provide support for a company</w:t>
      </w:r>
      <w:r w:rsidR="009F7F2C">
        <w:t>’</w:t>
      </w:r>
      <w:r>
        <w:t>s products.</w:t>
      </w:r>
    </w:p>
    <w:p w14:paraId="3AD6E9E2" w14:textId="77777777" w:rsidR="005523A1" w:rsidRDefault="005523A1" w:rsidP="00C84C92">
      <w:pPr>
        <w:widowControl/>
        <w:tabs>
          <w:tab w:val="left" w:pos="-720"/>
        </w:tabs>
        <w:suppressAutoHyphens/>
        <w:jc w:val="both"/>
      </w:pPr>
    </w:p>
    <w:p w14:paraId="61D7627C" w14:textId="77777777" w:rsidR="005523A1" w:rsidRDefault="005523A1" w:rsidP="00C84C92">
      <w:pPr>
        <w:widowControl/>
        <w:tabs>
          <w:tab w:val="left" w:pos="-720"/>
        </w:tabs>
        <w:suppressAutoHyphens/>
        <w:jc w:val="both"/>
      </w:pPr>
      <w:r>
        <w:t xml:space="preserve">Authoritative ads work especially well in specialty magazines. </w:t>
      </w:r>
    </w:p>
    <w:p w14:paraId="1EEA11A8" w14:textId="77777777" w:rsidR="005523A1" w:rsidRDefault="005523A1" w:rsidP="00C84C92">
      <w:pPr>
        <w:widowControl/>
        <w:tabs>
          <w:tab w:val="left" w:pos="-720"/>
        </w:tabs>
        <w:suppressAutoHyphens/>
        <w:jc w:val="both"/>
      </w:pPr>
    </w:p>
    <w:p w14:paraId="14B40F02" w14:textId="0F82C157" w:rsidR="005523A1" w:rsidRPr="0024058C" w:rsidRDefault="005523A1" w:rsidP="00C84C92">
      <w:pPr>
        <w:widowControl/>
        <w:tabs>
          <w:tab w:val="left" w:pos="-720"/>
        </w:tabs>
        <w:suppressAutoHyphens/>
        <w:ind w:left="2880" w:hanging="2880"/>
        <w:jc w:val="both"/>
      </w:pPr>
      <w:r>
        <w:rPr>
          <w:b/>
        </w:rPr>
        <w:t>Question for Students:</w:t>
      </w:r>
      <w:r>
        <w:tab/>
        <w:t>Do you think authoritative ads</w:t>
      </w:r>
      <w:r w:rsidR="00C94468">
        <w:t xml:space="preserve"> really work by convincing you </w:t>
      </w:r>
      <w:r>
        <w:t>someone knows more about a product?</w:t>
      </w:r>
    </w:p>
    <w:p w14:paraId="5AB08350" w14:textId="77777777" w:rsidR="005523A1" w:rsidRDefault="005523A1" w:rsidP="00C84C92">
      <w:pPr>
        <w:widowControl/>
        <w:tabs>
          <w:tab w:val="left" w:pos="-720"/>
        </w:tabs>
        <w:suppressAutoHyphens/>
        <w:jc w:val="both"/>
      </w:pPr>
    </w:p>
    <w:p w14:paraId="40AA67C2" w14:textId="18A29A77" w:rsidR="005523A1" w:rsidRDefault="005523A1" w:rsidP="00C84C92">
      <w:pPr>
        <w:pStyle w:val="Heading4"/>
        <w:widowControl/>
        <w:spacing w:line="240" w:lineRule="auto"/>
        <w:rPr>
          <w:spacing w:val="-4"/>
        </w:rPr>
      </w:pPr>
      <w:r>
        <w:rPr>
          <w:spacing w:val="-4"/>
        </w:rPr>
        <w:t>Demonstration</w:t>
      </w:r>
      <w:r w:rsidR="00AA1FF4">
        <w:rPr>
          <w:spacing w:val="-4"/>
        </w:rPr>
        <w:t xml:space="preserve"> Execution</w:t>
      </w:r>
      <w:r w:rsidR="009F7F2C">
        <w:rPr>
          <w:spacing w:val="-4"/>
        </w:rPr>
        <w:t>s</w:t>
      </w:r>
    </w:p>
    <w:p w14:paraId="645B5331" w14:textId="77777777" w:rsidR="005523A1" w:rsidRDefault="005523A1" w:rsidP="00C84C92">
      <w:pPr>
        <w:widowControl/>
        <w:tabs>
          <w:tab w:val="left" w:pos="-720"/>
        </w:tabs>
        <w:suppressAutoHyphens/>
        <w:jc w:val="both"/>
      </w:pPr>
    </w:p>
    <w:p w14:paraId="1E937737" w14:textId="77777777" w:rsidR="005523A1" w:rsidRDefault="005523A1" w:rsidP="00C84C92">
      <w:pPr>
        <w:widowControl/>
        <w:tabs>
          <w:tab w:val="left" w:pos="-720"/>
        </w:tabs>
        <w:suppressAutoHyphens/>
        <w:jc w:val="both"/>
      </w:pPr>
      <w:r>
        <w:t>Advertisements using the demonstration executional framework are designed to show how a product works. A demonstration is an effective way to communicate the attributes of a product to viewers.</w:t>
      </w:r>
    </w:p>
    <w:p w14:paraId="1A51287D" w14:textId="77777777" w:rsidR="005523A1" w:rsidRDefault="005523A1" w:rsidP="00C84C92">
      <w:pPr>
        <w:widowControl/>
        <w:tabs>
          <w:tab w:val="left" w:pos="-720"/>
        </w:tabs>
        <w:suppressAutoHyphens/>
        <w:jc w:val="both"/>
      </w:pPr>
    </w:p>
    <w:p w14:paraId="368AFD08" w14:textId="77777777" w:rsidR="005523A1" w:rsidRDefault="005523A1" w:rsidP="00C84C92">
      <w:pPr>
        <w:widowControl/>
        <w:tabs>
          <w:tab w:val="left" w:pos="-720"/>
        </w:tabs>
        <w:suppressAutoHyphens/>
        <w:jc w:val="both"/>
      </w:pPr>
      <w:r>
        <w:lastRenderedPageBreak/>
        <w:t>Demonstrations are often presented in business-to-business ads. They allow a business to show how a product can meet the specific needs of another business.</w:t>
      </w:r>
    </w:p>
    <w:p w14:paraId="0D19E989" w14:textId="77777777" w:rsidR="005523A1" w:rsidRDefault="005523A1" w:rsidP="00C84C92">
      <w:pPr>
        <w:widowControl/>
        <w:tabs>
          <w:tab w:val="left" w:pos="-720"/>
        </w:tabs>
        <w:suppressAutoHyphens/>
        <w:jc w:val="both"/>
      </w:pPr>
    </w:p>
    <w:p w14:paraId="3620E724" w14:textId="77777777" w:rsidR="005523A1" w:rsidRDefault="005523A1" w:rsidP="00C84C92">
      <w:pPr>
        <w:widowControl/>
        <w:tabs>
          <w:tab w:val="left" w:pos="-720"/>
        </w:tabs>
        <w:suppressAutoHyphens/>
        <w:jc w:val="both"/>
      </w:pPr>
      <w:r>
        <w:t>Demonstration-type ads are especially well suited to television. To a limited extent, the print media can feature demonstrations, especially when a series of photos shows the sequence of product usage.</w:t>
      </w:r>
    </w:p>
    <w:p w14:paraId="275016AA" w14:textId="77777777" w:rsidR="005523A1" w:rsidRDefault="005523A1" w:rsidP="00C84C92">
      <w:pPr>
        <w:widowControl/>
        <w:tabs>
          <w:tab w:val="left" w:pos="-720"/>
        </w:tabs>
        <w:suppressAutoHyphens/>
        <w:jc w:val="both"/>
      </w:pPr>
    </w:p>
    <w:p w14:paraId="46822F48" w14:textId="310C8E57" w:rsidR="005523A1" w:rsidRDefault="005523A1" w:rsidP="00C84C92">
      <w:pPr>
        <w:pStyle w:val="Heading4"/>
        <w:widowControl/>
        <w:spacing w:line="240" w:lineRule="auto"/>
        <w:rPr>
          <w:spacing w:val="-4"/>
        </w:rPr>
      </w:pPr>
      <w:r>
        <w:rPr>
          <w:spacing w:val="-4"/>
        </w:rPr>
        <w:t>Fantasy</w:t>
      </w:r>
      <w:r w:rsidR="00AA1FF4">
        <w:rPr>
          <w:spacing w:val="-4"/>
        </w:rPr>
        <w:t xml:space="preserve"> Execution</w:t>
      </w:r>
      <w:r w:rsidR="009F7F2C">
        <w:rPr>
          <w:spacing w:val="-4"/>
        </w:rPr>
        <w:t>s</w:t>
      </w:r>
    </w:p>
    <w:p w14:paraId="0B5CA77D" w14:textId="77777777" w:rsidR="005523A1" w:rsidRDefault="005523A1" w:rsidP="00C84C92">
      <w:pPr>
        <w:widowControl/>
        <w:tabs>
          <w:tab w:val="left" w:pos="-720"/>
        </w:tabs>
        <w:suppressAutoHyphens/>
        <w:jc w:val="both"/>
      </w:pPr>
    </w:p>
    <w:p w14:paraId="7C922113" w14:textId="77777777" w:rsidR="005523A1" w:rsidRDefault="005523A1" w:rsidP="00C84C92">
      <w:pPr>
        <w:widowControl/>
        <w:tabs>
          <w:tab w:val="left" w:pos="-720"/>
        </w:tabs>
        <w:suppressAutoHyphens/>
        <w:jc w:val="both"/>
      </w:pPr>
      <w:r>
        <w:t>Fantasy executions are designed to lift the audience beyond the real world to a make-believe experience. Some fantasies are meant to be realistic. Others are completely irrational.</w:t>
      </w:r>
    </w:p>
    <w:p w14:paraId="0D0BDEBA" w14:textId="77777777" w:rsidR="005523A1" w:rsidRDefault="005523A1" w:rsidP="00C84C92">
      <w:pPr>
        <w:widowControl/>
        <w:tabs>
          <w:tab w:val="left" w:pos="-720"/>
        </w:tabs>
        <w:suppressAutoHyphens/>
        <w:jc w:val="both"/>
      </w:pPr>
    </w:p>
    <w:p w14:paraId="1B6C2CC3" w14:textId="77777777" w:rsidR="005523A1" w:rsidRDefault="005523A1" w:rsidP="00C84C92">
      <w:pPr>
        <w:widowControl/>
        <w:tabs>
          <w:tab w:val="left" w:pos="-720"/>
        </w:tabs>
        <w:suppressAutoHyphens/>
        <w:jc w:val="both"/>
      </w:pPr>
      <w:r>
        <w:t>The most common fantasy themes are still sex, love, and romance. As raw sex and nudity in advertisements are losing their impact, fantasy approaches are taking their place.</w:t>
      </w:r>
    </w:p>
    <w:p w14:paraId="1FFDE83E" w14:textId="77777777" w:rsidR="005523A1" w:rsidRDefault="005523A1" w:rsidP="00C84C92">
      <w:pPr>
        <w:widowControl/>
        <w:tabs>
          <w:tab w:val="left" w:pos="-720"/>
        </w:tabs>
        <w:suppressAutoHyphens/>
        <w:jc w:val="both"/>
      </w:pPr>
    </w:p>
    <w:p w14:paraId="6AC35D3A" w14:textId="77777777" w:rsidR="005523A1" w:rsidRDefault="005523A1" w:rsidP="00C84C92">
      <w:pPr>
        <w:widowControl/>
        <w:tabs>
          <w:tab w:val="left" w:pos="-720"/>
        </w:tabs>
        <w:suppressAutoHyphens/>
        <w:jc w:val="both"/>
      </w:pPr>
      <w:r>
        <w:t xml:space="preserve">One product category that uses fantasy is the perfume and cologne industry. </w:t>
      </w:r>
    </w:p>
    <w:p w14:paraId="63DC5794" w14:textId="77777777" w:rsidR="005523A1" w:rsidRDefault="005523A1" w:rsidP="00C84C92">
      <w:pPr>
        <w:widowControl/>
        <w:tabs>
          <w:tab w:val="left" w:pos="-720"/>
        </w:tabs>
        <w:suppressAutoHyphens/>
        <w:jc w:val="both"/>
      </w:pPr>
    </w:p>
    <w:p w14:paraId="1718BCFB" w14:textId="77777777" w:rsidR="005523A1" w:rsidRDefault="005523A1" w:rsidP="00C84C92">
      <w:pPr>
        <w:widowControl/>
        <w:tabs>
          <w:tab w:val="left" w:pos="-720"/>
        </w:tabs>
        <w:suppressAutoHyphens/>
        <w:jc w:val="both"/>
      </w:pPr>
      <w:r>
        <w:t xml:space="preserve">Television fantasy ads for cruise lines and resorts show couples enjoying romantic, sensuous vacations together, swimming, jet skiing, and taking a walk. The goal is to make the cruise line or resort into more than just a vacation—it should become a romantic fantasy trip. </w:t>
      </w:r>
    </w:p>
    <w:p w14:paraId="2B16B876" w14:textId="77777777" w:rsidR="005523A1" w:rsidRDefault="005523A1" w:rsidP="00C84C92">
      <w:pPr>
        <w:widowControl/>
        <w:tabs>
          <w:tab w:val="left" w:pos="-720"/>
        </w:tabs>
        <w:suppressAutoHyphens/>
        <w:jc w:val="both"/>
      </w:pPr>
    </w:p>
    <w:p w14:paraId="21AF4117" w14:textId="49BD618B" w:rsidR="005523A1" w:rsidRDefault="005523A1" w:rsidP="00C84C92">
      <w:pPr>
        <w:pStyle w:val="Heading4"/>
        <w:widowControl/>
        <w:spacing w:line="240" w:lineRule="auto"/>
        <w:rPr>
          <w:spacing w:val="-4"/>
        </w:rPr>
      </w:pPr>
      <w:r>
        <w:rPr>
          <w:spacing w:val="-4"/>
        </w:rPr>
        <w:t>Informative</w:t>
      </w:r>
      <w:r w:rsidR="00AA1FF4">
        <w:rPr>
          <w:spacing w:val="-4"/>
        </w:rPr>
        <w:t xml:space="preserve"> Execution</w:t>
      </w:r>
      <w:r w:rsidR="009F7F2C">
        <w:rPr>
          <w:spacing w:val="-4"/>
        </w:rPr>
        <w:t>s</w:t>
      </w:r>
    </w:p>
    <w:p w14:paraId="5B60C800" w14:textId="77777777" w:rsidR="005523A1" w:rsidRDefault="005523A1" w:rsidP="00C84C92">
      <w:pPr>
        <w:widowControl/>
        <w:tabs>
          <w:tab w:val="left" w:pos="-720"/>
        </w:tabs>
        <w:suppressAutoHyphens/>
        <w:jc w:val="both"/>
      </w:pPr>
    </w:p>
    <w:p w14:paraId="2AE58E21" w14:textId="77777777" w:rsidR="005523A1" w:rsidRDefault="005523A1" w:rsidP="00C84C92">
      <w:pPr>
        <w:widowControl/>
        <w:tabs>
          <w:tab w:val="left" w:pos="-720"/>
        </w:tabs>
        <w:suppressAutoHyphens/>
        <w:jc w:val="both"/>
      </w:pPr>
      <w:r>
        <w:t>Informative ads present information to the audience in a straightforward matter.</w:t>
      </w:r>
    </w:p>
    <w:p w14:paraId="438A5191" w14:textId="77777777" w:rsidR="005523A1" w:rsidRDefault="005523A1" w:rsidP="00C84C92">
      <w:pPr>
        <w:widowControl/>
        <w:tabs>
          <w:tab w:val="left" w:pos="-720"/>
        </w:tabs>
        <w:suppressAutoHyphens/>
        <w:jc w:val="both"/>
      </w:pPr>
    </w:p>
    <w:p w14:paraId="75370019" w14:textId="5119EE74" w:rsidR="00F664F3" w:rsidRDefault="005523A1" w:rsidP="00C84C92">
      <w:pPr>
        <w:widowControl/>
        <w:tabs>
          <w:tab w:val="left" w:pos="-720"/>
        </w:tabs>
        <w:suppressAutoHyphens/>
        <w:jc w:val="both"/>
      </w:pPr>
      <w:r>
        <w:t>One of the keys to informative advertising is the placement of the advertisement.</w:t>
      </w:r>
    </w:p>
    <w:p w14:paraId="0917B427" w14:textId="77777777" w:rsidR="00EB5FFE" w:rsidRDefault="00EB5FFE" w:rsidP="00C84C92">
      <w:pPr>
        <w:widowControl/>
        <w:tabs>
          <w:tab w:val="left" w:pos="-720"/>
        </w:tabs>
        <w:suppressAutoHyphens/>
        <w:jc w:val="both"/>
      </w:pPr>
    </w:p>
    <w:p w14:paraId="0A5AC8BE" w14:textId="6D5C4D8B" w:rsidR="005523A1" w:rsidRDefault="005523A1" w:rsidP="00C84C92">
      <w:pPr>
        <w:widowControl/>
        <w:tabs>
          <w:tab w:val="left" w:pos="-720"/>
        </w:tabs>
        <w:suppressAutoHyphens/>
        <w:jc w:val="both"/>
      </w:pPr>
      <w:r>
        <w:t>Informative ads are prepared extensively for radio advertisements, where only verbal communication is possible</w:t>
      </w:r>
      <w:r w:rsidR="0090126E">
        <w:t>,</w:t>
      </w:r>
      <w:r>
        <w:t xml:space="preserve"> but are less common in television and print because consumers tend to ignore them. </w:t>
      </w:r>
    </w:p>
    <w:p w14:paraId="57D3E9B4" w14:textId="77777777" w:rsidR="005523A1" w:rsidRDefault="005523A1" w:rsidP="00C84C92">
      <w:pPr>
        <w:widowControl/>
        <w:tabs>
          <w:tab w:val="left" w:pos="-720"/>
        </w:tabs>
        <w:suppressAutoHyphens/>
        <w:jc w:val="both"/>
      </w:pPr>
    </w:p>
    <w:p w14:paraId="77B97F92" w14:textId="6CFFA5DF" w:rsidR="005523A1" w:rsidRDefault="005523A1" w:rsidP="00C84C92">
      <w:pPr>
        <w:widowControl/>
        <w:tabs>
          <w:tab w:val="left" w:pos="-720"/>
        </w:tabs>
        <w:suppressAutoHyphens/>
        <w:jc w:val="both"/>
      </w:pPr>
      <w:r>
        <w:t>Informative ads work well in high</w:t>
      </w:r>
      <w:r w:rsidR="00C8446D">
        <w:t>-</w:t>
      </w:r>
      <w:r>
        <w:t>involvement purchase situations. As a result, the informative framework continues to be a popular approach for business-to-business advertisers.</w:t>
      </w:r>
    </w:p>
    <w:p w14:paraId="225FF46F" w14:textId="77777777" w:rsidR="005523A1" w:rsidRDefault="005523A1" w:rsidP="00C84C92">
      <w:pPr>
        <w:widowControl/>
        <w:tabs>
          <w:tab w:val="left" w:pos="-720"/>
        </w:tabs>
        <w:suppressAutoHyphens/>
        <w:jc w:val="both"/>
      </w:pPr>
    </w:p>
    <w:p w14:paraId="56310B7B" w14:textId="77777777" w:rsidR="005523A1" w:rsidRDefault="005523A1" w:rsidP="00C84C92">
      <w:pPr>
        <w:widowControl/>
        <w:tabs>
          <w:tab w:val="left" w:pos="-720"/>
        </w:tabs>
        <w:suppressAutoHyphens/>
        <w:jc w:val="both"/>
      </w:pPr>
      <w:r>
        <w:t>Beyond these types of executional frameworks, the creative decides about all of the other ingredients, including music, copy, use of color, motion, light, and size.</w:t>
      </w:r>
    </w:p>
    <w:p w14:paraId="329260A0" w14:textId="77777777" w:rsidR="003C64E5" w:rsidRDefault="003C64E5" w:rsidP="00C84C92">
      <w:pPr>
        <w:widowControl/>
        <w:tabs>
          <w:tab w:val="left" w:pos="-720"/>
        </w:tabs>
        <w:suppressAutoHyphens/>
        <w:jc w:val="both"/>
      </w:pPr>
    </w:p>
    <w:p w14:paraId="5813DDFB" w14:textId="77777777" w:rsidR="00FD337C" w:rsidRDefault="00FD337C" w:rsidP="00C84C92">
      <w:pPr>
        <w:widowControl/>
        <w:ind w:left="2160" w:hanging="2160"/>
        <w:rPr>
          <w:b/>
        </w:rPr>
      </w:pPr>
    </w:p>
    <w:p w14:paraId="3491A607" w14:textId="4B0FDF25" w:rsidR="00AA1FF4" w:rsidRPr="00AA1FF4" w:rsidRDefault="00AA1FF4" w:rsidP="00C84C92">
      <w:pPr>
        <w:widowControl/>
        <w:ind w:left="2160" w:hanging="2160"/>
      </w:pPr>
      <w:r w:rsidRPr="00AA1FF4">
        <w:rPr>
          <w:b/>
        </w:rPr>
        <w:t xml:space="preserve">Objective </w:t>
      </w:r>
      <w:r w:rsidR="009F7F2C">
        <w:rPr>
          <w:b/>
        </w:rPr>
        <w:t>6.</w:t>
      </w:r>
      <w:r w:rsidRPr="00AA1FF4">
        <w:rPr>
          <w:b/>
        </w:rPr>
        <w:t>4:</w:t>
      </w:r>
      <w:r w:rsidRPr="00AA1FF4">
        <w:t xml:space="preserve">  </w:t>
      </w:r>
      <w:r>
        <w:tab/>
      </w:r>
      <w:r w:rsidRPr="00AA1FF4">
        <w:t xml:space="preserve">How are sources and spokespersons </w:t>
      </w:r>
      <w:r w:rsidR="002C62E0">
        <w:t>featured in</w:t>
      </w:r>
      <w:r w:rsidRPr="00AA1FF4">
        <w:t xml:space="preserve"> advertising design</w:t>
      </w:r>
      <w:r w:rsidR="002C62E0">
        <w:t>s</w:t>
      </w:r>
      <w:r w:rsidRPr="00AA1FF4">
        <w:t>?</w:t>
      </w:r>
    </w:p>
    <w:p w14:paraId="529B3475" w14:textId="77777777" w:rsidR="00AA1FF4" w:rsidRPr="00AA1FF4" w:rsidRDefault="00AA1FF4" w:rsidP="00C84C92">
      <w:pPr>
        <w:widowControl/>
        <w:tabs>
          <w:tab w:val="left" w:pos="-720"/>
        </w:tabs>
        <w:suppressAutoHyphens/>
        <w:jc w:val="both"/>
        <w:rPr>
          <w:b/>
        </w:rPr>
      </w:pPr>
    </w:p>
    <w:p w14:paraId="27384525" w14:textId="77777777" w:rsidR="00AA1FF4" w:rsidRDefault="00AA1FF4" w:rsidP="00C84C92">
      <w:pPr>
        <w:widowControl/>
        <w:tabs>
          <w:tab w:val="left" w:pos="-720"/>
        </w:tabs>
        <w:suppressAutoHyphens/>
        <w:jc w:val="both"/>
        <w:rPr>
          <w:b/>
          <w:bCs/>
          <w:u w:val="single"/>
        </w:rPr>
      </w:pPr>
      <w:r>
        <w:rPr>
          <w:b/>
          <w:bCs/>
          <w:u w:val="single"/>
        </w:rPr>
        <w:t>Sources and Spokespersons</w:t>
      </w:r>
    </w:p>
    <w:p w14:paraId="34C171B6" w14:textId="77777777" w:rsidR="00AA1FF4" w:rsidRDefault="00AA1FF4" w:rsidP="00C84C92">
      <w:pPr>
        <w:widowControl/>
        <w:tabs>
          <w:tab w:val="left" w:pos="-720"/>
        </w:tabs>
        <w:suppressAutoHyphens/>
        <w:jc w:val="both"/>
      </w:pPr>
    </w:p>
    <w:p w14:paraId="7C3421B7" w14:textId="77777777" w:rsidR="00AA1FF4" w:rsidRDefault="00AA1FF4" w:rsidP="00C84C92">
      <w:pPr>
        <w:widowControl/>
        <w:tabs>
          <w:tab w:val="left" w:pos="-720"/>
        </w:tabs>
        <w:suppressAutoHyphens/>
        <w:jc w:val="both"/>
      </w:pPr>
      <w:r>
        <w:t>Selecting a source or spokesperson to be used in an advertisement is a critical decision. Four types of sources are displayed in Figure 6.12:</w:t>
      </w:r>
    </w:p>
    <w:p w14:paraId="3094FDC5" w14:textId="03E9422E" w:rsidR="004721B3" w:rsidRDefault="004721B3">
      <w:pPr>
        <w:widowControl/>
        <w:autoSpaceDE/>
        <w:autoSpaceDN/>
        <w:adjustRightInd/>
      </w:pPr>
    </w:p>
    <w:p w14:paraId="1685AEA4" w14:textId="2871CB67" w:rsidR="00AA1FF4" w:rsidRDefault="00AA1FF4" w:rsidP="00C84C92">
      <w:pPr>
        <w:widowControl/>
        <w:numPr>
          <w:ilvl w:val="0"/>
          <w:numId w:val="33"/>
        </w:numPr>
        <w:tabs>
          <w:tab w:val="left" w:pos="-720"/>
        </w:tabs>
        <w:suppressAutoHyphens/>
        <w:jc w:val="both"/>
      </w:pPr>
      <w:r>
        <w:lastRenderedPageBreak/>
        <w:t>Celebrities</w:t>
      </w:r>
    </w:p>
    <w:p w14:paraId="2189860C" w14:textId="1B3EDD36" w:rsidR="00AA1FF4" w:rsidRDefault="00AA1FF4" w:rsidP="00C84C92">
      <w:pPr>
        <w:widowControl/>
        <w:numPr>
          <w:ilvl w:val="0"/>
          <w:numId w:val="33"/>
        </w:numPr>
        <w:tabs>
          <w:tab w:val="left" w:pos="-720"/>
        </w:tabs>
        <w:suppressAutoHyphens/>
        <w:jc w:val="both"/>
      </w:pPr>
      <w:r>
        <w:t>CEOs</w:t>
      </w:r>
    </w:p>
    <w:p w14:paraId="33E8443D" w14:textId="55B91870" w:rsidR="00AA1FF4" w:rsidRDefault="00AA1FF4" w:rsidP="00C84C92">
      <w:pPr>
        <w:widowControl/>
        <w:numPr>
          <w:ilvl w:val="0"/>
          <w:numId w:val="33"/>
        </w:numPr>
        <w:tabs>
          <w:tab w:val="left" w:pos="-720"/>
        </w:tabs>
        <w:suppressAutoHyphens/>
        <w:jc w:val="both"/>
      </w:pPr>
      <w:r>
        <w:t>Experts</w:t>
      </w:r>
    </w:p>
    <w:p w14:paraId="708EB5BE" w14:textId="38EB66E4" w:rsidR="00AA1FF4" w:rsidRDefault="00AA1FF4" w:rsidP="00C84C92">
      <w:pPr>
        <w:widowControl/>
        <w:numPr>
          <w:ilvl w:val="0"/>
          <w:numId w:val="33"/>
        </w:numPr>
        <w:tabs>
          <w:tab w:val="left" w:pos="-720"/>
        </w:tabs>
        <w:suppressAutoHyphens/>
        <w:jc w:val="both"/>
      </w:pPr>
      <w:r>
        <w:t>Typical persons</w:t>
      </w:r>
    </w:p>
    <w:p w14:paraId="2DDF3535" w14:textId="77777777" w:rsidR="00AA1FF4" w:rsidRDefault="00AA1FF4" w:rsidP="00C84C92">
      <w:pPr>
        <w:widowControl/>
        <w:tabs>
          <w:tab w:val="left" w:pos="-720"/>
        </w:tabs>
        <w:suppressAutoHyphens/>
        <w:jc w:val="both"/>
      </w:pPr>
    </w:p>
    <w:p w14:paraId="6708FD68" w14:textId="77777777" w:rsidR="00AA1FF4" w:rsidRPr="00AD6488" w:rsidRDefault="00AA1FF4" w:rsidP="00C84C92">
      <w:pPr>
        <w:widowControl/>
        <w:tabs>
          <w:tab w:val="left" w:pos="-720"/>
        </w:tabs>
        <w:suppressAutoHyphens/>
        <w:jc w:val="both"/>
        <w:rPr>
          <w:b/>
        </w:rPr>
      </w:pPr>
      <w:r>
        <w:rPr>
          <w:b/>
        </w:rPr>
        <w:t>Celebrity Spokespersons</w:t>
      </w:r>
    </w:p>
    <w:p w14:paraId="5EEE5FBD" w14:textId="77777777" w:rsidR="00AA1FF4" w:rsidRDefault="00AA1FF4" w:rsidP="00C84C92">
      <w:pPr>
        <w:widowControl/>
        <w:tabs>
          <w:tab w:val="left" w:pos="-720"/>
        </w:tabs>
        <w:suppressAutoHyphens/>
        <w:jc w:val="both"/>
      </w:pPr>
    </w:p>
    <w:p w14:paraId="79DBB125" w14:textId="39D70960" w:rsidR="00AA1FF4" w:rsidRDefault="00AA1FF4" w:rsidP="00C84C92">
      <w:pPr>
        <w:widowControl/>
        <w:tabs>
          <w:tab w:val="left" w:pos="-720"/>
        </w:tabs>
        <w:suppressAutoHyphens/>
        <w:jc w:val="both"/>
      </w:pPr>
      <w:r>
        <w:t>Celebrities are now used in about 6</w:t>
      </w:r>
      <w:r w:rsidR="0090126E">
        <w:t xml:space="preserve"> percent </w:t>
      </w:r>
      <w:r>
        <w:t xml:space="preserve">of all advertisements. </w:t>
      </w:r>
    </w:p>
    <w:p w14:paraId="7C27D053" w14:textId="77777777" w:rsidR="00AA1FF4" w:rsidRDefault="00AA1FF4" w:rsidP="00C84C92">
      <w:pPr>
        <w:widowControl/>
        <w:tabs>
          <w:tab w:val="left" w:pos="-720"/>
        </w:tabs>
        <w:suppressAutoHyphens/>
        <w:jc w:val="both"/>
      </w:pPr>
    </w:p>
    <w:p w14:paraId="1E6FF1F9" w14:textId="77777777" w:rsidR="00AA1FF4" w:rsidRDefault="00AA1FF4" w:rsidP="00C84C92">
      <w:pPr>
        <w:widowControl/>
        <w:tabs>
          <w:tab w:val="left" w:pos="-720"/>
        </w:tabs>
        <w:suppressAutoHyphens/>
        <w:jc w:val="both"/>
      </w:pPr>
      <w:r>
        <w:t>High cost is the primary disadvantage of featuring celebrities.</w:t>
      </w:r>
    </w:p>
    <w:p w14:paraId="47A28DA3" w14:textId="77777777" w:rsidR="00AA1FF4" w:rsidRDefault="00AA1FF4" w:rsidP="00C84C92">
      <w:pPr>
        <w:widowControl/>
        <w:tabs>
          <w:tab w:val="left" w:pos="-720"/>
        </w:tabs>
        <w:suppressAutoHyphens/>
        <w:jc w:val="both"/>
      </w:pPr>
    </w:p>
    <w:p w14:paraId="42207830" w14:textId="3848F153" w:rsidR="00AA1FF4" w:rsidRDefault="00AA1FF4" w:rsidP="00C84C92">
      <w:pPr>
        <w:widowControl/>
        <w:tabs>
          <w:tab w:val="left" w:pos="-720"/>
        </w:tabs>
        <w:suppressAutoHyphens/>
        <w:jc w:val="both"/>
      </w:pPr>
      <w:r>
        <w:t>Celebrity endorsers are used because their stamp of approval on a product can enhance the product</w:t>
      </w:r>
      <w:r w:rsidR="009F7F2C">
        <w:t>’</w:t>
      </w:r>
      <w:r>
        <w:t xml:space="preserve">s brand equity. </w:t>
      </w:r>
    </w:p>
    <w:p w14:paraId="72AF9856" w14:textId="77777777" w:rsidR="00AA1FF4" w:rsidRDefault="00AA1FF4" w:rsidP="00C84C92">
      <w:pPr>
        <w:widowControl/>
        <w:tabs>
          <w:tab w:val="left" w:pos="-720"/>
        </w:tabs>
        <w:suppressAutoHyphens/>
        <w:jc w:val="both"/>
      </w:pPr>
    </w:p>
    <w:p w14:paraId="5573FF58" w14:textId="77777777" w:rsidR="00AA1FF4" w:rsidRDefault="00AA1FF4" w:rsidP="00C84C92">
      <w:pPr>
        <w:widowControl/>
        <w:tabs>
          <w:tab w:val="left" w:pos="-720"/>
        </w:tabs>
        <w:suppressAutoHyphens/>
        <w:jc w:val="both"/>
        <w:rPr>
          <w:i/>
        </w:rPr>
      </w:pPr>
      <w:r>
        <w:rPr>
          <w:i/>
        </w:rPr>
        <w:t>Additional Celebrity Endorsements</w:t>
      </w:r>
    </w:p>
    <w:p w14:paraId="5E17C695" w14:textId="77777777" w:rsidR="00AA1FF4" w:rsidRPr="00AD6488" w:rsidRDefault="00AA1FF4" w:rsidP="00C84C92">
      <w:pPr>
        <w:widowControl/>
        <w:tabs>
          <w:tab w:val="left" w:pos="-720"/>
        </w:tabs>
        <w:suppressAutoHyphens/>
        <w:jc w:val="both"/>
        <w:rPr>
          <w:i/>
        </w:rPr>
      </w:pPr>
    </w:p>
    <w:p w14:paraId="512A2662" w14:textId="77777777" w:rsidR="00AA1FF4" w:rsidRDefault="00AA1FF4" w:rsidP="00C84C92">
      <w:pPr>
        <w:widowControl/>
        <w:tabs>
          <w:tab w:val="left" w:pos="-720"/>
        </w:tabs>
        <w:suppressAutoHyphens/>
        <w:jc w:val="both"/>
      </w:pPr>
      <w:r>
        <w:t>There are four variations on celebrity endorsements:</w:t>
      </w:r>
    </w:p>
    <w:p w14:paraId="3E5D756B" w14:textId="77777777" w:rsidR="0090126E" w:rsidRDefault="0090126E" w:rsidP="00C84C92">
      <w:pPr>
        <w:widowControl/>
        <w:tabs>
          <w:tab w:val="left" w:pos="-720"/>
        </w:tabs>
        <w:suppressAutoHyphens/>
        <w:jc w:val="both"/>
      </w:pPr>
    </w:p>
    <w:p w14:paraId="590F58CA" w14:textId="77777777" w:rsidR="00AA1FF4" w:rsidRDefault="00AA1FF4" w:rsidP="00C84C92">
      <w:pPr>
        <w:widowControl/>
        <w:numPr>
          <w:ilvl w:val="0"/>
          <w:numId w:val="32"/>
        </w:numPr>
        <w:tabs>
          <w:tab w:val="clear" w:pos="1440"/>
          <w:tab w:val="left" w:pos="-720"/>
          <w:tab w:val="num" w:pos="1080"/>
        </w:tabs>
        <w:suppressAutoHyphens/>
        <w:jc w:val="both"/>
      </w:pPr>
      <w:r>
        <w:t>Unpaid spokespersons for charitable causes</w:t>
      </w:r>
    </w:p>
    <w:p w14:paraId="3CCE1965" w14:textId="77777777" w:rsidR="00AA1FF4" w:rsidRDefault="00AA1FF4" w:rsidP="00C84C92">
      <w:pPr>
        <w:widowControl/>
        <w:numPr>
          <w:ilvl w:val="0"/>
          <w:numId w:val="32"/>
        </w:numPr>
        <w:tabs>
          <w:tab w:val="clear" w:pos="1440"/>
          <w:tab w:val="left" w:pos="-720"/>
          <w:tab w:val="num" w:pos="1080"/>
        </w:tabs>
        <w:suppressAutoHyphens/>
        <w:jc w:val="both"/>
      </w:pPr>
      <w:r>
        <w:t>Celebrity voice-overs</w:t>
      </w:r>
    </w:p>
    <w:p w14:paraId="49B113A1" w14:textId="77777777" w:rsidR="00AA1FF4" w:rsidRDefault="00AA1FF4" w:rsidP="00C84C92">
      <w:pPr>
        <w:widowControl/>
        <w:numPr>
          <w:ilvl w:val="0"/>
          <w:numId w:val="32"/>
        </w:numPr>
        <w:tabs>
          <w:tab w:val="clear" w:pos="1440"/>
          <w:tab w:val="left" w:pos="-720"/>
          <w:tab w:val="num" w:pos="1080"/>
        </w:tabs>
        <w:suppressAutoHyphens/>
        <w:jc w:val="both"/>
      </w:pPr>
      <w:r>
        <w:t>Dead-person endorsements</w:t>
      </w:r>
    </w:p>
    <w:p w14:paraId="294ADC75" w14:textId="77777777" w:rsidR="00AA1FF4" w:rsidRDefault="00AA1FF4" w:rsidP="00C84C92">
      <w:pPr>
        <w:widowControl/>
        <w:numPr>
          <w:ilvl w:val="0"/>
          <w:numId w:val="32"/>
        </w:numPr>
        <w:tabs>
          <w:tab w:val="clear" w:pos="1440"/>
          <w:tab w:val="left" w:pos="-720"/>
          <w:tab w:val="num" w:pos="1080"/>
        </w:tabs>
        <w:suppressAutoHyphens/>
        <w:jc w:val="both"/>
      </w:pPr>
      <w:r>
        <w:t>Social media, where celebrities tweet or send product information</w:t>
      </w:r>
    </w:p>
    <w:p w14:paraId="37F84D98" w14:textId="77777777" w:rsidR="00AA1FF4" w:rsidRDefault="00AA1FF4" w:rsidP="00C84C92">
      <w:pPr>
        <w:widowControl/>
        <w:tabs>
          <w:tab w:val="left" w:pos="-720"/>
        </w:tabs>
        <w:suppressAutoHyphens/>
        <w:jc w:val="both"/>
      </w:pPr>
    </w:p>
    <w:p w14:paraId="4BC598EF" w14:textId="77777777" w:rsidR="00AA1FF4" w:rsidRPr="0024058C" w:rsidRDefault="00AA1FF4" w:rsidP="00C84C92">
      <w:pPr>
        <w:widowControl/>
        <w:tabs>
          <w:tab w:val="left" w:pos="-720"/>
        </w:tabs>
        <w:suppressAutoHyphens/>
        <w:jc w:val="both"/>
      </w:pPr>
      <w:r>
        <w:rPr>
          <w:b/>
        </w:rPr>
        <w:t>Question for Students:</w:t>
      </w:r>
      <w:r>
        <w:rPr>
          <w:b/>
        </w:rPr>
        <w:tab/>
      </w:r>
      <w:r>
        <w:t>Do celebrity spokespersons affect your purchase decisions?</w:t>
      </w:r>
    </w:p>
    <w:p w14:paraId="207AA285" w14:textId="77777777" w:rsidR="00F664F3" w:rsidRDefault="00F664F3" w:rsidP="00C84C92">
      <w:pPr>
        <w:widowControl/>
        <w:tabs>
          <w:tab w:val="left" w:pos="-720"/>
        </w:tabs>
        <w:suppressAutoHyphens/>
        <w:jc w:val="both"/>
      </w:pPr>
    </w:p>
    <w:p w14:paraId="7CC8614A" w14:textId="77777777" w:rsidR="00AA1FF4" w:rsidRPr="00AD6488" w:rsidRDefault="00AA1FF4" w:rsidP="00C84C92">
      <w:pPr>
        <w:keepNext/>
        <w:widowControl/>
        <w:tabs>
          <w:tab w:val="left" w:pos="-720"/>
        </w:tabs>
        <w:suppressAutoHyphens/>
        <w:jc w:val="both"/>
        <w:rPr>
          <w:b/>
        </w:rPr>
      </w:pPr>
      <w:r>
        <w:rPr>
          <w:b/>
        </w:rPr>
        <w:t>CEO Spokespersons</w:t>
      </w:r>
    </w:p>
    <w:p w14:paraId="2E494301" w14:textId="77777777" w:rsidR="00AA1FF4" w:rsidRDefault="00AA1FF4" w:rsidP="00C84C92">
      <w:pPr>
        <w:keepNext/>
        <w:widowControl/>
        <w:tabs>
          <w:tab w:val="left" w:pos="-720"/>
        </w:tabs>
        <w:suppressAutoHyphens/>
        <w:jc w:val="both"/>
      </w:pPr>
    </w:p>
    <w:p w14:paraId="4B9C3F3A" w14:textId="77777777" w:rsidR="00AA1FF4" w:rsidRDefault="00AA1FF4" w:rsidP="00C84C92">
      <w:pPr>
        <w:widowControl/>
        <w:tabs>
          <w:tab w:val="left" w:pos="-720"/>
        </w:tabs>
        <w:suppressAutoHyphens/>
        <w:jc w:val="both"/>
      </w:pPr>
      <w:r>
        <w:t>A highly visible and personable CEO can become a major asset for the firm and its products. Michael Dell sometimes is the spokesperson for Dell Computers.</w:t>
      </w:r>
    </w:p>
    <w:p w14:paraId="443260F2" w14:textId="77777777" w:rsidR="00AA1FF4" w:rsidRDefault="00AA1FF4" w:rsidP="00C84C92">
      <w:pPr>
        <w:widowControl/>
        <w:tabs>
          <w:tab w:val="left" w:pos="-720"/>
        </w:tabs>
        <w:suppressAutoHyphens/>
        <w:jc w:val="both"/>
        <w:rPr>
          <w:b/>
        </w:rPr>
      </w:pPr>
    </w:p>
    <w:p w14:paraId="5BBE0BB0" w14:textId="77777777" w:rsidR="00AA1FF4" w:rsidRPr="00AD6488" w:rsidRDefault="00AA1FF4" w:rsidP="00C84C92">
      <w:pPr>
        <w:keepNext/>
        <w:widowControl/>
        <w:tabs>
          <w:tab w:val="left" w:pos="-720"/>
        </w:tabs>
        <w:suppressAutoHyphens/>
        <w:jc w:val="both"/>
        <w:rPr>
          <w:b/>
        </w:rPr>
      </w:pPr>
      <w:r>
        <w:rPr>
          <w:b/>
        </w:rPr>
        <w:t>Experts</w:t>
      </w:r>
    </w:p>
    <w:p w14:paraId="24D34EBC" w14:textId="77777777" w:rsidR="00AA1FF4" w:rsidRDefault="00AA1FF4" w:rsidP="00C84C92">
      <w:pPr>
        <w:widowControl/>
        <w:tabs>
          <w:tab w:val="left" w:pos="-720"/>
        </w:tabs>
        <w:suppressAutoHyphens/>
        <w:jc w:val="both"/>
      </w:pPr>
    </w:p>
    <w:p w14:paraId="59803612" w14:textId="77777777" w:rsidR="00AA1FF4" w:rsidRDefault="00AA1FF4" w:rsidP="00C84C92">
      <w:pPr>
        <w:widowControl/>
        <w:tabs>
          <w:tab w:val="left" w:pos="-720"/>
        </w:tabs>
        <w:suppressAutoHyphens/>
        <w:jc w:val="both"/>
      </w:pPr>
      <w:r>
        <w:t>Expert sources include physicians, lawyers, accountants, and financial planners. These experts tend not to be famous celebrities or CEOs. Experts provide backing for testimonials, serve as authoritative figures, demonstrate products, and enhance the credibility of informative advertisements.</w:t>
      </w:r>
    </w:p>
    <w:p w14:paraId="26A73E16" w14:textId="77777777" w:rsidR="00AA1FF4" w:rsidRDefault="00AA1FF4" w:rsidP="00C84C92">
      <w:pPr>
        <w:widowControl/>
        <w:tabs>
          <w:tab w:val="left" w:pos="-720"/>
        </w:tabs>
        <w:suppressAutoHyphens/>
        <w:jc w:val="both"/>
      </w:pPr>
    </w:p>
    <w:p w14:paraId="5F8A0E24" w14:textId="77777777" w:rsidR="004721B3" w:rsidRDefault="004721B3">
      <w:pPr>
        <w:widowControl/>
        <w:autoSpaceDE/>
        <w:autoSpaceDN/>
        <w:adjustRightInd/>
        <w:rPr>
          <w:b/>
        </w:rPr>
      </w:pPr>
      <w:r>
        <w:rPr>
          <w:b/>
        </w:rPr>
        <w:br w:type="page"/>
      </w:r>
    </w:p>
    <w:p w14:paraId="79059AE5" w14:textId="269C9197" w:rsidR="00AA1FF4" w:rsidRPr="00AD6488" w:rsidRDefault="00AA1FF4" w:rsidP="00C84C92">
      <w:pPr>
        <w:widowControl/>
        <w:tabs>
          <w:tab w:val="left" w:pos="-720"/>
        </w:tabs>
        <w:suppressAutoHyphens/>
        <w:jc w:val="both"/>
        <w:rPr>
          <w:b/>
        </w:rPr>
      </w:pPr>
      <w:r>
        <w:rPr>
          <w:b/>
        </w:rPr>
        <w:lastRenderedPageBreak/>
        <w:t>Typical Persons</w:t>
      </w:r>
    </w:p>
    <w:p w14:paraId="67143947" w14:textId="77777777" w:rsidR="00AA1FF4" w:rsidRDefault="00AA1FF4" w:rsidP="00C84C92">
      <w:pPr>
        <w:widowControl/>
        <w:tabs>
          <w:tab w:val="left" w:pos="-720"/>
        </w:tabs>
        <w:suppressAutoHyphens/>
        <w:jc w:val="both"/>
      </w:pPr>
    </w:p>
    <w:p w14:paraId="0DE63CD3" w14:textId="77777777" w:rsidR="00AA1FF4" w:rsidRDefault="00AA1FF4" w:rsidP="00C84C92">
      <w:pPr>
        <w:widowControl/>
        <w:tabs>
          <w:tab w:val="left" w:pos="-720"/>
        </w:tabs>
        <w:suppressAutoHyphens/>
        <w:jc w:val="both"/>
      </w:pPr>
      <w:r>
        <w:t>Typical persons are one of two different types:</w:t>
      </w:r>
    </w:p>
    <w:p w14:paraId="226E69B5" w14:textId="77777777" w:rsidR="0090126E" w:rsidRDefault="0090126E" w:rsidP="00C84C92">
      <w:pPr>
        <w:widowControl/>
        <w:tabs>
          <w:tab w:val="left" w:pos="-720"/>
        </w:tabs>
        <w:suppressAutoHyphens/>
        <w:jc w:val="both"/>
      </w:pPr>
    </w:p>
    <w:p w14:paraId="54B830EF" w14:textId="098F8BD5" w:rsidR="00AA1FF4" w:rsidRDefault="00AA1FF4" w:rsidP="00C84C92">
      <w:pPr>
        <w:widowControl/>
        <w:numPr>
          <w:ilvl w:val="0"/>
          <w:numId w:val="34"/>
        </w:numPr>
        <w:tabs>
          <w:tab w:val="left" w:pos="-720"/>
        </w:tabs>
        <w:suppressAutoHyphens/>
        <w:jc w:val="both"/>
      </w:pPr>
      <w:r>
        <w:t>Paid actors or models who portray or resemble everyday people</w:t>
      </w:r>
    </w:p>
    <w:p w14:paraId="393A2933" w14:textId="62F429B1" w:rsidR="00AA1FF4" w:rsidRDefault="00AA1FF4" w:rsidP="00C84C92">
      <w:pPr>
        <w:widowControl/>
        <w:numPr>
          <w:ilvl w:val="0"/>
          <w:numId w:val="34"/>
        </w:numPr>
        <w:tabs>
          <w:tab w:val="left" w:pos="-720"/>
        </w:tabs>
        <w:suppressAutoHyphens/>
        <w:jc w:val="both"/>
      </w:pPr>
      <w:r>
        <w:t>Actual typical, everyday people who are used in advertisements</w:t>
      </w:r>
    </w:p>
    <w:p w14:paraId="074B6458" w14:textId="77777777" w:rsidR="00AA1FF4" w:rsidRDefault="00AA1FF4" w:rsidP="00C84C92">
      <w:pPr>
        <w:widowControl/>
        <w:tabs>
          <w:tab w:val="left" w:pos="-720"/>
        </w:tabs>
        <w:suppressAutoHyphens/>
        <w:jc w:val="both"/>
      </w:pPr>
    </w:p>
    <w:p w14:paraId="72553D23" w14:textId="77777777" w:rsidR="00AA1FF4" w:rsidRDefault="00AA1FF4" w:rsidP="00C84C92">
      <w:pPr>
        <w:widowControl/>
        <w:tabs>
          <w:tab w:val="left" w:pos="-720"/>
        </w:tabs>
        <w:suppressAutoHyphens/>
        <w:jc w:val="both"/>
      </w:pPr>
      <w:r>
        <w:t xml:space="preserve">Real people sources are becoming more common, in part because of the overuse of celebrities. </w:t>
      </w:r>
    </w:p>
    <w:p w14:paraId="4B175842" w14:textId="77777777" w:rsidR="00AA1FF4" w:rsidRDefault="00AA1FF4" w:rsidP="00C84C92">
      <w:pPr>
        <w:widowControl/>
        <w:tabs>
          <w:tab w:val="left" w:pos="-720"/>
        </w:tabs>
        <w:suppressAutoHyphens/>
        <w:jc w:val="both"/>
      </w:pPr>
    </w:p>
    <w:p w14:paraId="59A1AF38" w14:textId="77777777" w:rsidR="00AA1FF4" w:rsidRDefault="00AA1FF4" w:rsidP="00C84C92">
      <w:pPr>
        <w:pStyle w:val="Heading4"/>
        <w:widowControl/>
        <w:spacing w:line="240" w:lineRule="auto"/>
        <w:rPr>
          <w:spacing w:val="-4"/>
        </w:rPr>
      </w:pPr>
      <w:r>
        <w:rPr>
          <w:spacing w:val="-4"/>
        </w:rPr>
        <w:t>Source Characteristics</w:t>
      </w:r>
    </w:p>
    <w:p w14:paraId="2ACBEFFB" w14:textId="77777777" w:rsidR="00AA1FF4" w:rsidRDefault="00AA1FF4" w:rsidP="00C84C92">
      <w:pPr>
        <w:widowControl/>
        <w:tabs>
          <w:tab w:val="left" w:pos="-720"/>
        </w:tabs>
        <w:suppressAutoHyphens/>
        <w:jc w:val="both"/>
      </w:pPr>
    </w:p>
    <w:p w14:paraId="6CC23497" w14:textId="77777777" w:rsidR="00AA1FF4" w:rsidRDefault="00AA1FF4" w:rsidP="00C84C92">
      <w:pPr>
        <w:widowControl/>
        <w:tabs>
          <w:tab w:val="left" w:pos="-720"/>
        </w:tabs>
        <w:suppressAutoHyphens/>
        <w:jc w:val="both"/>
      </w:pPr>
      <w:r>
        <w:t>The effectiveness of an advertisement depends on the degree to which a spokesperson has one or more of the following five characteristics shown in Figure 6.13.</w:t>
      </w:r>
    </w:p>
    <w:p w14:paraId="71687ED6" w14:textId="77777777" w:rsidR="00AA1FF4" w:rsidRPr="001040CD" w:rsidRDefault="00AA1FF4" w:rsidP="00C84C92">
      <w:pPr>
        <w:widowControl/>
      </w:pPr>
    </w:p>
    <w:p w14:paraId="50D6CCDB" w14:textId="77777777" w:rsidR="00AA1FF4" w:rsidRPr="001040CD" w:rsidRDefault="00AA1FF4" w:rsidP="00C84C92">
      <w:pPr>
        <w:widowControl/>
        <w:rPr>
          <w:i/>
        </w:rPr>
      </w:pPr>
      <w:r w:rsidRPr="001040CD">
        <w:rPr>
          <w:i/>
        </w:rPr>
        <w:t>Credibility</w:t>
      </w:r>
    </w:p>
    <w:p w14:paraId="5B7DC3CD" w14:textId="77777777" w:rsidR="00AA1FF4" w:rsidRDefault="00AA1FF4" w:rsidP="00C84C92">
      <w:pPr>
        <w:widowControl/>
      </w:pPr>
    </w:p>
    <w:p w14:paraId="02CD6BF0" w14:textId="30C67FA9" w:rsidR="00AA1FF4" w:rsidRPr="001040CD" w:rsidRDefault="00AA1FF4" w:rsidP="00C84C92">
      <w:pPr>
        <w:widowControl/>
      </w:pPr>
      <w:r>
        <w:t xml:space="preserve">Credibility </w:t>
      </w:r>
      <w:r w:rsidRPr="001040CD">
        <w:t>is the sum of the other characteristics. Thus, it is a composite of attractiveness, trustworthiness, lik</w:t>
      </w:r>
      <w:r w:rsidR="00325DAD">
        <w:t>e</w:t>
      </w:r>
      <w:r w:rsidRPr="001040CD">
        <w:t>ability, and expertise. Credibility affects a receiver</w:t>
      </w:r>
      <w:r w:rsidR="009F7F2C">
        <w:t>’</w:t>
      </w:r>
      <w:r w:rsidRPr="001040CD">
        <w:t>s acceptance of the spokesperson and message.</w:t>
      </w:r>
    </w:p>
    <w:p w14:paraId="1DB28F36" w14:textId="77777777" w:rsidR="00AA1FF4" w:rsidRDefault="00AA1FF4" w:rsidP="00C84C92">
      <w:pPr>
        <w:widowControl/>
      </w:pPr>
    </w:p>
    <w:p w14:paraId="662CC6DC" w14:textId="77777777" w:rsidR="00AA1FF4" w:rsidRPr="001040CD" w:rsidRDefault="00AA1FF4" w:rsidP="00C84C92">
      <w:pPr>
        <w:widowControl/>
        <w:rPr>
          <w:i/>
        </w:rPr>
      </w:pPr>
      <w:r>
        <w:rPr>
          <w:i/>
        </w:rPr>
        <w:t>Attractiveness</w:t>
      </w:r>
    </w:p>
    <w:p w14:paraId="5ED5D843" w14:textId="77777777" w:rsidR="00AA1FF4" w:rsidRDefault="00AA1FF4" w:rsidP="00C84C92">
      <w:pPr>
        <w:widowControl/>
      </w:pPr>
    </w:p>
    <w:p w14:paraId="4CD66339" w14:textId="3AF06403" w:rsidR="00AA1FF4" w:rsidRDefault="00AA1FF4" w:rsidP="00C84C92">
      <w:pPr>
        <w:widowControl/>
      </w:pPr>
      <w:r w:rsidRPr="001040CD">
        <w:t>Attractiveness consists of physical and personality characteristics.</w:t>
      </w:r>
    </w:p>
    <w:p w14:paraId="57A9563A" w14:textId="77777777" w:rsidR="00AA1FF4" w:rsidRDefault="00AA1FF4" w:rsidP="00C84C92">
      <w:pPr>
        <w:widowControl/>
      </w:pPr>
    </w:p>
    <w:p w14:paraId="165DC4B7" w14:textId="77777777" w:rsidR="00AA1FF4" w:rsidRDefault="00AA1FF4" w:rsidP="00C84C92">
      <w:pPr>
        <w:keepNext/>
        <w:widowControl/>
        <w:rPr>
          <w:i/>
        </w:rPr>
      </w:pPr>
      <w:r>
        <w:rPr>
          <w:i/>
        </w:rPr>
        <w:t>Similarity</w:t>
      </w:r>
    </w:p>
    <w:p w14:paraId="26506B8F" w14:textId="77777777" w:rsidR="00AA1FF4" w:rsidRDefault="00AA1FF4" w:rsidP="00C84C92">
      <w:pPr>
        <w:keepNext/>
        <w:widowControl/>
        <w:rPr>
          <w:i/>
        </w:rPr>
      </w:pPr>
    </w:p>
    <w:p w14:paraId="763B26EF" w14:textId="77777777" w:rsidR="00AA1FF4" w:rsidRDefault="00AA1FF4" w:rsidP="00C84C92">
      <w:pPr>
        <w:widowControl/>
      </w:pPr>
      <w:r>
        <w:t xml:space="preserve">Similarity allows the viewer to </w:t>
      </w:r>
      <w:r w:rsidRPr="00BB557B">
        <w:rPr>
          <w:vanish/>
        </w:rPr>
        <w:t>&lt;emphasis&gt;</w:t>
      </w:r>
      <w:r w:rsidRPr="00BB557B">
        <w:t>identify</w:t>
      </w:r>
      <w:r w:rsidRPr="00BB557B">
        <w:rPr>
          <w:vanish/>
        </w:rPr>
        <w:t>&lt;/emphasis&gt;</w:t>
      </w:r>
      <w:r>
        <w:t xml:space="preserve"> with the spokesperson. </w:t>
      </w:r>
      <w:r w:rsidRPr="001040CD">
        <w:rPr>
          <w:i/>
        </w:rPr>
        <w:t>Identification</w:t>
      </w:r>
      <w:r>
        <w:t xml:space="preserve"> comes from the belief that the source has similar beliefs, attitudes, preferences, or behaviors or is in the same or a similar situation as the customer.</w:t>
      </w:r>
    </w:p>
    <w:p w14:paraId="5651A4CC" w14:textId="77777777" w:rsidR="00AA1FF4" w:rsidRDefault="00AA1FF4" w:rsidP="00C84C92">
      <w:pPr>
        <w:widowControl/>
      </w:pPr>
    </w:p>
    <w:p w14:paraId="152BF742" w14:textId="77777777" w:rsidR="00AA1FF4" w:rsidRPr="00E425CE" w:rsidRDefault="00AA1FF4" w:rsidP="00C84C92">
      <w:pPr>
        <w:widowControl/>
        <w:rPr>
          <w:i/>
        </w:rPr>
      </w:pPr>
      <w:r>
        <w:rPr>
          <w:i/>
        </w:rPr>
        <w:t>Likeability</w:t>
      </w:r>
    </w:p>
    <w:p w14:paraId="52B96DF3" w14:textId="77777777" w:rsidR="00AA1FF4" w:rsidRDefault="00AA1FF4" w:rsidP="00C84C92">
      <w:pPr>
        <w:widowControl/>
      </w:pPr>
    </w:p>
    <w:p w14:paraId="2EBBEE5A" w14:textId="77777777" w:rsidR="00AA1FF4" w:rsidRPr="001040CD" w:rsidRDefault="00AA1FF4" w:rsidP="00C84C92">
      <w:pPr>
        <w:widowControl/>
      </w:pPr>
      <w:r>
        <w:t>C</w:t>
      </w:r>
      <w:r w:rsidRPr="001040CD">
        <w:t xml:space="preserve">onsumers respond more positively to spokespersons they like. </w:t>
      </w:r>
    </w:p>
    <w:p w14:paraId="7AB3BBD2" w14:textId="77777777" w:rsidR="00AA1FF4" w:rsidRDefault="00AA1FF4" w:rsidP="00C84C92">
      <w:pPr>
        <w:widowControl/>
      </w:pPr>
    </w:p>
    <w:p w14:paraId="5C397248" w14:textId="77777777" w:rsidR="00AA1FF4" w:rsidRDefault="00AA1FF4" w:rsidP="00C84C92">
      <w:pPr>
        <w:widowControl/>
        <w:rPr>
          <w:i/>
        </w:rPr>
      </w:pPr>
      <w:r>
        <w:rPr>
          <w:i/>
        </w:rPr>
        <w:t>Trustworthiness</w:t>
      </w:r>
    </w:p>
    <w:p w14:paraId="22E20BE6" w14:textId="77777777" w:rsidR="00AA1FF4" w:rsidRPr="00E425CE" w:rsidRDefault="00AA1FF4" w:rsidP="00C84C92">
      <w:pPr>
        <w:widowControl/>
        <w:rPr>
          <w:i/>
        </w:rPr>
      </w:pPr>
    </w:p>
    <w:p w14:paraId="54EF44EE" w14:textId="3E6A2C47" w:rsidR="00AA1FF4" w:rsidRDefault="00AA1FF4" w:rsidP="00C84C92">
      <w:pPr>
        <w:widowControl/>
      </w:pPr>
      <w:r w:rsidRPr="001040CD">
        <w:t>Trustworthiness</w:t>
      </w:r>
      <w:r>
        <w:t xml:space="preserve"> is</w:t>
      </w:r>
      <w:r w:rsidRPr="001040CD">
        <w:t xml:space="preserve"> the degree of confidence or the level of acceptance consumers place in the spokesperson</w:t>
      </w:r>
      <w:r w:rsidR="009F7F2C">
        <w:t>’</w:t>
      </w:r>
      <w:r w:rsidRPr="001040CD">
        <w:t>s message.</w:t>
      </w:r>
    </w:p>
    <w:p w14:paraId="7A343826" w14:textId="77777777" w:rsidR="00AA1FF4" w:rsidRDefault="00AA1FF4" w:rsidP="00C84C92">
      <w:pPr>
        <w:widowControl/>
      </w:pPr>
    </w:p>
    <w:p w14:paraId="405AF3E7" w14:textId="77777777" w:rsidR="00AA1FF4" w:rsidRDefault="00AA1FF4" w:rsidP="00C84C92">
      <w:pPr>
        <w:widowControl/>
        <w:rPr>
          <w:i/>
        </w:rPr>
      </w:pPr>
      <w:r>
        <w:rPr>
          <w:i/>
        </w:rPr>
        <w:t>Expertise</w:t>
      </w:r>
    </w:p>
    <w:p w14:paraId="7C4BC68C" w14:textId="77777777" w:rsidR="00AA1FF4" w:rsidRPr="00E425CE" w:rsidRDefault="00AA1FF4" w:rsidP="00C84C92">
      <w:pPr>
        <w:widowControl/>
        <w:rPr>
          <w:i/>
        </w:rPr>
      </w:pPr>
    </w:p>
    <w:p w14:paraId="020CDCB4" w14:textId="77777777" w:rsidR="00AA1FF4" w:rsidRPr="001040CD" w:rsidRDefault="00AA1FF4" w:rsidP="00C84C92">
      <w:pPr>
        <w:widowControl/>
      </w:pPr>
      <w:r>
        <w:t>S</w:t>
      </w:r>
      <w:r w:rsidRPr="001040CD">
        <w:t>pokespersons with higher levels of expertise are more believable than sources with low expertise.</w:t>
      </w:r>
    </w:p>
    <w:p w14:paraId="427B91F9" w14:textId="77777777" w:rsidR="00AA1FF4" w:rsidRDefault="00AA1FF4" w:rsidP="00C84C92">
      <w:pPr>
        <w:widowControl/>
        <w:tabs>
          <w:tab w:val="left" w:pos="-720"/>
        </w:tabs>
        <w:suppressAutoHyphens/>
        <w:jc w:val="both"/>
      </w:pPr>
    </w:p>
    <w:p w14:paraId="0D37C38C" w14:textId="6B5EBC35" w:rsidR="00FD337C" w:rsidRDefault="00FD337C" w:rsidP="00C84C92">
      <w:pPr>
        <w:widowControl/>
        <w:tabs>
          <w:tab w:val="left" w:pos="-720"/>
        </w:tabs>
        <w:suppressAutoHyphens/>
        <w:jc w:val="both"/>
        <w:rPr>
          <w:i/>
        </w:rPr>
      </w:pPr>
      <w:r>
        <w:rPr>
          <w:i/>
        </w:rPr>
        <w:t>A Key Source Characteristic: Character Issues</w:t>
      </w:r>
    </w:p>
    <w:p w14:paraId="083EC6D6" w14:textId="77777777" w:rsidR="00FD337C" w:rsidRDefault="00FD337C" w:rsidP="00C84C92">
      <w:pPr>
        <w:widowControl/>
        <w:tabs>
          <w:tab w:val="left" w:pos="-720"/>
        </w:tabs>
        <w:suppressAutoHyphens/>
        <w:jc w:val="both"/>
        <w:rPr>
          <w:i/>
        </w:rPr>
      </w:pPr>
    </w:p>
    <w:p w14:paraId="2C672D7F" w14:textId="4E3CFD07" w:rsidR="00FD337C" w:rsidRPr="00FD337C" w:rsidRDefault="00FD337C" w:rsidP="00C84C92">
      <w:pPr>
        <w:widowControl/>
        <w:tabs>
          <w:tab w:val="left" w:pos="-720"/>
        </w:tabs>
        <w:suppressAutoHyphens/>
        <w:jc w:val="both"/>
      </w:pPr>
      <w:r>
        <w:t>Several key sources have been removed when negative publicity about them has taken place. Expect this issue to continue to rise in importance.</w:t>
      </w:r>
    </w:p>
    <w:p w14:paraId="03CFEA21" w14:textId="4E4D756F" w:rsidR="009422FE" w:rsidRDefault="009422FE">
      <w:pPr>
        <w:widowControl/>
        <w:autoSpaceDE/>
        <w:autoSpaceDN/>
        <w:adjustRightInd/>
        <w:rPr>
          <w:b/>
          <w:bCs/>
        </w:rPr>
      </w:pPr>
    </w:p>
    <w:p w14:paraId="199BDA39" w14:textId="1D348B47" w:rsidR="00AA1FF4" w:rsidRDefault="00AA1FF4" w:rsidP="00C84C92">
      <w:pPr>
        <w:pStyle w:val="Heading4"/>
        <w:widowControl/>
        <w:spacing w:line="240" w:lineRule="auto"/>
        <w:rPr>
          <w:spacing w:val="-4"/>
        </w:rPr>
      </w:pPr>
      <w:r>
        <w:rPr>
          <w:spacing w:val="-4"/>
        </w:rPr>
        <w:t>Matching Source Types and Characteristics</w:t>
      </w:r>
    </w:p>
    <w:p w14:paraId="0B0F823E" w14:textId="77777777" w:rsidR="00AA1FF4" w:rsidRDefault="00AA1FF4" w:rsidP="00C84C92">
      <w:pPr>
        <w:widowControl/>
        <w:tabs>
          <w:tab w:val="left" w:pos="-720"/>
        </w:tabs>
        <w:suppressAutoHyphens/>
        <w:jc w:val="both"/>
      </w:pPr>
    </w:p>
    <w:p w14:paraId="6D044D93" w14:textId="5C1F4386" w:rsidR="00AA1FF4" w:rsidRPr="00E425CE" w:rsidRDefault="00AA1FF4" w:rsidP="00C84C92">
      <w:pPr>
        <w:widowControl/>
        <w:tabs>
          <w:tab w:val="left" w:pos="-720"/>
        </w:tabs>
        <w:suppressAutoHyphens/>
        <w:jc w:val="both"/>
      </w:pPr>
      <w:r w:rsidRPr="00E425CE">
        <w:t>The account executive, ad agency, and corporate sponsor, individually or jointly, may choose the type of spokesperson. They can choose a celebrity, CEO, expert, or typical person, and the specific individual should have the key characteristics.</w:t>
      </w:r>
    </w:p>
    <w:p w14:paraId="5921046D" w14:textId="77777777" w:rsidR="00AA1FF4" w:rsidRDefault="00AA1FF4" w:rsidP="00C84C92">
      <w:pPr>
        <w:widowControl/>
        <w:tabs>
          <w:tab w:val="left" w:pos="-720"/>
        </w:tabs>
        <w:suppressAutoHyphens/>
        <w:jc w:val="both"/>
        <w:rPr>
          <w:i/>
        </w:rPr>
      </w:pPr>
    </w:p>
    <w:p w14:paraId="24CD24C0" w14:textId="4A1C3E7A" w:rsidR="00AA1FF4" w:rsidRDefault="00AA1FF4" w:rsidP="00C84C92">
      <w:pPr>
        <w:widowControl/>
        <w:tabs>
          <w:tab w:val="left" w:pos="-720"/>
        </w:tabs>
        <w:suppressAutoHyphens/>
        <w:jc w:val="both"/>
      </w:pPr>
      <w:r w:rsidRPr="00FD337C">
        <w:rPr>
          <w:i/>
        </w:rPr>
        <w:t>Celebrities</w:t>
      </w:r>
      <w:r>
        <w:t xml:space="preserve"> normally score well in terms of trustworthiness, believability, persuasiveness, and lik</w:t>
      </w:r>
      <w:r w:rsidR="00325DAD">
        <w:t>e</w:t>
      </w:r>
      <w:r>
        <w:t>ability. These benefits increase if the match between the product and celebrity is a logical and proper fit.</w:t>
      </w:r>
    </w:p>
    <w:p w14:paraId="1D5BD4A9" w14:textId="77777777" w:rsidR="00FD337C" w:rsidRDefault="00FD337C" w:rsidP="00C84C92">
      <w:pPr>
        <w:widowControl/>
        <w:tabs>
          <w:tab w:val="left" w:pos="-720"/>
        </w:tabs>
        <w:suppressAutoHyphens/>
        <w:jc w:val="both"/>
      </w:pPr>
    </w:p>
    <w:p w14:paraId="4F2235AF" w14:textId="419E01A3" w:rsidR="00FD337C" w:rsidRDefault="00FD337C" w:rsidP="00C84C92">
      <w:pPr>
        <w:pStyle w:val="BodyText"/>
        <w:widowControl/>
        <w:tabs>
          <w:tab w:val="clear" w:pos="0"/>
        </w:tabs>
        <w:spacing w:line="240" w:lineRule="auto"/>
        <w:rPr>
          <w:spacing w:val="-4"/>
        </w:rPr>
      </w:pPr>
      <w:r>
        <w:rPr>
          <w:spacing w:val="-4"/>
        </w:rPr>
        <w:t>A</w:t>
      </w:r>
      <w:r w:rsidR="00AA1FF4">
        <w:rPr>
          <w:spacing w:val="-4"/>
        </w:rPr>
        <w:t xml:space="preserve">ny negative publicity about the celebrity caused by inappropriate conduct can reflect on the brands being endorsed. </w:t>
      </w:r>
    </w:p>
    <w:p w14:paraId="63A0E260" w14:textId="65B1A972" w:rsidR="00AA1FF4" w:rsidRDefault="00FD337C" w:rsidP="00C84C92">
      <w:pPr>
        <w:pStyle w:val="BodyText"/>
        <w:widowControl/>
        <w:tabs>
          <w:tab w:val="clear" w:pos="0"/>
        </w:tabs>
        <w:spacing w:line="240" w:lineRule="auto"/>
        <w:rPr>
          <w:spacing w:val="-4"/>
        </w:rPr>
      </w:pPr>
      <w:r>
        <w:rPr>
          <w:spacing w:val="-4"/>
        </w:rPr>
        <w:br/>
        <w:t>C</w:t>
      </w:r>
      <w:r w:rsidR="00AA1FF4">
        <w:rPr>
          <w:spacing w:val="-4"/>
        </w:rPr>
        <w:t>elebrities can endorse so many products that they lose their credibility.</w:t>
      </w:r>
    </w:p>
    <w:p w14:paraId="2E197955" w14:textId="77777777" w:rsidR="00AA1FF4" w:rsidRDefault="00AA1FF4" w:rsidP="00C84C92">
      <w:pPr>
        <w:widowControl/>
        <w:tabs>
          <w:tab w:val="left" w:pos="-720"/>
        </w:tabs>
        <w:suppressAutoHyphens/>
        <w:jc w:val="both"/>
      </w:pPr>
    </w:p>
    <w:p w14:paraId="08F8A2DB" w14:textId="77777777" w:rsidR="00AA1FF4" w:rsidRDefault="00AA1FF4" w:rsidP="00C84C92">
      <w:pPr>
        <w:widowControl/>
        <w:tabs>
          <w:tab w:val="left" w:pos="-720"/>
        </w:tabs>
        <w:suppressAutoHyphens/>
        <w:jc w:val="both"/>
      </w:pPr>
      <w:r>
        <w:t xml:space="preserve">Another problem associated with celebrity endorsements is credibility. Consumers know celebrities are paid, which detracts from their believability. </w:t>
      </w:r>
    </w:p>
    <w:p w14:paraId="7F166E60" w14:textId="77777777" w:rsidR="0090126E" w:rsidRDefault="0090126E" w:rsidP="00C84C92">
      <w:pPr>
        <w:widowControl/>
        <w:tabs>
          <w:tab w:val="left" w:pos="-720"/>
        </w:tabs>
        <w:suppressAutoHyphens/>
        <w:jc w:val="both"/>
      </w:pPr>
    </w:p>
    <w:p w14:paraId="4346F77A" w14:textId="295F2F58" w:rsidR="00AA1FF4" w:rsidRDefault="00FD337C" w:rsidP="00C84C92">
      <w:pPr>
        <w:widowControl/>
        <w:tabs>
          <w:tab w:val="left" w:pos="-720"/>
        </w:tabs>
        <w:suppressAutoHyphens/>
        <w:jc w:val="both"/>
      </w:pPr>
      <w:r>
        <w:t>A</w:t>
      </w:r>
      <w:r w:rsidR="00AA1FF4">
        <w:t xml:space="preserve"> </w:t>
      </w:r>
      <w:r w:rsidR="00AA1FF4" w:rsidRPr="00FD337C">
        <w:rPr>
          <w:i/>
        </w:rPr>
        <w:t>CEO or prominent corporate official</w:t>
      </w:r>
      <w:r w:rsidR="00AA1FF4">
        <w:t xml:space="preserve"> may or may not possess the characteristics of attractiveness and lik</w:t>
      </w:r>
      <w:r w:rsidR="00325DAD">
        <w:t>e</w:t>
      </w:r>
      <w:r w:rsidR="00AA1FF4">
        <w:t xml:space="preserve">ability. The individual should appear to be trustworthy, have expertise, and maintain a degree of credibility. </w:t>
      </w:r>
    </w:p>
    <w:p w14:paraId="1490D5E5" w14:textId="77777777" w:rsidR="00AA1FF4" w:rsidRDefault="00AA1FF4" w:rsidP="00C84C92">
      <w:pPr>
        <w:widowControl/>
        <w:tabs>
          <w:tab w:val="left" w:pos="-720"/>
        </w:tabs>
        <w:suppressAutoHyphens/>
        <w:jc w:val="both"/>
      </w:pPr>
    </w:p>
    <w:p w14:paraId="5EAA31BB" w14:textId="4B376CB7" w:rsidR="00AA1FF4" w:rsidRDefault="00AA1FF4" w:rsidP="00C84C92">
      <w:pPr>
        <w:widowControl/>
        <w:tabs>
          <w:tab w:val="left" w:pos="-720"/>
        </w:tabs>
        <w:suppressAutoHyphens/>
        <w:jc w:val="both"/>
      </w:pPr>
      <w:r w:rsidRPr="00FD337C">
        <w:rPr>
          <w:i/>
        </w:rPr>
        <w:t>Experts</w:t>
      </w:r>
      <w:r>
        <w:t xml:space="preserve"> should be, first and foremost, credible. The ad agency should seek out an expert who is also attractive, lik</w:t>
      </w:r>
      <w:r w:rsidR="00325DAD">
        <w:t>e</w:t>
      </w:r>
      <w:r>
        <w:t>able, and trustworthy. An expert who is not attractive and lik</w:t>
      </w:r>
      <w:r w:rsidR="00325DAD">
        <w:t>e</w:t>
      </w:r>
      <w:r>
        <w:t>able may not be able to convince consumers that he or she can be trusted, and credibility drops as a result.</w:t>
      </w:r>
    </w:p>
    <w:p w14:paraId="4242C174" w14:textId="77777777" w:rsidR="00AA1FF4" w:rsidRDefault="00AA1FF4" w:rsidP="00C84C92">
      <w:pPr>
        <w:widowControl/>
        <w:tabs>
          <w:tab w:val="left" w:pos="-720"/>
        </w:tabs>
        <w:suppressAutoHyphens/>
        <w:jc w:val="both"/>
      </w:pPr>
    </w:p>
    <w:p w14:paraId="160455E9" w14:textId="5E65078C" w:rsidR="00AA1FF4" w:rsidRDefault="00AA1FF4" w:rsidP="00C84C92">
      <w:pPr>
        <w:widowControl/>
        <w:tabs>
          <w:tab w:val="left" w:pos="-720"/>
        </w:tabs>
        <w:suppressAutoHyphens/>
        <w:jc w:val="both"/>
      </w:pPr>
      <w:r>
        <w:t>Experts are often used in business-to-business ads. The advertising agency should be certain that the spokesperson truly is an expert and that the individual can explain a good or service</w:t>
      </w:r>
      <w:r w:rsidR="009F7F2C">
        <w:t>’</w:t>
      </w:r>
      <w:r>
        <w:t xml:space="preserve">s benefits in terms other companies can understand. </w:t>
      </w:r>
    </w:p>
    <w:p w14:paraId="3F608C28" w14:textId="77777777" w:rsidR="00AA1FF4" w:rsidRDefault="00AA1FF4" w:rsidP="00C84C92">
      <w:pPr>
        <w:widowControl/>
        <w:tabs>
          <w:tab w:val="left" w:pos="-720"/>
        </w:tabs>
        <w:suppressAutoHyphens/>
        <w:jc w:val="both"/>
      </w:pPr>
    </w:p>
    <w:p w14:paraId="6ECB728F" w14:textId="3B59F0DE" w:rsidR="00AA1FF4" w:rsidRDefault="00AA1FF4" w:rsidP="00C84C92">
      <w:pPr>
        <w:widowControl/>
        <w:tabs>
          <w:tab w:val="left" w:pos="-720"/>
        </w:tabs>
        <w:suppressAutoHyphens/>
        <w:jc w:val="both"/>
      </w:pPr>
      <w:r>
        <w:rPr>
          <w:i/>
        </w:rPr>
        <w:t xml:space="preserve">Typical </w:t>
      </w:r>
      <w:r w:rsidR="004A1A94">
        <w:rPr>
          <w:i/>
        </w:rPr>
        <w:t>p</w:t>
      </w:r>
      <w:r>
        <w:rPr>
          <w:i/>
        </w:rPr>
        <w:t>erson</w:t>
      </w:r>
      <w:r>
        <w:t xml:space="preserve"> </w:t>
      </w:r>
      <w:r w:rsidR="00FD337C">
        <w:t xml:space="preserve">ads </w:t>
      </w:r>
      <w:r>
        <w:t>are sometimes difficult to prepare, especially when real persons are used.</w:t>
      </w:r>
    </w:p>
    <w:p w14:paraId="0DF6D216" w14:textId="77777777" w:rsidR="00AA1FF4" w:rsidRDefault="00AA1FF4" w:rsidP="00C84C92">
      <w:pPr>
        <w:widowControl/>
        <w:tabs>
          <w:tab w:val="left" w:pos="-720"/>
        </w:tabs>
        <w:suppressAutoHyphens/>
        <w:jc w:val="both"/>
      </w:pPr>
    </w:p>
    <w:p w14:paraId="50E64C77" w14:textId="77777777" w:rsidR="00AA1FF4" w:rsidRDefault="00AA1FF4" w:rsidP="00C84C92">
      <w:pPr>
        <w:widowControl/>
        <w:tabs>
          <w:tab w:val="left" w:pos="-720"/>
        </w:tabs>
        <w:suppressAutoHyphens/>
        <w:jc w:val="both"/>
      </w:pPr>
      <w:r>
        <w:t>Typical person sources do not have the name recognition of celebrities. Consequently, advertisers often use multiple sources within one advertisement in order to build credibility.</w:t>
      </w:r>
    </w:p>
    <w:p w14:paraId="2E104D18" w14:textId="77777777" w:rsidR="00AA1FF4" w:rsidRDefault="00AA1FF4" w:rsidP="00C84C92">
      <w:pPr>
        <w:widowControl/>
        <w:tabs>
          <w:tab w:val="left" w:pos="-720"/>
        </w:tabs>
        <w:suppressAutoHyphens/>
        <w:jc w:val="both"/>
      </w:pPr>
    </w:p>
    <w:p w14:paraId="426A5FB8" w14:textId="77777777" w:rsidR="00AA1FF4" w:rsidRDefault="00AA1FF4" w:rsidP="00C84C92">
      <w:pPr>
        <w:widowControl/>
        <w:tabs>
          <w:tab w:val="left" w:pos="-720"/>
        </w:tabs>
        <w:suppressAutoHyphens/>
        <w:jc w:val="both"/>
      </w:pPr>
      <w:r>
        <w:t xml:space="preserve">Real person ads are a kind of two-edged sword. On the one hand, trustworthiness and credibility may rise when the source is bald, overweight, or has some other physical imperfections. </w:t>
      </w:r>
    </w:p>
    <w:p w14:paraId="05E6F30F" w14:textId="77777777" w:rsidR="00AA1FF4" w:rsidRDefault="00AA1FF4" w:rsidP="00C84C92">
      <w:pPr>
        <w:widowControl/>
        <w:tabs>
          <w:tab w:val="left" w:pos="-720"/>
        </w:tabs>
        <w:suppressAutoHyphens/>
        <w:jc w:val="both"/>
      </w:pPr>
    </w:p>
    <w:p w14:paraId="0807386E" w14:textId="77777777" w:rsidR="00AA1FF4" w:rsidRDefault="00AA1FF4" w:rsidP="00C84C92">
      <w:pPr>
        <w:widowControl/>
        <w:tabs>
          <w:tab w:val="left" w:pos="-720"/>
        </w:tabs>
        <w:suppressAutoHyphens/>
        <w:jc w:val="both"/>
      </w:pPr>
      <w:r>
        <w:t xml:space="preserve">On the other hand, using a real person in advertisements can be difficult because they will flub lines and look less natural on the screen. </w:t>
      </w:r>
    </w:p>
    <w:p w14:paraId="180C8D5C" w14:textId="77777777" w:rsidR="00AA1FF4" w:rsidRDefault="00AA1FF4" w:rsidP="00C84C92">
      <w:pPr>
        <w:widowControl/>
        <w:tabs>
          <w:tab w:val="left" w:pos="-720"/>
        </w:tabs>
        <w:suppressAutoHyphens/>
        <w:jc w:val="both"/>
      </w:pPr>
    </w:p>
    <w:p w14:paraId="3497BB25" w14:textId="5C570F3C" w:rsidR="003C64E5" w:rsidRDefault="00AA1FF4" w:rsidP="00C84C92">
      <w:pPr>
        <w:widowControl/>
        <w:tabs>
          <w:tab w:val="left" w:pos="-720"/>
        </w:tabs>
        <w:suppressAutoHyphens/>
        <w:jc w:val="both"/>
      </w:pPr>
      <w:r>
        <w:t>In general, the ad agency should seek to be certain that the source or spokesperson has the major characteristics needed for the advertisement or commercial.</w:t>
      </w:r>
    </w:p>
    <w:p w14:paraId="12F067F0" w14:textId="2BD00E52" w:rsidR="0074755E" w:rsidRDefault="0074755E" w:rsidP="00C84C92">
      <w:pPr>
        <w:widowControl/>
        <w:tabs>
          <w:tab w:val="left" w:pos="-720"/>
        </w:tabs>
        <w:suppressAutoHyphens/>
        <w:jc w:val="both"/>
      </w:pPr>
    </w:p>
    <w:p w14:paraId="67C2391A" w14:textId="77777777" w:rsidR="0074755E" w:rsidRDefault="0074755E" w:rsidP="00C84C92">
      <w:pPr>
        <w:widowControl/>
        <w:tabs>
          <w:tab w:val="left" w:pos="-720"/>
        </w:tabs>
        <w:suppressAutoHyphens/>
        <w:jc w:val="both"/>
      </w:pPr>
    </w:p>
    <w:p w14:paraId="7E1820CD" w14:textId="798FBAC6" w:rsidR="007B1034" w:rsidRDefault="0074755E" w:rsidP="0074755E">
      <w:pPr>
        <w:widowControl/>
        <w:tabs>
          <w:tab w:val="left" w:pos="-720"/>
        </w:tabs>
        <w:suppressAutoHyphens/>
        <w:ind w:left="2160" w:hanging="2160"/>
        <w:jc w:val="both"/>
        <w:rPr>
          <w:bCs/>
        </w:rPr>
      </w:pPr>
      <w:r w:rsidRPr="00AA1FF4">
        <w:rPr>
          <w:b/>
        </w:rPr>
        <w:t xml:space="preserve">Objective </w:t>
      </w:r>
      <w:r>
        <w:rPr>
          <w:b/>
        </w:rPr>
        <w:t>6.5</w:t>
      </w:r>
      <w:r w:rsidRPr="00AA1FF4">
        <w:rPr>
          <w:b/>
        </w:rPr>
        <w:t>:</w:t>
      </w:r>
      <w:r w:rsidRPr="00AA1FF4">
        <w:t xml:space="preserve">  </w:t>
      </w:r>
      <w:r>
        <w:tab/>
        <w:t>What kinds of adjustments are necessary when undertaking advertising design in international settings</w:t>
      </w:r>
      <w:r w:rsidRPr="00AA1FF4">
        <w:t>?</w:t>
      </w:r>
    </w:p>
    <w:p w14:paraId="5211C40C" w14:textId="77777777" w:rsidR="0074755E" w:rsidRDefault="0074755E" w:rsidP="00C84C92">
      <w:pPr>
        <w:widowControl/>
        <w:tabs>
          <w:tab w:val="left" w:pos="-720"/>
        </w:tabs>
        <w:suppressAutoHyphens/>
        <w:jc w:val="both"/>
        <w:rPr>
          <w:b/>
          <w:u w:val="single"/>
        </w:rPr>
      </w:pPr>
    </w:p>
    <w:p w14:paraId="7EAF6748" w14:textId="21158811" w:rsidR="00C61148" w:rsidRPr="00C61148" w:rsidRDefault="00C61148" w:rsidP="00C84C92">
      <w:pPr>
        <w:widowControl/>
        <w:tabs>
          <w:tab w:val="left" w:pos="-720"/>
        </w:tabs>
        <w:suppressAutoHyphens/>
        <w:jc w:val="both"/>
        <w:rPr>
          <w:b/>
          <w:u w:val="single"/>
        </w:rPr>
      </w:pPr>
      <w:r w:rsidRPr="00C61148">
        <w:rPr>
          <w:b/>
          <w:u w:val="single"/>
        </w:rPr>
        <w:t>International Implications</w:t>
      </w:r>
    </w:p>
    <w:p w14:paraId="2A1A3D74" w14:textId="77777777" w:rsidR="00C61148" w:rsidRDefault="00C61148" w:rsidP="00C84C92">
      <w:pPr>
        <w:widowControl/>
        <w:tabs>
          <w:tab w:val="left" w:pos="-720"/>
        </w:tabs>
        <w:suppressAutoHyphens/>
        <w:jc w:val="both"/>
      </w:pPr>
    </w:p>
    <w:p w14:paraId="4BB44E33" w14:textId="77777777" w:rsidR="00AE1B2F" w:rsidRDefault="00C61148" w:rsidP="00C84C92">
      <w:pPr>
        <w:widowControl/>
        <w:tabs>
          <w:tab w:val="left" w:pos="-720"/>
        </w:tabs>
        <w:suppressAutoHyphens/>
        <w:jc w:val="both"/>
      </w:pPr>
      <w:r>
        <w:t>Choices of appeals vary by culture.</w:t>
      </w:r>
    </w:p>
    <w:p w14:paraId="5F28EA2B" w14:textId="77777777" w:rsidR="00C61148" w:rsidRDefault="00C61148" w:rsidP="00C84C92">
      <w:pPr>
        <w:widowControl/>
        <w:tabs>
          <w:tab w:val="left" w:pos="-720"/>
        </w:tabs>
        <w:suppressAutoHyphens/>
        <w:jc w:val="both"/>
      </w:pPr>
    </w:p>
    <w:p w14:paraId="3FAC6630" w14:textId="77777777" w:rsidR="00C61148" w:rsidRDefault="00C61148" w:rsidP="00C84C92">
      <w:pPr>
        <w:widowControl/>
        <w:tabs>
          <w:tab w:val="left" w:pos="-720"/>
        </w:tabs>
        <w:suppressAutoHyphens/>
        <w:jc w:val="both"/>
      </w:pPr>
      <w:r>
        <w:t>Sexual appeals must fit with the laws and culture of the country.</w:t>
      </w:r>
    </w:p>
    <w:p w14:paraId="53D90EDC" w14:textId="77777777" w:rsidR="009425F1" w:rsidRDefault="009425F1" w:rsidP="00C84C92">
      <w:pPr>
        <w:widowControl/>
        <w:tabs>
          <w:tab w:val="left" w:pos="-720"/>
        </w:tabs>
        <w:suppressAutoHyphens/>
        <w:jc w:val="both"/>
      </w:pPr>
    </w:p>
    <w:p w14:paraId="743FA5CD" w14:textId="77777777" w:rsidR="00EF66D2" w:rsidRDefault="00EF66D2" w:rsidP="00C84C92">
      <w:pPr>
        <w:keepNext/>
        <w:widowControl/>
        <w:tabs>
          <w:tab w:val="left" w:pos="-720"/>
        </w:tabs>
        <w:suppressAutoHyphens/>
        <w:jc w:val="both"/>
      </w:pPr>
    </w:p>
    <w:p w14:paraId="48C8925F" w14:textId="28501187" w:rsidR="00EF66D2" w:rsidRDefault="00EF66D2" w:rsidP="00C84C92">
      <w:pPr>
        <w:keepNext/>
        <w:widowControl/>
        <w:tabs>
          <w:tab w:val="left" w:pos="-720"/>
        </w:tabs>
        <w:suppressAutoHyphens/>
        <w:jc w:val="both"/>
        <w:rPr>
          <w:b/>
          <w:i/>
          <w:spacing w:val="-3"/>
          <w:sz w:val="28"/>
          <w:szCs w:val="28"/>
        </w:rPr>
      </w:pPr>
      <w:r>
        <w:rPr>
          <w:b/>
          <w:i/>
          <w:spacing w:val="-3"/>
          <w:sz w:val="28"/>
          <w:szCs w:val="28"/>
        </w:rPr>
        <w:t>Note to Professors:</w:t>
      </w:r>
    </w:p>
    <w:p w14:paraId="51A42BBD" w14:textId="77777777" w:rsidR="00EF66D2" w:rsidRDefault="00EF66D2" w:rsidP="00C84C92">
      <w:pPr>
        <w:keepNext/>
        <w:widowControl/>
        <w:tabs>
          <w:tab w:val="left" w:pos="-720"/>
        </w:tabs>
        <w:suppressAutoHyphens/>
        <w:jc w:val="both"/>
        <w:rPr>
          <w:b/>
          <w:i/>
          <w:spacing w:val="-3"/>
          <w:sz w:val="28"/>
          <w:szCs w:val="28"/>
        </w:rPr>
      </w:pPr>
    </w:p>
    <w:p w14:paraId="28338C00" w14:textId="41D569B6" w:rsidR="004A1A94" w:rsidRDefault="00EF66D2" w:rsidP="00C84C92">
      <w:pPr>
        <w:widowControl/>
        <w:tabs>
          <w:tab w:val="left" w:pos="-720"/>
        </w:tabs>
        <w:suppressAutoHyphens/>
        <w:jc w:val="both"/>
        <w:rPr>
          <w:iCs/>
          <w:spacing w:val="-3"/>
        </w:rPr>
      </w:pPr>
      <w:r>
        <w:rPr>
          <w:i/>
          <w:spacing w:val="-3"/>
        </w:rPr>
        <w:t>The authors</w:t>
      </w:r>
      <w:r w:rsidR="009F7F2C">
        <w:rPr>
          <w:i/>
          <w:spacing w:val="-3"/>
        </w:rPr>
        <w:t>’</w:t>
      </w:r>
      <w:r>
        <w:rPr>
          <w:i/>
          <w:spacing w:val="-3"/>
        </w:rPr>
        <w:t xml:space="preserve"> blog for professors and students may be found at</w:t>
      </w:r>
      <w:r w:rsidR="00C94468">
        <w:rPr>
          <w:i/>
          <w:spacing w:val="-3"/>
        </w:rPr>
        <w:t xml:space="preserve"> </w:t>
      </w:r>
      <w:hyperlink r:id="rId7" w:history="1">
        <w:r w:rsidR="008554B7" w:rsidRPr="00F95D6A">
          <w:rPr>
            <w:rStyle w:val="Hyperlink"/>
            <w:spacing w:val="-3"/>
          </w:rPr>
          <w:t>http://blogclowbaack.net/</w:t>
        </w:r>
      </w:hyperlink>
      <w:r w:rsidR="004A1A94">
        <w:rPr>
          <w:iCs/>
          <w:spacing w:val="-3"/>
        </w:rPr>
        <w:t>.</w:t>
      </w:r>
    </w:p>
    <w:p w14:paraId="69CBCBCF" w14:textId="77777777" w:rsidR="004A1A94" w:rsidRPr="004A1A94" w:rsidRDefault="004A1A94" w:rsidP="00C84C92">
      <w:pPr>
        <w:widowControl/>
        <w:tabs>
          <w:tab w:val="left" w:pos="-720"/>
        </w:tabs>
        <w:suppressAutoHyphens/>
        <w:jc w:val="both"/>
        <w:rPr>
          <w:iCs/>
          <w:spacing w:val="-3"/>
        </w:rPr>
      </w:pPr>
    </w:p>
    <w:p w14:paraId="31CB96BD" w14:textId="77777777" w:rsidR="00EF66D2" w:rsidRDefault="00EF66D2" w:rsidP="00C84C92">
      <w:pPr>
        <w:widowControl/>
        <w:tabs>
          <w:tab w:val="left" w:pos="-720"/>
        </w:tabs>
        <w:suppressAutoHyphens/>
        <w:jc w:val="both"/>
      </w:pPr>
    </w:p>
    <w:p w14:paraId="6A62B0A4" w14:textId="77777777" w:rsidR="00AE1B2F" w:rsidRDefault="00AE1B2F" w:rsidP="00C84C92">
      <w:pPr>
        <w:pStyle w:val="Heading9"/>
        <w:widowControl/>
        <w:tabs>
          <w:tab w:val="clear" w:pos="-720"/>
          <w:tab w:val="center" w:pos="4680"/>
        </w:tabs>
        <w:spacing w:line="240" w:lineRule="auto"/>
        <w:rPr>
          <w:sz w:val="28"/>
        </w:rPr>
      </w:pPr>
      <w:r>
        <w:rPr>
          <w:sz w:val="28"/>
        </w:rPr>
        <w:t>IMPLICATIONS FOR CREATIVES AND MARKETING MANAGERS</w:t>
      </w:r>
    </w:p>
    <w:p w14:paraId="671F7791" w14:textId="77777777" w:rsidR="00AE1B2F" w:rsidRDefault="00AE1B2F" w:rsidP="00C84C92">
      <w:pPr>
        <w:pStyle w:val="BodyText"/>
        <w:widowControl/>
        <w:spacing w:line="240" w:lineRule="auto"/>
      </w:pPr>
    </w:p>
    <w:p w14:paraId="3D3AD669" w14:textId="69C8B7CA" w:rsidR="00C61148" w:rsidRDefault="00C61148" w:rsidP="00C84C92">
      <w:pPr>
        <w:widowControl/>
        <w:tabs>
          <w:tab w:val="left" w:pos="-720"/>
        </w:tabs>
        <w:suppressAutoHyphens/>
        <w:jc w:val="both"/>
        <w:rPr>
          <w:b/>
          <w:spacing w:val="-3"/>
        </w:rPr>
      </w:pPr>
      <w:r>
        <w:rPr>
          <w:b/>
          <w:spacing w:val="-3"/>
        </w:rPr>
        <w:t>(Note to professors</w:t>
      </w:r>
      <w:r w:rsidR="0090126E">
        <w:rPr>
          <w:b/>
          <w:spacing w:val="-3"/>
        </w:rPr>
        <w:t>—</w:t>
      </w:r>
      <w:r>
        <w:rPr>
          <w:b/>
          <w:spacing w:val="-3"/>
        </w:rPr>
        <w:t>these materials are not in the text. They provide a method for you to summarize the chapter in a different way</w:t>
      </w:r>
      <w:r w:rsidR="0090126E">
        <w:rPr>
          <w:b/>
          <w:spacing w:val="-3"/>
        </w:rPr>
        <w:t>.</w:t>
      </w:r>
      <w:r>
        <w:rPr>
          <w:b/>
          <w:spacing w:val="-3"/>
        </w:rPr>
        <w:t>)</w:t>
      </w:r>
    </w:p>
    <w:p w14:paraId="154040BB" w14:textId="77777777" w:rsidR="00C61148" w:rsidRDefault="00C61148" w:rsidP="00C84C92">
      <w:pPr>
        <w:widowControl/>
        <w:tabs>
          <w:tab w:val="left" w:pos="-720"/>
        </w:tabs>
        <w:suppressAutoHyphens/>
        <w:jc w:val="both"/>
      </w:pPr>
    </w:p>
    <w:p w14:paraId="5CFFFD74" w14:textId="77777777" w:rsidR="00AE1B2F" w:rsidRDefault="00AE1B2F" w:rsidP="00C84C92">
      <w:pPr>
        <w:widowControl/>
        <w:tabs>
          <w:tab w:val="left" w:pos="-720"/>
        </w:tabs>
        <w:suppressAutoHyphens/>
        <w:jc w:val="both"/>
      </w:pPr>
      <w:r>
        <w:t>Creatives must be certain they understand and utilize the following theories:</w:t>
      </w:r>
    </w:p>
    <w:p w14:paraId="2C457E35" w14:textId="77777777" w:rsidR="0090126E" w:rsidRDefault="0090126E" w:rsidP="00C84C92">
      <w:pPr>
        <w:widowControl/>
        <w:tabs>
          <w:tab w:val="left" w:pos="-720"/>
        </w:tabs>
        <w:suppressAutoHyphens/>
        <w:jc w:val="both"/>
      </w:pPr>
    </w:p>
    <w:p w14:paraId="63AB3BD5" w14:textId="77777777" w:rsidR="00AE1B2F" w:rsidRDefault="00AE1B2F" w:rsidP="00C84C92">
      <w:pPr>
        <w:widowControl/>
        <w:numPr>
          <w:ilvl w:val="0"/>
          <w:numId w:val="26"/>
        </w:numPr>
        <w:tabs>
          <w:tab w:val="left" w:pos="-720"/>
        </w:tabs>
        <w:suppressAutoHyphens/>
        <w:jc w:val="both"/>
      </w:pPr>
      <w:r>
        <w:t>The hierarchy of needs</w:t>
      </w:r>
    </w:p>
    <w:p w14:paraId="3B233B69" w14:textId="543FB7F8" w:rsidR="00AE1B2F" w:rsidRDefault="00AE1B2F" w:rsidP="00C84C92">
      <w:pPr>
        <w:widowControl/>
        <w:numPr>
          <w:ilvl w:val="0"/>
          <w:numId w:val="26"/>
        </w:numPr>
        <w:tabs>
          <w:tab w:val="left" w:pos="-720"/>
        </w:tabs>
        <w:suppressAutoHyphens/>
        <w:jc w:val="both"/>
      </w:pPr>
      <w:r>
        <w:t>Means</w:t>
      </w:r>
      <w:r w:rsidR="0090126E">
        <w:t>–</w:t>
      </w:r>
      <w:r>
        <w:t>ends theory</w:t>
      </w:r>
    </w:p>
    <w:p w14:paraId="51AB0D99" w14:textId="77777777" w:rsidR="00AE1B2F" w:rsidRDefault="00AE1B2F" w:rsidP="00C84C92">
      <w:pPr>
        <w:widowControl/>
        <w:numPr>
          <w:ilvl w:val="0"/>
          <w:numId w:val="26"/>
        </w:numPr>
        <w:tabs>
          <w:tab w:val="left" w:pos="-720"/>
        </w:tabs>
        <w:suppressAutoHyphens/>
        <w:jc w:val="both"/>
      </w:pPr>
      <w:r>
        <w:t>Visual versus verbal cues</w:t>
      </w:r>
    </w:p>
    <w:p w14:paraId="2A359A59" w14:textId="77777777" w:rsidR="00AE1B2F" w:rsidRDefault="00AE1B2F" w:rsidP="00C84C92">
      <w:pPr>
        <w:widowControl/>
        <w:numPr>
          <w:ilvl w:val="0"/>
          <w:numId w:val="26"/>
        </w:numPr>
        <w:tabs>
          <w:tab w:val="left" w:pos="-720"/>
        </w:tabs>
        <w:suppressAutoHyphens/>
        <w:jc w:val="both"/>
      </w:pPr>
      <w:r>
        <w:t>The behavioral response model</w:t>
      </w:r>
    </w:p>
    <w:p w14:paraId="656F1428" w14:textId="77777777" w:rsidR="00AE1B2F" w:rsidRDefault="00AE1B2F" w:rsidP="00C84C92">
      <w:pPr>
        <w:widowControl/>
        <w:tabs>
          <w:tab w:val="left" w:pos="-720"/>
        </w:tabs>
        <w:suppressAutoHyphens/>
        <w:jc w:val="both"/>
      </w:pPr>
    </w:p>
    <w:p w14:paraId="71653BD6" w14:textId="77777777" w:rsidR="00AE1B2F" w:rsidRDefault="00AE1B2F" w:rsidP="00C84C92">
      <w:pPr>
        <w:widowControl/>
        <w:tabs>
          <w:tab w:val="left" w:pos="-720"/>
        </w:tabs>
        <w:suppressAutoHyphens/>
        <w:jc w:val="both"/>
      </w:pPr>
      <w:r>
        <w:t>Creatives need space. Make sure they have enough freedom to design ads that reflect their best talents and efforts. Let the creative be the first to suggest the leverage point that he or she believes will be most effective.</w:t>
      </w:r>
    </w:p>
    <w:p w14:paraId="53B583DE" w14:textId="77777777" w:rsidR="00AE1B2F" w:rsidRDefault="00AE1B2F" w:rsidP="00C84C92">
      <w:pPr>
        <w:widowControl/>
        <w:tabs>
          <w:tab w:val="left" w:pos="-720"/>
        </w:tabs>
        <w:suppressAutoHyphens/>
        <w:jc w:val="both"/>
      </w:pPr>
    </w:p>
    <w:p w14:paraId="7590B0B0" w14:textId="2159EF39" w:rsidR="00AE1B2F" w:rsidRDefault="00AE1B2F" w:rsidP="00C84C92">
      <w:pPr>
        <w:widowControl/>
        <w:tabs>
          <w:tab w:val="left" w:pos="-720"/>
        </w:tabs>
        <w:suppressAutoHyphens/>
        <w:jc w:val="both"/>
      </w:pPr>
      <w:r>
        <w:t xml:space="preserve">The marketing team should review the </w:t>
      </w:r>
      <w:r w:rsidR="0090126E">
        <w:t>c</w:t>
      </w:r>
      <w:r>
        <w:t xml:space="preserve">reative </w:t>
      </w:r>
      <w:r w:rsidR="0090126E">
        <w:t>b</w:t>
      </w:r>
      <w:r>
        <w:t>rief carefully. Creatives must make sure there is a quality match between the theme, medium, leverage point, and target audience.</w:t>
      </w:r>
    </w:p>
    <w:p w14:paraId="4AD7565C" w14:textId="77777777" w:rsidR="00AE1B2F" w:rsidRDefault="00AE1B2F" w:rsidP="00C84C92">
      <w:pPr>
        <w:widowControl/>
        <w:tabs>
          <w:tab w:val="left" w:pos="-720"/>
        </w:tabs>
        <w:suppressAutoHyphens/>
        <w:jc w:val="both"/>
      </w:pPr>
    </w:p>
    <w:p w14:paraId="4218DC2A" w14:textId="77777777" w:rsidR="00AE1B2F" w:rsidRDefault="00AE1B2F" w:rsidP="00C84C92">
      <w:pPr>
        <w:widowControl/>
        <w:tabs>
          <w:tab w:val="left" w:pos="-720"/>
        </w:tabs>
        <w:suppressAutoHyphens/>
        <w:jc w:val="both"/>
      </w:pPr>
      <w:r>
        <w:t>When working with clients, make sure they understand the intention of each of the advertising appeals.</w:t>
      </w:r>
    </w:p>
    <w:p w14:paraId="4EF03908" w14:textId="77777777" w:rsidR="0090126E" w:rsidRDefault="0090126E" w:rsidP="00C84C92">
      <w:pPr>
        <w:widowControl/>
        <w:tabs>
          <w:tab w:val="left" w:pos="-720"/>
        </w:tabs>
        <w:suppressAutoHyphens/>
        <w:jc w:val="both"/>
      </w:pPr>
    </w:p>
    <w:p w14:paraId="4EC321CE" w14:textId="77777777" w:rsidR="00AE1B2F" w:rsidRDefault="00AE1B2F" w:rsidP="00C84C92">
      <w:pPr>
        <w:widowControl/>
        <w:numPr>
          <w:ilvl w:val="0"/>
          <w:numId w:val="24"/>
        </w:numPr>
        <w:tabs>
          <w:tab w:val="left" w:pos="-720"/>
        </w:tabs>
        <w:suppressAutoHyphens/>
        <w:jc w:val="both"/>
      </w:pPr>
      <w:r>
        <w:t>The primary goal of a fear appeal is to attract attention and to create enough cognitive unpleasantness so that the consumer makes a purchase to alleviate concerns.</w:t>
      </w:r>
    </w:p>
    <w:p w14:paraId="2EF4C0EA" w14:textId="68AC1960" w:rsidR="00AE1B2F" w:rsidRDefault="00AE1B2F" w:rsidP="00C84C92">
      <w:pPr>
        <w:widowControl/>
        <w:numPr>
          <w:ilvl w:val="0"/>
          <w:numId w:val="24"/>
        </w:numPr>
        <w:tabs>
          <w:tab w:val="left" w:pos="-720"/>
        </w:tabs>
        <w:suppressAutoHyphens/>
        <w:jc w:val="both"/>
      </w:pPr>
      <w:r>
        <w:lastRenderedPageBreak/>
        <w:t>The primary goals of humor are to attract attention, help the customer remember the product and company names, and to make them feel good about buying the firm</w:t>
      </w:r>
      <w:r w:rsidR="009F7F2C">
        <w:t>’</w:t>
      </w:r>
      <w:r>
        <w:t>s offerings.</w:t>
      </w:r>
    </w:p>
    <w:p w14:paraId="7E99AC1E" w14:textId="123B2737" w:rsidR="00AE1B2F" w:rsidRDefault="00AE1B2F" w:rsidP="00C84C92">
      <w:pPr>
        <w:widowControl/>
        <w:numPr>
          <w:ilvl w:val="0"/>
          <w:numId w:val="24"/>
        </w:numPr>
        <w:tabs>
          <w:tab w:val="left" w:pos="-720"/>
        </w:tabs>
        <w:suppressAutoHyphens/>
        <w:jc w:val="both"/>
      </w:pPr>
      <w:r>
        <w:t>The main goals of sex appeals are to grab attention and to link the product with the type of sexual appeal being used, from shock value to sensuality. The key is to link the nature of the appeal with the most important element of the product being advertised.</w:t>
      </w:r>
    </w:p>
    <w:p w14:paraId="686CF64E" w14:textId="025C23BA" w:rsidR="00AE1B2F" w:rsidRDefault="00AE1B2F" w:rsidP="00C84C92">
      <w:pPr>
        <w:widowControl/>
        <w:numPr>
          <w:ilvl w:val="0"/>
          <w:numId w:val="24"/>
        </w:numPr>
        <w:tabs>
          <w:tab w:val="left" w:pos="-720"/>
        </w:tabs>
        <w:suppressAutoHyphens/>
        <w:jc w:val="both"/>
      </w:pPr>
      <w:r>
        <w:t>There are many uses for music. It can be as a backdrop, as an attention</w:t>
      </w:r>
      <w:r w:rsidR="0090126E">
        <w:t xml:space="preserve"> </w:t>
      </w:r>
      <w:r>
        <w:t>getter, as a method to help the consumer remember the product or company, or as an overarching theme that will run over a series of commercials.</w:t>
      </w:r>
    </w:p>
    <w:p w14:paraId="3731EE78" w14:textId="6982E659" w:rsidR="00AE1B2F" w:rsidRDefault="00AE1B2F" w:rsidP="00C84C92">
      <w:pPr>
        <w:widowControl/>
        <w:numPr>
          <w:ilvl w:val="0"/>
          <w:numId w:val="24"/>
        </w:numPr>
        <w:tabs>
          <w:tab w:val="left" w:pos="-720"/>
        </w:tabs>
        <w:suppressAutoHyphens/>
        <w:jc w:val="both"/>
      </w:pPr>
      <w:r>
        <w:t>Rational appeals attempt to persuade consumers that a given company</w:t>
      </w:r>
      <w:r w:rsidR="009F7F2C">
        <w:t>’</w:t>
      </w:r>
      <w:r>
        <w:t>s goods and services have some advantage over the competition. The logic of a rational appeal must be sound, and the ad must quickly and convincingly convey the information in a manner that the customer can understand.</w:t>
      </w:r>
    </w:p>
    <w:p w14:paraId="11964D29" w14:textId="23D359A2" w:rsidR="00AE1B2F" w:rsidRDefault="00AE1B2F" w:rsidP="00C84C92">
      <w:pPr>
        <w:widowControl/>
        <w:numPr>
          <w:ilvl w:val="0"/>
          <w:numId w:val="24"/>
        </w:numPr>
        <w:tabs>
          <w:tab w:val="left" w:pos="-720"/>
        </w:tabs>
        <w:suppressAutoHyphens/>
        <w:jc w:val="both"/>
      </w:pPr>
      <w:r>
        <w:t>Emotional appeals are based on a wide range of possibilities. The secret is making sure the emotion is appropriate for the advertisement</w:t>
      </w:r>
      <w:r w:rsidR="009F7F2C">
        <w:t>’</w:t>
      </w:r>
      <w:r>
        <w:t>s goals and for the company or products being featured.</w:t>
      </w:r>
    </w:p>
    <w:p w14:paraId="4E1AD005" w14:textId="77777777" w:rsidR="00AE1B2F" w:rsidRDefault="00AE1B2F" w:rsidP="00C84C92">
      <w:pPr>
        <w:widowControl/>
        <w:numPr>
          <w:ilvl w:val="0"/>
          <w:numId w:val="24"/>
        </w:numPr>
        <w:tabs>
          <w:tab w:val="left" w:pos="-720"/>
        </w:tabs>
        <w:suppressAutoHyphens/>
        <w:jc w:val="both"/>
      </w:pPr>
      <w:r>
        <w:t>Scarcity appeals are designed to move the consumer to quick action. Conveying a sense of urgency is a key ingredient in a scarcity ad.</w:t>
      </w:r>
    </w:p>
    <w:p w14:paraId="75AB3D82" w14:textId="77777777" w:rsidR="00AE1B2F" w:rsidRDefault="00AE1B2F" w:rsidP="00C84C92">
      <w:pPr>
        <w:widowControl/>
        <w:tabs>
          <w:tab w:val="left" w:pos="-720"/>
        </w:tabs>
        <w:suppressAutoHyphens/>
        <w:jc w:val="both"/>
      </w:pPr>
    </w:p>
    <w:p w14:paraId="4563A16F" w14:textId="7E226521" w:rsidR="00AE1B2F" w:rsidRDefault="00AE1B2F" w:rsidP="00C84C92">
      <w:pPr>
        <w:widowControl/>
        <w:tabs>
          <w:tab w:val="left" w:pos="-720"/>
        </w:tabs>
        <w:suppressAutoHyphens/>
        <w:jc w:val="both"/>
      </w:pPr>
      <w:r>
        <w:t>Remember the advantages of combining appeals. Music goes with many media and with other appeals. Humor, sex, and emotions are also logical candidates for combined appeals.</w:t>
      </w:r>
    </w:p>
    <w:p w14:paraId="1A34E6E2" w14:textId="77777777" w:rsidR="00AE1B2F" w:rsidRDefault="00AE1B2F" w:rsidP="00C84C92">
      <w:pPr>
        <w:widowControl/>
        <w:tabs>
          <w:tab w:val="left" w:pos="-720"/>
        </w:tabs>
        <w:suppressAutoHyphens/>
        <w:jc w:val="both"/>
      </w:pPr>
    </w:p>
    <w:p w14:paraId="7A8A317B" w14:textId="77777777" w:rsidR="00AE1B2F" w:rsidRDefault="00AE1B2F" w:rsidP="00C84C92">
      <w:pPr>
        <w:widowControl/>
        <w:tabs>
          <w:tab w:val="left" w:pos="-720"/>
        </w:tabs>
        <w:suppressAutoHyphens/>
        <w:jc w:val="both"/>
      </w:pPr>
      <w:r>
        <w:t xml:space="preserve">When working with business-to-business clients, make sure they understand print media/rational appeals are not the only choice. Increasingly, creatives are aware of excellent ways to find members of buying centers </w:t>
      </w:r>
      <w:r w:rsidR="00E321D8">
        <w:t>in other media</w:t>
      </w:r>
      <w:r>
        <w:t xml:space="preserve"> and</w:t>
      </w:r>
      <w:r w:rsidR="00E321D8">
        <w:t xml:space="preserve"> by</w:t>
      </w:r>
      <w:r>
        <w:t xml:space="preserve"> using</w:t>
      </w:r>
      <w:r w:rsidR="00E321D8">
        <w:t xml:space="preserve"> other</w:t>
      </w:r>
      <w:r>
        <w:t xml:space="preserve"> </w:t>
      </w:r>
      <w:r w:rsidR="00E321D8">
        <w:t>appeals (not just rational approaches).</w:t>
      </w:r>
    </w:p>
    <w:p w14:paraId="22994388" w14:textId="77777777" w:rsidR="00AE1B2F" w:rsidRDefault="00AE1B2F" w:rsidP="00C84C92">
      <w:pPr>
        <w:widowControl/>
        <w:tabs>
          <w:tab w:val="left" w:pos="-720"/>
        </w:tabs>
        <w:suppressAutoHyphens/>
        <w:jc w:val="both"/>
      </w:pPr>
    </w:p>
    <w:p w14:paraId="6CC07805" w14:textId="77777777" w:rsidR="00AE1B2F" w:rsidRDefault="00AE1B2F" w:rsidP="00C84C92">
      <w:pPr>
        <w:widowControl/>
        <w:tabs>
          <w:tab w:val="left" w:pos="-720"/>
        </w:tabs>
        <w:suppressAutoHyphens/>
        <w:jc w:val="both"/>
      </w:pPr>
      <w:r>
        <w:t>Discourage clients from using decorative models, except in rare cases.</w:t>
      </w:r>
    </w:p>
    <w:p w14:paraId="2EC939D3" w14:textId="77777777" w:rsidR="00AE1B2F" w:rsidRDefault="00AE1B2F" w:rsidP="00C84C92">
      <w:pPr>
        <w:widowControl/>
        <w:tabs>
          <w:tab w:val="left" w:pos="-720"/>
        </w:tabs>
        <w:suppressAutoHyphens/>
        <w:jc w:val="both"/>
      </w:pPr>
    </w:p>
    <w:p w14:paraId="78BC1D9A" w14:textId="77777777" w:rsidR="00AE1B2F" w:rsidRDefault="00AE1B2F" w:rsidP="00C84C92">
      <w:pPr>
        <w:widowControl/>
        <w:tabs>
          <w:tab w:val="left" w:pos="-720"/>
        </w:tabs>
        <w:suppressAutoHyphens/>
        <w:jc w:val="both"/>
      </w:pPr>
      <w:r>
        <w:t xml:space="preserve">When developing ads for international advertisers, everyone should remember the importance of </w:t>
      </w:r>
      <w:r>
        <w:rPr>
          <w:i/>
        </w:rPr>
        <w:t>visual</w:t>
      </w:r>
      <w:r>
        <w:t xml:space="preserve"> </w:t>
      </w:r>
      <w:r>
        <w:rPr>
          <w:i/>
        </w:rPr>
        <w:t>Esperanto</w:t>
      </w:r>
      <w:r>
        <w:t>. Also, consider the following:</w:t>
      </w:r>
    </w:p>
    <w:p w14:paraId="3FB0F3A3" w14:textId="77777777" w:rsidR="0090126E" w:rsidRDefault="0090126E" w:rsidP="00C84C92">
      <w:pPr>
        <w:widowControl/>
        <w:tabs>
          <w:tab w:val="left" w:pos="-720"/>
        </w:tabs>
        <w:suppressAutoHyphens/>
        <w:jc w:val="both"/>
      </w:pPr>
    </w:p>
    <w:p w14:paraId="63C8A7DC" w14:textId="77777777" w:rsidR="00AE1B2F" w:rsidRDefault="00AE1B2F" w:rsidP="00C84C92">
      <w:pPr>
        <w:widowControl/>
        <w:numPr>
          <w:ilvl w:val="0"/>
          <w:numId w:val="25"/>
        </w:numPr>
        <w:tabs>
          <w:tab w:val="left" w:pos="-720"/>
        </w:tabs>
        <w:suppressAutoHyphens/>
        <w:jc w:val="both"/>
      </w:pPr>
      <w:r>
        <w:t>The success rates of various appeals vary by country. What works in one may not work in another culture (e.g., sexual appeals).</w:t>
      </w:r>
    </w:p>
    <w:p w14:paraId="23DC9A23" w14:textId="088EAC8F" w:rsidR="00AE1B2F" w:rsidRDefault="00AE1B2F" w:rsidP="00C84C92">
      <w:pPr>
        <w:widowControl/>
        <w:numPr>
          <w:ilvl w:val="0"/>
          <w:numId w:val="25"/>
        </w:numPr>
        <w:tabs>
          <w:tab w:val="left" w:pos="-720"/>
        </w:tabs>
        <w:suppressAutoHyphens/>
        <w:jc w:val="both"/>
      </w:pPr>
      <w:r>
        <w:t>A cultural assimilator should examine every ad to make sure it is not offensive or confusing to patrons in the nation where the ads will run.</w:t>
      </w:r>
    </w:p>
    <w:p w14:paraId="6111E3D0" w14:textId="77777777" w:rsidR="00AE1B2F" w:rsidRDefault="00AE1B2F" w:rsidP="00C84C92">
      <w:pPr>
        <w:widowControl/>
        <w:numPr>
          <w:ilvl w:val="0"/>
          <w:numId w:val="25"/>
        </w:numPr>
        <w:tabs>
          <w:tab w:val="left" w:pos="-720"/>
        </w:tabs>
        <w:suppressAutoHyphens/>
        <w:jc w:val="both"/>
      </w:pPr>
      <w:r>
        <w:t>Language, slang, customs, and other variables take a long time to learn and understand. A local advertiser may be more successful than a firm trying to be all things to all countries. Know when to farm out work to other companies.</w:t>
      </w:r>
    </w:p>
    <w:p w14:paraId="065D9E20" w14:textId="77777777" w:rsidR="00AE1B2F" w:rsidRDefault="00AE1B2F" w:rsidP="00C84C92">
      <w:pPr>
        <w:widowControl/>
        <w:tabs>
          <w:tab w:val="left" w:pos="-720"/>
        </w:tabs>
        <w:suppressAutoHyphens/>
        <w:jc w:val="both"/>
      </w:pPr>
    </w:p>
    <w:p w14:paraId="05B2678C" w14:textId="19FD38AA" w:rsidR="00AE1B2F" w:rsidRDefault="00AE1B2F" w:rsidP="00C84C92">
      <w:pPr>
        <w:pStyle w:val="Heading9"/>
        <w:widowControl/>
        <w:spacing w:line="240" w:lineRule="auto"/>
        <w:rPr>
          <w:spacing w:val="-4"/>
          <w:szCs w:val="29"/>
        </w:rPr>
      </w:pPr>
      <w:r>
        <w:rPr>
          <w:spacing w:val="-4"/>
          <w:szCs w:val="29"/>
        </w:rPr>
        <w:t>REVIEW QUESTIONS</w:t>
      </w:r>
    </w:p>
    <w:p w14:paraId="283B1CDC" w14:textId="77777777" w:rsidR="00AE1B2F" w:rsidRDefault="00AE1B2F" w:rsidP="00C84C92">
      <w:pPr>
        <w:widowControl/>
        <w:tabs>
          <w:tab w:val="left" w:pos="-720"/>
        </w:tabs>
        <w:suppressAutoHyphens/>
        <w:jc w:val="both"/>
      </w:pPr>
    </w:p>
    <w:p w14:paraId="7ECEE3D5" w14:textId="77777777" w:rsidR="00EF66D2" w:rsidRDefault="00EF66D2" w:rsidP="00C84C92">
      <w:pPr>
        <w:pStyle w:val="CRGENQ"/>
        <w:widowControl/>
        <w:tabs>
          <w:tab w:val="clear" w:pos="240"/>
          <w:tab w:val="clear" w:pos="360"/>
        </w:tabs>
        <w:spacing w:before="0" w:line="240" w:lineRule="auto"/>
        <w:ind w:left="720" w:hanging="720"/>
        <w:rPr>
          <w:rFonts w:ascii="Times New Roman" w:hAnsi="Times New Roman" w:cs="Times New Roman"/>
          <w:b/>
          <w:color w:val="auto"/>
          <w:sz w:val="24"/>
        </w:rPr>
      </w:pPr>
      <w:r w:rsidRPr="00EF66D2">
        <w:rPr>
          <w:rStyle w:val="CRGENQNUM"/>
          <w:rFonts w:ascii="Times New Roman" w:hAnsi="Times New Roman" w:cs="Times New Roman"/>
          <w:color w:val="auto"/>
          <w:sz w:val="24"/>
        </w:rPr>
        <w:t>6-1.</w:t>
      </w:r>
      <w:r w:rsidRPr="00EF66D2">
        <w:rPr>
          <w:rStyle w:val="CRGENQNUM"/>
          <w:rFonts w:ascii="Times New Roman" w:hAnsi="Times New Roman" w:cs="Times New Roman"/>
          <w:b w:val="0"/>
          <w:color w:val="auto"/>
          <w:sz w:val="24"/>
        </w:rPr>
        <w:tab/>
      </w:r>
      <w:r w:rsidRPr="00EF66D2">
        <w:rPr>
          <w:rFonts w:ascii="Times New Roman" w:hAnsi="Times New Roman" w:cs="Times New Roman"/>
          <w:b/>
          <w:color w:val="auto"/>
          <w:sz w:val="24"/>
        </w:rPr>
        <w:t>What is a message strategy?</w:t>
      </w:r>
    </w:p>
    <w:p w14:paraId="0006B36B" w14:textId="77777777" w:rsidR="00C94468" w:rsidRDefault="00C94468" w:rsidP="00C84C92">
      <w:pPr>
        <w:pStyle w:val="CRGENQ"/>
        <w:widowControl/>
        <w:tabs>
          <w:tab w:val="clear" w:pos="240"/>
          <w:tab w:val="clear" w:pos="360"/>
        </w:tabs>
        <w:spacing w:before="0" w:line="240" w:lineRule="auto"/>
        <w:ind w:left="720" w:hanging="720"/>
        <w:rPr>
          <w:rFonts w:ascii="Times New Roman" w:hAnsi="Times New Roman" w:cs="Times New Roman"/>
          <w:b/>
          <w:color w:val="auto"/>
          <w:sz w:val="24"/>
        </w:rPr>
      </w:pPr>
    </w:p>
    <w:p w14:paraId="62076042" w14:textId="2715C149" w:rsidR="00EF66D2" w:rsidRDefault="00871ECE" w:rsidP="009A4D6E">
      <w:pPr>
        <w:widowControl/>
        <w:ind w:left="720" w:hanging="720"/>
        <w:jc w:val="both"/>
      </w:pPr>
      <w:r>
        <w:lastRenderedPageBreak/>
        <w:tab/>
      </w:r>
      <w:r w:rsidR="00EF66D2" w:rsidRPr="00EF66D2">
        <w:t>A message strategy is the primary tactic or approach used to deliver the message</w:t>
      </w:r>
      <w:r w:rsidR="00C94468">
        <w:t xml:space="preserve"> </w:t>
      </w:r>
      <w:r w:rsidR="00EF66D2" w:rsidRPr="00EF66D2">
        <w:t>theme. The three broad categories of message strategies are cognitive, affective, and</w:t>
      </w:r>
      <w:r w:rsidR="00C94468">
        <w:t xml:space="preserve"> </w:t>
      </w:r>
      <w:r w:rsidR="00EF66D2" w:rsidRPr="00EF66D2">
        <w:t>conative groups</w:t>
      </w:r>
      <w:r w:rsidR="009349C4">
        <w:t>.</w:t>
      </w:r>
    </w:p>
    <w:p w14:paraId="5004A3CF" w14:textId="77777777" w:rsidR="00EF66D2" w:rsidRDefault="00EF66D2" w:rsidP="00C84C92">
      <w:pPr>
        <w:widowControl/>
        <w:ind w:left="720" w:hanging="720"/>
      </w:pPr>
    </w:p>
    <w:p w14:paraId="224AA8B0" w14:textId="7439AD90" w:rsidR="007C79BD" w:rsidRDefault="007C79BD" w:rsidP="007C79BD">
      <w:r>
        <w:tab/>
        <w:t>LO: 6.1:</w:t>
      </w:r>
      <w:r>
        <w:tab/>
      </w:r>
      <w:r w:rsidRPr="007C79BD">
        <w:t xml:space="preserve">How do marketers use message strategies to design effective </w:t>
      </w:r>
      <w:r>
        <w:tab/>
      </w:r>
      <w:r>
        <w:tab/>
      </w:r>
      <w:r>
        <w:tab/>
      </w:r>
      <w:r>
        <w:tab/>
      </w:r>
      <w:r>
        <w:tab/>
      </w:r>
      <w:r w:rsidRPr="007C79BD">
        <w:t>advertisements?</w:t>
      </w:r>
    </w:p>
    <w:p w14:paraId="63C46C64" w14:textId="7E200E38" w:rsidR="007C79BD" w:rsidRPr="007C79BD" w:rsidRDefault="007C79BD" w:rsidP="007C79BD">
      <w:r>
        <w:tab/>
        <w:t>AACSB:</w:t>
      </w:r>
      <w:r>
        <w:tab/>
        <w:t>Application of knowledge</w:t>
      </w:r>
    </w:p>
    <w:p w14:paraId="07989052" w14:textId="77777777" w:rsidR="007C79BD" w:rsidRPr="00EF66D2" w:rsidRDefault="007C79BD" w:rsidP="00C84C92">
      <w:pPr>
        <w:widowControl/>
        <w:ind w:left="720" w:hanging="720"/>
      </w:pPr>
    </w:p>
    <w:p w14:paraId="5D0D2240" w14:textId="7787CE33" w:rsidR="00EF66D2" w:rsidRDefault="00EF66D2" w:rsidP="009A4D6E">
      <w:pPr>
        <w:widowControl/>
        <w:ind w:left="720" w:hanging="720"/>
        <w:jc w:val="both"/>
        <w:rPr>
          <w:b/>
        </w:rPr>
      </w:pPr>
      <w:r w:rsidRPr="00EF66D2">
        <w:rPr>
          <w:b/>
        </w:rPr>
        <w:t>6-2.</w:t>
      </w:r>
      <w:r w:rsidRPr="00EF66D2">
        <w:rPr>
          <w:b/>
        </w:rPr>
        <w:tab/>
        <w:t>Describe a cognitive message strategy and identify the five major forms</w:t>
      </w:r>
      <w:r w:rsidR="00C94468">
        <w:rPr>
          <w:b/>
        </w:rPr>
        <w:t xml:space="preserve"> </w:t>
      </w:r>
      <w:r w:rsidRPr="00EF66D2">
        <w:rPr>
          <w:b/>
        </w:rPr>
        <w:t>advertisers can use.</w:t>
      </w:r>
    </w:p>
    <w:p w14:paraId="5BE7DA39" w14:textId="77777777" w:rsidR="00EF66D2" w:rsidRDefault="00EF66D2" w:rsidP="00C84C92">
      <w:pPr>
        <w:widowControl/>
        <w:ind w:left="720" w:hanging="720"/>
        <w:rPr>
          <w:b/>
        </w:rPr>
      </w:pPr>
    </w:p>
    <w:p w14:paraId="705EEB58" w14:textId="77777777" w:rsidR="007C79BD" w:rsidRDefault="00871ECE" w:rsidP="00C84C92">
      <w:pPr>
        <w:widowControl/>
        <w:tabs>
          <w:tab w:val="left" w:pos="-720"/>
        </w:tabs>
        <w:suppressAutoHyphens/>
        <w:ind w:left="720" w:hanging="720"/>
        <w:jc w:val="both"/>
      </w:pPr>
      <w:r>
        <w:tab/>
        <w:t>A cognitive message strategy is being utilized when rational arguments or pieces of</w:t>
      </w:r>
      <w:r w:rsidR="00C94468">
        <w:t xml:space="preserve"> </w:t>
      </w:r>
      <w:r>
        <w:t xml:space="preserve">information are presented to consumers. </w:t>
      </w:r>
    </w:p>
    <w:p w14:paraId="4895A871" w14:textId="77777777" w:rsidR="007C79BD" w:rsidRDefault="007C79BD" w:rsidP="00C84C92">
      <w:pPr>
        <w:widowControl/>
        <w:tabs>
          <w:tab w:val="left" w:pos="-720"/>
        </w:tabs>
        <w:suppressAutoHyphens/>
        <w:ind w:left="720" w:hanging="720"/>
        <w:jc w:val="both"/>
      </w:pPr>
    </w:p>
    <w:p w14:paraId="306BCFB1" w14:textId="77777777" w:rsidR="007C79BD" w:rsidRDefault="007C79BD" w:rsidP="00C84C92">
      <w:pPr>
        <w:widowControl/>
        <w:tabs>
          <w:tab w:val="left" w:pos="-720"/>
        </w:tabs>
        <w:suppressAutoHyphens/>
        <w:ind w:left="720" w:hanging="720"/>
        <w:jc w:val="both"/>
      </w:pPr>
      <w:r>
        <w:tab/>
      </w:r>
      <w:r w:rsidR="00871ECE">
        <w:t>Generic messages</w:t>
      </w:r>
      <w:r w:rsidR="00871ECE" w:rsidRPr="008F3775">
        <w:t xml:space="preserve"> are direct promotions of</w:t>
      </w:r>
      <w:r w:rsidR="00C94468">
        <w:t xml:space="preserve"> </w:t>
      </w:r>
      <w:r w:rsidR="00871ECE" w:rsidRPr="008F3775">
        <w:t>good or service attributes or benefits without any claim of superiority.</w:t>
      </w:r>
    </w:p>
    <w:p w14:paraId="5D6945A3" w14:textId="77777777" w:rsidR="007C79BD" w:rsidRDefault="007C79BD" w:rsidP="00C84C92">
      <w:pPr>
        <w:widowControl/>
        <w:tabs>
          <w:tab w:val="left" w:pos="-720"/>
        </w:tabs>
        <w:suppressAutoHyphens/>
        <w:ind w:left="720" w:hanging="720"/>
        <w:jc w:val="both"/>
      </w:pPr>
    </w:p>
    <w:p w14:paraId="053BAC0B" w14:textId="4B20276E" w:rsidR="007C79BD" w:rsidRDefault="007C79BD" w:rsidP="00C84C92">
      <w:pPr>
        <w:widowControl/>
        <w:tabs>
          <w:tab w:val="left" w:pos="-720"/>
        </w:tabs>
        <w:suppressAutoHyphens/>
        <w:ind w:left="720" w:hanging="720"/>
        <w:jc w:val="both"/>
      </w:pPr>
      <w:r>
        <w:tab/>
      </w:r>
      <w:r w:rsidR="00871ECE">
        <w:t>C</w:t>
      </w:r>
      <w:r w:rsidR="00871ECE" w:rsidRPr="008F3775">
        <w:t>laims of</w:t>
      </w:r>
      <w:r w:rsidR="00C94468">
        <w:t xml:space="preserve"> </w:t>
      </w:r>
      <w:r w:rsidR="00871ECE" w:rsidRPr="008F3775">
        <w:t>superiority based on a specific attribute or benefit of a product</w:t>
      </w:r>
      <w:r w:rsidR="00871ECE">
        <w:t xml:space="preserve"> are preemptive</w:t>
      </w:r>
      <w:r w:rsidR="00C94468">
        <w:t xml:space="preserve"> </w:t>
      </w:r>
      <w:r w:rsidR="00871ECE">
        <w:t>messages.</w:t>
      </w:r>
    </w:p>
    <w:p w14:paraId="0F8F270E" w14:textId="77777777" w:rsidR="007C79BD" w:rsidRDefault="007C79BD" w:rsidP="00C84C92">
      <w:pPr>
        <w:widowControl/>
        <w:tabs>
          <w:tab w:val="left" w:pos="-720"/>
        </w:tabs>
        <w:suppressAutoHyphens/>
        <w:ind w:left="720" w:hanging="720"/>
        <w:jc w:val="both"/>
      </w:pPr>
    </w:p>
    <w:p w14:paraId="204ED442" w14:textId="77777777" w:rsidR="007C79BD" w:rsidRDefault="007C79BD" w:rsidP="00C84C92">
      <w:pPr>
        <w:widowControl/>
        <w:tabs>
          <w:tab w:val="left" w:pos="-720"/>
        </w:tabs>
        <w:suppressAutoHyphens/>
        <w:ind w:left="720" w:hanging="720"/>
        <w:jc w:val="both"/>
      </w:pPr>
      <w:r>
        <w:tab/>
      </w:r>
      <w:r w:rsidR="00871ECE" w:rsidRPr="008F3775">
        <w:t>A unique selling proposition is an explicit, testable claim of uniqueness or</w:t>
      </w:r>
      <w:r w:rsidR="00C94468">
        <w:t xml:space="preserve"> </w:t>
      </w:r>
      <w:r w:rsidR="00871ECE" w:rsidRPr="008F3775">
        <w:t>superiority</w:t>
      </w:r>
      <w:r w:rsidR="0090126E">
        <w:t xml:space="preserve"> that</w:t>
      </w:r>
      <w:r w:rsidR="00871ECE" w:rsidRPr="008F3775">
        <w:t xml:space="preserve"> can be supported or substantiated in some manner.</w:t>
      </w:r>
      <w:r w:rsidR="00871ECE">
        <w:t xml:space="preserve"> </w:t>
      </w:r>
    </w:p>
    <w:p w14:paraId="091CFA35" w14:textId="77777777" w:rsidR="007C79BD" w:rsidRDefault="007C79BD" w:rsidP="00C84C92">
      <w:pPr>
        <w:widowControl/>
        <w:tabs>
          <w:tab w:val="left" w:pos="-720"/>
        </w:tabs>
        <w:suppressAutoHyphens/>
        <w:ind w:left="720" w:hanging="720"/>
        <w:jc w:val="both"/>
      </w:pPr>
    </w:p>
    <w:p w14:paraId="25711661" w14:textId="6918172A" w:rsidR="007C79BD" w:rsidRDefault="007C79BD" w:rsidP="00FE7F52">
      <w:pPr>
        <w:widowControl/>
        <w:tabs>
          <w:tab w:val="left" w:pos="-720"/>
        </w:tabs>
        <w:suppressAutoHyphens/>
        <w:ind w:left="720" w:hanging="720"/>
        <w:jc w:val="both"/>
      </w:pPr>
      <w:r>
        <w:tab/>
      </w:r>
      <w:r w:rsidR="00871ECE" w:rsidRPr="008F3775">
        <w:t>Hyperbole is an</w:t>
      </w:r>
      <w:r w:rsidR="00C94468">
        <w:t xml:space="preserve"> </w:t>
      </w:r>
      <w:r w:rsidR="00871ECE" w:rsidRPr="008F3775">
        <w:t>untestable claim based upon some attribute or benefit.</w:t>
      </w:r>
      <w:r w:rsidR="00871ECE">
        <w:t xml:space="preserve"> </w:t>
      </w:r>
    </w:p>
    <w:p w14:paraId="7E744AD2" w14:textId="77777777" w:rsidR="007C79BD" w:rsidRDefault="007C79BD" w:rsidP="00C84C92">
      <w:pPr>
        <w:widowControl/>
        <w:tabs>
          <w:tab w:val="left" w:pos="-720"/>
        </w:tabs>
        <w:suppressAutoHyphens/>
        <w:ind w:left="720" w:hanging="720"/>
        <w:jc w:val="both"/>
      </w:pPr>
    </w:p>
    <w:p w14:paraId="68ABA8E7" w14:textId="26A17264" w:rsidR="00EF66D2" w:rsidRPr="00EF66D2" w:rsidRDefault="007C79BD" w:rsidP="00C84C92">
      <w:pPr>
        <w:widowControl/>
        <w:tabs>
          <w:tab w:val="left" w:pos="-720"/>
        </w:tabs>
        <w:suppressAutoHyphens/>
        <w:ind w:left="720" w:hanging="720"/>
        <w:jc w:val="both"/>
      </w:pPr>
      <w:r>
        <w:tab/>
      </w:r>
      <w:r w:rsidR="00871ECE" w:rsidRPr="008F3775">
        <w:t>Comparative advertisements</w:t>
      </w:r>
      <w:r w:rsidR="00C94468">
        <w:t xml:space="preserve"> </w:t>
      </w:r>
      <w:r w:rsidR="00871ECE">
        <w:t>are used</w:t>
      </w:r>
      <w:r w:rsidR="00871ECE" w:rsidRPr="008F3775">
        <w:t xml:space="preserve"> when an advertiser directly or indirectly compares a good or service to the</w:t>
      </w:r>
      <w:r w:rsidR="00C94468">
        <w:t xml:space="preserve"> </w:t>
      </w:r>
      <w:r w:rsidR="00871ECE" w:rsidRPr="008F3775">
        <w:t xml:space="preserve">competition. </w:t>
      </w:r>
    </w:p>
    <w:p w14:paraId="1C7B8AD9" w14:textId="77777777" w:rsidR="00EF66D2" w:rsidRDefault="00EF66D2" w:rsidP="00C84C92">
      <w:pPr>
        <w:widowControl/>
        <w:ind w:left="720" w:hanging="720"/>
      </w:pPr>
    </w:p>
    <w:p w14:paraId="35811F1C" w14:textId="77777777" w:rsidR="007C79BD" w:rsidRDefault="007C79BD" w:rsidP="007C79BD">
      <w:r>
        <w:tab/>
        <w:t>LO: 6.1:</w:t>
      </w:r>
      <w:r>
        <w:tab/>
      </w:r>
      <w:r w:rsidRPr="007C79BD">
        <w:t xml:space="preserve">How do marketers use message strategies to design effective </w:t>
      </w:r>
      <w:r>
        <w:tab/>
      </w:r>
      <w:r>
        <w:tab/>
      </w:r>
      <w:r>
        <w:tab/>
      </w:r>
      <w:r>
        <w:tab/>
      </w:r>
      <w:r>
        <w:tab/>
      </w:r>
      <w:r w:rsidRPr="007C79BD">
        <w:t>advertisements?</w:t>
      </w:r>
    </w:p>
    <w:p w14:paraId="35935634" w14:textId="77777777" w:rsidR="007C79BD" w:rsidRPr="007C79BD" w:rsidRDefault="007C79BD" w:rsidP="007C79BD">
      <w:r>
        <w:tab/>
        <w:t>AACSB:</w:t>
      </w:r>
      <w:r>
        <w:tab/>
        <w:t>Application of knowledge</w:t>
      </w:r>
    </w:p>
    <w:p w14:paraId="1A4DCB68" w14:textId="77777777" w:rsidR="007C79BD" w:rsidRPr="00EF66D2" w:rsidRDefault="007C79BD" w:rsidP="00C84C92">
      <w:pPr>
        <w:widowControl/>
        <w:ind w:left="720" w:hanging="720"/>
      </w:pPr>
    </w:p>
    <w:p w14:paraId="4A8A7402" w14:textId="77777777" w:rsidR="00871ECE" w:rsidRDefault="00871ECE" w:rsidP="00C84C92">
      <w:pPr>
        <w:pStyle w:val="CRGENQ"/>
        <w:widowControl/>
        <w:tabs>
          <w:tab w:val="clear" w:pos="240"/>
          <w:tab w:val="clear" w:pos="360"/>
        </w:tabs>
        <w:spacing w:before="0" w:line="240" w:lineRule="auto"/>
        <w:ind w:left="720" w:hanging="720"/>
        <w:rPr>
          <w:rFonts w:ascii="Times New Roman" w:hAnsi="Times New Roman" w:cs="Times New Roman"/>
          <w:b/>
          <w:color w:val="auto"/>
          <w:sz w:val="24"/>
        </w:rPr>
      </w:pPr>
      <w:r>
        <w:rPr>
          <w:rStyle w:val="CRGENQNUM"/>
          <w:rFonts w:ascii="Times New Roman" w:hAnsi="Times New Roman" w:cs="Times New Roman"/>
          <w:color w:val="auto"/>
          <w:sz w:val="24"/>
        </w:rPr>
        <w:t>6-3</w:t>
      </w:r>
      <w:r w:rsidRPr="002F0EF6">
        <w:rPr>
          <w:rStyle w:val="CRGENQNUM"/>
          <w:rFonts w:ascii="Times New Roman" w:hAnsi="Times New Roman" w:cs="Times New Roman"/>
          <w:color w:val="auto"/>
          <w:sz w:val="24"/>
        </w:rPr>
        <w:t>.</w:t>
      </w:r>
      <w:r w:rsidRPr="002F0EF6">
        <w:rPr>
          <w:rStyle w:val="CRGENQNUM"/>
          <w:rFonts w:ascii="Times New Roman" w:hAnsi="Times New Roman" w:cs="Times New Roman"/>
          <w:color w:val="auto"/>
          <w:sz w:val="24"/>
        </w:rPr>
        <w:tab/>
      </w:r>
      <w:r w:rsidRPr="00871ECE">
        <w:rPr>
          <w:rFonts w:ascii="Times New Roman" w:hAnsi="Times New Roman" w:cs="Times New Roman"/>
          <w:b/>
          <w:color w:val="auto"/>
          <w:sz w:val="24"/>
        </w:rPr>
        <w:t>What is spontaneous trait transference in comparison advertising?</w:t>
      </w:r>
    </w:p>
    <w:p w14:paraId="3C914E03" w14:textId="77777777" w:rsidR="00871ECE" w:rsidRPr="00871ECE" w:rsidRDefault="00871ECE" w:rsidP="00C84C92">
      <w:pPr>
        <w:pStyle w:val="CRGENQ"/>
        <w:widowControl/>
        <w:tabs>
          <w:tab w:val="clear" w:pos="240"/>
          <w:tab w:val="clear" w:pos="360"/>
        </w:tabs>
        <w:spacing w:before="0" w:line="240" w:lineRule="auto"/>
        <w:ind w:left="720" w:hanging="720"/>
        <w:rPr>
          <w:rFonts w:ascii="Times New Roman" w:hAnsi="Times New Roman" w:cs="Times New Roman"/>
          <w:b/>
          <w:color w:val="auto"/>
          <w:sz w:val="24"/>
        </w:rPr>
      </w:pPr>
    </w:p>
    <w:p w14:paraId="2D6AA866" w14:textId="302D09BA" w:rsidR="00871ECE" w:rsidRDefault="00871ECE" w:rsidP="00C84C92">
      <w:pPr>
        <w:widowControl/>
        <w:ind w:left="720" w:hanging="720"/>
        <w:jc w:val="both"/>
      </w:pPr>
      <w:r>
        <w:tab/>
      </w:r>
      <w:r w:rsidRPr="00871ECE">
        <w:t>In psychology, the concept of spontaneous trait transference suggests that when a</w:t>
      </w:r>
      <w:r w:rsidR="00C94468">
        <w:t xml:space="preserve"> </w:t>
      </w:r>
      <w:r w:rsidRPr="00871ECE">
        <w:t>comparative advertisement criticizes the competition</w:t>
      </w:r>
      <w:r w:rsidR="009F7F2C">
        <w:t>’</w:t>
      </w:r>
      <w:r w:rsidRPr="00871ECE">
        <w:t>s brand based on a particular</w:t>
      </w:r>
      <w:r w:rsidR="00C94468">
        <w:t xml:space="preserve"> </w:t>
      </w:r>
      <w:r w:rsidRPr="00871ECE">
        <w:t>attribute, it may lead viewers to also attribute the deficiency to the sponsor brand. The</w:t>
      </w:r>
      <w:r w:rsidR="00C94468">
        <w:t xml:space="preserve"> </w:t>
      </w:r>
      <w:r w:rsidRPr="00871ECE">
        <w:t>transference becomes more likely when the consumer purchases the comparative</w:t>
      </w:r>
      <w:r w:rsidR="00C94468">
        <w:t xml:space="preserve"> </w:t>
      </w:r>
      <w:r w:rsidRPr="00871ECE">
        <w:t>brand, not the sponsored brand</w:t>
      </w:r>
      <w:r>
        <w:t>.</w:t>
      </w:r>
    </w:p>
    <w:p w14:paraId="6FCB2CB0" w14:textId="77777777" w:rsidR="00871ECE" w:rsidRDefault="00871ECE" w:rsidP="00C84C92">
      <w:pPr>
        <w:widowControl/>
        <w:ind w:left="720" w:hanging="720"/>
        <w:jc w:val="both"/>
      </w:pPr>
    </w:p>
    <w:p w14:paraId="7A932952" w14:textId="77777777" w:rsidR="007C79BD" w:rsidRDefault="007C79BD" w:rsidP="007C79BD">
      <w:r>
        <w:tab/>
        <w:t>LO: 6.1:</w:t>
      </w:r>
      <w:r>
        <w:tab/>
      </w:r>
      <w:r w:rsidRPr="007C79BD">
        <w:t xml:space="preserve">How do marketers use message strategies to design effective </w:t>
      </w:r>
      <w:r>
        <w:tab/>
      </w:r>
      <w:r>
        <w:tab/>
      </w:r>
      <w:r>
        <w:tab/>
      </w:r>
      <w:r>
        <w:tab/>
      </w:r>
      <w:r>
        <w:tab/>
      </w:r>
      <w:r w:rsidRPr="007C79BD">
        <w:t>advertisements?</w:t>
      </w:r>
    </w:p>
    <w:p w14:paraId="7AA53582" w14:textId="77777777" w:rsidR="007C79BD" w:rsidRPr="007C79BD" w:rsidRDefault="007C79BD" w:rsidP="007C79BD">
      <w:r>
        <w:tab/>
        <w:t>AACSB:</w:t>
      </w:r>
      <w:r>
        <w:tab/>
        <w:t>Application of knowledge</w:t>
      </w:r>
    </w:p>
    <w:p w14:paraId="5A4094A3" w14:textId="77777777" w:rsidR="007C79BD" w:rsidRPr="00871ECE" w:rsidRDefault="007C79BD" w:rsidP="00C84C92">
      <w:pPr>
        <w:widowControl/>
        <w:ind w:left="720" w:hanging="720"/>
        <w:jc w:val="both"/>
      </w:pPr>
    </w:p>
    <w:p w14:paraId="607E61C2" w14:textId="3393F51E" w:rsidR="00871ECE" w:rsidRDefault="00871ECE" w:rsidP="00BF5718">
      <w:pPr>
        <w:widowControl/>
        <w:autoSpaceDE/>
        <w:autoSpaceDN/>
        <w:adjustRightInd/>
        <w:ind w:left="720" w:hanging="720"/>
        <w:jc w:val="both"/>
        <w:rPr>
          <w:rStyle w:val="CRGENQNUM"/>
          <w:rFonts w:ascii="Times New Roman" w:hAnsi="Times New Roman" w:cs="Times New Roman"/>
          <w:sz w:val="24"/>
        </w:rPr>
      </w:pPr>
      <w:r>
        <w:rPr>
          <w:rStyle w:val="CRGENQNUM"/>
          <w:rFonts w:ascii="Times New Roman" w:hAnsi="Times New Roman" w:cs="Times New Roman"/>
          <w:sz w:val="24"/>
        </w:rPr>
        <w:t>6-4</w:t>
      </w:r>
      <w:r w:rsidRPr="002F0EF6">
        <w:rPr>
          <w:rStyle w:val="CRGENQNUM"/>
          <w:rFonts w:ascii="Times New Roman" w:hAnsi="Times New Roman" w:cs="Times New Roman"/>
          <w:sz w:val="24"/>
        </w:rPr>
        <w:t>.</w:t>
      </w:r>
      <w:r>
        <w:rPr>
          <w:rStyle w:val="CRGENQNUM"/>
          <w:rFonts w:ascii="Times New Roman" w:hAnsi="Times New Roman" w:cs="Times New Roman"/>
          <w:sz w:val="24"/>
        </w:rPr>
        <w:tab/>
        <w:t>Describe an affective message strategy and identify the primary forms it can take in an advertisement.</w:t>
      </w:r>
    </w:p>
    <w:p w14:paraId="6B793933" w14:textId="77777777" w:rsidR="00871ECE" w:rsidRDefault="00871ECE" w:rsidP="00C84C92">
      <w:pPr>
        <w:pStyle w:val="CRGENQ"/>
        <w:widowControl/>
        <w:tabs>
          <w:tab w:val="clear" w:pos="240"/>
          <w:tab w:val="clear" w:pos="360"/>
        </w:tabs>
        <w:spacing w:before="0" w:line="240" w:lineRule="auto"/>
        <w:ind w:left="720" w:hanging="720"/>
        <w:rPr>
          <w:rStyle w:val="CRGENQNUM"/>
          <w:rFonts w:ascii="Times New Roman" w:hAnsi="Times New Roman" w:cs="Times New Roman"/>
          <w:b w:val="0"/>
          <w:color w:val="auto"/>
          <w:sz w:val="24"/>
        </w:rPr>
      </w:pPr>
    </w:p>
    <w:p w14:paraId="2F02ACD8" w14:textId="4378766E" w:rsidR="007C79BD" w:rsidRDefault="00871ECE" w:rsidP="00C84C92">
      <w:pPr>
        <w:widowControl/>
        <w:tabs>
          <w:tab w:val="left" w:pos="-720"/>
        </w:tabs>
        <w:suppressAutoHyphens/>
        <w:ind w:left="720" w:hanging="720"/>
        <w:jc w:val="both"/>
      </w:pPr>
      <w:r>
        <w:tab/>
      </w:r>
      <w:r w:rsidRPr="00871ECE">
        <w:t>Affective message strategies are designed to invoke feelings and emotions and match</w:t>
      </w:r>
      <w:r w:rsidR="00C94468">
        <w:t xml:space="preserve"> </w:t>
      </w:r>
      <w:r w:rsidRPr="00871ECE">
        <w:t>them with the product, service, or company. Affective strategies fall into two</w:t>
      </w:r>
      <w:r w:rsidR="00C94468">
        <w:t xml:space="preserve"> </w:t>
      </w:r>
      <w:r w:rsidRPr="00871ECE">
        <w:t>categories: resonance and emotional.</w:t>
      </w:r>
    </w:p>
    <w:p w14:paraId="50BDB9F4" w14:textId="7F642230" w:rsidR="007C79BD" w:rsidRDefault="007C79BD" w:rsidP="00C84C92">
      <w:pPr>
        <w:widowControl/>
        <w:tabs>
          <w:tab w:val="left" w:pos="-720"/>
        </w:tabs>
        <w:suppressAutoHyphens/>
        <w:ind w:left="720" w:hanging="720"/>
        <w:jc w:val="both"/>
      </w:pPr>
      <w:r>
        <w:tab/>
      </w:r>
    </w:p>
    <w:p w14:paraId="60A7D494" w14:textId="77777777" w:rsidR="007C79BD" w:rsidRDefault="007C79BD" w:rsidP="00C84C92">
      <w:pPr>
        <w:widowControl/>
        <w:tabs>
          <w:tab w:val="left" w:pos="-720"/>
        </w:tabs>
        <w:suppressAutoHyphens/>
        <w:ind w:left="720" w:hanging="720"/>
        <w:jc w:val="both"/>
      </w:pPr>
      <w:r>
        <w:tab/>
      </w:r>
      <w:r w:rsidR="00871ECE" w:rsidRPr="00871ECE">
        <w:t>Resonance advertising attempts to connect a</w:t>
      </w:r>
      <w:r w:rsidR="00C94468">
        <w:t xml:space="preserve"> </w:t>
      </w:r>
      <w:r w:rsidR="00871ECE" w:rsidRPr="00871ECE">
        <w:t>product with a consumer</w:t>
      </w:r>
      <w:r w:rsidR="009F7F2C">
        <w:t>’</w:t>
      </w:r>
      <w:r w:rsidR="00871ECE" w:rsidRPr="00871ECE">
        <w:t>s past experiences in order to develop stronger ties between</w:t>
      </w:r>
      <w:r w:rsidR="00C94468">
        <w:t xml:space="preserve"> </w:t>
      </w:r>
      <w:r w:rsidR="00871ECE" w:rsidRPr="00871ECE">
        <w:t>the product and the consumer.</w:t>
      </w:r>
      <w:r w:rsidR="00871ECE">
        <w:t xml:space="preserve"> </w:t>
      </w:r>
    </w:p>
    <w:p w14:paraId="2156694D" w14:textId="77777777" w:rsidR="007C79BD" w:rsidRDefault="007C79BD" w:rsidP="00C84C92">
      <w:pPr>
        <w:widowControl/>
        <w:tabs>
          <w:tab w:val="left" w:pos="-720"/>
        </w:tabs>
        <w:suppressAutoHyphens/>
        <w:ind w:left="720" w:hanging="720"/>
        <w:jc w:val="both"/>
      </w:pPr>
    </w:p>
    <w:p w14:paraId="24943EAF" w14:textId="0B127928" w:rsidR="00871ECE" w:rsidRPr="00871ECE" w:rsidRDefault="007C79BD" w:rsidP="00C84C92">
      <w:pPr>
        <w:widowControl/>
        <w:tabs>
          <w:tab w:val="left" w:pos="-720"/>
        </w:tabs>
        <w:suppressAutoHyphens/>
        <w:ind w:left="720" w:hanging="720"/>
        <w:jc w:val="both"/>
      </w:pPr>
      <w:r>
        <w:tab/>
      </w:r>
      <w:r w:rsidR="00871ECE" w:rsidRPr="00871ECE">
        <w:t>Emotional advertising attempts to elicit powerful</w:t>
      </w:r>
      <w:r w:rsidR="00C94468">
        <w:t xml:space="preserve"> </w:t>
      </w:r>
      <w:r w:rsidR="00871ECE" w:rsidRPr="00871ECE">
        <w:t xml:space="preserve">emotions </w:t>
      </w:r>
      <w:r w:rsidR="0090126E">
        <w:t>that</w:t>
      </w:r>
      <w:r w:rsidR="0090126E" w:rsidRPr="00871ECE">
        <w:t xml:space="preserve"> </w:t>
      </w:r>
      <w:r w:rsidR="00871ECE" w:rsidRPr="00871ECE">
        <w:t>eventually lead to product recall and choice, including trust,</w:t>
      </w:r>
      <w:r w:rsidR="00C94468">
        <w:t xml:space="preserve"> </w:t>
      </w:r>
      <w:r w:rsidR="00871ECE" w:rsidRPr="00871ECE">
        <w:t>reliability, friendship, happiness, security, glamour, luxury, serenity, pleasure,</w:t>
      </w:r>
      <w:r w:rsidR="00C94468">
        <w:t xml:space="preserve"> </w:t>
      </w:r>
      <w:r w:rsidR="00871ECE" w:rsidRPr="00871ECE">
        <w:t>romance, and passion.</w:t>
      </w:r>
    </w:p>
    <w:p w14:paraId="27EA8447" w14:textId="77777777" w:rsidR="007C79BD" w:rsidRDefault="007C79BD" w:rsidP="007C79BD"/>
    <w:p w14:paraId="3831DC64" w14:textId="77777777" w:rsidR="007C79BD" w:rsidRDefault="007C79BD" w:rsidP="007C79BD">
      <w:r>
        <w:tab/>
        <w:t>LO: 6.1:</w:t>
      </w:r>
      <w:r>
        <w:tab/>
      </w:r>
      <w:r w:rsidRPr="007C79BD">
        <w:t xml:space="preserve">How do marketers use message strategies to design effective </w:t>
      </w:r>
      <w:r>
        <w:tab/>
      </w:r>
      <w:r>
        <w:tab/>
      </w:r>
      <w:r>
        <w:tab/>
      </w:r>
      <w:r>
        <w:tab/>
      </w:r>
      <w:r>
        <w:tab/>
      </w:r>
      <w:r w:rsidRPr="007C79BD">
        <w:t>advertisements?</w:t>
      </w:r>
    </w:p>
    <w:p w14:paraId="6BE0BE1E" w14:textId="77777777" w:rsidR="007C79BD" w:rsidRPr="007C79BD" w:rsidRDefault="007C79BD" w:rsidP="007C79BD">
      <w:r>
        <w:tab/>
        <w:t>AACSB:</w:t>
      </w:r>
      <w:r>
        <w:tab/>
        <w:t>Application of knowledge</w:t>
      </w:r>
    </w:p>
    <w:p w14:paraId="5A8EED48" w14:textId="77777777" w:rsidR="007C79BD" w:rsidRDefault="007C79BD" w:rsidP="00C84C92">
      <w:pPr>
        <w:pStyle w:val="CRGENQ"/>
        <w:widowControl/>
        <w:tabs>
          <w:tab w:val="clear" w:pos="240"/>
          <w:tab w:val="clear" w:pos="360"/>
        </w:tabs>
        <w:spacing w:before="0" w:line="240" w:lineRule="auto"/>
        <w:ind w:left="720" w:hanging="720"/>
        <w:rPr>
          <w:rStyle w:val="CRGENQNUM"/>
          <w:rFonts w:ascii="Times New Roman" w:hAnsi="Times New Roman" w:cs="Times New Roman"/>
          <w:b w:val="0"/>
          <w:color w:val="auto"/>
          <w:sz w:val="24"/>
        </w:rPr>
      </w:pPr>
    </w:p>
    <w:p w14:paraId="2CCD7CE9" w14:textId="77777777" w:rsidR="00871ECE" w:rsidRPr="00871ECE" w:rsidRDefault="00871ECE" w:rsidP="00C84C92">
      <w:pPr>
        <w:pStyle w:val="CRGENQ"/>
        <w:widowControl/>
        <w:tabs>
          <w:tab w:val="clear" w:pos="240"/>
          <w:tab w:val="clear" w:pos="360"/>
        </w:tabs>
        <w:spacing w:before="0" w:line="240" w:lineRule="auto"/>
        <w:ind w:left="720" w:hanging="720"/>
        <w:rPr>
          <w:rFonts w:ascii="Times New Roman" w:hAnsi="Times New Roman" w:cs="Times New Roman"/>
          <w:b/>
          <w:color w:val="auto"/>
          <w:sz w:val="24"/>
        </w:rPr>
      </w:pPr>
      <w:r>
        <w:rPr>
          <w:rStyle w:val="CRGENQNUM"/>
          <w:rFonts w:ascii="Times New Roman" w:hAnsi="Times New Roman" w:cs="Times New Roman"/>
          <w:color w:val="auto"/>
          <w:sz w:val="24"/>
        </w:rPr>
        <w:t>6-5.</w:t>
      </w:r>
      <w:r>
        <w:rPr>
          <w:rFonts w:ascii="Times New Roman" w:hAnsi="Times New Roman" w:cs="Times New Roman"/>
          <w:color w:val="auto"/>
          <w:sz w:val="24"/>
        </w:rPr>
        <w:tab/>
      </w:r>
      <w:r w:rsidRPr="00871ECE">
        <w:rPr>
          <w:rFonts w:ascii="Times New Roman" w:hAnsi="Times New Roman" w:cs="Times New Roman"/>
          <w:b/>
          <w:color w:val="auto"/>
          <w:sz w:val="24"/>
        </w:rPr>
        <w:t>What is comfort marketing?</w:t>
      </w:r>
    </w:p>
    <w:p w14:paraId="623DCED5" w14:textId="77777777" w:rsidR="00871ECE" w:rsidRDefault="00871ECE" w:rsidP="00C84C92">
      <w:pPr>
        <w:pStyle w:val="CRGENQ"/>
        <w:widowControl/>
        <w:tabs>
          <w:tab w:val="clear" w:pos="240"/>
          <w:tab w:val="clear" w:pos="360"/>
        </w:tabs>
        <w:spacing w:before="0" w:line="240" w:lineRule="auto"/>
        <w:ind w:left="720" w:hanging="720"/>
        <w:rPr>
          <w:rStyle w:val="CRGENQNUM"/>
          <w:rFonts w:ascii="Times New Roman" w:hAnsi="Times New Roman" w:cs="Times New Roman"/>
          <w:color w:val="auto"/>
          <w:sz w:val="24"/>
        </w:rPr>
      </w:pPr>
    </w:p>
    <w:p w14:paraId="7834B990" w14:textId="175CF2C0" w:rsidR="00871ECE" w:rsidRDefault="00C94468" w:rsidP="00C84C92">
      <w:pPr>
        <w:pStyle w:val="CRGENQ"/>
        <w:widowControl/>
        <w:tabs>
          <w:tab w:val="clear" w:pos="240"/>
          <w:tab w:val="clear" w:pos="360"/>
        </w:tabs>
        <w:spacing w:before="0" w:line="240" w:lineRule="auto"/>
        <w:ind w:left="720" w:hanging="720"/>
        <w:rPr>
          <w:rFonts w:ascii="Times New Roman" w:hAnsi="Times New Roman" w:cs="Times New Roman"/>
          <w:color w:val="auto"/>
          <w:sz w:val="24"/>
        </w:rPr>
      </w:pPr>
      <w:r>
        <w:rPr>
          <w:rStyle w:val="CRGENQNUM"/>
          <w:rFonts w:ascii="Times New Roman" w:hAnsi="Times New Roman" w:cs="Times New Roman"/>
          <w:color w:val="auto"/>
          <w:sz w:val="24"/>
        </w:rPr>
        <w:tab/>
      </w:r>
      <w:r w:rsidR="00871ECE" w:rsidRPr="00FF2D80">
        <w:rPr>
          <w:rFonts w:ascii="Times New Roman" w:hAnsi="Times New Roman" w:cs="Times New Roman"/>
          <w:color w:val="auto"/>
          <w:sz w:val="24"/>
        </w:rPr>
        <w:t>Comfort marketing involves bringing back vintage characters, themes</w:t>
      </w:r>
      <w:r w:rsidR="0090126E">
        <w:rPr>
          <w:rFonts w:ascii="Times New Roman" w:hAnsi="Times New Roman" w:cs="Times New Roman"/>
          <w:color w:val="auto"/>
          <w:sz w:val="24"/>
        </w:rPr>
        <w:t>,</w:t>
      </w:r>
      <w:r w:rsidR="00871ECE" w:rsidRPr="00FF2D80">
        <w:rPr>
          <w:rFonts w:ascii="Times New Roman" w:hAnsi="Times New Roman" w:cs="Times New Roman"/>
          <w:color w:val="auto"/>
          <w:sz w:val="24"/>
        </w:rPr>
        <w:t xml:space="preserve"> and jingles from the past to evoke fond memories when times were better.</w:t>
      </w:r>
    </w:p>
    <w:p w14:paraId="19BFB0A4" w14:textId="77777777" w:rsidR="00871ECE" w:rsidRDefault="00871ECE" w:rsidP="00C84C92">
      <w:pPr>
        <w:pStyle w:val="CRGENQ"/>
        <w:widowControl/>
        <w:tabs>
          <w:tab w:val="clear" w:pos="240"/>
          <w:tab w:val="clear" w:pos="360"/>
        </w:tabs>
        <w:spacing w:before="0" w:line="240" w:lineRule="auto"/>
        <w:ind w:left="720" w:hanging="720"/>
        <w:rPr>
          <w:rStyle w:val="CRGENQNUM"/>
          <w:rFonts w:ascii="Times New Roman" w:hAnsi="Times New Roman" w:cs="Times New Roman"/>
          <w:color w:val="auto"/>
          <w:sz w:val="24"/>
        </w:rPr>
      </w:pPr>
    </w:p>
    <w:p w14:paraId="1DE4B308" w14:textId="77777777" w:rsidR="007C79BD" w:rsidRDefault="007C79BD" w:rsidP="007C79BD">
      <w:r>
        <w:tab/>
        <w:t>LO: 6.1:</w:t>
      </w:r>
      <w:r>
        <w:tab/>
      </w:r>
      <w:r w:rsidRPr="007C79BD">
        <w:t xml:space="preserve">How do marketers use message strategies to design effective </w:t>
      </w:r>
      <w:r>
        <w:tab/>
      </w:r>
      <w:r>
        <w:tab/>
      </w:r>
      <w:r>
        <w:tab/>
      </w:r>
      <w:r>
        <w:tab/>
      </w:r>
      <w:r>
        <w:tab/>
      </w:r>
      <w:r w:rsidRPr="007C79BD">
        <w:t>advertisements?</w:t>
      </w:r>
    </w:p>
    <w:p w14:paraId="69B4ED9B" w14:textId="77777777" w:rsidR="007C79BD" w:rsidRPr="007C79BD" w:rsidRDefault="007C79BD" w:rsidP="007C79BD">
      <w:r>
        <w:tab/>
        <w:t>AACSB:</w:t>
      </w:r>
      <w:r>
        <w:tab/>
        <w:t>Application of knowledge</w:t>
      </w:r>
    </w:p>
    <w:p w14:paraId="6AE1698A" w14:textId="77777777" w:rsidR="007C79BD" w:rsidRDefault="007C79BD" w:rsidP="00C84C92">
      <w:pPr>
        <w:pStyle w:val="CRGENQ"/>
        <w:widowControl/>
        <w:tabs>
          <w:tab w:val="clear" w:pos="240"/>
          <w:tab w:val="clear" w:pos="360"/>
        </w:tabs>
        <w:spacing w:before="0" w:line="240" w:lineRule="auto"/>
        <w:ind w:left="720" w:hanging="720"/>
        <w:rPr>
          <w:rStyle w:val="CRGENQNUM"/>
          <w:rFonts w:ascii="Times New Roman" w:hAnsi="Times New Roman" w:cs="Times New Roman"/>
          <w:color w:val="auto"/>
          <w:sz w:val="24"/>
        </w:rPr>
      </w:pPr>
    </w:p>
    <w:p w14:paraId="69E849A2" w14:textId="77777777" w:rsidR="00EF66D2" w:rsidRDefault="00871ECE" w:rsidP="00C84C92">
      <w:pPr>
        <w:pStyle w:val="CRGENQ"/>
        <w:widowControl/>
        <w:tabs>
          <w:tab w:val="clear" w:pos="240"/>
          <w:tab w:val="clear" w:pos="360"/>
        </w:tabs>
        <w:spacing w:before="0" w:line="240" w:lineRule="auto"/>
        <w:ind w:left="720" w:hanging="720"/>
        <w:rPr>
          <w:rFonts w:ascii="Times New Roman" w:hAnsi="Times New Roman" w:cs="Times New Roman"/>
          <w:color w:val="auto"/>
          <w:sz w:val="24"/>
        </w:rPr>
      </w:pPr>
      <w:r>
        <w:rPr>
          <w:rStyle w:val="CRGENQNUM"/>
          <w:rFonts w:ascii="Times New Roman" w:hAnsi="Times New Roman" w:cs="Times New Roman"/>
          <w:color w:val="auto"/>
          <w:sz w:val="24"/>
        </w:rPr>
        <w:t>6-6</w:t>
      </w:r>
      <w:r w:rsidRPr="002F0EF6">
        <w:rPr>
          <w:rStyle w:val="CRGENQNUM"/>
          <w:rFonts w:ascii="Times New Roman" w:hAnsi="Times New Roman" w:cs="Times New Roman"/>
          <w:color w:val="auto"/>
          <w:sz w:val="24"/>
        </w:rPr>
        <w:t>.</w:t>
      </w:r>
      <w:r w:rsidRPr="002F0EF6">
        <w:rPr>
          <w:rStyle w:val="CRGENQNUM"/>
          <w:rFonts w:ascii="Times New Roman" w:hAnsi="Times New Roman" w:cs="Times New Roman"/>
          <w:color w:val="auto"/>
          <w:sz w:val="24"/>
        </w:rPr>
        <w:tab/>
      </w:r>
      <w:r>
        <w:rPr>
          <w:rStyle w:val="CRGENQNUM"/>
          <w:rFonts w:ascii="Times New Roman" w:hAnsi="Times New Roman" w:cs="Times New Roman"/>
          <w:color w:val="auto"/>
          <w:sz w:val="24"/>
        </w:rPr>
        <w:t>What is the attitude sequence present in a conative message strategy advertisement</w:t>
      </w:r>
      <w:r w:rsidRPr="002F0EF6">
        <w:rPr>
          <w:rFonts w:ascii="Times New Roman" w:hAnsi="Times New Roman" w:cs="Times New Roman"/>
          <w:color w:val="auto"/>
          <w:sz w:val="24"/>
        </w:rPr>
        <w:t>?</w:t>
      </w:r>
    </w:p>
    <w:p w14:paraId="0F5DC5B0" w14:textId="77777777" w:rsidR="00871ECE" w:rsidRDefault="00871ECE" w:rsidP="00C84C92">
      <w:pPr>
        <w:pStyle w:val="CRGENQ"/>
        <w:widowControl/>
        <w:tabs>
          <w:tab w:val="clear" w:pos="240"/>
          <w:tab w:val="clear" w:pos="360"/>
        </w:tabs>
        <w:spacing w:before="0" w:line="240" w:lineRule="auto"/>
        <w:ind w:left="720" w:hanging="720"/>
        <w:rPr>
          <w:rFonts w:ascii="Times New Roman" w:hAnsi="Times New Roman" w:cs="Times New Roman"/>
          <w:color w:val="auto"/>
          <w:sz w:val="24"/>
        </w:rPr>
      </w:pPr>
    </w:p>
    <w:p w14:paraId="1B75B1C1" w14:textId="136BD704" w:rsidR="00871ECE" w:rsidRPr="00FF2D80" w:rsidRDefault="00871ECE" w:rsidP="009A4D6E">
      <w:pPr>
        <w:pStyle w:val="CHAPBM"/>
        <w:widowControl/>
        <w:spacing w:line="240" w:lineRule="auto"/>
        <w:ind w:left="720" w:hanging="720"/>
        <w:rPr>
          <w:rFonts w:ascii="Times New Roman" w:hAnsi="Times New Roman" w:cs="Times New Roman"/>
          <w:color w:val="auto"/>
          <w:sz w:val="24"/>
        </w:rPr>
      </w:pPr>
      <w:r>
        <w:rPr>
          <w:rFonts w:ascii="Times New Roman" w:hAnsi="Times New Roman" w:cs="Times New Roman"/>
          <w:color w:val="auto"/>
          <w:sz w:val="24"/>
        </w:rPr>
        <w:tab/>
      </w:r>
      <w:r w:rsidRPr="00FF2D80">
        <w:rPr>
          <w:rFonts w:ascii="Times New Roman" w:hAnsi="Times New Roman" w:cs="Times New Roman"/>
          <w:color w:val="auto"/>
          <w:sz w:val="24"/>
        </w:rPr>
        <w:t xml:space="preserve">The attitude sequence for conative message strategies </w:t>
      </w:r>
      <w:r>
        <w:rPr>
          <w:rFonts w:ascii="Times New Roman" w:hAnsi="Times New Roman" w:cs="Times New Roman"/>
          <w:color w:val="auto"/>
          <w:sz w:val="24"/>
        </w:rPr>
        <w:t>becomes</w:t>
      </w:r>
      <w:r w:rsidRPr="00FF2D80">
        <w:rPr>
          <w:rFonts w:ascii="Times New Roman" w:hAnsi="Times New Roman" w:cs="Times New Roman"/>
          <w:color w:val="auto"/>
          <w:sz w:val="24"/>
        </w:rPr>
        <w:t xml:space="preserve"> </w:t>
      </w:r>
      <w:r w:rsidRPr="00FF2D80">
        <w:rPr>
          <w:rStyle w:val="ITAL"/>
          <w:rFonts w:ascii="Times New Roman" w:hAnsi="Times New Roman" w:cs="Times New Roman"/>
          <w:color w:val="auto"/>
          <w:sz w:val="24"/>
        </w:rPr>
        <w:t>conative</w:t>
      </w:r>
      <w:r w:rsidRPr="00FF2D80">
        <w:rPr>
          <w:rFonts w:ascii="Times New Roman" w:hAnsi="Times New Roman" w:cs="Times New Roman"/>
          <w:color w:val="auto"/>
          <w:sz w:val="24"/>
        </w:rPr>
        <w:t xml:space="preserve"> →</w:t>
      </w:r>
      <w:r w:rsidR="00C94468">
        <w:rPr>
          <w:rFonts w:ascii="Times New Roman" w:hAnsi="Times New Roman" w:cs="Times New Roman"/>
          <w:color w:val="auto"/>
          <w:sz w:val="24"/>
        </w:rPr>
        <w:t xml:space="preserve"> </w:t>
      </w:r>
      <w:r w:rsidRPr="00FF2D80">
        <w:rPr>
          <w:rStyle w:val="ITAL"/>
          <w:rFonts w:ascii="Times New Roman" w:hAnsi="Times New Roman" w:cs="Times New Roman"/>
          <w:color w:val="auto"/>
          <w:sz w:val="24"/>
        </w:rPr>
        <w:t>cognitive</w:t>
      </w:r>
      <w:r w:rsidRPr="00FF2D80">
        <w:rPr>
          <w:rFonts w:ascii="Times New Roman" w:hAnsi="Times New Roman" w:cs="Times New Roman"/>
          <w:color w:val="auto"/>
          <w:sz w:val="24"/>
        </w:rPr>
        <w:t xml:space="preserve"> → </w:t>
      </w:r>
      <w:r w:rsidRPr="00FF2D80">
        <w:rPr>
          <w:rStyle w:val="ITAL"/>
          <w:rFonts w:ascii="Times New Roman" w:hAnsi="Times New Roman" w:cs="Times New Roman"/>
          <w:color w:val="auto"/>
          <w:sz w:val="24"/>
        </w:rPr>
        <w:t>affective</w:t>
      </w:r>
      <w:r w:rsidRPr="00FF2D80">
        <w:rPr>
          <w:rFonts w:ascii="Times New Roman" w:hAnsi="Times New Roman" w:cs="Times New Roman"/>
          <w:color w:val="auto"/>
          <w:sz w:val="24"/>
        </w:rPr>
        <w:t>.</w:t>
      </w:r>
    </w:p>
    <w:p w14:paraId="0D30F12A" w14:textId="77777777" w:rsidR="00871ECE" w:rsidRDefault="00871ECE" w:rsidP="00C84C92">
      <w:pPr>
        <w:pStyle w:val="CRCS1FIRST"/>
        <w:keepLines w:val="0"/>
        <w:tabs>
          <w:tab w:val="left" w:pos="-720"/>
        </w:tabs>
        <w:suppressAutoHyphens/>
        <w:overflowPunct/>
        <w:spacing w:line="240" w:lineRule="auto"/>
        <w:ind w:left="720" w:hanging="720"/>
        <w:textAlignment w:val="auto"/>
        <w:rPr>
          <w:rFonts w:ascii="Times New Roman" w:hAnsi="Times New Roman"/>
          <w:b/>
          <w:noProof w:val="0"/>
          <w:spacing w:val="-4"/>
          <w:sz w:val="24"/>
          <w:szCs w:val="24"/>
        </w:rPr>
      </w:pPr>
    </w:p>
    <w:p w14:paraId="59AF0FD0" w14:textId="77777777" w:rsidR="007C79BD" w:rsidRDefault="007C79BD" w:rsidP="007C79BD">
      <w:r>
        <w:tab/>
        <w:t>LO: 6.1:</w:t>
      </w:r>
      <w:r>
        <w:tab/>
      </w:r>
      <w:r w:rsidRPr="007C79BD">
        <w:t xml:space="preserve">How do marketers use message strategies to design effective </w:t>
      </w:r>
      <w:r>
        <w:tab/>
      </w:r>
      <w:r>
        <w:tab/>
      </w:r>
      <w:r>
        <w:tab/>
      </w:r>
      <w:r>
        <w:tab/>
      </w:r>
      <w:r>
        <w:tab/>
      </w:r>
      <w:r w:rsidRPr="007C79BD">
        <w:t>advertisements?</w:t>
      </w:r>
    </w:p>
    <w:p w14:paraId="2BFE7974" w14:textId="77777777" w:rsidR="007C79BD" w:rsidRPr="007C79BD" w:rsidRDefault="007C79BD" w:rsidP="007C79BD">
      <w:r>
        <w:tab/>
        <w:t>AACSB:</w:t>
      </w:r>
      <w:r>
        <w:tab/>
        <w:t>Application of knowledge</w:t>
      </w:r>
    </w:p>
    <w:p w14:paraId="09D55F20" w14:textId="77777777" w:rsidR="007C79BD" w:rsidRDefault="007C79BD" w:rsidP="00C84C92">
      <w:pPr>
        <w:pStyle w:val="CRCS1FIRST"/>
        <w:keepLines w:val="0"/>
        <w:tabs>
          <w:tab w:val="left" w:pos="-720"/>
        </w:tabs>
        <w:suppressAutoHyphens/>
        <w:overflowPunct/>
        <w:spacing w:line="240" w:lineRule="auto"/>
        <w:ind w:left="720" w:hanging="720"/>
        <w:textAlignment w:val="auto"/>
        <w:rPr>
          <w:rFonts w:ascii="Times New Roman" w:hAnsi="Times New Roman"/>
          <w:b/>
          <w:noProof w:val="0"/>
          <w:spacing w:val="-4"/>
          <w:sz w:val="24"/>
          <w:szCs w:val="24"/>
        </w:rPr>
      </w:pPr>
    </w:p>
    <w:p w14:paraId="29A086A4" w14:textId="77777777" w:rsidR="008D01B1" w:rsidRPr="008D01B1" w:rsidRDefault="0057175B" w:rsidP="00C84C92">
      <w:pPr>
        <w:pStyle w:val="CRCS1FIRST"/>
        <w:keepLines w:val="0"/>
        <w:tabs>
          <w:tab w:val="left" w:pos="-720"/>
        </w:tabs>
        <w:suppressAutoHyphens/>
        <w:overflowPunct/>
        <w:spacing w:line="240" w:lineRule="auto"/>
        <w:ind w:left="720" w:hanging="720"/>
        <w:textAlignment w:val="auto"/>
        <w:rPr>
          <w:rFonts w:ascii="Times New Roman" w:hAnsi="Times New Roman"/>
          <w:b/>
          <w:noProof w:val="0"/>
          <w:spacing w:val="-4"/>
          <w:sz w:val="24"/>
          <w:szCs w:val="24"/>
        </w:rPr>
      </w:pPr>
      <w:r>
        <w:rPr>
          <w:rStyle w:val="CRGENQNUM"/>
          <w:rFonts w:ascii="Times New Roman" w:hAnsi="Times New Roman"/>
          <w:sz w:val="24"/>
        </w:rPr>
        <w:t>6-7</w:t>
      </w:r>
      <w:r w:rsidRPr="002F0EF6">
        <w:rPr>
          <w:rStyle w:val="CRGENQNUM"/>
          <w:rFonts w:ascii="Times New Roman" w:hAnsi="Times New Roman"/>
          <w:sz w:val="24"/>
        </w:rPr>
        <w:t>.</w:t>
      </w:r>
      <w:r w:rsidR="008D01B1" w:rsidRPr="008D01B1">
        <w:rPr>
          <w:rFonts w:ascii="Times New Roman" w:hAnsi="Times New Roman"/>
          <w:b/>
          <w:noProof w:val="0"/>
          <w:spacing w:val="-4"/>
          <w:sz w:val="24"/>
          <w:szCs w:val="24"/>
        </w:rPr>
        <w:tab/>
        <w:t xml:space="preserve">What </w:t>
      </w:r>
      <w:r w:rsidR="008D01B1">
        <w:rPr>
          <w:rFonts w:ascii="Times New Roman" w:hAnsi="Times New Roman"/>
          <w:b/>
          <w:noProof w:val="0"/>
          <w:spacing w:val="-4"/>
          <w:sz w:val="24"/>
          <w:szCs w:val="24"/>
        </w:rPr>
        <w:t>are the seven most common types of advertising appeals</w:t>
      </w:r>
      <w:r w:rsidR="008D01B1" w:rsidRPr="008D01B1">
        <w:rPr>
          <w:rFonts w:ascii="Times New Roman" w:hAnsi="Times New Roman"/>
          <w:b/>
          <w:noProof w:val="0"/>
          <w:spacing w:val="-4"/>
          <w:sz w:val="24"/>
          <w:szCs w:val="24"/>
        </w:rPr>
        <w:t>?</w:t>
      </w:r>
    </w:p>
    <w:p w14:paraId="0E5A05C4" w14:textId="77777777" w:rsidR="008D01B1" w:rsidRDefault="008D01B1" w:rsidP="00C84C92">
      <w:pPr>
        <w:pStyle w:val="CRCS1FIRST"/>
        <w:keepLines w:val="0"/>
        <w:tabs>
          <w:tab w:val="left" w:pos="-720"/>
        </w:tabs>
        <w:suppressAutoHyphens/>
        <w:overflowPunct/>
        <w:spacing w:line="240" w:lineRule="auto"/>
        <w:ind w:left="720" w:hanging="720"/>
        <w:textAlignment w:val="auto"/>
        <w:rPr>
          <w:rFonts w:ascii="Times New Roman" w:hAnsi="Times New Roman"/>
          <w:noProof w:val="0"/>
          <w:color w:val="000000"/>
          <w:sz w:val="24"/>
        </w:rPr>
      </w:pPr>
    </w:p>
    <w:p w14:paraId="2E9BEEEB" w14:textId="63D971E9" w:rsidR="008D01B1" w:rsidRDefault="008D01B1" w:rsidP="00C84C92">
      <w:pPr>
        <w:pStyle w:val="CRCS1FIRST"/>
        <w:keepLines w:val="0"/>
        <w:tabs>
          <w:tab w:val="left" w:pos="-720"/>
        </w:tabs>
        <w:suppressAutoHyphens/>
        <w:overflowPunct/>
        <w:spacing w:line="240" w:lineRule="auto"/>
        <w:ind w:left="720" w:hanging="720"/>
        <w:textAlignment w:val="auto"/>
        <w:rPr>
          <w:rFonts w:ascii="Times New Roman" w:hAnsi="Times New Roman"/>
          <w:noProof w:val="0"/>
          <w:color w:val="000000"/>
          <w:sz w:val="24"/>
        </w:rPr>
      </w:pPr>
      <w:r>
        <w:rPr>
          <w:rFonts w:ascii="Times New Roman" w:hAnsi="Times New Roman"/>
          <w:noProof w:val="0"/>
          <w:color w:val="000000"/>
          <w:sz w:val="24"/>
        </w:rPr>
        <w:tab/>
        <w:t>Fear, humor, sex, music, rationality, emotional, and scarcity</w:t>
      </w:r>
      <w:r w:rsidR="0090126E">
        <w:rPr>
          <w:rFonts w:ascii="Times New Roman" w:hAnsi="Times New Roman"/>
          <w:noProof w:val="0"/>
          <w:color w:val="000000"/>
          <w:sz w:val="24"/>
        </w:rPr>
        <w:t xml:space="preserve"> are the most common types of appeals</w:t>
      </w:r>
      <w:r>
        <w:rPr>
          <w:rFonts w:ascii="Times New Roman" w:hAnsi="Times New Roman"/>
          <w:noProof w:val="0"/>
          <w:color w:val="000000"/>
          <w:sz w:val="24"/>
        </w:rPr>
        <w:t>.</w:t>
      </w:r>
    </w:p>
    <w:p w14:paraId="2F29887C" w14:textId="77777777" w:rsidR="00C61148" w:rsidRDefault="00C61148" w:rsidP="00C84C92">
      <w:pPr>
        <w:pStyle w:val="BodyTextIndent3"/>
        <w:widowControl/>
        <w:spacing w:line="240" w:lineRule="auto"/>
        <w:ind w:hanging="720"/>
        <w:rPr>
          <w:i w:val="0"/>
          <w:iCs w:val="0"/>
          <w:spacing w:val="-4"/>
        </w:rPr>
      </w:pPr>
    </w:p>
    <w:p w14:paraId="5C861747" w14:textId="1AFE6527" w:rsidR="007C79BD" w:rsidRDefault="007C79BD" w:rsidP="00C84C92">
      <w:pPr>
        <w:pStyle w:val="BodyTextIndent3"/>
        <w:widowControl/>
        <w:spacing w:line="240" w:lineRule="auto"/>
        <w:ind w:hanging="720"/>
        <w:rPr>
          <w:i w:val="0"/>
          <w:iCs w:val="0"/>
          <w:spacing w:val="-4"/>
        </w:rPr>
      </w:pPr>
      <w:r>
        <w:rPr>
          <w:i w:val="0"/>
          <w:iCs w:val="0"/>
          <w:spacing w:val="-4"/>
        </w:rPr>
        <w:tab/>
        <w:t>LO: 6.2:</w:t>
      </w:r>
      <w:r>
        <w:rPr>
          <w:i w:val="0"/>
          <w:iCs w:val="0"/>
          <w:spacing w:val="-4"/>
        </w:rPr>
        <w:tab/>
      </w:r>
      <w:r w:rsidRPr="007C79BD">
        <w:rPr>
          <w:i w:val="0"/>
          <w:iCs w:val="0"/>
          <w:spacing w:val="-4"/>
        </w:rPr>
        <w:t>What are the seven main types of advertising appeals?</w:t>
      </w:r>
    </w:p>
    <w:p w14:paraId="33D2DFA6" w14:textId="0D33E57E" w:rsidR="007C79BD" w:rsidRDefault="007C79BD" w:rsidP="00C84C92">
      <w:pPr>
        <w:pStyle w:val="BodyTextIndent3"/>
        <w:widowControl/>
        <w:spacing w:line="240" w:lineRule="auto"/>
        <w:ind w:hanging="720"/>
        <w:rPr>
          <w:i w:val="0"/>
          <w:iCs w:val="0"/>
          <w:spacing w:val="-4"/>
        </w:rPr>
      </w:pPr>
      <w:r>
        <w:rPr>
          <w:i w:val="0"/>
          <w:iCs w:val="0"/>
          <w:spacing w:val="-4"/>
        </w:rPr>
        <w:tab/>
        <w:t>AACSB:</w:t>
      </w:r>
      <w:r>
        <w:rPr>
          <w:i w:val="0"/>
          <w:iCs w:val="0"/>
          <w:spacing w:val="-4"/>
        </w:rPr>
        <w:tab/>
        <w:t>Application of knowledge</w:t>
      </w:r>
    </w:p>
    <w:p w14:paraId="1F37EB37" w14:textId="77777777" w:rsidR="007C79BD" w:rsidRDefault="007C79BD" w:rsidP="00C84C92">
      <w:pPr>
        <w:pStyle w:val="BodyTextIndent3"/>
        <w:widowControl/>
        <w:spacing w:line="240" w:lineRule="auto"/>
        <w:ind w:hanging="720"/>
        <w:rPr>
          <w:i w:val="0"/>
          <w:iCs w:val="0"/>
          <w:spacing w:val="-4"/>
        </w:rPr>
      </w:pPr>
    </w:p>
    <w:p w14:paraId="6765D217" w14:textId="77777777" w:rsidR="00AE1B2F" w:rsidRDefault="0057175B" w:rsidP="00C84C92">
      <w:pPr>
        <w:widowControl/>
        <w:tabs>
          <w:tab w:val="left" w:pos="-720"/>
        </w:tabs>
        <w:suppressAutoHyphens/>
        <w:ind w:left="720" w:hanging="720"/>
        <w:jc w:val="both"/>
        <w:rPr>
          <w:b/>
          <w:bCs/>
        </w:rPr>
      </w:pPr>
      <w:r>
        <w:rPr>
          <w:b/>
          <w:bCs/>
        </w:rPr>
        <w:t>6-8</w:t>
      </w:r>
      <w:r w:rsidR="00AE1B2F">
        <w:rPr>
          <w:b/>
          <w:bCs/>
        </w:rPr>
        <w:t>.</w:t>
      </w:r>
      <w:r w:rsidR="00AE1B2F">
        <w:rPr>
          <w:b/>
          <w:bCs/>
        </w:rPr>
        <w:tab/>
        <w:t>What are the advantages and disadvantages of fear appeals in advertising?</w:t>
      </w:r>
    </w:p>
    <w:p w14:paraId="48399C6A" w14:textId="77777777" w:rsidR="00AE1B2F" w:rsidRDefault="00AE1B2F" w:rsidP="00C84C92">
      <w:pPr>
        <w:widowControl/>
        <w:tabs>
          <w:tab w:val="left" w:pos="-720"/>
        </w:tabs>
        <w:suppressAutoHyphens/>
        <w:ind w:left="720" w:hanging="720"/>
        <w:jc w:val="both"/>
      </w:pPr>
    </w:p>
    <w:p w14:paraId="6532631A" w14:textId="284BA752" w:rsidR="00AE1B2F" w:rsidRDefault="00C94468" w:rsidP="00C84C92">
      <w:pPr>
        <w:pStyle w:val="BodyTextIndent3"/>
        <w:widowControl/>
        <w:spacing w:line="240" w:lineRule="auto"/>
        <w:ind w:hanging="720"/>
        <w:rPr>
          <w:i w:val="0"/>
          <w:iCs w:val="0"/>
          <w:spacing w:val="-4"/>
        </w:rPr>
      </w:pPr>
      <w:r>
        <w:rPr>
          <w:i w:val="0"/>
          <w:iCs w:val="0"/>
          <w:spacing w:val="-4"/>
        </w:rPr>
        <w:lastRenderedPageBreak/>
        <w:tab/>
      </w:r>
      <w:r w:rsidR="00AE1B2F">
        <w:rPr>
          <w:i w:val="0"/>
          <w:iCs w:val="0"/>
          <w:spacing w:val="-4"/>
        </w:rPr>
        <w:t>The major advantage of using a fear appeal in advertising is that it can work. Fear increases a viewer</w:t>
      </w:r>
      <w:r w:rsidR="009F7F2C">
        <w:rPr>
          <w:i w:val="0"/>
          <w:iCs w:val="0"/>
          <w:spacing w:val="-4"/>
        </w:rPr>
        <w:t>’</w:t>
      </w:r>
      <w:r w:rsidR="00AE1B2F">
        <w:rPr>
          <w:i w:val="0"/>
          <w:iCs w:val="0"/>
          <w:spacing w:val="-4"/>
        </w:rPr>
        <w:t>s interest in an advertisement and raises the persuasiveness of the ad. The disadvantages are that fear appeals may not be appropriate for all products and that too high of a level of fear may be detrimental.</w:t>
      </w:r>
    </w:p>
    <w:p w14:paraId="1078E49B" w14:textId="77777777" w:rsidR="007C79BD" w:rsidRDefault="007C79BD" w:rsidP="00C84C92">
      <w:pPr>
        <w:pStyle w:val="BodyTextIndent3"/>
        <w:widowControl/>
        <w:spacing w:line="240" w:lineRule="auto"/>
        <w:ind w:hanging="720"/>
        <w:rPr>
          <w:i w:val="0"/>
          <w:iCs w:val="0"/>
          <w:spacing w:val="-4"/>
        </w:rPr>
      </w:pPr>
    </w:p>
    <w:p w14:paraId="5A676A4C" w14:textId="77777777" w:rsidR="007C79BD" w:rsidRDefault="007C79BD" w:rsidP="007C79BD">
      <w:pPr>
        <w:pStyle w:val="BodyTextIndent3"/>
        <w:widowControl/>
        <w:spacing w:line="240" w:lineRule="auto"/>
        <w:ind w:hanging="720"/>
        <w:rPr>
          <w:i w:val="0"/>
          <w:iCs w:val="0"/>
          <w:spacing w:val="-4"/>
        </w:rPr>
      </w:pPr>
      <w:r>
        <w:rPr>
          <w:i w:val="0"/>
          <w:iCs w:val="0"/>
          <w:spacing w:val="-4"/>
        </w:rPr>
        <w:tab/>
        <w:t>LO: 6.2:</w:t>
      </w:r>
      <w:r>
        <w:rPr>
          <w:i w:val="0"/>
          <w:iCs w:val="0"/>
          <w:spacing w:val="-4"/>
        </w:rPr>
        <w:tab/>
      </w:r>
      <w:r w:rsidRPr="007C79BD">
        <w:rPr>
          <w:i w:val="0"/>
          <w:iCs w:val="0"/>
          <w:spacing w:val="-4"/>
        </w:rPr>
        <w:t>What are the seven main types of advertising appeals?</w:t>
      </w:r>
    </w:p>
    <w:p w14:paraId="4C65C54B" w14:textId="04C20E87" w:rsidR="007C79BD" w:rsidRDefault="007C79BD" w:rsidP="007C79BD">
      <w:pPr>
        <w:pStyle w:val="BodyTextIndent3"/>
        <w:widowControl/>
        <w:spacing w:line="240" w:lineRule="auto"/>
        <w:ind w:hanging="720"/>
        <w:rPr>
          <w:i w:val="0"/>
          <w:iCs w:val="0"/>
          <w:spacing w:val="-4"/>
        </w:rPr>
      </w:pPr>
      <w:r>
        <w:rPr>
          <w:i w:val="0"/>
          <w:iCs w:val="0"/>
          <w:spacing w:val="-4"/>
        </w:rPr>
        <w:tab/>
        <w:t>AACSB:</w:t>
      </w:r>
      <w:r>
        <w:rPr>
          <w:i w:val="0"/>
          <w:iCs w:val="0"/>
          <w:spacing w:val="-4"/>
        </w:rPr>
        <w:tab/>
        <w:t>Analytical thinking</w:t>
      </w:r>
    </w:p>
    <w:p w14:paraId="5910B90E" w14:textId="77777777" w:rsidR="00AE1B2F" w:rsidRDefault="00AE1B2F" w:rsidP="00C84C92">
      <w:pPr>
        <w:widowControl/>
        <w:tabs>
          <w:tab w:val="left" w:pos="-720"/>
        </w:tabs>
        <w:suppressAutoHyphens/>
        <w:ind w:left="720" w:hanging="720"/>
        <w:jc w:val="both"/>
      </w:pPr>
    </w:p>
    <w:p w14:paraId="71983B67" w14:textId="6286A6D3" w:rsidR="00AE1B2F" w:rsidRDefault="0057175B" w:rsidP="00BF5718">
      <w:pPr>
        <w:widowControl/>
        <w:tabs>
          <w:tab w:val="left" w:pos="-720"/>
        </w:tabs>
        <w:suppressAutoHyphens/>
        <w:ind w:left="720" w:hanging="720"/>
        <w:jc w:val="both"/>
        <w:rPr>
          <w:b/>
          <w:bCs/>
        </w:rPr>
      </w:pPr>
      <w:r>
        <w:rPr>
          <w:b/>
          <w:bCs/>
        </w:rPr>
        <w:t>6-9</w:t>
      </w:r>
      <w:r w:rsidR="00AE1B2F">
        <w:rPr>
          <w:b/>
          <w:bCs/>
        </w:rPr>
        <w:t>.</w:t>
      </w:r>
      <w:r w:rsidR="00AE1B2F">
        <w:rPr>
          <w:b/>
          <w:bCs/>
        </w:rPr>
        <w:tab/>
        <w:t xml:space="preserve">When does humor work in an ad? What pitfalls should </w:t>
      </w:r>
      <w:r w:rsidR="00BF5718">
        <w:rPr>
          <w:b/>
          <w:bCs/>
        </w:rPr>
        <w:t xml:space="preserve">companies </w:t>
      </w:r>
      <w:r w:rsidR="00AE1B2F">
        <w:rPr>
          <w:b/>
          <w:bCs/>
        </w:rPr>
        <w:t>avoid in using humorous appeals?</w:t>
      </w:r>
    </w:p>
    <w:p w14:paraId="782BDF24" w14:textId="77777777" w:rsidR="00AE1B2F" w:rsidRDefault="00AE1B2F" w:rsidP="00C84C92">
      <w:pPr>
        <w:widowControl/>
        <w:tabs>
          <w:tab w:val="left" w:pos="-720"/>
        </w:tabs>
        <w:suppressAutoHyphens/>
        <w:ind w:left="720" w:hanging="720"/>
        <w:jc w:val="both"/>
      </w:pPr>
    </w:p>
    <w:p w14:paraId="461C6AAE" w14:textId="62BACA3C" w:rsidR="00AE1B2F" w:rsidRDefault="00C94468" w:rsidP="00C84C92">
      <w:pPr>
        <w:pStyle w:val="BodyTextIndent3"/>
        <w:widowControl/>
        <w:spacing w:line="240" w:lineRule="auto"/>
        <w:ind w:hanging="720"/>
        <w:rPr>
          <w:i w:val="0"/>
          <w:iCs w:val="0"/>
          <w:spacing w:val="-4"/>
        </w:rPr>
      </w:pPr>
      <w:r>
        <w:rPr>
          <w:i w:val="0"/>
          <w:iCs w:val="0"/>
          <w:spacing w:val="-4"/>
        </w:rPr>
        <w:tab/>
      </w:r>
      <w:r w:rsidR="00AE1B2F">
        <w:rPr>
          <w:i w:val="0"/>
          <w:iCs w:val="0"/>
          <w:spacing w:val="-4"/>
        </w:rPr>
        <w:t>Humor works effectively in most situations. Humorous ads cause consumers to w</w:t>
      </w:r>
      <w:r w:rsidR="008D01B1">
        <w:rPr>
          <w:i w:val="0"/>
          <w:iCs w:val="0"/>
          <w:spacing w:val="-4"/>
        </w:rPr>
        <w:t>atch, laugh, and remember the message</w:t>
      </w:r>
      <w:r w:rsidR="00AE1B2F">
        <w:rPr>
          <w:i w:val="0"/>
          <w:iCs w:val="0"/>
          <w:spacing w:val="-4"/>
        </w:rPr>
        <w:t>. Advertisers should be cautious to avoid having the humor overpower the rest of the ad</w:t>
      </w:r>
      <w:r w:rsidR="008D01B1">
        <w:rPr>
          <w:i w:val="0"/>
          <w:iCs w:val="0"/>
          <w:spacing w:val="-4"/>
        </w:rPr>
        <w:t>vertisement</w:t>
      </w:r>
      <w:r w:rsidR="00AE1B2F">
        <w:rPr>
          <w:i w:val="0"/>
          <w:iCs w:val="0"/>
          <w:spacing w:val="-4"/>
        </w:rPr>
        <w:t>.</w:t>
      </w:r>
      <w:r w:rsidR="008D01B1">
        <w:rPr>
          <w:i w:val="0"/>
          <w:iCs w:val="0"/>
          <w:spacing w:val="-4"/>
        </w:rPr>
        <w:t xml:space="preserve"> T</w:t>
      </w:r>
      <w:r w:rsidR="00AE1B2F">
        <w:rPr>
          <w:i w:val="0"/>
          <w:iCs w:val="0"/>
          <w:spacing w:val="-4"/>
        </w:rPr>
        <w:t>he objective is to get the consumer to remember the brand, not just the humor in the advertisement. Other issues to consider include how different groups of people will view t</w:t>
      </w:r>
      <w:r w:rsidR="008D01B1">
        <w:rPr>
          <w:i w:val="0"/>
          <w:iCs w:val="0"/>
          <w:spacing w:val="-4"/>
        </w:rPr>
        <w:t xml:space="preserve">he ad and whether the humor is </w:t>
      </w:r>
      <w:r w:rsidR="00AE1B2F">
        <w:rPr>
          <w:i w:val="0"/>
          <w:iCs w:val="0"/>
          <w:spacing w:val="-4"/>
        </w:rPr>
        <w:t>in good taste. Different ages, ethnic groups, and even members of the two genders view ads and humor differently.</w:t>
      </w:r>
    </w:p>
    <w:p w14:paraId="4B355FC4" w14:textId="77777777" w:rsidR="00AE1B2F" w:rsidRDefault="00AE1B2F" w:rsidP="00C84C92">
      <w:pPr>
        <w:widowControl/>
        <w:tabs>
          <w:tab w:val="left" w:pos="-720"/>
        </w:tabs>
        <w:suppressAutoHyphens/>
        <w:ind w:left="720" w:hanging="720"/>
        <w:jc w:val="both"/>
      </w:pPr>
    </w:p>
    <w:p w14:paraId="37DF9D9F" w14:textId="77777777" w:rsidR="007C79BD" w:rsidRDefault="007C79BD" w:rsidP="007C79BD">
      <w:pPr>
        <w:pStyle w:val="BodyTextIndent3"/>
        <w:widowControl/>
        <w:spacing w:line="240" w:lineRule="auto"/>
        <w:ind w:hanging="720"/>
        <w:rPr>
          <w:i w:val="0"/>
          <w:iCs w:val="0"/>
          <w:spacing w:val="-4"/>
        </w:rPr>
      </w:pPr>
      <w:r>
        <w:rPr>
          <w:i w:val="0"/>
          <w:iCs w:val="0"/>
          <w:spacing w:val="-4"/>
        </w:rPr>
        <w:tab/>
        <w:t>LO: 6.2:</w:t>
      </w:r>
      <w:r>
        <w:rPr>
          <w:i w:val="0"/>
          <w:iCs w:val="0"/>
          <w:spacing w:val="-4"/>
        </w:rPr>
        <w:tab/>
      </w:r>
      <w:r w:rsidRPr="007C79BD">
        <w:rPr>
          <w:i w:val="0"/>
          <w:iCs w:val="0"/>
          <w:spacing w:val="-4"/>
        </w:rPr>
        <w:t>What are the seven main types of advertising appeals?</w:t>
      </w:r>
    </w:p>
    <w:p w14:paraId="18AEC12B" w14:textId="77777777" w:rsidR="007C79BD" w:rsidRDefault="007C79BD" w:rsidP="007C79BD">
      <w:pPr>
        <w:pStyle w:val="BodyTextIndent3"/>
        <w:widowControl/>
        <w:spacing w:line="240" w:lineRule="auto"/>
        <w:ind w:hanging="720"/>
        <w:rPr>
          <w:i w:val="0"/>
          <w:iCs w:val="0"/>
          <w:spacing w:val="-4"/>
        </w:rPr>
      </w:pPr>
      <w:r>
        <w:rPr>
          <w:i w:val="0"/>
          <w:iCs w:val="0"/>
          <w:spacing w:val="-4"/>
        </w:rPr>
        <w:tab/>
        <w:t>AACSB:</w:t>
      </w:r>
      <w:r>
        <w:rPr>
          <w:i w:val="0"/>
          <w:iCs w:val="0"/>
          <w:spacing w:val="-4"/>
        </w:rPr>
        <w:tab/>
        <w:t>Analytical thinking</w:t>
      </w:r>
    </w:p>
    <w:p w14:paraId="1A0BE3DF" w14:textId="77777777" w:rsidR="007C79BD" w:rsidRDefault="007C79BD" w:rsidP="00C84C92">
      <w:pPr>
        <w:widowControl/>
        <w:tabs>
          <w:tab w:val="left" w:pos="-720"/>
        </w:tabs>
        <w:suppressAutoHyphens/>
        <w:ind w:left="720" w:hanging="720"/>
        <w:jc w:val="both"/>
      </w:pPr>
    </w:p>
    <w:p w14:paraId="59A7B1C7" w14:textId="77777777" w:rsidR="00AE1B2F" w:rsidRDefault="0057175B" w:rsidP="00C84C92">
      <w:pPr>
        <w:keepNext/>
        <w:widowControl/>
        <w:tabs>
          <w:tab w:val="left" w:pos="-720"/>
        </w:tabs>
        <w:suppressAutoHyphens/>
        <w:ind w:left="720" w:hanging="720"/>
        <w:jc w:val="both"/>
        <w:rPr>
          <w:b/>
          <w:bCs/>
        </w:rPr>
      </w:pPr>
      <w:r>
        <w:rPr>
          <w:b/>
          <w:bCs/>
        </w:rPr>
        <w:t>6-10</w:t>
      </w:r>
      <w:r w:rsidR="00AE1B2F">
        <w:rPr>
          <w:b/>
          <w:bCs/>
        </w:rPr>
        <w:t>.</w:t>
      </w:r>
      <w:r w:rsidR="00AE1B2F">
        <w:rPr>
          <w:b/>
          <w:bCs/>
        </w:rPr>
        <w:tab/>
        <w:t>What types of sexual appeals can advertisers use?</w:t>
      </w:r>
    </w:p>
    <w:p w14:paraId="115BF564" w14:textId="77777777" w:rsidR="00AE1B2F" w:rsidRDefault="00AE1B2F" w:rsidP="00C84C92">
      <w:pPr>
        <w:widowControl/>
        <w:tabs>
          <w:tab w:val="left" w:pos="-720"/>
        </w:tabs>
        <w:suppressAutoHyphens/>
        <w:ind w:left="720" w:hanging="720"/>
        <w:jc w:val="both"/>
      </w:pPr>
    </w:p>
    <w:p w14:paraId="0FE1A57E" w14:textId="5A1ADCE7" w:rsidR="00AE1B2F" w:rsidRDefault="00C94468" w:rsidP="00C84C92">
      <w:pPr>
        <w:pStyle w:val="BodyTextIndent3"/>
        <w:widowControl/>
        <w:spacing w:line="240" w:lineRule="auto"/>
        <w:ind w:hanging="720"/>
        <w:rPr>
          <w:i w:val="0"/>
          <w:iCs w:val="0"/>
          <w:spacing w:val="-4"/>
        </w:rPr>
      </w:pPr>
      <w:r>
        <w:rPr>
          <w:i w:val="0"/>
          <w:iCs w:val="0"/>
          <w:spacing w:val="-4"/>
        </w:rPr>
        <w:tab/>
      </w:r>
      <w:r w:rsidR="00AE1B2F">
        <w:rPr>
          <w:i w:val="0"/>
          <w:iCs w:val="0"/>
          <w:spacing w:val="-4"/>
        </w:rPr>
        <w:t>The types of sexual appeals that advertisers can use are subliminal techniques,</w:t>
      </w:r>
      <w:r w:rsidR="00C61148">
        <w:rPr>
          <w:i w:val="0"/>
          <w:iCs w:val="0"/>
          <w:spacing w:val="-4"/>
        </w:rPr>
        <w:t xml:space="preserve"> sensuality, sexual suggestiveness,</w:t>
      </w:r>
      <w:r w:rsidR="00AE1B2F">
        <w:rPr>
          <w:i w:val="0"/>
          <w:iCs w:val="0"/>
          <w:spacing w:val="-4"/>
        </w:rPr>
        <w:t xml:space="preserve"> nudity or partial nudity,</w:t>
      </w:r>
      <w:r w:rsidR="00C61148">
        <w:rPr>
          <w:i w:val="0"/>
          <w:iCs w:val="0"/>
          <w:spacing w:val="-4"/>
        </w:rPr>
        <w:t xml:space="preserve"> and</w:t>
      </w:r>
      <w:r w:rsidR="00AE1B2F">
        <w:rPr>
          <w:i w:val="0"/>
          <w:iCs w:val="0"/>
          <w:spacing w:val="-4"/>
        </w:rPr>
        <w:t xml:space="preserve"> overt sexuality.</w:t>
      </w:r>
    </w:p>
    <w:p w14:paraId="31A68C9A" w14:textId="77777777" w:rsidR="00FE7F52" w:rsidRDefault="007C79BD" w:rsidP="007C79BD">
      <w:pPr>
        <w:pStyle w:val="BodyTextIndent3"/>
        <w:widowControl/>
        <w:spacing w:line="240" w:lineRule="auto"/>
        <w:ind w:hanging="720"/>
        <w:rPr>
          <w:i w:val="0"/>
          <w:iCs w:val="0"/>
          <w:spacing w:val="-4"/>
        </w:rPr>
      </w:pPr>
      <w:r>
        <w:rPr>
          <w:i w:val="0"/>
          <w:iCs w:val="0"/>
          <w:spacing w:val="-4"/>
        </w:rPr>
        <w:tab/>
      </w:r>
    </w:p>
    <w:p w14:paraId="49460E75" w14:textId="5D6CAEBC" w:rsidR="007C79BD" w:rsidRDefault="00FE7F52" w:rsidP="007C79BD">
      <w:pPr>
        <w:pStyle w:val="BodyTextIndent3"/>
        <w:widowControl/>
        <w:spacing w:line="240" w:lineRule="auto"/>
        <w:ind w:hanging="720"/>
        <w:rPr>
          <w:i w:val="0"/>
          <w:iCs w:val="0"/>
          <w:spacing w:val="-4"/>
        </w:rPr>
      </w:pPr>
      <w:r>
        <w:rPr>
          <w:i w:val="0"/>
          <w:iCs w:val="0"/>
          <w:spacing w:val="-4"/>
        </w:rPr>
        <w:tab/>
      </w:r>
      <w:r w:rsidR="007C79BD">
        <w:rPr>
          <w:i w:val="0"/>
          <w:iCs w:val="0"/>
          <w:spacing w:val="-4"/>
        </w:rPr>
        <w:t>LO: 6.2:</w:t>
      </w:r>
      <w:r w:rsidR="007C79BD">
        <w:rPr>
          <w:i w:val="0"/>
          <w:iCs w:val="0"/>
          <w:spacing w:val="-4"/>
        </w:rPr>
        <w:tab/>
      </w:r>
      <w:r w:rsidR="007C79BD" w:rsidRPr="007C79BD">
        <w:rPr>
          <w:i w:val="0"/>
          <w:iCs w:val="0"/>
          <w:spacing w:val="-4"/>
        </w:rPr>
        <w:t>What are the seven main types of advertising appeals?</w:t>
      </w:r>
    </w:p>
    <w:p w14:paraId="1FA56BAF" w14:textId="498FC42F" w:rsidR="007C79BD" w:rsidRDefault="007C79BD" w:rsidP="007C79BD">
      <w:pPr>
        <w:pStyle w:val="BodyTextIndent3"/>
        <w:widowControl/>
        <w:spacing w:line="240" w:lineRule="auto"/>
        <w:ind w:hanging="720"/>
        <w:rPr>
          <w:i w:val="0"/>
          <w:iCs w:val="0"/>
          <w:spacing w:val="-4"/>
        </w:rPr>
      </w:pPr>
      <w:r>
        <w:rPr>
          <w:i w:val="0"/>
          <w:iCs w:val="0"/>
          <w:spacing w:val="-4"/>
        </w:rPr>
        <w:tab/>
        <w:t>AACSB:</w:t>
      </w:r>
      <w:r>
        <w:rPr>
          <w:i w:val="0"/>
          <w:iCs w:val="0"/>
          <w:spacing w:val="-4"/>
        </w:rPr>
        <w:tab/>
        <w:t>Application of knowledge</w:t>
      </w:r>
    </w:p>
    <w:p w14:paraId="5E969409" w14:textId="77777777" w:rsidR="00AE1B2F" w:rsidRDefault="00AE1B2F" w:rsidP="00C84C92">
      <w:pPr>
        <w:widowControl/>
        <w:tabs>
          <w:tab w:val="left" w:pos="-720"/>
        </w:tabs>
        <w:suppressAutoHyphens/>
        <w:ind w:left="720" w:hanging="720"/>
        <w:jc w:val="both"/>
      </w:pPr>
    </w:p>
    <w:p w14:paraId="51B9FF20" w14:textId="77777777" w:rsidR="00AE1B2F" w:rsidRDefault="0057175B" w:rsidP="00C84C92">
      <w:pPr>
        <w:widowControl/>
        <w:tabs>
          <w:tab w:val="left" w:pos="-720"/>
        </w:tabs>
        <w:suppressAutoHyphens/>
        <w:ind w:left="720" w:hanging="720"/>
        <w:jc w:val="both"/>
        <w:rPr>
          <w:b/>
          <w:bCs/>
        </w:rPr>
      </w:pPr>
      <w:r>
        <w:rPr>
          <w:b/>
          <w:bCs/>
        </w:rPr>
        <w:t>6-11</w:t>
      </w:r>
      <w:r w:rsidR="00AE1B2F">
        <w:rPr>
          <w:b/>
          <w:bCs/>
        </w:rPr>
        <w:t>.</w:t>
      </w:r>
      <w:r w:rsidR="00AE1B2F">
        <w:rPr>
          <w:b/>
          <w:bCs/>
        </w:rPr>
        <w:tab/>
        <w:t>When are sexual appeals most likely to succeed? To fail?</w:t>
      </w:r>
    </w:p>
    <w:p w14:paraId="677D5101" w14:textId="77777777" w:rsidR="00AE1B2F" w:rsidRDefault="00AE1B2F" w:rsidP="00C84C92">
      <w:pPr>
        <w:widowControl/>
        <w:tabs>
          <w:tab w:val="left" w:pos="-720"/>
        </w:tabs>
        <w:suppressAutoHyphens/>
        <w:ind w:left="720" w:hanging="720"/>
        <w:jc w:val="both"/>
      </w:pPr>
    </w:p>
    <w:p w14:paraId="4D998029" w14:textId="42B1649D" w:rsidR="00AE1B2F" w:rsidRDefault="00C94468" w:rsidP="00C84C92">
      <w:pPr>
        <w:pStyle w:val="BodyTextIndent3"/>
        <w:widowControl/>
        <w:spacing w:line="240" w:lineRule="auto"/>
        <w:ind w:hanging="720"/>
        <w:rPr>
          <w:i w:val="0"/>
          <w:iCs w:val="0"/>
          <w:spacing w:val="-4"/>
        </w:rPr>
      </w:pPr>
      <w:r>
        <w:rPr>
          <w:i w:val="0"/>
          <w:iCs w:val="0"/>
          <w:spacing w:val="-4"/>
        </w:rPr>
        <w:tab/>
      </w:r>
      <w:r w:rsidR="00AE1B2F">
        <w:rPr>
          <w:i w:val="0"/>
          <w:iCs w:val="0"/>
          <w:spacing w:val="-4"/>
        </w:rPr>
        <w:t>Sexual appeals are most likely to succeed when an advertisement features a softer sexual appeal but is strong enough to garner the viewer</w:t>
      </w:r>
      <w:r w:rsidR="009F7F2C">
        <w:rPr>
          <w:i w:val="0"/>
          <w:iCs w:val="0"/>
          <w:spacing w:val="-4"/>
        </w:rPr>
        <w:t>’</w:t>
      </w:r>
      <w:r w:rsidR="00AE1B2F">
        <w:rPr>
          <w:i w:val="0"/>
          <w:iCs w:val="0"/>
          <w:spacing w:val="-4"/>
        </w:rPr>
        <w:t>s attention. Sexually oriented ads that create physiological arousal responses in the viewers tend to be more effective. Sexual appeals work best when they are related to the product being advertised. Sexual appeals often fail when they are too overtly sexual and are seen as offensive by different groups of people.</w:t>
      </w:r>
    </w:p>
    <w:p w14:paraId="14D674D9" w14:textId="77777777" w:rsidR="00AE1B2F" w:rsidRDefault="00AE1B2F" w:rsidP="00C84C92">
      <w:pPr>
        <w:widowControl/>
        <w:tabs>
          <w:tab w:val="left" w:pos="-720"/>
        </w:tabs>
        <w:suppressAutoHyphens/>
        <w:ind w:left="720" w:hanging="720"/>
        <w:jc w:val="both"/>
      </w:pPr>
    </w:p>
    <w:p w14:paraId="6B4F1AE9" w14:textId="77777777" w:rsidR="007C79BD" w:rsidRDefault="007C79BD" w:rsidP="007C79BD">
      <w:pPr>
        <w:pStyle w:val="BodyTextIndent3"/>
        <w:widowControl/>
        <w:spacing w:line="240" w:lineRule="auto"/>
        <w:ind w:hanging="720"/>
        <w:rPr>
          <w:i w:val="0"/>
          <w:iCs w:val="0"/>
          <w:spacing w:val="-4"/>
        </w:rPr>
      </w:pPr>
      <w:r>
        <w:rPr>
          <w:i w:val="0"/>
          <w:iCs w:val="0"/>
          <w:spacing w:val="-4"/>
        </w:rPr>
        <w:tab/>
        <w:t>LO: 6.2:</w:t>
      </w:r>
      <w:r>
        <w:rPr>
          <w:i w:val="0"/>
          <w:iCs w:val="0"/>
          <w:spacing w:val="-4"/>
        </w:rPr>
        <w:tab/>
      </w:r>
      <w:r w:rsidRPr="007C79BD">
        <w:rPr>
          <w:i w:val="0"/>
          <w:iCs w:val="0"/>
          <w:spacing w:val="-4"/>
        </w:rPr>
        <w:t>What are the seven main types of advertising appeals?</w:t>
      </w:r>
    </w:p>
    <w:p w14:paraId="54C850DB" w14:textId="77777777" w:rsidR="007C79BD" w:rsidRDefault="007C79BD" w:rsidP="007C79BD">
      <w:pPr>
        <w:pStyle w:val="BodyTextIndent3"/>
        <w:widowControl/>
        <w:spacing w:line="240" w:lineRule="auto"/>
        <w:ind w:hanging="720"/>
        <w:rPr>
          <w:i w:val="0"/>
          <w:iCs w:val="0"/>
          <w:spacing w:val="-4"/>
        </w:rPr>
      </w:pPr>
      <w:r>
        <w:rPr>
          <w:i w:val="0"/>
          <w:iCs w:val="0"/>
          <w:spacing w:val="-4"/>
        </w:rPr>
        <w:tab/>
        <w:t>AACSB:</w:t>
      </w:r>
      <w:r>
        <w:rPr>
          <w:i w:val="0"/>
          <w:iCs w:val="0"/>
          <w:spacing w:val="-4"/>
        </w:rPr>
        <w:tab/>
        <w:t>Analytical thinking</w:t>
      </w:r>
    </w:p>
    <w:p w14:paraId="23D2D746" w14:textId="77777777" w:rsidR="007C79BD" w:rsidRDefault="007C79BD" w:rsidP="007C79BD">
      <w:pPr>
        <w:widowControl/>
        <w:tabs>
          <w:tab w:val="left" w:pos="-720"/>
        </w:tabs>
        <w:suppressAutoHyphens/>
        <w:ind w:left="720" w:hanging="720"/>
        <w:jc w:val="both"/>
      </w:pPr>
    </w:p>
    <w:p w14:paraId="024D550B" w14:textId="77777777" w:rsidR="00AE1B2F" w:rsidRDefault="0057175B" w:rsidP="00C84C92">
      <w:pPr>
        <w:widowControl/>
        <w:tabs>
          <w:tab w:val="left" w:pos="-720"/>
        </w:tabs>
        <w:suppressAutoHyphens/>
        <w:ind w:left="720" w:hanging="720"/>
        <w:jc w:val="both"/>
        <w:rPr>
          <w:b/>
          <w:bCs/>
        </w:rPr>
      </w:pPr>
      <w:r>
        <w:rPr>
          <w:b/>
          <w:bCs/>
        </w:rPr>
        <w:t>6-12</w:t>
      </w:r>
      <w:r w:rsidR="00AE1B2F">
        <w:rPr>
          <w:b/>
          <w:bCs/>
        </w:rPr>
        <w:t>.</w:t>
      </w:r>
      <w:r w:rsidR="00AE1B2F">
        <w:rPr>
          <w:b/>
          <w:bCs/>
        </w:rPr>
        <w:tab/>
        <w:t>Name the different ways music can play a role in an advertisement. Explain how each role should match individual appeals, media, and the other elements in the design of the ad.</w:t>
      </w:r>
    </w:p>
    <w:p w14:paraId="6BC440EA" w14:textId="77777777" w:rsidR="00AE1B2F" w:rsidRDefault="00AE1B2F" w:rsidP="00C84C92">
      <w:pPr>
        <w:widowControl/>
        <w:tabs>
          <w:tab w:val="left" w:pos="-720"/>
        </w:tabs>
        <w:suppressAutoHyphens/>
        <w:ind w:left="720" w:hanging="720"/>
        <w:jc w:val="both"/>
      </w:pPr>
    </w:p>
    <w:p w14:paraId="62FB3A82" w14:textId="07D3BDE2" w:rsidR="00AE1B2F" w:rsidRDefault="00C94468" w:rsidP="00C84C92">
      <w:pPr>
        <w:widowControl/>
        <w:tabs>
          <w:tab w:val="left" w:pos="-720"/>
        </w:tabs>
        <w:suppressAutoHyphens/>
        <w:ind w:left="720" w:hanging="720"/>
        <w:jc w:val="both"/>
      </w:pPr>
      <w:r>
        <w:lastRenderedPageBreak/>
        <w:tab/>
      </w:r>
      <w:r w:rsidR="00AE1B2F">
        <w:t>Several decisions are made when selecting music for ads, including answers to these questions:</w:t>
      </w:r>
    </w:p>
    <w:p w14:paraId="612833AF" w14:textId="77777777" w:rsidR="00C94468" w:rsidRDefault="00C94468" w:rsidP="00C84C92">
      <w:pPr>
        <w:widowControl/>
        <w:tabs>
          <w:tab w:val="left" w:pos="-720"/>
        </w:tabs>
        <w:suppressAutoHyphens/>
        <w:ind w:left="720" w:hanging="720"/>
        <w:jc w:val="both"/>
      </w:pPr>
    </w:p>
    <w:p w14:paraId="5B00748D" w14:textId="77777777" w:rsidR="00AE1B2F" w:rsidRDefault="00AE1B2F" w:rsidP="00C84C92">
      <w:pPr>
        <w:widowControl/>
        <w:numPr>
          <w:ilvl w:val="0"/>
          <w:numId w:val="15"/>
        </w:numPr>
        <w:tabs>
          <w:tab w:val="clear" w:pos="1440"/>
          <w:tab w:val="left" w:pos="-720"/>
          <w:tab w:val="num" w:pos="1080"/>
        </w:tabs>
        <w:suppressAutoHyphens/>
        <w:ind w:hanging="720"/>
        <w:jc w:val="both"/>
      </w:pPr>
      <w:r>
        <w:t>What role will music play in the ad?</w:t>
      </w:r>
    </w:p>
    <w:p w14:paraId="3B843192" w14:textId="77777777" w:rsidR="00AE1B2F" w:rsidRDefault="00AE1B2F" w:rsidP="00C84C92">
      <w:pPr>
        <w:widowControl/>
        <w:numPr>
          <w:ilvl w:val="0"/>
          <w:numId w:val="15"/>
        </w:numPr>
        <w:tabs>
          <w:tab w:val="clear" w:pos="1440"/>
          <w:tab w:val="left" w:pos="-720"/>
          <w:tab w:val="num" w:pos="1080"/>
        </w:tabs>
        <w:suppressAutoHyphens/>
        <w:ind w:hanging="720"/>
        <w:jc w:val="both"/>
      </w:pPr>
      <w:r>
        <w:t>Will a familiar song be used, or will something original be created?</w:t>
      </w:r>
    </w:p>
    <w:p w14:paraId="596E7A8A" w14:textId="77777777" w:rsidR="00AE1B2F" w:rsidRDefault="00AE1B2F" w:rsidP="00C84C92">
      <w:pPr>
        <w:widowControl/>
        <w:numPr>
          <w:ilvl w:val="0"/>
          <w:numId w:val="15"/>
        </w:numPr>
        <w:tabs>
          <w:tab w:val="clear" w:pos="1440"/>
          <w:tab w:val="left" w:pos="-720"/>
          <w:tab w:val="num" w:pos="1080"/>
        </w:tabs>
        <w:suppressAutoHyphens/>
        <w:ind w:hanging="720"/>
        <w:jc w:val="both"/>
      </w:pPr>
      <w:r>
        <w:t>What emotional pitch should the music reach?</w:t>
      </w:r>
    </w:p>
    <w:p w14:paraId="7E5FEB6D" w14:textId="77777777" w:rsidR="00AE1B2F" w:rsidRDefault="00AE1B2F" w:rsidP="00C84C92">
      <w:pPr>
        <w:widowControl/>
        <w:numPr>
          <w:ilvl w:val="0"/>
          <w:numId w:val="15"/>
        </w:numPr>
        <w:tabs>
          <w:tab w:val="clear" w:pos="1440"/>
          <w:tab w:val="left" w:pos="-720"/>
          <w:tab w:val="num" w:pos="1080"/>
        </w:tabs>
        <w:suppressAutoHyphens/>
        <w:ind w:hanging="720"/>
        <w:jc w:val="both"/>
      </w:pPr>
      <w:r>
        <w:t>How does the music fit with the message of the ad?</w:t>
      </w:r>
    </w:p>
    <w:p w14:paraId="40D7B8FF" w14:textId="77777777" w:rsidR="00AE1B2F" w:rsidRDefault="00AE1B2F" w:rsidP="00C84C92">
      <w:pPr>
        <w:widowControl/>
        <w:tabs>
          <w:tab w:val="left" w:pos="-720"/>
          <w:tab w:val="num" w:pos="1080"/>
        </w:tabs>
        <w:suppressAutoHyphens/>
        <w:ind w:left="720" w:hanging="720"/>
        <w:jc w:val="both"/>
      </w:pPr>
    </w:p>
    <w:p w14:paraId="2EE0E6FB" w14:textId="2D784461" w:rsidR="00AE1B2F" w:rsidRDefault="00E321D8" w:rsidP="00C84C92">
      <w:pPr>
        <w:widowControl/>
        <w:tabs>
          <w:tab w:val="left" w:pos="-720"/>
          <w:tab w:val="num" w:pos="720"/>
        </w:tabs>
        <w:suppressAutoHyphens/>
        <w:ind w:left="720" w:hanging="720"/>
        <w:jc w:val="both"/>
      </w:pPr>
      <w:r>
        <w:tab/>
      </w:r>
      <w:r w:rsidR="00AE1B2F">
        <w:t>Music can be</w:t>
      </w:r>
      <w:r w:rsidR="00FE7F52">
        <w:t>:</w:t>
      </w:r>
    </w:p>
    <w:p w14:paraId="0509E495" w14:textId="77777777" w:rsidR="00E321D8" w:rsidRDefault="00E321D8" w:rsidP="00C84C92">
      <w:pPr>
        <w:widowControl/>
        <w:tabs>
          <w:tab w:val="left" w:pos="-720"/>
          <w:tab w:val="num" w:pos="720"/>
        </w:tabs>
        <w:suppressAutoHyphens/>
        <w:ind w:left="720" w:hanging="720"/>
        <w:jc w:val="both"/>
      </w:pPr>
    </w:p>
    <w:p w14:paraId="6792E0D9" w14:textId="3F80908B" w:rsidR="00AE1B2F" w:rsidRDefault="00AE1B2F" w:rsidP="00C84C92">
      <w:pPr>
        <w:widowControl/>
        <w:numPr>
          <w:ilvl w:val="0"/>
          <w:numId w:val="16"/>
        </w:numPr>
        <w:tabs>
          <w:tab w:val="clear" w:pos="1440"/>
          <w:tab w:val="left" w:pos="-720"/>
        </w:tabs>
        <w:suppressAutoHyphens/>
        <w:ind w:left="1080"/>
        <w:jc w:val="both"/>
      </w:pPr>
      <w:r>
        <w:t>An incidental part or the primary theme of the ad</w:t>
      </w:r>
    </w:p>
    <w:p w14:paraId="08C8D1EE" w14:textId="4236053B" w:rsidR="00AE1B2F" w:rsidRDefault="00AE1B2F" w:rsidP="00C84C92">
      <w:pPr>
        <w:widowControl/>
        <w:numPr>
          <w:ilvl w:val="0"/>
          <w:numId w:val="16"/>
        </w:numPr>
        <w:tabs>
          <w:tab w:val="clear" w:pos="1440"/>
          <w:tab w:val="left" w:pos="-720"/>
        </w:tabs>
        <w:suppressAutoHyphens/>
        <w:ind w:left="1080"/>
        <w:jc w:val="both"/>
      </w:pPr>
      <w:r>
        <w:t>Used to misdirect the audience so a surprise ending can appear</w:t>
      </w:r>
    </w:p>
    <w:p w14:paraId="1B2A5CEC" w14:textId="2D736F04" w:rsidR="00AE1B2F" w:rsidRDefault="00AE1B2F" w:rsidP="00C84C92">
      <w:pPr>
        <w:widowControl/>
        <w:numPr>
          <w:ilvl w:val="0"/>
          <w:numId w:val="16"/>
        </w:numPr>
        <w:tabs>
          <w:tab w:val="clear" w:pos="1440"/>
          <w:tab w:val="left" w:pos="-720"/>
        </w:tabs>
        <w:suppressAutoHyphens/>
        <w:ind w:left="1080"/>
        <w:jc w:val="both"/>
      </w:pPr>
      <w:r>
        <w:t>Anything from whimsical, to dramatic, to romantic</w:t>
      </w:r>
    </w:p>
    <w:p w14:paraId="433B8BD2" w14:textId="77777777" w:rsidR="00AE1B2F" w:rsidRDefault="00AE1B2F" w:rsidP="00C84C92">
      <w:pPr>
        <w:widowControl/>
        <w:tabs>
          <w:tab w:val="left" w:pos="-720"/>
          <w:tab w:val="num" w:pos="1080"/>
        </w:tabs>
        <w:suppressAutoHyphens/>
        <w:ind w:left="720" w:hanging="720"/>
        <w:jc w:val="both"/>
      </w:pPr>
    </w:p>
    <w:p w14:paraId="03E762F5" w14:textId="27F3E065" w:rsidR="00AE1B2F" w:rsidRDefault="00C94468" w:rsidP="00C84C92">
      <w:pPr>
        <w:widowControl/>
        <w:tabs>
          <w:tab w:val="left" w:pos="-720"/>
        </w:tabs>
        <w:suppressAutoHyphens/>
        <w:ind w:left="720" w:hanging="720"/>
        <w:jc w:val="both"/>
      </w:pPr>
      <w:r>
        <w:tab/>
      </w:r>
      <w:r w:rsidR="00AE1B2F">
        <w:t>In selecting music for an advertisement, it is important that the music match the appeal being used. The music for a fear appeal will be quite different than a sex appeal. The other aspects of the ad must also be considered</w:t>
      </w:r>
      <w:r w:rsidR="0090126E">
        <w:t>,</w:t>
      </w:r>
      <w:r w:rsidR="00AE1B2F">
        <w:t xml:space="preserve"> such as the media being used and the design of the ad itself.</w:t>
      </w:r>
    </w:p>
    <w:p w14:paraId="5ECBF531" w14:textId="77777777" w:rsidR="00AE1B2F" w:rsidRDefault="00AE1B2F" w:rsidP="00C84C92">
      <w:pPr>
        <w:widowControl/>
        <w:tabs>
          <w:tab w:val="left" w:pos="-720"/>
        </w:tabs>
        <w:suppressAutoHyphens/>
        <w:ind w:left="720" w:hanging="720"/>
        <w:jc w:val="both"/>
      </w:pPr>
    </w:p>
    <w:p w14:paraId="7A3E4C3C" w14:textId="77777777" w:rsidR="007C79BD" w:rsidRDefault="007C79BD" w:rsidP="007C79BD">
      <w:pPr>
        <w:pStyle w:val="BodyTextIndent3"/>
        <w:widowControl/>
        <w:spacing w:line="240" w:lineRule="auto"/>
        <w:ind w:hanging="720"/>
        <w:rPr>
          <w:i w:val="0"/>
          <w:iCs w:val="0"/>
          <w:spacing w:val="-4"/>
        </w:rPr>
      </w:pPr>
      <w:r>
        <w:rPr>
          <w:i w:val="0"/>
          <w:iCs w:val="0"/>
          <w:spacing w:val="-4"/>
        </w:rPr>
        <w:tab/>
        <w:t>LO: 6.2:</w:t>
      </w:r>
      <w:r>
        <w:rPr>
          <w:i w:val="0"/>
          <w:iCs w:val="0"/>
          <w:spacing w:val="-4"/>
        </w:rPr>
        <w:tab/>
      </w:r>
      <w:r w:rsidRPr="007C79BD">
        <w:rPr>
          <w:i w:val="0"/>
          <w:iCs w:val="0"/>
          <w:spacing w:val="-4"/>
        </w:rPr>
        <w:t>What are the seven main types of advertising appeals?</w:t>
      </w:r>
    </w:p>
    <w:p w14:paraId="42FF93A1" w14:textId="77777777" w:rsidR="007C79BD" w:rsidRDefault="007C79BD" w:rsidP="007C79BD">
      <w:pPr>
        <w:pStyle w:val="BodyTextIndent3"/>
        <w:widowControl/>
        <w:spacing w:line="240" w:lineRule="auto"/>
        <w:ind w:hanging="720"/>
        <w:rPr>
          <w:i w:val="0"/>
          <w:iCs w:val="0"/>
          <w:spacing w:val="-4"/>
        </w:rPr>
      </w:pPr>
      <w:r>
        <w:rPr>
          <w:i w:val="0"/>
          <w:iCs w:val="0"/>
          <w:spacing w:val="-4"/>
        </w:rPr>
        <w:tab/>
        <w:t>AACSB:</w:t>
      </w:r>
      <w:r>
        <w:rPr>
          <w:i w:val="0"/>
          <w:iCs w:val="0"/>
          <w:spacing w:val="-4"/>
        </w:rPr>
        <w:tab/>
        <w:t>Analytical thinking</w:t>
      </w:r>
    </w:p>
    <w:p w14:paraId="61CF6ED0" w14:textId="77777777" w:rsidR="007C79BD" w:rsidRDefault="007C79BD" w:rsidP="007C79BD">
      <w:pPr>
        <w:widowControl/>
        <w:tabs>
          <w:tab w:val="left" w:pos="-720"/>
        </w:tabs>
        <w:suppressAutoHyphens/>
        <w:ind w:left="720" w:hanging="720"/>
        <w:jc w:val="both"/>
      </w:pPr>
    </w:p>
    <w:p w14:paraId="518A4EBD" w14:textId="75C3F062" w:rsidR="0057175B" w:rsidRPr="0057175B" w:rsidRDefault="0057175B" w:rsidP="00C84C92">
      <w:pPr>
        <w:widowControl/>
        <w:tabs>
          <w:tab w:val="left" w:pos="-720"/>
        </w:tabs>
        <w:suppressAutoHyphens/>
        <w:ind w:left="720" w:hanging="720"/>
        <w:jc w:val="both"/>
        <w:rPr>
          <w:b/>
          <w:bCs/>
        </w:rPr>
      </w:pPr>
      <w:r>
        <w:rPr>
          <w:b/>
          <w:bCs/>
        </w:rPr>
        <w:t>6-13</w:t>
      </w:r>
      <w:r w:rsidR="00AE1B2F">
        <w:rPr>
          <w:b/>
          <w:bCs/>
        </w:rPr>
        <w:t>.</w:t>
      </w:r>
      <w:r w:rsidR="00AE1B2F">
        <w:rPr>
          <w:b/>
          <w:bCs/>
        </w:rPr>
        <w:tab/>
      </w:r>
      <w:r w:rsidRPr="0057175B">
        <w:rPr>
          <w:b/>
          <w:bCs/>
        </w:rPr>
        <w:t xml:space="preserve">Compare the advantages and disadvantages of rational appeals </w:t>
      </w:r>
      <w:r w:rsidR="00BF5718">
        <w:rPr>
          <w:b/>
          <w:bCs/>
        </w:rPr>
        <w:t xml:space="preserve">compared </w:t>
      </w:r>
      <w:r w:rsidRPr="0057175B">
        <w:rPr>
          <w:b/>
          <w:bCs/>
        </w:rPr>
        <w:t>to emotional appeals.</w:t>
      </w:r>
    </w:p>
    <w:p w14:paraId="41FB7EC1" w14:textId="3A76D4A1" w:rsidR="00AE1B2F" w:rsidRDefault="00AE1B2F" w:rsidP="00C84C92">
      <w:pPr>
        <w:widowControl/>
        <w:tabs>
          <w:tab w:val="left" w:pos="-720"/>
        </w:tabs>
        <w:suppressAutoHyphens/>
        <w:ind w:left="720" w:hanging="720"/>
        <w:jc w:val="both"/>
      </w:pPr>
    </w:p>
    <w:p w14:paraId="683A80A3" w14:textId="7BC7F27C" w:rsidR="00AE1B2F" w:rsidRDefault="00C94468" w:rsidP="00C84C92">
      <w:pPr>
        <w:widowControl/>
        <w:tabs>
          <w:tab w:val="left" w:pos="-720"/>
        </w:tabs>
        <w:suppressAutoHyphens/>
        <w:ind w:left="720" w:hanging="720"/>
        <w:jc w:val="both"/>
      </w:pPr>
      <w:r>
        <w:tab/>
      </w:r>
      <w:r w:rsidR="00AE1B2F">
        <w:t>Rational appeals are effective when consumers are willing to pay attention to the advertisement. The advantage is that they follow the steps of the hierarchy of effects model. Retention of information is greater if information is cognitively processed.</w:t>
      </w:r>
    </w:p>
    <w:p w14:paraId="2765D4D8" w14:textId="77777777" w:rsidR="00AE1B2F" w:rsidRDefault="00AE1B2F" w:rsidP="00C84C92">
      <w:pPr>
        <w:widowControl/>
        <w:tabs>
          <w:tab w:val="left" w:pos="-720"/>
        </w:tabs>
        <w:suppressAutoHyphens/>
        <w:ind w:left="720" w:hanging="720"/>
        <w:jc w:val="both"/>
      </w:pPr>
    </w:p>
    <w:p w14:paraId="08A31DF7" w14:textId="40AE829F" w:rsidR="00AE1B2F" w:rsidRDefault="00C94468" w:rsidP="00C84C92">
      <w:pPr>
        <w:widowControl/>
        <w:tabs>
          <w:tab w:val="left" w:pos="-720"/>
        </w:tabs>
        <w:suppressAutoHyphens/>
        <w:ind w:left="720" w:hanging="720"/>
        <w:jc w:val="both"/>
      </w:pPr>
      <w:r>
        <w:tab/>
      </w:r>
      <w:r w:rsidR="00AE1B2F">
        <w:t>The primary disadvantage is that they do not take advantage of the interest-grabbing features of some of the other approaches and do not build emotional responses. Unless consumers are in the market for the product being advertised, they are not likely to notice an ad using the rational approach.</w:t>
      </w:r>
      <w:r w:rsidR="0057175B">
        <w:t xml:space="preserve"> </w:t>
      </w:r>
      <w:r w:rsidR="00AE1B2F">
        <w:t>Rational appeals go unnoticed unless the consumer is in the market for a particular product at the time it is advertised.</w:t>
      </w:r>
    </w:p>
    <w:p w14:paraId="74C148BF" w14:textId="77777777" w:rsidR="0057175B" w:rsidRDefault="0057175B" w:rsidP="00C84C92">
      <w:pPr>
        <w:widowControl/>
        <w:tabs>
          <w:tab w:val="left" w:pos="-720"/>
        </w:tabs>
        <w:suppressAutoHyphens/>
        <w:ind w:left="720" w:hanging="720"/>
        <w:jc w:val="both"/>
      </w:pPr>
    </w:p>
    <w:p w14:paraId="3610B42F" w14:textId="3FC1C20C" w:rsidR="00AE1B2F" w:rsidRDefault="0057175B" w:rsidP="00C84C92">
      <w:pPr>
        <w:widowControl/>
        <w:ind w:left="720" w:hanging="720"/>
        <w:jc w:val="both"/>
      </w:pPr>
      <w:r>
        <w:tab/>
      </w:r>
      <w:r w:rsidR="00AE1B2F">
        <w:t>Emotional advertising can capture a viewer</w:t>
      </w:r>
      <w:r w:rsidR="009F7F2C">
        <w:t>’</w:t>
      </w:r>
      <w:r w:rsidR="00AE1B2F">
        <w:t>s attention and help develop an</w:t>
      </w:r>
      <w:r w:rsidR="00C94468">
        <w:t xml:space="preserve"> </w:t>
      </w:r>
      <w:r w:rsidR="00AE1B2F">
        <w:t>attachment</w:t>
      </w:r>
      <w:r w:rsidR="00CD7CEC">
        <w:t xml:space="preserve"> </w:t>
      </w:r>
      <w:r w:rsidR="00AE1B2F">
        <w:t>between a consumer and a brand.</w:t>
      </w:r>
      <w:r>
        <w:t xml:space="preserve"> </w:t>
      </w:r>
      <w:r w:rsidR="00AE1B2F">
        <w:t>Emotional ads reach the right side of</w:t>
      </w:r>
      <w:r w:rsidR="00C94468">
        <w:t xml:space="preserve"> </w:t>
      </w:r>
      <w:r w:rsidR="00AE1B2F">
        <w:t xml:space="preserve">the brain, which is the creative side. </w:t>
      </w:r>
      <w:r w:rsidR="0090126E">
        <w:t xml:space="preserve">Emotional ads </w:t>
      </w:r>
      <w:r w:rsidR="00AE1B2F">
        <w:t xml:space="preserve">are being used more in business-to-business </w:t>
      </w:r>
      <w:r>
        <w:t>a</w:t>
      </w:r>
      <w:r w:rsidR="00AE1B2F">
        <w:t>dvertisements because businesses are realizing that decision makers, as</w:t>
      </w:r>
      <w:r w:rsidR="00C94468">
        <w:t xml:space="preserve"> </w:t>
      </w:r>
      <w:r w:rsidR="00AE1B2F">
        <w:t>well as</w:t>
      </w:r>
      <w:r w:rsidR="00C94468">
        <w:t xml:space="preserve"> </w:t>
      </w:r>
      <w:r w:rsidR="00AE1B2F">
        <w:t>regular customers</w:t>
      </w:r>
      <w:r w:rsidR="00195ED1">
        <w:t>,</w:t>
      </w:r>
      <w:r w:rsidR="00AE1B2F">
        <w:t xml:space="preserve"> utilize emotions in decision making. They may ignore</w:t>
      </w:r>
      <w:r w:rsidR="00C94468">
        <w:t xml:space="preserve"> </w:t>
      </w:r>
      <w:r w:rsidR="00AE1B2F">
        <w:t>more rational</w:t>
      </w:r>
      <w:r w:rsidR="00C94468">
        <w:t xml:space="preserve"> </w:t>
      </w:r>
      <w:r w:rsidR="00AE1B2F">
        <w:t>ads, or not be as strongly persuaded by them</w:t>
      </w:r>
      <w:r w:rsidR="00AE1B2F">
        <w:rPr>
          <w:i/>
          <w:iCs/>
        </w:rPr>
        <w:t>.</w:t>
      </w:r>
    </w:p>
    <w:p w14:paraId="39DD3F06" w14:textId="77777777" w:rsidR="00AE1B2F" w:rsidRDefault="00AE1B2F" w:rsidP="00C84C92">
      <w:pPr>
        <w:widowControl/>
        <w:tabs>
          <w:tab w:val="left" w:pos="-720"/>
        </w:tabs>
        <w:suppressAutoHyphens/>
        <w:ind w:left="720" w:hanging="720"/>
        <w:jc w:val="both"/>
      </w:pPr>
    </w:p>
    <w:p w14:paraId="4865DE91" w14:textId="77777777" w:rsidR="007C79BD" w:rsidRDefault="007C79BD" w:rsidP="007C79BD">
      <w:pPr>
        <w:pStyle w:val="BodyTextIndent3"/>
        <w:widowControl/>
        <w:spacing w:line="240" w:lineRule="auto"/>
        <w:ind w:hanging="720"/>
        <w:rPr>
          <w:i w:val="0"/>
          <w:iCs w:val="0"/>
          <w:spacing w:val="-4"/>
        </w:rPr>
      </w:pPr>
      <w:r>
        <w:rPr>
          <w:i w:val="0"/>
          <w:iCs w:val="0"/>
          <w:spacing w:val="-4"/>
        </w:rPr>
        <w:tab/>
        <w:t>LO: 6.2:</w:t>
      </w:r>
      <w:r>
        <w:rPr>
          <w:i w:val="0"/>
          <w:iCs w:val="0"/>
          <w:spacing w:val="-4"/>
        </w:rPr>
        <w:tab/>
      </w:r>
      <w:r w:rsidRPr="007C79BD">
        <w:rPr>
          <w:i w:val="0"/>
          <w:iCs w:val="0"/>
          <w:spacing w:val="-4"/>
        </w:rPr>
        <w:t>What are the seven main types of advertising appeals?</w:t>
      </w:r>
    </w:p>
    <w:p w14:paraId="071834D3" w14:textId="77777777" w:rsidR="007C79BD" w:rsidRDefault="007C79BD" w:rsidP="007C79BD">
      <w:pPr>
        <w:pStyle w:val="BodyTextIndent3"/>
        <w:widowControl/>
        <w:spacing w:line="240" w:lineRule="auto"/>
        <w:ind w:hanging="720"/>
        <w:rPr>
          <w:i w:val="0"/>
          <w:iCs w:val="0"/>
          <w:spacing w:val="-4"/>
        </w:rPr>
      </w:pPr>
      <w:r>
        <w:rPr>
          <w:i w:val="0"/>
          <w:iCs w:val="0"/>
          <w:spacing w:val="-4"/>
        </w:rPr>
        <w:tab/>
        <w:t>AACSB:</w:t>
      </w:r>
      <w:r>
        <w:rPr>
          <w:i w:val="0"/>
          <w:iCs w:val="0"/>
          <w:spacing w:val="-4"/>
        </w:rPr>
        <w:tab/>
        <w:t>Analytical thinking</w:t>
      </w:r>
    </w:p>
    <w:p w14:paraId="46AF3574" w14:textId="77777777" w:rsidR="007C79BD" w:rsidRDefault="007C79BD" w:rsidP="007C79BD">
      <w:pPr>
        <w:widowControl/>
        <w:tabs>
          <w:tab w:val="left" w:pos="-720"/>
        </w:tabs>
        <w:suppressAutoHyphens/>
        <w:ind w:left="720" w:hanging="720"/>
        <w:jc w:val="both"/>
      </w:pPr>
    </w:p>
    <w:p w14:paraId="77C79BBF" w14:textId="6CA55596" w:rsidR="0057175B" w:rsidRPr="00740F02" w:rsidRDefault="0057175B" w:rsidP="00C84C92">
      <w:pPr>
        <w:widowControl/>
        <w:tabs>
          <w:tab w:val="left" w:pos="-720"/>
        </w:tabs>
        <w:suppressAutoHyphens/>
        <w:ind w:left="720" w:hanging="720"/>
        <w:jc w:val="both"/>
        <w:rPr>
          <w:b/>
        </w:rPr>
      </w:pPr>
      <w:r w:rsidRPr="0057175B">
        <w:rPr>
          <w:b/>
          <w:bCs/>
        </w:rPr>
        <w:t>6-14.</w:t>
      </w:r>
      <w:r w:rsidR="00C94468">
        <w:t xml:space="preserve"> </w:t>
      </w:r>
      <w:r w:rsidR="0090126E">
        <w:tab/>
      </w:r>
      <w:r w:rsidRPr="00740F02">
        <w:rPr>
          <w:b/>
        </w:rPr>
        <w:t>What types of execution</w:t>
      </w:r>
      <w:r w:rsidR="00740F02" w:rsidRPr="00740F02">
        <w:rPr>
          <w:b/>
        </w:rPr>
        <w:t>al</w:t>
      </w:r>
      <w:r w:rsidRPr="00740F02">
        <w:rPr>
          <w:b/>
        </w:rPr>
        <w:t xml:space="preserve"> frameworks can be used when developing an</w:t>
      </w:r>
      <w:r w:rsidR="00C94468">
        <w:rPr>
          <w:b/>
        </w:rPr>
        <w:t xml:space="preserve"> </w:t>
      </w:r>
      <w:r w:rsidRPr="00740F02">
        <w:rPr>
          <w:b/>
        </w:rPr>
        <w:t>advertisement?</w:t>
      </w:r>
    </w:p>
    <w:p w14:paraId="3FAEF509" w14:textId="77777777" w:rsidR="0057175B" w:rsidRPr="00740F02" w:rsidRDefault="0057175B" w:rsidP="00C84C92">
      <w:pPr>
        <w:widowControl/>
        <w:tabs>
          <w:tab w:val="left" w:pos="-720"/>
        </w:tabs>
        <w:suppressAutoHyphens/>
        <w:ind w:left="720" w:hanging="720"/>
        <w:jc w:val="both"/>
        <w:rPr>
          <w:b/>
          <w:bCs/>
        </w:rPr>
      </w:pPr>
    </w:p>
    <w:p w14:paraId="35FB1D7B" w14:textId="1DD1516F" w:rsidR="0057175B" w:rsidRDefault="0057175B" w:rsidP="00C84C92">
      <w:pPr>
        <w:widowControl/>
        <w:tabs>
          <w:tab w:val="left" w:pos="-720"/>
        </w:tabs>
        <w:suppressAutoHyphens/>
        <w:ind w:left="720" w:hanging="720"/>
        <w:jc w:val="both"/>
      </w:pPr>
      <w:r>
        <w:tab/>
        <w:t>Types of executional frameworks include</w:t>
      </w:r>
      <w:r w:rsidR="0090126E">
        <w:t xml:space="preserve"> the following</w:t>
      </w:r>
      <w:r>
        <w:t>:</w:t>
      </w:r>
    </w:p>
    <w:p w14:paraId="022DBF0F" w14:textId="77777777" w:rsidR="0090126E" w:rsidRDefault="0090126E" w:rsidP="00C84C92">
      <w:pPr>
        <w:widowControl/>
        <w:tabs>
          <w:tab w:val="left" w:pos="-720"/>
        </w:tabs>
        <w:suppressAutoHyphens/>
        <w:ind w:left="720" w:hanging="720"/>
        <w:jc w:val="both"/>
      </w:pPr>
    </w:p>
    <w:p w14:paraId="7DA6CEE6" w14:textId="77777777" w:rsidR="0057175B" w:rsidRDefault="0057175B" w:rsidP="00C84C92">
      <w:pPr>
        <w:widowControl/>
        <w:numPr>
          <w:ilvl w:val="0"/>
          <w:numId w:val="30"/>
        </w:numPr>
        <w:tabs>
          <w:tab w:val="clear" w:pos="1440"/>
          <w:tab w:val="left" w:pos="-720"/>
        </w:tabs>
        <w:suppressAutoHyphens/>
        <w:ind w:left="1080" w:hanging="360"/>
        <w:jc w:val="both"/>
      </w:pPr>
      <w:r>
        <w:t>Animation</w:t>
      </w:r>
    </w:p>
    <w:p w14:paraId="035C37E2" w14:textId="77777777" w:rsidR="0057175B" w:rsidRDefault="0057175B" w:rsidP="00C84C92">
      <w:pPr>
        <w:widowControl/>
        <w:numPr>
          <w:ilvl w:val="0"/>
          <w:numId w:val="30"/>
        </w:numPr>
        <w:tabs>
          <w:tab w:val="clear" w:pos="1440"/>
          <w:tab w:val="left" w:pos="-720"/>
        </w:tabs>
        <w:suppressAutoHyphens/>
        <w:ind w:left="1080" w:hanging="360"/>
        <w:jc w:val="both"/>
      </w:pPr>
      <w:r>
        <w:t>Slice-of-life</w:t>
      </w:r>
    </w:p>
    <w:p w14:paraId="03D882FE" w14:textId="77777777" w:rsidR="0057175B" w:rsidRDefault="0057175B" w:rsidP="00C84C92">
      <w:pPr>
        <w:widowControl/>
        <w:numPr>
          <w:ilvl w:val="0"/>
          <w:numId w:val="30"/>
        </w:numPr>
        <w:tabs>
          <w:tab w:val="clear" w:pos="1440"/>
          <w:tab w:val="left" w:pos="-720"/>
        </w:tabs>
        <w:suppressAutoHyphens/>
        <w:ind w:left="1080" w:hanging="360"/>
        <w:jc w:val="both"/>
      </w:pPr>
      <w:r>
        <w:t>Testimonial</w:t>
      </w:r>
    </w:p>
    <w:p w14:paraId="2425EBFE" w14:textId="77777777" w:rsidR="0057175B" w:rsidRDefault="0057175B" w:rsidP="00C84C92">
      <w:pPr>
        <w:widowControl/>
        <w:numPr>
          <w:ilvl w:val="0"/>
          <w:numId w:val="30"/>
        </w:numPr>
        <w:tabs>
          <w:tab w:val="clear" w:pos="1440"/>
          <w:tab w:val="left" w:pos="-720"/>
        </w:tabs>
        <w:suppressAutoHyphens/>
        <w:ind w:left="1080" w:hanging="360"/>
        <w:jc w:val="both"/>
      </w:pPr>
      <w:r>
        <w:t>Authoritative</w:t>
      </w:r>
    </w:p>
    <w:p w14:paraId="5DDB3F12" w14:textId="77777777" w:rsidR="0057175B" w:rsidRDefault="0057175B" w:rsidP="00C84C92">
      <w:pPr>
        <w:widowControl/>
        <w:numPr>
          <w:ilvl w:val="0"/>
          <w:numId w:val="30"/>
        </w:numPr>
        <w:tabs>
          <w:tab w:val="clear" w:pos="1440"/>
          <w:tab w:val="left" w:pos="-720"/>
        </w:tabs>
        <w:suppressAutoHyphens/>
        <w:ind w:left="1080" w:hanging="360"/>
        <w:jc w:val="both"/>
      </w:pPr>
      <w:r>
        <w:t>Demonstration</w:t>
      </w:r>
    </w:p>
    <w:p w14:paraId="3F0F8089" w14:textId="77777777" w:rsidR="0057175B" w:rsidRDefault="0057175B" w:rsidP="00C84C92">
      <w:pPr>
        <w:widowControl/>
        <w:numPr>
          <w:ilvl w:val="0"/>
          <w:numId w:val="30"/>
        </w:numPr>
        <w:tabs>
          <w:tab w:val="clear" w:pos="1440"/>
          <w:tab w:val="left" w:pos="-720"/>
        </w:tabs>
        <w:suppressAutoHyphens/>
        <w:ind w:left="1080" w:hanging="360"/>
        <w:jc w:val="both"/>
      </w:pPr>
      <w:r>
        <w:t>Fantasy</w:t>
      </w:r>
    </w:p>
    <w:p w14:paraId="50C2F04B" w14:textId="77777777" w:rsidR="0057175B" w:rsidRDefault="0057175B" w:rsidP="00C84C92">
      <w:pPr>
        <w:widowControl/>
        <w:numPr>
          <w:ilvl w:val="0"/>
          <w:numId w:val="30"/>
        </w:numPr>
        <w:tabs>
          <w:tab w:val="clear" w:pos="1440"/>
          <w:tab w:val="left" w:pos="-720"/>
        </w:tabs>
        <w:suppressAutoHyphens/>
        <w:ind w:left="1080" w:hanging="360"/>
        <w:jc w:val="both"/>
      </w:pPr>
      <w:r>
        <w:t>Informative</w:t>
      </w:r>
    </w:p>
    <w:p w14:paraId="618955FE" w14:textId="77777777" w:rsidR="0057175B" w:rsidRDefault="0057175B" w:rsidP="00C84C92">
      <w:pPr>
        <w:widowControl/>
        <w:tabs>
          <w:tab w:val="left" w:pos="-720"/>
        </w:tabs>
        <w:suppressAutoHyphens/>
        <w:ind w:left="720" w:hanging="720"/>
        <w:jc w:val="both"/>
        <w:rPr>
          <w:b/>
          <w:bCs/>
        </w:rPr>
      </w:pPr>
    </w:p>
    <w:p w14:paraId="5C2A80D9" w14:textId="78C19EE1" w:rsidR="0035505A" w:rsidRDefault="0035505A" w:rsidP="00C84C92">
      <w:pPr>
        <w:widowControl/>
        <w:tabs>
          <w:tab w:val="left" w:pos="-720"/>
        </w:tabs>
        <w:suppressAutoHyphens/>
        <w:ind w:left="720" w:hanging="720"/>
        <w:jc w:val="both"/>
      </w:pPr>
      <w:r w:rsidRPr="0035505A">
        <w:rPr>
          <w:bCs/>
        </w:rPr>
        <w:tab/>
        <w:t>LO: 6.3:</w:t>
      </w:r>
      <w:r w:rsidRPr="0035505A">
        <w:rPr>
          <w:bCs/>
        </w:rPr>
        <w:tab/>
      </w:r>
      <w:r w:rsidRPr="0035505A">
        <w:t>What role does the executional framework play in advertising design?</w:t>
      </w:r>
    </w:p>
    <w:p w14:paraId="36F906CA" w14:textId="17AC543E" w:rsidR="0035505A" w:rsidRPr="0035505A" w:rsidRDefault="0035505A" w:rsidP="00C84C92">
      <w:pPr>
        <w:widowControl/>
        <w:tabs>
          <w:tab w:val="left" w:pos="-720"/>
        </w:tabs>
        <w:suppressAutoHyphens/>
        <w:ind w:left="720" w:hanging="720"/>
        <w:jc w:val="both"/>
        <w:rPr>
          <w:bCs/>
        </w:rPr>
      </w:pPr>
      <w:r>
        <w:tab/>
        <w:t>AACSB:</w:t>
      </w:r>
      <w:r>
        <w:tab/>
        <w:t>Application of knowledge</w:t>
      </w:r>
    </w:p>
    <w:p w14:paraId="78FD89E8" w14:textId="77777777" w:rsidR="0035505A" w:rsidRDefault="0035505A" w:rsidP="00C84C92">
      <w:pPr>
        <w:widowControl/>
        <w:tabs>
          <w:tab w:val="left" w:pos="-720"/>
        </w:tabs>
        <w:suppressAutoHyphens/>
        <w:ind w:left="720" w:hanging="720"/>
        <w:jc w:val="both"/>
        <w:rPr>
          <w:b/>
          <w:bCs/>
        </w:rPr>
      </w:pPr>
    </w:p>
    <w:p w14:paraId="6CB4EEED" w14:textId="4EA09732" w:rsidR="0057175B" w:rsidRPr="00F664F3" w:rsidRDefault="0057175B" w:rsidP="00C84C92">
      <w:pPr>
        <w:widowControl/>
        <w:tabs>
          <w:tab w:val="left" w:pos="-720"/>
        </w:tabs>
        <w:suppressAutoHyphens/>
        <w:ind w:left="720" w:hanging="720"/>
        <w:jc w:val="both"/>
        <w:rPr>
          <w:b/>
        </w:rPr>
      </w:pPr>
      <w:r w:rsidRPr="0057175B">
        <w:rPr>
          <w:b/>
          <w:bCs/>
        </w:rPr>
        <w:t>6-15.</w:t>
      </w:r>
      <w:r w:rsidRPr="0057175B">
        <w:tab/>
        <w:t xml:space="preserve"> </w:t>
      </w:r>
      <w:r w:rsidRPr="00F664F3">
        <w:rPr>
          <w:b/>
        </w:rPr>
        <w:t>Describe how each of the executional frameworks can be used in ad</w:t>
      </w:r>
      <w:r w:rsidR="00C94468">
        <w:rPr>
          <w:b/>
        </w:rPr>
        <w:t xml:space="preserve"> </w:t>
      </w:r>
      <w:r w:rsidRPr="00F664F3">
        <w:rPr>
          <w:b/>
        </w:rPr>
        <w:t>development.</w:t>
      </w:r>
    </w:p>
    <w:p w14:paraId="743EEB63" w14:textId="77777777" w:rsidR="0057175B" w:rsidRPr="00F664F3" w:rsidRDefault="0057175B" w:rsidP="00C84C92">
      <w:pPr>
        <w:widowControl/>
        <w:tabs>
          <w:tab w:val="left" w:pos="-720"/>
        </w:tabs>
        <w:suppressAutoHyphens/>
        <w:ind w:left="720" w:hanging="720"/>
        <w:jc w:val="both"/>
        <w:rPr>
          <w:b/>
        </w:rPr>
      </w:pPr>
    </w:p>
    <w:p w14:paraId="49288E83" w14:textId="77777777" w:rsidR="0035505A" w:rsidRDefault="00740F02" w:rsidP="00C84C92">
      <w:pPr>
        <w:widowControl/>
        <w:tabs>
          <w:tab w:val="left" w:pos="-720"/>
        </w:tabs>
        <w:suppressAutoHyphens/>
        <w:ind w:left="720" w:hanging="720"/>
        <w:jc w:val="both"/>
      </w:pPr>
      <w:r>
        <w:tab/>
        <w:t>Animation can be used to create interest and excitement for a variety of products.</w:t>
      </w:r>
    </w:p>
    <w:p w14:paraId="39A0EF52" w14:textId="77777777" w:rsidR="0035505A" w:rsidRDefault="0035505A" w:rsidP="00C84C92">
      <w:pPr>
        <w:widowControl/>
        <w:tabs>
          <w:tab w:val="left" w:pos="-720"/>
        </w:tabs>
        <w:suppressAutoHyphens/>
        <w:ind w:left="720" w:hanging="720"/>
        <w:jc w:val="both"/>
      </w:pPr>
    </w:p>
    <w:p w14:paraId="6E09F461" w14:textId="32ED5AFB" w:rsidR="0035505A" w:rsidRDefault="0035505A" w:rsidP="00C84C92">
      <w:pPr>
        <w:widowControl/>
        <w:tabs>
          <w:tab w:val="left" w:pos="-720"/>
        </w:tabs>
        <w:suppressAutoHyphens/>
        <w:ind w:left="720" w:hanging="720"/>
        <w:jc w:val="both"/>
      </w:pPr>
      <w:r>
        <w:tab/>
      </w:r>
      <w:r w:rsidR="00740F02">
        <w:t>In</w:t>
      </w:r>
      <w:r w:rsidR="00C94468">
        <w:t xml:space="preserve"> </w:t>
      </w:r>
      <w:r w:rsidR="00740F02">
        <w:t>slice-of-life commercials, advertisers attempt to provide solutions to the everyday</w:t>
      </w:r>
      <w:r w:rsidR="00C94468">
        <w:t xml:space="preserve"> </w:t>
      </w:r>
      <w:r w:rsidR="00740F02">
        <w:t>problems faced by consumers or businesses.</w:t>
      </w:r>
    </w:p>
    <w:p w14:paraId="772C41C3" w14:textId="77777777" w:rsidR="00195ED1" w:rsidRDefault="0035505A" w:rsidP="00C84C92">
      <w:pPr>
        <w:widowControl/>
        <w:tabs>
          <w:tab w:val="left" w:pos="-720"/>
        </w:tabs>
        <w:suppressAutoHyphens/>
        <w:ind w:left="720" w:hanging="720"/>
        <w:jc w:val="both"/>
      </w:pPr>
      <w:r>
        <w:tab/>
      </w:r>
    </w:p>
    <w:p w14:paraId="6E783211" w14:textId="56C81A56" w:rsidR="0035505A" w:rsidRDefault="00195ED1" w:rsidP="00C84C92">
      <w:pPr>
        <w:widowControl/>
        <w:tabs>
          <w:tab w:val="left" w:pos="-720"/>
        </w:tabs>
        <w:suppressAutoHyphens/>
        <w:ind w:left="720" w:hanging="720"/>
        <w:jc w:val="both"/>
      </w:pPr>
      <w:r>
        <w:tab/>
      </w:r>
      <w:r w:rsidR="00740F02">
        <w:t>The testimonial type of executional</w:t>
      </w:r>
      <w:r w:rsidR="00C94468">
        <w:t xml:space="preserve"> </w:t>
      </w:r>
      <w:r w:rsidR="00740F02">
        <w:t>framework is being used when a customer in an advertisement tells about a positive</w:t>
      </w:r>
      <w:r w:rsidR="00C94468">
        <w:t xml:space="preserve"> </w:t>
      </w:r>
      <w:r w:rsidR="00740F02">
        <w:t>experience with a product.</w:t>
      </w:r>
    </w:p>
    <w:p w14:paraId="04656957" w14:textId="77777777" w:rsidR="0035505A" w:rsidRDefault="0035505A" w:rsidP="00C84C92">
      <w:pPr>
        <w:widowControl/>
        <w:tabs>
          <w:tab w:val="left" w:pos="-720"/>
        </w:tabs>
        <w:suppressAutoHyphens/>
        <w:ind w:left="720" w:hanging="720"/>
        <w:jc w:val="both"/>
      </w:pPr>
    </w:p>
    <w:p w14:paraId="0A546308" w14:textId="55A73633" w:rsidR="0035505A" w:rsidRDefault="0035505A" w:rsidP="00C84C92">
      <w:pPr>
        <w:widowControl/>
        <w:tabs>
          <w:tab w:val="left" w:pos="-720"/>
        </w:tabs>
        <w:suppressAutoHyphens/>
        <w:ind w:left="720" w:hanging="720"/>
        <w:jc w:val="both"/>
      </w:pPr>
      <w:r>
        <w:tab/>
      </w:r>
      <w:r w:rsidR="00740F02">
        <w:t>In using the authoritative executional framework, an</w:t>
      </w:r>
      <w:r w:rsidR="00C94468">
        <w:t xml:space="preserve"> </w:t>
      </w:r>
      <w:r w:rsidR="00740F02">
        <w:t>advertiser seeks to convince viewers that a given product is superior to other brands.</w:t>
      </w:r>
      <w:r w:rsidR="00C94468">
        <w:t xml:space="preserve"> </w:t>
      </w:r>
    </w:p>
    <w:p w14:paraId="44CA541A" w14:textId="77777777" w:rsidR="0035505A" w:rsidRDefault="0035505A" w:rsidP="00C84C92">
      <w:pPr>
        <w:widowControl/>
        <w:tabs>
          <w:tab w:val="left" w:pos="-720"/>
        </w:tabs>
        <w:suppressAutoHyphens/>
        <w:ind w:left="720" w:hanging="720"/>
        <w:jc w:val="both"/>
      </w:pPr>
    </w:p>
    <w:p w14:paraId="7C474F1A" w14:textId="77777777" w:rsidR="0035505A" w:rsidRDefault="0035505A" w:rsidP="00C84C92">
      <w:pPr>
        <w:widowControl/>
        <w:tabs>
          <w:tab w:val="left" w:pos="-720"/>
        </w:tabs>
        <w:suppressAutoHyphens/>
        <w:ind w:left="720" w:hanging="720"/>
        <w:jc w:val="both"/>
      </w:pPr>
      <w:r>
        <w:tab/>
      </w:r>
      <w:r w:rsidR="00740F02">
        <w:t>Advertisements using the demonstration executional framework are designed to show</w:t>
      </w:r>
      <w:r w:rsidR="00C94468">
        <w:t xml:space="preserve"> </w:t>
      </w:r>
      <w:r w:rsidR="00740F02">
        <w:t>how a product works.</w:t>
      </w:r>
    </w:p>
    <w:p w14:paraId="1A5803EB" w14:textId="77777777" w:rsidR="0035505A" w:rsidRDefault="0035505A" w:rsidP="00C84C92">
      <w:pPr>
        <w:widowControl/>
        <w:tabs>
          <w:tab w:val="left" w:pos="-720"/>
        </w:tabs>
        <w:suppressAutoHyphens/>
        <w:ind w:left="720" w:hanging="720"/>
        <w:jc w:val="both"/>
      </w:pPr>
    </w:p>
    <w:p w14:paraId="10F1C6A1" w14:textId="0AD71E05" w:rsidR="0035505A" w:rsidRDefault="0035505A" w:rsidP="00C84C92">
      <w:pPr>
        <w:widowControl/>
        <w:tabs>
          <w:tab w:val="left" w:pos="-720"/>
        </w:tabs>
        <w:suppressAutoHyphens/>
        <w:ind w:left="720" w:hanging="720"/>
        <w:jc w:val="both"/>
      </w:pPr>
      <w:r>
        <w:tab/>
      </w:r>
      <w:r w:rsidR="00740F02">
        <w:t>Fantasy executions are designed to lift the audience beyond the</w:t>
      </w:r>
      <w:r w:rsidR="00C94468">
        <w:t xml:space="preserve"> </w:t>
      </w:r>
      <w:r w:rsidR="00740F02">
        <w:t>real world to a make-believe experience.</w:t>
      </w:r>
    </w:p>
    <w:p w14:paraId="75B90B79" w14:textId="77777777" w:rsidR="0035505A" w:rsidRDefault="0035505A" w:rsidP="00C84C92">
      <w:pPr>
        <w:widowControl/>
        <w:tabs>
          <w:tab w:val="left" w:pos="-720"/>
        </w:tabs>
        <w:suppressAutoHyphens/>
        <w:ind w:left="720" w:hanging="720"/>
        <w:jc w:val="both"/>
      </w:pPr>
    </w:p>
    <w:p w14:paraId="2CD92762" w14:textId="22DA5246" w:rsidR="00740F02" w:rsidRDefault="0035505A" w:rsidP="00C84C92">
      <w:pPr>
        <w:widowControl/>
        <w:tabs>
          <w:tab w:val="left" w:pos="-720"/>
        </w:tabs>
        <w:suppressAutoHyphens/>
        <w:ind w:left="720" w:hanging="720"/>
        <w:jc w:val="both"/>
      </w:pPr>
      <w:r>
        <w:tab/>
      </w:r>
      <w:r w:rsidR="00740F02">
        <w:t>Informative ads present information to the</w:t>
      </w:r>
      <w:r w:rsidR="00C94468">
        <w:t xml:space="preserve"> </w:t>
      </w:r>
      <w:r w:rsidR="00740F02">
        <w:t>audience in a straightforward ma</w:t>
      </w:r>
      <w:r w:rsidR="008D2EC9">
        <w:t>nn</w:t>
      </w:r>
      <w:r w:rsidR="00740F02">
        <w:t>er.</w:t>
      </w:r>
    </w:p>
    <w:p w14:paraId="21C89C2A" w14:textId="77777777" w:rsidR="00740F02" w:rsidRDefault="00740F02" w:rsidP="00C84C92">
      <w:pPr>
        <w:widowControl/>
        <w:tabs>
          <w:tab w:val="left" w:pos="-720"/>
        </w:tabs>
        <w:suppressAutoHyphens/>
        <w:ind w:left="720" w:hanging="720"/>
        <w:jc w:val="both"/>
      </w:pPr>
    </w:p>
    <w:p w14:paraId="5C987E9B" w14:textId="77777777" w:rsidR="0035505A" w:rsidRDefault="0035505A" w:rsidP="0035505A">
      <w:pPr>
        <w:widowControl/>
        <w:tabs>
          <w:tab w:val="left" w:pos="-720"/>
        </w:tabs>
        <w:suppressAutoHyphens/>
        <w:ind w:left="720" w:hanging="720"/>
        <w:jc w:val="both"/>
      </w:pPr>
      <w:r w:rsidRPr="0035505A">
        <w:rPr>
          <w:bCs/>
        </w:rPr>
        <w:tab/>
        <w:t>LO: 6.3:</w:t>
      </w:r>
      <w:r w:rsidRPr="0035505A">
        <w:rPr>
          <w:bCs/>
        </w:rPr>
        <w:tab/>
      </w:r>
      <w:r w:rsidRPr="0035505A">
        <w:t>What role does the executional framework play in advertising design?</w:t>
      </w:r>
    </w:p>
    <w:p w14:paraId="613DF3FF" w14:textId="77777777" w:rsidR="0035505A" w:rsidRPr="0035505A" w:rsidRDefault="0035505A" w:rsidP="0035505A">
      <w:pPr>
        <w:widowControl/>
        <w:tabs>
          <w:tab w:val="left" w:pos="-720"/>
        </w:tabs>
        <w:suppressAutoHyphens/>
        <w:ind w:left="720" w:hanging="720"/>
        <w:jc w:val="both"/>
        <w:rPr>
          <w:bCs/>
        </w:rPr>
      </w:pPr>
      <w:r>
        <w:tab/>
        <w:t>AACSB:</w:t>
      </w:r>
      <w:r>
        <w:tab/>
        <w:t>Application of knowledge</w:t>
      </w:r>
    </w:p>
    <w:p w14:paraId="35FA0274" w14:textId="77777777" w:rsidR="0035505A" w:rsidRDefault="0035505A" w:rsidP="00C84C92">
      <w:pPr>
        <w:widowControl/>
        <w:tabs>
          <w:tab w:val="left" w:pos="-720"/>
        </w:tabs>
        <w:suppressAutoHyphens/>
        <w:ind w:left="720" w:hanging="720"/>
        <w:jc w:val="both"/>
      </w:pPr>
    </w:p>
    <w:p w14:paraId="281BCEA0" w14:textId="77777777" w:rsidR="0057175B" w:rsidRDefault="0057175B" w:rsidP="00C84C92">
      <w:pPr>
        <w:pStyle w:val="CRGENQ"/>
        <w:widowControl/>
        <w:tabs>
          <w:tab w:val="clear" w:pos="240"/>
          <w:tab w:val="clear" w:pos="360"/>
        </w:tabs>
        <w:spacing w:before="0" w:line="240" w:lineRule="auto"/>
        <w:ind w:left="720" w:hanging="720"/>
        <w:rPr>
          <w:rStyle w:val="CRGENQNUM"/>
          <w:rFonts w:ascii="Times New Roman" w:hAnsi="Times New Roman" w:cs="Times New Roman"/>
          <w:color w:val="auto"/>
          <w:sz w:val="24"/>
        </w:rPr>
      </w:pPr>
      <w:r w:rsidRPr="00A60DC2">
        <w:rPr>
          <w:rStyle w:val="CRGENQNUM"/>
          <w:rFonts w:ascii="Times New Roman" w:hAnsi="Times New Roman" w:cs="Times New Roman"/>
          <w:color w:val="auto"/>
          <w:sz w:val="24"/>
        </w:rPr>
        <w:t>6-16.</w:t>
      </w:r>
      <w:r w:rsidRPr="00A60DC2">
        <w:rPr>
          <w:rStyle w:val="CRGENQNUM"/>
          <w:rFonts w:ascii="Times New Roman" w:hAnsi="Times New Roman" w:cs="Times New Roman"/>
          <w:color w:val="auto"/>
          <w:sz w:val="24"/>
        </w:rPr>
        <w:tab/>
        <w:t>What four types of sources or spokespersons can be used by advertisers?</w:t>
      </w:r>
    </w:p>
    <w:p w14:paraId="4DD2A205" w14:textId="77777777" w:rsidR="0057175B" w:rsidRPr="00A60DC2" w:rsidRDefault="0057175B" w:rsidP="00C84C92">
      <w:pPr>
        <w:pStyle w:val="CRGENQ"/>
        <w:widowControl/>
        <w:tabs>
          <w:tab w:val="clear" w:pos="240"/>
          <w:tab w:val="clear" w:pos="360"/>
        </w:tabs>
        <w:spacing w:before="0" w:line="240" w:lineRule="auto"/>
        <w:ind w:left="720" w:hanging="720"/>
        <w:rPr>
          <w:rFonts w:ascii="Times New Roman" w:hAnsi="Times New Roman" w:cs="Times New Roman"/>
          <w:color w:val="auto"/>
          <w:sz w:val="24"/>
        </w:rPr>
      </w:pPr>
    </w:p>
    <w:p w14:paraId="249E881D" w14:textId="05E95335" w:rsidR="0057175B" w:rsidRDefault="00C94468" w:rsidP="00C84C92">
      <w:pPr>
        <w:widowControl/>
        <w:tabs>
          <w:tab w:val="left" w:pos="-720"/>
        </w:tabs>
        <w:suppressAutoHyphens/>
        <w:ind w:left="720" w:hanging="720"/>
        <w:jc w:val="both"/>
      </w:pPr>
      <w:r>
        <w:lastRenderedPageBreak/>
        <w:tab/>
      </w:r>
      <w:r w:rsidR="0057175B">
        <w:t>The four types of sources that are available to advertisers are celebrities, CEOs, experts, and typical persons.</w:t>
      </w:r>
    </w:p>
    <w:p w14:paraId="20C67453" w14:textId="77777777" w:rsidR="0035505A" w:rsidRDefault="0035505A" w:rsidP="00C84C92">
      <w:pPr>
        <w:widowControl/>
        <w:tabs>
          <w:tab w:val="left" w:pos="-720"/>
        </w:tabs>
        <w:suppressAutoHyphens/>
        <w:ind w:left="720" w:hanging="720"/>
        <w:jc w:val="both"/>
      </w:pPr>
    </w:p>
    <w:p w14:paraId="4A45E6F9" w14:textId="4E2F5A69" w:rsidR="0035505A" w:rsidRPr="0035505A" w:rsidRDefault="0035505A" w:rsidP="0035505A">
      <w:pPr>
        <w:tabs>
          <w:tab w:val="left" w:pos="-720"/>
        </w:tabs>
        <w:suppressAutoHyphens/>
        <w:jc w:val="both"/>
      </w:pPr>
      <w:r>
        <w:tab/>
        <w:t>LO: 6.4:</w:t>
      </w:r>
      <w:r>
        <w:tab/>
      </w:r>
      <w:r w:rsidRPr="0035505A">
        <w:t>How are sources and spokespersons featured in advertising design</w:t>
      </w:r>
      <w:r w:rsidR="0074755E">
        <w:t>s</w:t>
      </w:r>
      <w:r w:rsidRPr="0035505A">
        <w:t>?</w:t>
      </w:r>
    </w:p>
    <w:p w14:paraId="78696333" w14:textId="1E57D5FC" w:rsidR="0035505A" w:rsidRDefault="0035505A" w:rsidP="00C84C92">
      <w:pPr>
        <w:widowControl/>
        <w:tabs>
          <w:tab w:val="left" w:pos="-720"/>
        </w:tabs>
        <w:suppressAutoHyphens/>
        <w:ind w:left="720" w:hanging="720"/>
        <w:jc w:val="both"/>
      </w:pPr>
      <w:r>
        <w:tab/>
        <w:t>AACSB:</w:t>
      </w:r>
      <w:r>
        <w:tab/>
        <w:t>Application of knowledge</w:t>
      </w:r>
    </w:p>
    <w:p w14:paraId="70D88265" w14:textId="77777777" w:rsidR="0057175B" w:rsidRDefault="0057175B" w:rsidP="00C84C92">
      <w:pPr>
        <w:widowControl/>
        <w:tabs>
          <w:tab w:val="left" w:pos="-720"/>
        </w:tabs>
        <w:suppressAutoHyphens/>
        <w:ind w:left="720" w:hanging="720"/>
        <w:jc w:val="both"/>
        <w:rPr>
          <w:sz w:val="20"/>
        </w:rPr>
      </w:pPr>
    </w:p>
    <w:p w14:paraId="3D0F4FEE" w14:textId="77777777" w:rsidR="0057175B" w:rsidRDefault="0057175B" w:rsidP="00C84C92">
      <w:pPr>
        <w:pStyle w:val="CRGENQ"/>
        <w:widowControl/>
        <w:tabs>
          <w:tab w:val="clear" w:pos="240"/>
          <w:tab w:val="clear" w:pos="360"/>
        </w:tabs>
        <w:spacing w:before="0" w:line="240" w:lineRule="auto"/>
        <w:ind w:left="720" w:hanging="720"/>
        <w:rPr>
          <w:rFonts w:ascii="Times New Roman" w:hAnsi="Times New Roman" w:cs="Times New Roman"/>
          <w:color w:val="auto"/>
          <w:sz w:val="24"/>
        </w:rPr>
      </w:pPr>
      <w:r>
        <w:rPr>
          <w:rStyle w:val="CRGENQNUM"/>
          <w:rFonts w:ascii="Times New Roman" w:hAnsi="Times New Roman" w:cs="Times New Roman"/>
          <w:color w:val="auto"/>
          <w:sz w:val="24"/>
        </w:rPr>
        <w:t>6-17</w:t>
      </w:r>
      <w:r w:rsidRPr="002F0EF6">
        <w:rPr>
          <w:rStyle w:val="CRGENQNUM"/>
          <w:rFonts w:ascii="Times New Roman" w:hAnsi="Times New Roman" w:cs="Times New Roman"/>
          <w:color w:val="auto"/>
          <w:sz w:val="24"/>
        </w:rPr>
        <w:t>.</w:t>
      </w:r>
      <w:r>
        <w:rPr>
          <w:rStyle w:val="CRGENQNUM"/>
          <w:rFonts w:ascii="Times New Roman" w:hAnsi="Times New Roman" w:cs="Times New Roman"/>
          <w:color w:val="auto"/>
          <w:sz w:val="24"/>
        </w:rPr>
        <w:tab/>
        <w:t>What are the most desirable characteristics of a source or spokesperson</w:t>
      </w:r>
      <w:r w:rsidRPr="002F0EF6">
        <w:rPr>
          <w:rFonts w:ascii="Times New Roman" w:hAnsi="Times New Roman" w:cs="Times New Roman"/>
          <w:color w:val="auto"/>
          <w:sz w:val="24"/>
        </w:rPr>
        <w:t>?</w:t>
      </w:r>
    </w:p>
    <w:p w14:paraId="0F7A4564" w14:textId="77777777" w:rsidR="0057175B" w:rsidRDefault="0057175B" w:rsidP="00C84C92">
      <w:pPr>
        <w:pStyle w:val="BodyTextIndent3"/>
        <w:widowControl/>
        <w:spacing w:line="240" w:lineRule="auto"/>
        <w:ind w:hanging="720"/>
        <w:rPr>
          <w:i w:val="0"/>
          <w:iCs w:val="0"/>
          <w:spacing w:val="-4"/>
        </w:rPr>
      </w:pPr>
    </w:p>
    <w:p w14:paraId="60C4BE54" w14:textId="6329D0FA" w:rsidR="0057175B" w:rsidRDefault="00C94468" w:rsidP="00C84C92">
      <w:pPr>
        <w:pStyle w:val="BodyTextIndent3"/>
        <w:widowControl/>
        <w:spacing w:line="240" w:lineRule="auto"/>
        <w:ind w:hanging="720"/>
        <w:rPr>
          <w:i w:val="0"/>
          <w:iCs w:val="0"/>
          <w:spacing w:val="-4"/>
        </w:rPr>
      </w:pPr>
      <w:r>
        <w:rPr>
          <w:i w:val="0"/>
          <w:iCs w:val="0"/>
          <w:spacing w:val="-4"/>
        </w:rPr>
        <w:tab/>
      </w:r>
      <w:r w:rsidR="0057175B">
        <w:rPr>
          <w:i w:val="0"/>
          <w:iCs w:val="0"/>
          <w:spacing w:val="-4"/>
        </w:rPr>
        <w:t>The criteria are attractiveness, similarity, likeability, trustworthiness, expertise, and credibility. Attractiveness, likeability, trustworthiness, and expertise combine to form credibility.</w:t>
      </w:r>
    </w:p>
    <w:p w14:paraId="684B4A04" w14:textId="77777777" w:rsidR="0035505A" w:rsidRDefault="0035505A" w:rsidP="0035505A">
      <w:pPr>
        <w:tabs>
          <w:tab w:val="left" w:pos="-720"/>
        </w:tabs>
        <w:suppressAutoHyphens/>
        <w:jc w:val="both"/>
      </w:pPr>
    </w:p>
    <w:p w14:paraId="7AF8B85D" w14:textId="09AC582C" w:rsidR="0035505A" w:rsidRPr="0035505A" w:rsidRDefault="0035505A" w:rsidP="0035505A">
      <w:pPr>
        <w:tabs>
          <w:tab w:val="left" w:pos="-720"/>
        </w:tabs>
        <w:suppressAutoHyphens/>
        <w:jc w:val="both"/>
      </w:pPr>
      <w:r>
        <w:tab/>
        <w:t>LO: 6.4:</w:t>
      </w:r>
      <w:r>
        <w:tab/>
      </w:r>
      <w:r w:rsidRPr="0035505A">
        <w:t>How are sources and spokespersons featured in advertising design</w:t>
      </w:r>
      <w:r w:rsidR="0074755E">
        <w:t>s</w:t>
      </w:r>
      <w:r w:rsidRPr="0035505A">
        <w:t>?</w:t>
      </w:r>
    </w:p>
    <w:p w14:paraId="32C5C60A" w14:textId="77777777" w:rsidR="0035505A" w:rsidRDefault="0035505A" w:rsidP="0035505A">
      <w:pPr>
        <w:widowControl/>
        <w:tabs>
          <w:tab w:val="left" w:pos="-720"/>
        </w:tabs>
        <w:suppressAutoHyphens/>
        <w:ind w:left="720" w:hanging="720"/>
        <w:jc w:val="both"/>
      </w:pPr>
      <w:r>
        <w:tab/>
        <w:t>AACSB:</w:t>
      </w:r>
      <w:r>
        <w:tab/>
        <w:t>Application of knowledge</w:t>
      </w:r>
    </w:p>
    <w:p w14:paraId="2AB8DC72" w14:textId="77777777" w:rsidR="0035505A" w:rsidRDefault="0035505A" w:rsidP="0035505A"/>
    <w:p w14:paraId="10EDC839" w14:textId="77777777" w:rsidR="0035505A" w:rsidRPr="0035505A" w:rsidRDefault="0035505A" w:rsidP="0035505A"/>
    <w:p w14:paraId="710A7743" w14:textId="77777777" w:rsidR="00AE1B2F" w:rsidRPr="00C61148" w:rsidRDefault="00AE1B2F" w:rsidP="00C84C92">
      <w:pPr>
        <w:pStyle w:val="Heading9"/>
        <w:widowControl/>
        <w:spacing w:line="240" w:lineRule="auto"/>
        <w:ind w:left="720" w:hanging="720"/>
        <w:rPr>
          <w:rStyle w:val="AutoList52"/>
          <w:spacing w:val="-4"/>
          <w:szCs w:val="29"/>
        </w:rPr>
      </w:pPr>
      <w:r w:rsidRPr="00C61148">
        <w:rPr>
          <w:rStyle w:val="AutoList52"/>
          <w:bCs w:val="0"/>
          <w:spacing w:val="-4"/>
        </w:rPr>
        <w:t>CRITICAL</w:t>
      </w:r>
      <w:r w:rsidRPr="00C61148">
        <w:rPr>
          <w:rStyle w:val="AutoList52"/>
          <w:spacing w:val="-4"/>
          <w:szCs w:val="29"/>
        </w:rPr>
        <w:t xml:space="preserve"> THINKING EXERCISES</w:t>
      </w:r>
    </w:p>
    <w:p w14:paraId="3C7EEE7B" w14:textId="77777777" w:rsidR="001804FF" w:rsidRPr="001804FF" w:rsidRDefault="001804FF" w:rsidP="008D2EC9">
      <w:pPr>
        <w:keepNext/>
        <w:widowControl/>
        <w:tabs>
          <w:tab w:val="left" w:pos="-720"/>
        </w:tabs>
        <w:suppressAutoHyphens/>
        <w:jc w:val="both"/>
        <w:rPr>
          <w:b/>
          <w:bCs/>
        </w:rPr>
      </w:pPr>
    </w:p>
    <w:p w14:paraId="6C8FB6E1" w14:textId="3DCC0107" w:rsidR="001804FF" w:rsidRPr="001804FF" w:rsidRDefault="001804FF" w:rsidP="004721B3">
      <w:pPr>
        <w:widowControl/>
        <w:tabs>
          <w:tab w:val="left" w:pos="-720"/>
        </w:tabs>
        <w:suppressAutoHyphens/>
        <w:ind w:left="720" w:hanging="720"/>
        <w:jc w:val="both"/>
        <w:rPr>
          <w:b/>
          <w:bCs/>
        </w:rPr>
      </w:pPr>
      <w:r w:rsidRPr="001804FF">
        <w:rPr>
          <w:b/>
          <w:bCs/>
        </w:rPr>
        <w:t>6-18.</w:t>
      </w:r>
      <w:r w:rsidRPr="001804FF">
        <w:rPr>
          <w:b/>
          <w:bCs/>
        </w:rPr>
        <w:tab/>
        <w:t xml:space="preserve">Describe the characteristics of each of the message strategies presented in this chapter. </w:t>
      </w:r>
      <w:r w:rsidR="00BF5718">
        <w:rPr>
          <w:b/>
          <w:bCs/>
        </w:rPr>
        <w:t>Select five</w:t>
      </w:r>
      <w:r w:rsidRPr="001804FF">
        <w:rPr>
          <w:b/>
          <w:bCs/>
        </w:rPr>
        <w:t xml:space="preserve"> ads in this chapter not found in the </w:t>
      </w:r>
      <w:r w:rsidR="009F7F2C">
        <w:rPr>
          <w:b/>
          <w:bCs/>
        </w:rPr>
        <w:t>“</w:t>
      </w:r>
      <w:r w:rsidRPr="009F7F2C">
        <w:rPr>
          <w:b/>
          <w:bCs/>
        </w:rPr>
        <w:t>Message Strategy</w:t>
      </w:r>
      <w:r w:rsidR="009F7F2C">
        <w:rPr>
          <w:b/>
          <w:bCs/>
        </w:rPr>
        <w:t>”</w:t>
      </w:r>
      <w:r w:rsidRPr="001804FF">
        <w:rPr>
          <w:b/>
          <w:bCs/>
        </w:rPr>
        <w:t xml:space="preserve"> section. Identify the message strategy used. Provide a rationale for your choice.</w:t>
      </w:r>
    </w:p>
    <w:p w14:paraId="41DEAF89" w14:textId="77777777" w:rsidR="001804FF" w:rsidRDefault="001804FF" w:rsidP="00C84C92">
      <w:pPr>
        <w:widowControl/>
        <w:tabs>
          <w:tab w:val="left" w:pos="-720"/>
        </w:tabs>
        <w:suppressAutoHyphens/>
        <w:ind w:left="720" w:hanging="720"/>
        <w:jc w:val="both"/>
        <w:rPr>
          <w:b/>
          <w:bCs/>
        </w:rPr>
      </w:pPr>
    </w:p>
    <w:p w14:paraId="7D29066A" w14:textId="32147A73" w:rsidR="002E6D06" w:rsidRDefault="001804FF" w:rsidP="00C84C92">
      <w:pPr>
        <w:widowControl/>
        <w:tabs>
          <w:tab w:val="left" w:pos="-720"/>
        </w:tabs>
        <w:suppressAutoHyphens/>
        <w:ind w:left="720" w:hanging="720"/>
        <w:jc w:val="both"/>
        <w:rPr>
          <w:bCs/>
        </w:rPr>
      </w:pPr>
      <w:r>
        <w:rPr>
          <w:b/>
          <w:bCs/>
        </w:rPr>
        <w:tab/>
      </w:r>
      <w:r w:rsidR="00AE41F9">
        <w:t>Student answers will vary based on the</w:t>
      </w:r>
      <w:r w:rsidR="0035505A">
        <w:t xml:space="preserve"> ads they choose.</w:t>
      </w:r>
    </w:p>
    <w:p w14:paraId="38C058B8" w14:textId="77777777" w:rsidR="0035505A" w:rsidRDefault="0035505A" w:rsidP="00C84C92">
      <w:pPr>
        <w:widowControl/>
        <w:tabs>
          <w:tab w:val="left" w:pos="-720"/>
        </w:tabs>
        <w:suppressAutoHyphens/>
        <w:ind w:left="720" w:hanging="720"/>
        <w:jc w:val="both"/>
        <w:rPr>
          <w:bCs/>
        </w:rPr>
      </w:pPr>
    </w:p>
    <w:p w14:paraId="18921C75" w14:textId="77777777" w:rsidR="0035505A" w:rsidRDefault="0035505A" w:rsidP="0035505A">
      <w:r>
        <w:tab/>
        <w:t>LO: 6.1:</w:t>
      </w:r>
      <w:r>
        <w:tab/>
      </w:r>
      <w:r w:rsidRPr="007C79BD">
        <w:t xml:space="preserve">How do marketers use message strategies to design effective </w:t>
      </w:r>
      <w:r>
        <w:tab/>
      </w:r>
      <w:r>
        <w:tab/>
      </w:r>
      <w:r>
        <w:tab/>
      </w:r>
      <w:r>
        <w:tab/>
      </w:r>
      <w:r>
        <w:tab/>
      </w:r>
      <w:r w:rsidRPr="007C79BD">
        <w:t>advertisements?</w:t>
      </w:r>
    </w:p>
    <w:p w14:paraId="461854CC" w14:textId="77777777" w:rsidR="0035505A" w:rsidRDefault="0035505A" w:rsidP="00C84C92">
      <w:pPr>
        <w:widowControl/>
        <w:tabs>
          <w:tab w:val="left" w:pos="-720"/>
        </w:tabs>
        <w:suppressAutoHyphens/>
        <w:ind w:left="720" w:hanging="720"/>
        <w:jc w:val="both"/>
        <w:rPr>
          <w:bCs/>
        </w:rPr>
      </w:pPr>
    </w:p>
    <w:p w14:paraId="484E76FF" w14:textId="3D7B0706" w:rsidR="00101538" w:rsidRDefault="00CD7CEC" w:rsidP="00C84C92">
      <w:pPr>
        <w:widowControl/>
        <w:tabs>
          <w:tab w:val="left" w:pos="-720"/>
        </w:tabs>
        <w:suppressAutoHyphens/>
        <w:ind w:left="720" w:hanging="720"/>
        <w:jc w:val="both"/>
        <w:rPr>
          <w:b/>
          <w:bCs/>
        </w:rPr>
      </w:pPr>
      <w:r>
        <w:rPr>
          <w:b/>
          <w:bCs/>
        </w:rPr>
        <w:t>6-19.</w:t>
      </w:r>
      <w:r w:rsidR="00101538" w:rsidRPr="00101538">
        <w:rPr>
          <w:b/>
          <w:bCs/>
        </w:rPr>
        <w:tab/>
        <w:t xml:space="preserve">Studies involving comparative advertisements </w:t>
      </w:r>
      <w:r w:rsidR="00BF5718">
        <w:rPr>
          <w:b/>
          <w:bCs/>
        </w:rPr>
        <w:t>versus</w:t>
      </w:r>
      <w:r w:rsidR="00101538" w:rsidRPr="00101538">
        <w:rPr>
          <w:b/>
          <w:bCs/>
        </w:rPr>
        <w:t xml:space="preserve"> noncomparative</w:t>
      </w:r>
      <w:r w:rsidR="009A4D6E">
        <w:rPr>
          <w:b/>
          <w:bCs/>
        </w:rPr>
        <w:t xml:space="preserve"> </w:t>
      </w:r>
      <w:r w:rsidR="00101538" w:rsidRPr="00101538">
        <w:rPr>
          <w:b/>
          <w:bCs/>
        </w:rPr>
        <w:t xml:space="preserve">ads produced the following findings. Discuss why you think each statement is true. Try to think of comparative ads you have seen </w:t>
      </w:r>
      <w:r w:rsidR="00BF5718">
        <w:rPr>
          <w:b/>
          <w:bCs/>
        </w:rPr>
        <w:t>that</w:t>
      </w:r>
      <w:r w:rsidR="00101538" w:rsidRPr="00101538">
        <w:rPr>
          <w:b/>
          <w:bCs/>
        </w:rPr>
        <w:t xml:space="preserve"> substantiate these claims.</w:t>
      </w:r>
    </w:p>
    <w:p w14:paraId="0537F932" w14:textId="77777777" w:rsidR="00CD7CEC" w:rsidRPr="00101538" w:rsidRDefault="00CD7CEC" w:rsidP="00C84C92">
      <w:pPr>
        <w:widowControl/>
        <w:tabs>
          <w:tab w:val="left" w:pos="-720"/>
        </w:tabs>
        <w:suppressAutoHyphens/>
        <w:ind w:left="720" w:hanging="720"/>
        <w:jc w:val="both"/>
        <w:rPr>
          <w:b/>
          <w:bCs/>
        </w:rPr>
      </w:pPr>
    </w:p>
    <w:p w14:paraId="4F5F9D7F" w14:textId="77777777" w:rsidR="00101538" w:rsidRPr="00101538" w:rsidRDefault="00101538" w:rsidP="00C84C92">
      <w:pPr>
        <w:widowControl/>
        <w:numPr>
          <w:ilvl w:val="0"/>
          <w:numId w:val="36"/>
        </w:numPr>
        <w:tabs>
          <w:tab w:val="clear" w:pos="1350"/>
          <w:tab w:val="left" w:pos="-720"/>
        </w:tabs>
        <w:suppressAutoHyphens/>
        <w:ind w:left="1080" w:hanging="360"/>
        <w:jc w:val="both"/>
        <w:rPr>
          <w:b/>
          <w:bCs/>
        </w:rPr>
      </w:pPr>
      <w:r w:rsidRPr="00101538">
        <w:rPr>
          <w:b/>
          <w:bCs/>
        </w:rPr>
        <w:t>Message awareness was higher for comparative ads than for noncomparative ads if the brands are already established brands.</w:t>
      </w:r>
    </w:p>
    <w:p w14:paraId="222A0308" w14:textId="77777777" w:rsidR="00101538" w:rsidRPr="00101538" w:rsidRDefault="00101538" w:rsidP="00C84C92">
      <w:pPr>
        <w:widowControl/>
        <w:numPr>
          <w:ilvl w:val="0"/>
          <w:numId w:val="36"/>
        </w:numPr>
        <w:tabs>
          <w:tab w:val="clear" w:pos="1350"/>
          <w:tab w:val="left" w:pos="-720"/>
        </w:tabs>
        <w:suppressAutoHyphens/>
        <w:ind w:left="1080" w:hanging="360"/>
        <w:jc w:val="both"/>
        <w:rPr>
          <w:b/>
          <w:bCs/>
        </w:rPr>
      </w:pPr>
      <w:r w:rsidRPr="00101538">
        <w:rPr>
          <w:b/>
          <w:bCs/>
        </w:rPr>
        <w:t>Brand recall was higher for comparative ads than for noncomparative ads.</w:t>
      </w:r>
    </w:p>
    <w:p w14:paraId="40C300FB" w14:textId="77777777" w:rsidR="00101538" w:rsidRPr="00101538" w:rsidRDefault="00101538" w:rsidP="00C84C92">
      <w:pPr>
        <w:widowControl/>
        <w:numPr>
          <w:ilvl w:val="0"/>
          <w:numId w:val="36"/>
        </w:numPr>
        <w:tabs>
          <w:tab w:val="clear" w:pos="1350"/>
          <w:tab w:val="left" w:pos="-720"/>
        </w:tabs>
        <w:suppressAutoHyphens/>
        <w:ind w:left="1080" w:hanging="360"/>
        <w:jc w:val="both"/>
        <w:rPr>
          <w:b/>
          <w:bCs/>
        </w:rPr>
      </w:pPr>
      <w:r w:rsidRPr="00101538">
        <w:rPr>
          <w:b/>
          <w:bCs/>
        </w:rPr>
        <w:t>Comparative ads were viewed as less believable than noncomparative ads.</w:t>
      </w:r>
    </w:p>
    <w:p w14:paraId="14096412" w14:textId="77777777" w:rsidR="00101538" w:rsidRDefault="00101538" w:rsidP="00C84C92">
      <w:pPr>
        <w:widowControl/>
        <w:numPr>
          <w:ilvl w:val="0"/>
          <w:numId w:val="36"/>
        </w:numPr>
        <w:tabs>
          <w:tab w:val="clear" w:pos="1350"/>
          <w:tab w:val="left" w:pos="-720"/>
        </w:tabs>
        <w:suppressAutoHyphens/>
        <w:ind w:left="1080" w:hanging="360"/>
        <w:jc w:val="both"/>
        <w:rPr>
          <w:b/>
          <w:bCs/>
        </w:rPr>
      </w:pPr>
      <w:r w:rsidRPr="00101538">
        <w:rPr>
          <w:b/>
          <w:bCs/>
        </w:rPr>
        <w:t>Attitudes toward comparative ads were more negative than toward noncomparative ads.</w:t>
      </w:r>
    </w:p>
    <w:p w14:paraId="4750B392" w14:textId="77777777" w:rsidR="002E6D06" w:rsidRDefault="002E6D06" w:rsidP="00C84C92">
      <w:pPr>
        <w:widowControl/>
        <w:tabs>
          <w:tab w:val="left" w:pos="-720"/>
        </w:tabs>
        <w:suppressAutoHyphens/>
        <w:ind w:left="720" w:hanging="720"/>
        <w:jc w:val="both"/>
        <w:rPr>
          <w:b/>
          <w:bCs/>
        </w:rPr>
      </w:pPr>
    </w:p>
    <w:p w14:paraId="7E05C83E" w14:textId="4A028B00" w:rsidR="002E6D06" w:rsidRDefault="002E6D06" w:rsidP="00C84C92">
      <w:pPr>
        <w:widowControl/>
        <w:tabs>
          <w:tab w:val="left" w:pos="-720"/>
          <w:tab w:val="decimal" w:pos="810"/>
        </w:tabs>
        <w:suppressAutoHyphens/>
        <w:ind w:left="1080" w:hanging="1080"/>
        <w:jc w:val="both"/>
        <w:rPr>
          <w:bCs/>
        </w:rPr>
      </w:pPr>
      <w:r>
        <w:rPr>
          <w:b/>
          <w:bCs/>
        </w:rPr>
        <w:tab/>
      </w:r>
      <w:r>
        <w:rPr>
          <w:bCs/>
        </w:rPr>
        <w:t>a.</w:t>
      </w:r>
      <w:r>
        <w:rPr>
          <w:bCs/>
        </w:rPr>
        <w:tab/>
        <w:t>Message awareness may be due to our competitive and even combative</w:t>
      </w:r>
      <w:r w:rsidR="00C94468">
        <w:rPr>
          <w:bCs/>
        </w:rPr>
        <w:t xml:space="preserve"> </w:t>
      </w:r>
      <w:r>
        <w:rPr>
          <w:bCs/>
        </w:rPr>
        <w:t>nature.</w:t>
      </w:r>
      <w:r w:rsidR="00C94468">
        <w:rPr>
          <w:bCs/>
        </w:rPr>
        <w:t xml:space="preserve"> </w:t>
      </w:r>
      <w:r>
        <w:rPr>
          <w:bCs/>
        </w:rPr>
        <w:t>Today</w:t>
      </w:r>
      <w:r w:rsidR="009F7F2C">
        <w:rPr>
          <w:bCs/>
        </w:rPr>
        <w:t>’</w:t>
      </w:r>
      <w:r>
        <w:rPr>
          <w:bCs/>
        </w:rPr>
        <w:t>s students have been exposed to a great deal more of this type</w:t>
      </w:r>
      <w:r w:rsidR="00C94468">
        <w:rPr>
          <w:bCs/>
        </w:rPr>
        <w:t xml:space="preserve"> </w:t>
      </w:r>
      <w:r>
        <w:rPr>
          <w:bCs/>
        </w:rPr>
        <w:t>of</w:t>
      </w:r>
      <w:r w:rsidR="00CD7CEC">
        <w:rPr>
          <w:bCs/>
        </w:rPr>
        <w:t xml:space="preserve"> </w:t>
      </w:r>
      <w:r>
        <w:rPr>
          <w:bCs/>
        </w:rPr>
        <w:t>programming, especially on television.</w:t>
      </w:r>
    </w:p>
    <w:p w14:paraId="3EDFFB6B" w14:textId="7C0FDC20" w:rsidR="002E6D06" w:rsidRDefault="002E6D06" w:rsidP="00C84C92">
      <w:pPr>
        <w:widowControl/>
        <w:tabs>
          <w:tab w:val="left" w:pos="-720"/>
          <w:tab w:val="decimal" w:pos="810"/>
        </w:tabs>
        <w:suppressAutoHyphens/>
        <w:ind w:left="1080" w:hanging="1080"/>
        <w:jc w:val="both"/>
        <w:rPr>
          <w:bCs/>
        </w:rPr>
      </w:pPr>
      <w:r>
        <w:rPr>
          <w:bCs/>
        </w:rPr>
        <w:tab/>
        <w:t>b.</w:t>
      </w:r>
      <w:r>
        <w:rPr>
          <w:bCs/>
        </w:rPr>
        <w:tab/>
        <w:t xml:space="preserve">Students may report they recall </w:t>
      </w:r>
      <w:r w:rsidR="009F7F2C">
        <w:rPr>
          <w:bCs/>
        </w:rPr>
        <w:t>“</w:t>
      </w:r>
      <w:r>
        <w:rPr>
          <w:bCs/>
        </w:rPr>
        <w:t>winners</w:t>
      </w:r>
      <w:r w:rsidR="009F7F2C">
        <w:rPr>
          <w:bCs/>
        </w:rPr>
        <w:t>”</w:t>
      </w:r>
      <w:r>
        <w:rPr>
          <w:bCs/>
        </w:rPr>
        <w:t xml:space="preserve"> and </w:t>
      </w:r>
      <w:r w:rsidR="009F7F2C">
        <w:rPr>
          <w:bCs/>
        </w:rPr>
        <w:t>“</w:t>
      </w:r>
      <w:r>
        <w:rPr>
          <w:bCs/>
        </w:rPr>
        <w:t>losers.</w:t>
      </w:r>
      <w:r w:rsidR="0090126E">
        <w:rPr>
          <w:bCs/>
        </w:rPr>
        <w:t>”</w:t>
      </w:r>
    </w:p>
    <w:p w14:paraId="31BD0C51" w14:textId="77777777" w:rsidR="002E6D06" w:rsidRDefault="002E6D06" w:rsidP="00C84C92">
      <w:pPr>
        <w:widowControl/>
        <w:tabs>
          <w:tab w:val="left" w:pos="-720"/>
          <w:tab w:val="decimal" w:pos="810"/>
        </w:tabs>
        <w:suppressAutoHyphens/>
        <w:ind w:left="1080" w:hanging="1080"/>
        <w:jc w:val="both"/>
        <w:rPr>
          <w:bCs/>
        </w:rPr>
      </w:pPr>
      <w:r>
        <w:rPr>
          <w:bCs/>
        </w:rPr>
        <w:tab/>
        <w:t>c.</w:t>
      </w:r>
      <w:r>
        <w:rPr>
          <w:bCs/>
        </w:rPr>
        <w:tab/>
        <w:t>Comparisons often stretch credibility, for all viewers.</w:t>
      </w:r>
    </w:p>
    <w:p w14:paraId="3C8E4E1A" w14:textId="2C20F6DA" w:rsidR="002E6D06" w:rsidRDefault="002E6D06" w:rsidP="00C84C92">
      <w:pPr>
        <w:widowControl/>
        <w:tabs>
          <w:tab w:val="left" w:pos="-720"/>
          <w:tab w:val="decimal" w:pos="810"/>
        </w:tabs>
        <w:suppressAutoHyphens/>
        <w:ind w:left="1080" w:hanging="1080"/>
        <w:jc w:val="both"/>
        <w:rPr>
          <w:bCs/>
        </w:rPr>
      </w:pPr>
      <w:r>
        <w:rPr>
          <w:bCs/>
        </w:rPr>
        <w:tab/>
        <w:t>d.</w:t>
      </w:r>
      <w:r>
        <w:rPr>
          <w:bCs/>
        </w:rPr>
        <w:tab/>
        <w:t xml:space="preserve">A percentage of the populous does not like one person or product </w:t>
      </w:r>
      <w:r w:rsidR="009F7F2C">
        <w:rPr>
          <w:bCs/>
        </w:rPr>
        <w:t>“</w:t>
      </w:r>
      <w:r>
        <w:rPr>
          <w:bCs/>
        </w:rPr>
        <w:t>showing</w:t>
      </w:r>
      <w:r w:rsidR="00C94468">
        <w:rPr>
          <w:bCs/>
        </w:rPr>
        <w:t xml:space="preserve"> </w:t>
      </w:r>
      <w:r>
        <w:rPr>
          <w:bCs/>
        </w:rPr>
        <w:t>up</w:t>
      </w:r>
      <w:r w:rsidR="009F7F2C">
        <w:rPr>
          <w:bCs/>
        </w:rPr>
        <w:t>”</w:t>
      </w:r>
      <w:r>
        <w:rPr>
          <w:bCs/>
        </w:rPr>
        <w:t xml:space="preserve"> another.</w:t>
      </w:r>
    </w:p>
    <w:p w14:paraId="3A570AA5" w14:textId="77777777" w:rsidR="002E6D06" w:rsidRDefault="002E6D06" w:rsidP="00C84C92">
      <w:pPr>
        <w:widowControl/>
        <w:tabs>
          <w:tab w:val="left" w:pos="-720"/>
        </w:tabs>
        <w:suppressAutoHyphens/>
        <w:ind w:left="720" w:hanging="720"/>
        <w:jc w:val="both"/>
        <w:rPr>
          <w:bCs/>
        </w:rPr>
      </w:pPr>
    </w:p>
    <w:p w14:paraId="56875411" w14:textId="77777777" w:rsidR="0035505A" w:rsidRDefault="0035505A" w:rsidP="0035505A">
      <w:r>
        <w:tab/>
        <w:t>LO: 6.1:</w:t>
      </w:r>
      <w:r>
        <w:tab/>
      </w:r>
      <w:r w:rsidRPr="007C79BD">
        <w:t xml:space="preserve">How do marketers use message strategies to design effective </w:t>
      </w:r>
      <w:r>
        <w:tab/>
      </w:r>
      <w:r>
        <w:tab/>
      </w:r>
      <w:r>
        <w:tab/>
      </w:r>
      <w:r>
        <w:tab/>
      </w:r>
      <w:r>
        <w:tab/>
      </w:r>
      <w:r w:rsidRPr="007C79BD">
        <w:t>advertisements?</w:t>
      </w:r>
    </w:p>
    <w:p w14:paraId="02EE9059" w14:textId="77777777" w:rsidR="0035505A" w:rsidRPr="002E6D06" w:rsidRDefault="0035505A" w:rsidP="00C84C92">
      <w:pPr>
        <w:widowControl/>
        <w:tabs>
          <w:tab w:val="left" w:pos="-720"/>
        </w:tabs>
        <w:suppressAutoHyphens/>
        <w:ind w:left="720" w:hanging="720"/>
        <w:jc w:val="both"/>
        <w:rPr>
          <w:bCs/>
        </w:rPr>
      </w:pPr>
    </w:p>
    <w:p w14:paraId="623879A0" w14:textId="08BA6122" w:rsidR="001804FF" w:rsidRPr="001804FF" w:rsidRDefault="00CD7CEC" w:rsidP="00C84C92">
      <w:pPr>
        <w:widowControl/>
        <w:tabs>
          <w:tab w:val="left" w:pos="-720"/>
        </w:tabs>
        <w:suppressAutoHyphens/>
        <w:ind w:left="720" w:hanging="720"/>
        <w:jc w:val="both"/>
        <w:rPr>
          <w:b/>
          <w:bCs/>
        </w:rPr>
      </w:pPr>
      <w:r>
        <w:rPr>
          <w:b/>
          <w:bCs/>
        </w:rPr>
        <w:t>6-20</w:t>
      </w:r>
      <w:r w:rsidR="00101538" w:rsidRPr="00101538">
        <w:rPr>
          <w:b/>
          <w:bCs/>
        </w:rPr>
        <w:t>.</w:t>
      </w:r>
      <w:r w:rsidR="00101538" w:rsidRPr="00101538">
        <w:rPr>
          <w:b/>
          <w:bCs/>
        </w:rPr>
        <w:tab/>
      </w:r>
      <w:r w:rsidR="001804FF" w:rsidRPr="001804FF">
        <w:rPr>
          <w:b/>
          <w:bCs/>
        </w:rPr>
        <w:t xml:space="preserve">Describe the unique characteristics of each of the appeals presented in this chapter. </w:t>
      </w:r>
      <w:r w:rsidR="00BF5718">
        <w:rPr>
          <w:b/>
          <w:bCs/>
        </w:rPr>
        <w:t>Choose</w:t>
      </w:r>
      <w:r w:rsidR="001804FF" w:rsidRPr="001804FF">
        <w:rPr>
          <w:b/>
          <w:bCs/>
        </w:rPr>
        <w:t xml:space="preserve"> </w:t>
      </w:r>
      <w:r w:rsidR="0035505A">
        <w:rPr>
          <w:b/>
          <w:bCs/>
        </w:rPr>
        <w:t>five</w:t>
      </w:r>
      <w:r w:rsidR="001804FF" w:rsidRPr="001804FF">
        <w:rPr>
          <w:b/>
          <w:bCs/>
        </w:rPr>
        <w:t xml:space="preserve"> ads in this chapter not found in the </w:t>
      </w:r>
      <w:r w:rsidR="00BF5718">
        <w:rPr>
          <w:b/>
          <w:bCs/>
        </w:rPr>
        <w:t>“</w:t>
      </w:r>
      <w:r w:rsidR="001804FF" w:rsidRPr="0035505A">
        <w:rPr>
          <w:b/>
          <w:bCs/>
        </w:rPr>
        <w:t>Appeals</w:t>
      </w:r>
      <w:r w:rsidR="00BF5718">
        <w:rPr>
          <w:b/>
          <w:bCs/>
        </w:rPr>
        <w:t>”</w:t>
      </w:r>
      <w:r w:rsidR="001804FF" w:rsidRPr="001804FF">
        <w:rPr>
          <w:b/>
          <w:bCs/>
        </w:rPr>
        <w:t xml:space="preserve"> section. Identify the appeal being used. Provide a rationale for your choice.</w:t>
      </w:r>
    </w:p>
    <w:p w14:paraId="0A47C717" w14:textId="77777777" w:rsidR="001804FF" w:rsidRDefault="001804FF" w:rsidP="00C84C92">
      <w:pPr>
        <w:widowControl/>
        <w:tabs>
          <w:tab w:val="left" w:pos="-720"/>
        </w:tabs>
        <w:suppressAutoHyphens/>
        <w:ind w:left="720" w:hanging="720"/>
        <w:jc w:val="both"/>
        <w:rPr>
          <w:b/>
          <w:bCs/>
        </w:rPr>
      </w:pPr>
    </w:p>
    <w:p w14:paraId="7EAD6BE2" w14:textId="71992A60" w:rsidR="001804FF" w:rsidRDefault="001804FF" w:rsidP="00C84C92">
      <w:pPr>
        <w:widowControl/>
        <w:tabs>
          <w:tab w:val="left" w:pos="-720"/>
        </w:tabs>
        <w:suppressAutoHyphens/>
        <w:ind w:left="720" w:hanging="720"/>
        <w:jc w:val="both"/>
        <w:rPr>
          <w:bCs/>
        </w:rPr>
      </w:pPr>
      <w:r>
        <w:rPr>
          <w:b/>
          <w:bCs/>
        </w:rPr>
        <w:tab/>
      </w:r>
      <w:r>
        <w:rPr>
          <w:bCs/>
        </w:rPr>
        <w:t>Student answers will depend on the ads they choose.</w:t>
      </w:r>
    </w:p>
    <w:p w14:paraId="227CBB32" w14:textId="77777777" w:rsidR="0035505A" w:rsidRDefault="0035505A" w:rsidP="0035505A"/>
    <w:p w14:paraId="4F5C4981" w14:textId="77777777" w:rsidR="0035505A" w:rsidRDefault="0035505A" w:rsidP="0035505A">
      <w:r>
        <w:tab/>
        <w:t>LO: 6.1:</w:t>
      </w:r>
      <w:r>
        <w:tab/>
      </w:r>
      <w:r w:rsidRPr="007C79BD">
        <w:t xml:space="preserve">How do marketers use message strategies to design effective </w:t>
      </w:r>
      <w:r>
        <w:tab/>
      </w:r>
      <w:r>
        <w:tab/>
      </w:r>
      <w:r>
        <w:tab/>
      </w:r>
      <w:r>
        <w:tab/>
      </w:r>
      <w:r>
        <w:tab/>
      </w:r>
      <w:r w:rsidRPr="007C79BD">
        <w:t>advertisements?</w:t>
      </w:r>
    </w:p>
    <w:p w14:paraId="0046C31F" w14:textId="77777777" w:rsidR="0035505A" w:rsidRDefault="0035505A" w:rsidP="00C84C92">
      <w:pPr>
        <w:widowControl/>
        <w:tabs>
          <w:tab w:val="left" w:pos="-720"/>
        </w:tabs>
        <w:suppressAutoHyphens/>
        <w:ind w:left="720" w:hanging="720"/>
        <w:jc w:val="both"/>
        <w:rPr>
          <w:bCs/>
        </w:rPr>
      </w:pPr>
    </w:p>
    <w:p w14:paraId="739FD583" w14:textId="582FE8B3" w:rsidR="00FF7C8C" w:rsidRPr="00FF7C8C" w:rsidRDefault="00FF7C8C" w:rsidP="00C84C92">
      <w:pPr>
        <w:widowControl/>
        <w:tabs>
          <w:tab w:val="left" w:pos="-720"/>
        </w:tabs>
        <w:suppressAutoHyphens/>
        <w:ind w:left="720" w:hanging="900"/>
        <w:jc w:val="both"/>
        <w:rPr>
          <w:b/>
          <w:bCs/>
        </w:rPr>
      </w:pPr>
      <w:r w:rsidRPr="00FF7C8C">
        <w:rPr>
          <w:b/>
          <w:bCs/>
        </w:rPr>
        <w:t>6-21.</w:t>
      </w:r>
      <w:r w:rsidRPr="00FF7C8C">
        <w:rPr>
          <w:b/>
          <w:bCs/>
        </w:rPr>
        <w:tab/>
      </w:r>
      <w:r w:rsidR="0035505A" w:rsidRPr="0035505A">
        <w:rPr>
          <w:b/>
          <w:bCs/>
          <w:lang w:val="en-IN"/>
        </w:rPr>
        <w:t>The marketing team for Coors Light beer discovered that serious advertisements emphasizing people overcoming their personal challenges did not fare well. The seriousness of the messages did not resonate with beer drinkers. In response, the firm returned to a much stronger emphasis on the refreshment aspects of the beer. Explain why you think the “Climb On” campaign regarding coping with life challenges did not succeed and how a product-refreshment focused campaign might be more viable</w:t>
      </w:r>
      <w:r w:rsidR="0035505A">
        <w:rPr>
          <w:b/>
          <w:bCs/>
          <w:lang w:val="en-IN"/>
        </w:rPr>
        <w:t xml:space="preserve">. </w:t>
      </w:r>
    </w:p>
    <w:p w14:paraId="7D32EAF6" w14:textId="77777777" w:rsidR="00FF7C8C" w:rsidRDefault="00FF7C8C" w:rsidP="00C84C92">
      <w:pPr>
        <w:widowControl/>
        <w:tabs>
          <w:tab w:val="left" w:pos="-720"/>
        </w:tabs>
        <w:suppressAutoHyphens/>
        <w:ind w:left="720" w:hanging="720"/>
        <w:jc w:val="both"/>
        <w:rPr>
          <w:b/>
          <w:bCs/>
        </w:rPr>
      </w:pPr>
    </w:p>
    <w:p w14:paraId="4E501F7D" w14:textId="484306C7" w:rsidR="0035505A" w:rsidRPr="0035505A" w:rsidRDefault="0035505A" w:rsidP="00C84C92">
      <w:pPr>
        <w:widowControl/>
        <w:tabs>
          <w:tab w:val="left" w:pos="-720"/>
        </w:tabs>
        <w:suppressAutoHyphens/>
        <w:ind w:left="720" w:hanging="720"/>
        <w:jc w:val="both"/>
        <w:rPr>
          <w:bCs/>
        </w:rPr>
      </w:pPr>
      <w:r w:rsidRPr="0035505A">
        <w:rPr>
          <w:bCs/>
        </w:rPr>
        <w:tab/>
        <w:t>Basically the emotion conjured by the ad (affective) did not match the product or use of the product.</w:t>
      </w:r>
    </w:p>
    <w:p w14:paraId="72D4DD44" w14:textId="77777777" w:rsidR="0035505A" w:rsidRDefault="0035505A" w:rsidP="00C84C92">
      <w:pPr>
        <w:widowControl/>
        <w:tabs>
          <w:tab w:val="left" w:pos="-720"/>
        </w:tabs>
        <w:suppressAutoHyphens/>
        <w:ind w:left="720" w:hanging="720"/>
        <w:jc w:val="both"/>
        <w:rPr>
          <w:b/>
          <w:bCs/>
        </w:rPr>
      </w:pPr>
    </w:p>
    <w:p w14:paraId="3958051C" w14:textId="77777777" w:rsidR="0035505A" w:rsidRDefault="0035505A" w:rsidP="0035505A">
      <w:r>
        <w:tab/>
        <w:t>LO: 6.1:</w:t>
      </w:r>
      <w:r>
        <w:tab/>
      </w:r>
      <w:r w:rsidRPr="007C79BD">
        <w:t xml:space="preserve">How do marketers use message strategies to design effective </w:t>
      </w:r>
      <w:r>
        <w:tab/>
      </w:r>
      <w:r>
        <w:tab/>
      </w:r>
      <w:r>
        <w:tab/>
      </w:r>
      <w:r>
        <w:tab/>
      </w:r>
      <w:r>
        <w:tab/>
      </w:r>
      <w:r w:rsidRPr="007C79BD">
        <w:t>advertisements?</w:t>
      </w:r>
    </w:p>
    <w:p w14:paraId="352CA9C1" w14:textId="77777777" w:rsidR="0035505A" w:rsidRDefault="0035505A" w:rsidP="00C84C92">
      <w:pPr>
        <w:widowControl/>
        <w:tabs>
          <w:tab w:val="left" w:pos="-720"/>
        </w:tabs>
        <w:suppressAutoHyphens/>
        <w:ind w:left="720" w:hanging="720"/>
        <w:jc w:val="both"/>
        <w:rPr>
          <w:b/>
          <w:bCs/>
        </w:rPr>
      </w:pPr>
    </w:p>
    <w:p w14:paraId="4D6FABE8" w14:textId="0B902D74" w:rsidR="0035505A" w:rsidRPr="0035505A" w:rsidRDefault="00CD7CEC" w:rsidP="0035505A">
      <w:pPr>
        <w:widowControl/>
        <w:tabs>
          <w:tab w:val="left" w:pos="-720"/>
        </w:tabs>
        <w:suppressAutoHyphens/>
        <w:ind w:left="720" w:hanging="720"/>
        <w:jc w:val="both"/>
        <w:rPr>
          <w:b/>
          <w:bCs/>
        </w:rPr>
      </w:pPr>
      <w:r>
        <w:rPr>
          <w:b/>
          <w:bCs/>
        </w:rPr>
        <w:t>6-22</w:t>
      </w:r>
      <w:r w:rsidR="00101538" w:rsidRPr="00101538">
        <w:rPr>
          <w:b/>
          <w:bCs/>
        </w:rPr>
        <w:t>.</w:t>
      </w:r>
      <w:r w:rsidR="00101538" w:rsidRPr="00101538">
        <w:rPr>
          <w:b/>
          <w:bCs/>
        </w:rPr>
        <w:tab/>
      </w:r>
      <w:r w:rsidR="0035505A" w:rsidRPr="0035505A">
        <w:rPr>
          <w:b/>
          <w:bCs/>
        </w:rPr>
        <w:t>A recent quit smoking advertising campaign was created by the Ad Council. It features a woman climbing a mountain of smoldering cigarettes with the voice-over stating that she has quit and should be sure to have a cancer screening. The message is presented by SavedByTheScan.org. Explain how the behavioral response model might be implied in the commercial.</w:t>
      </w:r>
    </w:p>
    <w:p w14:paraId="17CFEAE0" w14:textId="77777777" w:rsidR="0035505A" w:rsidRDefault="0035505A" w:rsidP="00C84C92">
      <w:pPr>
        <w:widowControl/>
        <w:tabs>
          <w:tab w:val="left" w:pos="-720"/>
        </w:tabs>
        <w:suppressAutoHyphens/>
        <w:ind w:left="720" w:hanging="720"/>
        <w:jc w:val="both"/>
        <w:rPr>
          <w:b/>
          <w:bCs/>
        </w:rPr>
      </w:pPr>
    </w:p>
    <w:p w14:paraId="1E7250F8" w14:textId="352C7F54" w:rsidR="0035505A" w:rsidRPr="00B5279A" w:rsidRDefault="0035505A" w:rsidP="00C84C92">
      <w:pPr>
        <w:widowControl/>
        <w:tabs>
          <w:tab w:val="left" w:pos="-720"/>
        </w:tabs>
        <w:suppressAutoHyphens/>
        <w:ind w:left="720" w:hanging="720"/>
        <w:jc w:val="both"/>
        <w:rPr>
          <w:bCs/>
        </w:rPr>
      </w:pPr>
      <w:r w:rsidRPr="00B5279A">
        <w:rPr>
          <w:bCs/>
        </w:rPr>
        <w:tab/>
        <w:t xml:space="preserve">The ad seeks to incite fear with the issues of </w:t>
      </w:r>
      <w:r w:rsidR="00B5279A" w:rsidRPr="00B5279A">
        <w:rPr>
          <w:bCs/>
        </w:rPr>
        <w:t>severity (lung cancer) and vulnerability (long</w:t>
      </w:r>
      <w:r w:rsidR="00256C52">
        <w:rPr>
          <w:bCs/>
        </w:rPr>
        <w:t>-</w:t>
      </w:r>
      <w:r w:rsidR="00B5279A" w:rsidRPr="00B5279A">
        <w:rPr>
          <w:bCs/>
        </w:rPr>
        <w:t xml:space="preserve">time smoker). </w:t>
      </w:r>
    </w:p>
    <w:p w14:paraId="56F9D7B7" w14:textId="77777777" w:rsidR="00B5279A" w:rsidRDefault="00B5279A" w:rsidP="00C84C92">
      <w:pPr>
        <w:widowControl/>
        <w:tabs>
          <w:tab w:val="left" w:pos="-720"/>
        </w:tabs>
        <w:suppressAutoHyphens/>
        <w:ind w:left="720" w:hanging="720"/>
        <w:jc w:val="both"/>
        <w:rPr>
          <w:b/>
          <w:bCs/>
        </w:rPr>
      </w:pPr>
    </w:p>
    <w:p w14:paraId="07345FA4" w14:textId="1732AD6B" w:rsidR="00B5279A" w:rsidRPr="00B5279A" w:rsidRDefault="00B5279A" w:rsidP="00256C52">
      <w:pPr>
        <w:widowControl/>
        <w:tabs>
          <w:tab w:val="left" w:pos="-720"/>
        </w:tabs>
        <w:suppressAutoHyphens/>
        <w:ind w:left="720"/>
        <w:jc w:val="both"/>
      </w:pPr>
      <w:r>
        <w:rPr>
          <w:color w:val="000000"/>
        </w:rPr>
        <w:t>The ad also inspires the combination of intrinsic (feeling good about quitting) and extrinsic (society approval) rewards with the degree of self-efficacy contribut</w:t>
      </w:r>
      <w:r w:rsidR="00256C52">
        <w:rPr>
          <w:color w:val="000000"/>
        </w:rPr>
        <w:t>ing</w:t>
      </w:r>
      <w:r>
        <w:rPr>
          <w:color w:val="000000"/>
        </w:rPr>
        <w:t xml:space="preserve"> to the</w:t>
      </w:r>
      <w:r w:rsidR="00256C52">
        <w:rPr>
          <w:color w:val="000000"/>
        </w:rPr>
        <w:t xml:space="preserve"> </w:t>
      </w:r>
      <w:r>
        <w:rPr>
          <w:color w:val="000000"/>
        </w:rPr>
        <w:t xml:space="preserve">degree of </w:t>
      </w:r>
      <w:r w:rsidRPr="00B5279A">
        <w:rPr>
          <w:color w:val="000000"/>
        </w:rPr>
        <w:t>response efficacy.</w:t>
      </w:r>
    </w:p>
    <w:p w14:paraId="7085B7F1" w14:textId="77777777" w:rsidR="00B5279A" w:rsidRDefault="00B5279A" w:rsidP="00B5279A">
      <w:r>
        <w:tab/>
      </w:r>
    </w:p>
    <w:p w14:paraId="416C3DD7" w14:textId="60A63303" w:rsidR="00B5279A" w:rsidRDefault="00B5279A" w:rsidP="00B5279A">
      <w:r>
        <w:tab/>
        <w:t>LO: 6.1:</w:t>
      </w:r>
      <w:r>
        <w:tab/>
      </w:r>
      <w:r w:rsidRPr="007C79BD">
        <w:t xml:space="preserve">How do marketers use message strategies to design effective </w:t>
      </w:r>
      <w:r>
        <w:tab/>
      </w:r>
      <w:r>
        <w:tab/>
      </w:r>
      <w:r>
        <w:tab/>
      </w:r>
      <w:r>
        <w:tab/>
      </w:r>
      <w:r>
        <w:tab/>
      </w:r>
      <w:r w:rsidRPr="007C79BD">
        <w:t>advertisements?</w:t>
      </w:r>
    </w:p>
    <w:p w14:paraId="10AF393C" w14:textId="77777777" w:rsidR="0035505A" w:rsidRDefault="0035505A" w:rsidP="00C84C92">
      <w:pPr>
        <w:widowControl/>
        <w:tabs>
          <w:tab w:val="left" w:pos="-720"/>
        </w:tabs>
        <w:suppressAutoHyphens/>
        <w:ind w:left="720" w:hanging="720"/>
        <w:jc w:val="both"/>
        <w:rPr>
          <w:b/>
          <w:bCs/>
        </w:rPr>
      </w:pPr>
    </w:p>
    <w:p w14:paraId="6405E2F9" w14:textId="61A4F747" w:rsidR="00105A79" w:rsidRPr="00105A79" w:rsidRDefault="0035505A" w:rsidP="00C84C92">
      <w:pPr>
        <w:widowControl/>
        <w:tabs>
          <w:tab w:val="left" w:pos="-720"/>
        </w:tabs>
        <w:suppressAutoHyphens/>
        <w:ind w:left="720" w:hanging="720"/>
        <w:jc w:val="both"/>
        <w:rPr>
          <w:b/>
          <w:bCs/>
        </w:rPr>
      </w:pPr>
      <w:r>
        <w:rPr>
          <w:b/>
          <w:bCs/>
        </w:rPr>
        <w:t>6-23.</w:t>
      </w:r>
      <w:r>
        <w:rPr>
          <w:b/>
          <w:bCs/>
        </w:rPr>
        <w:tab/>
        <w:t>L</w:t>
      </w:r>
      <w:r w:rsidR="00105A79" w:rsidRPr="00105A79">
        <w:rPr>
          <w:b/>
          <w:bCs/>
        </w:rPr>
        <w:t xml:space="preserve">ocate five television commercials on YouTube or find five print advertisements on the internet that use sex appeals. Identify which of the four ways sexuality was used. Evaluate each ad in terms of the appropriateness and effectiveness of </w:t>
      </w:r>
      <w:r w:rsidR="00105A79" w:rsidRPr="00105A79">
        <w:rPr>
          <w:b/>
          <w:bCs/>
        </w:rPr>
        <w:lastRenderedPageBreak/>
        <w:t>the sex appeal. Provide a copy of the print ad or the URL to the TV ad on YouTube.</w:t>
      </w:r>
    </w:p>
    <w:p w14:paraId="06A33F2F" w14:textId="77777777" w:rsidR="00105A79" w:rsidRDefault="00105A79" w:rsidP="00C84C92">
      <w:pPr>
        <w:widowControl/>
        <w:tabs>
          <w:tab w:val="left" w:pos="-720"/>
        </w:tabs>
        <w:suppressAutoHyphens/>
        <w:ind w:left="720" w:hanging="720"/>
        <w:jc w:val="both"/>
        <w:rPr>
          <w:b/>
          <w:bCs/>
        </w:rPr>
      </w:pPr>
    </w:p>
    <w:p w14:paraId="532C26D9" w14:textId="77777777" w:rsidR="002E6D06" w:rsidRDefault="002E6D06" w:rsidP="00C84C92">
      <w:pPr>
        <w:widowControl/>
        <w:tabs>
          <w:tab w:val="left" w:pos="-720"/>
        </w:tabs>
        <w:suppressAutoHyphens/>
        <w:ind w:left="720" w:hanging="720"/>
        <w:jc w:val="both"/>
        <w:rPr>
          <w:bCs/>
        </w:rPr>
      </w:pPr>
      <w:r>
        <w:rPr>
          <w:b/>
          <w:bCs/>
        </w:rPr>
        <w:tab/>
      </w:r>
      <w:r>
        <w:rPr>
          <w:bCs/>
        </w:rPr>
        <w:t>Student choices will vary. Have them discuss their comfort levels with each type.</w:t>
      </w:r>
    </w:p>
    <w:p w14:paraId="57B08966" w14:textId="77777777" w:rsidR="00B5279A" w:rsidRDefault="00B5279A" w:rsidP="00B5279A">
      <w:pPr>
        <w:pStyle w:val="BodyTextIndent3"/>
        <w:widowControl/>
        <w:spacing w:line="240" w:lineRule="auto"/>
        <w:ind w:hanging="720"/>
        <w:rPr>
          <w:i w:val="0"/>
          <w:iCs w:val="0"/>
          <w:spacing w:val="-4"/>
        </w:rPr>
      </w:pPr>
    </w:p>
    <w:p w14:paraId="4A05B2FE" w14:textId="77777777" w:rsidR="00B5279A" w:rsidRDefault="00B5279A" w:rsidP="00B5279A">
      <w:pPr>
        <w:pStyle w:val="BodyTextIndent3"/>
        <w:widowControl/>
        <w:spacing w:line="240" w:lineRule="auto"/>
        <w:ind w:hanging="720"/>
        <w:rPr>
          <w:i w:val="0"/>
          <w:iCs w:val="0"/>
          <w:spacing w:val="-4"/>
        </w:rPr>
      </w:pPr>
      <w:r>
        <w:rPr>
          <w:i w:val="0"/>
          <w:iCs w:val="0"/>
          <w:spacing w:val="-4"/>
        </w:rPr>
        <w:tab/>
        <w:t>LO: 6.2:</w:t>
      </w:r>
      <w:r>
        <w:rPr>
          <w:i w:val="0"/>
          <w:iCs w:val="0"/>
          <w:spacing w:val="-4"/>
        </w:rPr>
        <w:tab/>
      </w:r>
      <w:r w:rsidRPr="007C79BD">
        <w:rPr>
          <w:i w:val="0"/>
          <w:iCs w:val="0"/>
          <w:spacing w:val="-4"/>
        </w:rPr>
        <w:t>What are the seven main types of advertising appeals?</w:t>
      </w:r>
    </w:p>
    <w:p w14:paraId="5FDB3D4E" w14:textId="77777777" w:rsidR="002E6D06" w:rsidRPr="002E6D06" w:rsidRDefault="002E6D06" w:rsidP="00C84C92">
      <w:pPr>
        <w:widowControl/>
        <w:tabs>
          <w:tab w:val="left" w:pos="-720"/>
        </w:tabs>
        <w:suppressAutoHyphens/>
        <w:ind w:left="720" w:hanging="720"/>
        <w:jc w:val="both"/>
        <w:rPr>
          <w:bCs/>
        </w:rPr>
      </w:pPr>
    </w:p>
    <w:p w14:paraId="78CBB771" w14:textId="0E33981F" w:rsidR="00101538" w:rsidRDefault="00CD7CEC" w:rsidP="00C84C92">
      <w:pPr>
        <w:widowControl/>
        <w:tabs>
          <w:tab w:val="left" w:pos="-720"/>
        </w:tabs>
        <w:suppressAutoHyphens/>
        <w:ind w:left="720" w:hanging="720"/>
        <w:jc w:val="both"/>
        <w:rPr>
          <w:b/>
          <w:bCs/>
        </w:rPr>
      </w:pPr>
      <w:r>
        <w:rPr>
          <w:b/>
          <w:bCs/>
        </w:rPr>
        <w:t>6-2</w:t>
      </w:r>
      <w:r w:rsidR="00B5279A">
        <w:rPr>
          <w:b/>
          <w:bCs/>
        </w:rPr>
        <w:t>4</w:t>
      </w:r>
      <w:r>
        <w:rPr>
          <w:b/>
          <w:bCs/>
        </w:rPr>
        <w:t>.</w:t>
      </w:r>
      <w:r w:rsidR="00101538" w:rsidRPr="00101538">
        <w:rPr>
          <w:b/>
          <w:bCs/>
        </w:rPr>
        <w:tab/>
        <w:t>Identify an advertisement that uses each of the following executional frameworks. Evaluate the advertisement in terms of how well it is executed. Also, did the appeal and message strategy fit well with the execution? Was the ad memorable? What made it memorable?</w:t>
      </w:r>
    </w:p>
    <w:p w14:paraId="1706998E" w14:textId="77777777" w:rsidR="009F7F2C" w:rsidRPr="00101538" w:rsidRDefault="009F7F2C" w:rsidP="00C84C92">
      <w:pPr>
        <w:widowControl/>
        <w:tabs>
          <w:tab w:val="left" w:pos="-720"/>
        </w:tabs>
        <w:suppressAutoHyphens/>
        <w:ind w:left="720" w:hanging="720"/>
        <w:jc w:val="both"/>
        <w:rPr>
          <w:b/>
          <w:bCs/>
        </w:rPr>
      </w:pPr>
    </w:p>
    <w:p w14:paraId="3A496FA6" w14:textId="77777777" w:rsidR="00101538" w:rsidRPr="00101538" w:rsidRDefault="00101538" w:rsidP="00C84C92">
      <w:pPr>
        <w:widowControl/>
        <w:tabs>
          <w:tab w:val="left" w:pos="-720"/>
        </w:tabs>
        <w:suppressAutoHyphens/>
        <w:ind w:left="720" w:hanging="720"/>
        <w:jc w:val="both"/>
        <w:rPr>
          <w:b/>
          <w:bCs/>
        </w:rPr>
      </w:pPr>
      <w:r>
        <w:rPr>
          <w:b/>
          <w:bCs/>
        </w:rPr>
        <w:tab/>
      </w:r>
      <w:r w:rsidRPr="00101538">
        <w:rPr>
          <w:b/>
          <w:bCs/>
        </w:rPr>
        <w:t>a.</w:t>
      </w:r>
      <w:r w:rsidRPr="00101538">
        <w:rPr>
          <w:b/>
          <w:bCs/>
        </w:rPr>
        <w:tab/>
        <w:t>Animation</w:t>
      </w:r>
    </w:p>
    <w:p w14:paraId="2E4D080D" w14:textId="77777777" w:rsidR="00101538" w:rsidRPr="00101538" w:rsidRDefault="00101538" w:rsidP="00C84C92">
      <w:pPr>
        <w:widowControl/>
        <w:tabs>
          <w:tab w:val="left" w:pos="-720"/>
        </w:tabs>
        <w:suppressAutoHyphens/>
        <w:ind w:left="720" w:hanging="720"/>
        <w:jc w:val="both"/>
        <w:rPr>
          <w:b/>
          <w:bCs/>
        </w:rPr>
      </w:pPr>
      <w:r>
        <w:rPr>
          <w:b/>
          <w:bCs/>
        </w:rPr>
        <w:tab/>
      </w:r>
      <w:r w:rsidRPr="00101538">
        <w:rPr>
          <w:b/>
          <w:bCs/>
        </w:rPr>
        <w:t>b.</w:t>
      </w:r>
      <w:r w:rsidRPr="00101538">
        <w:rPr>
          <w:b/>
          <w:bCs/>
        </w:rPr>
        <w:tab/>
        <w:t>Slice-of-life</w:t>
      </w:r>
    </w:p>
    <w:p w14:paraId="5C3A9EE8" w14:textId="77777777" w:rsidR="00101538" w:rsidRPr="00101538" w:rsidRDefault="00101538" w:rsidP="00C84C92">
      <w:pPr>
        <w:widowControl/>
        <w:tabs>
          <w:tab w:val="left" w:pos="-720"/>
        </w:tabs>
        <w:suppressAutoHyphens/>
        <w:ind w:left="720" w:hanging="720"/>
        <w:jc w:val="both"/>
        <w:rPr>
          <w:b/>
          <w:bCs/>
        </w:rPr>
      </w:pPr>
      <w:r>
        <w:rPr>
          <w:b/>
          <w:bCs/>
        </w:rPr>
        <w:tab/>
      </w:r>
      <w:r w:rsidRPr="00101538">
        <w:rPr>
          <w:b/>
          <w:bCs/>
        </w:rPr>
        <w:t>c.</w:t>
      </w:r>
      <w:r w:rsidRPr="00101538">
        <w:rPr>
          <w:b/>
          <w:bCs/>
        </w:rPr>
        <w:tab/>
        <w:t>Testimonial</w:t>
      </w:r>
    </w:p>
    <w:p w14:paraId="4FEF0F5C" w14:textId="77777777" w:rsidR="00101538" w:rsidRPr="00101538" w:rsidRDefault="00101538" w:rsidP="00C84C92">
      <w:pPr>
        <w:widowControl/>
        <w:tabs>
          <w:tab w:val="left" w:pos="-720"/>
        </w:tabs>
        <w:suppressAutoHyphens/>
        <w:ind w:left="720" w:hanging="720"/>
        <w:jc w:val="both"/>
        <w:rPr>
          <w:b/>
          <w:bCs/>
        </w:rPr>
      </w:pPr>
      <w:r>
        <w:rPr>
          <w:b/>
          <w:bCs/>
        </w:rPr>
        <w:tab/>
      </w:r>
      <w:r w:rsidRPr="00101538">
        <w:rPr>
          <w:b/>
          <w:bCs/>
        </w:rPr>
        <w:t>d.</w:t>
      </w:r>
      <w:r w:rsidRPr="00101538">
        <w:rPr>
          <w:b/>
          <w:bCs/>
        </w:rPr>
        <w:tab/>
        <w:t>Authoritative</w:t>
      </w:r>
    </w:p>
    <w:p w14:paraId="212D1789" w14:textId="77777777" w:rsidR="00101538" w:rsidRPr="00101538" w:rsidRDefault="00101538" w:rsidP="00C84C92">
      <w:pPr>
        <w:widowControl/>
        <w:tabs>
          <w:tab w:val="left" w:pos="-720"/>
        </w:tabs>
        <w:suppressAutoHyphens/>
        <w:ind w:left="720" w:hanging="720"/>
        <w:jc w:val="both"/>
        <w:rPr>
          <w:b/>
          <w:bCs/>
        </w:rPr>
      </w:pPr>
      <w:r>
        <w:rPr>
          <w:b/>
          <w:bCs/>
        </w:rPr>
        <w:tab/>
      </w:r>
      <w:r w:rsidRPr="00101538">
        <w:rPr>
          <w:b/>
          <w:bCs/>
        </w:rPr>
        <w:t>e.</w:t>
      </w:r>
      <w:r w:rsidRPr="00101538">
        <w:rPr>
          <w:b/>
          <w:bCs/>
        </w:rPr>
        <w:tab/>
        <w:t>Demonstration</w:t>
      </w:r>
    </w:p>
    <w:p w14:paraId="59ECB7D0" w14:textId="77777777" w:rsidR="00101538" w:rsidRPr="00101538" w:rsidRDefault="00101538" w:rsidP="00C84C92">
      <w:pPr>
        <w:widowControl/>
        <w:tabs>
          <w:tab w:val="left" w:pos="-720"/>
        </w:tabs>
        <w:suppressAutoHyphens/>
        <w:ind w:left="720" w:hanging="720"/>
        <w:jc w:val="both"/>
        <w:rPr>
          <w:b/>
          <w:bCs/>
        </w:rPr>
      </w:pPr>
      <w:r>
        <w:rPr>
          <w:b/>
          <w:bCs/>
        </w:rPr>
        <w:tab/>
      </w:r>
      <w:r w:rsidRPr="00101538">
        <w:rPr>
          <w:b/>
          <w:bCs/>
        </w:rPr>
        <w:t>f.</w:t>
      </w:r>
      <w:r w:rsidRPr="00101538">
        <w:rPr>
          <w:b/>
          <w:bCs/>
        </w:rPr>
        <w:tab/>
        <w:t>Fantasy</w:t>
      </w:r>
    </w:p>
    <w:p w14:paraId="6954869E" w14:textId="77777777" w:rsidR="00101538" w:rsidRDefault="00101538" w:rsidP="00C84C92">
      <w:pPr>
        <w:widowControl/>
        <w:tabs>
          <w:tab w:val="left" w:pos="-720"/>
        </w:tabs>
        <w:suppressAutoHyphens/>
        <w:ind w:left="720" w:hanging="720"/>
        <w:jc w:val="both"/>
        <w:rPr>
          <w:b/>
          <w:bCs/>
        </w:rPr>
      </w:pPr>
      <w:r>
        <w:rPr>
          <w:b/>
          <w:bCs/>
        </w:rPr>
        <w:tab/>
      </w:r>
      <w:r w:rsidRPr="00101538">
        <w:rPr>
          <w:b/>
          <w:bCs/>
        </w:rPr>
        <w:t>g.</w:t>
      </w:r>
      <w:r w:rsidRPr="00101538">
        <w:rPr>
          <w:b/>
          <w:bCs/>
        </w:rPr>
        <w:tab/>
        <w:t>Informative</w:t>
      </w:r>
    </w:p>
    <w:p w14:paraId="733D947B" w14:textId="1C761FDB" w:rsidR="009F7F2C" w:rsidRDefault="009F7F2C" w:rsidP="00C84C92">
      <w:pPr>
        <w:widowControl/>
        <w:tabs>
          <w:tab w:val="left" w:pos="-720"/>
        </w:tabs>
        <w:suppressAutoHyphens/>
        <w:ind w:left="720" w:hanging="720"/>
        <w:jc w:val="both"/>
        <w:rPr>
          <w:b/>
          <w:bCs/>
        </w:rPr>
      </w:pPr>
      <w:r>
        <w:rPr>
          <w:b/>
          <w:bCs/>
        </w:rPr>
        <w:tab/>
        <w:t>h.</w:t>
      </w:r>
      <w:r>
        <w:rPr>
          <w:b/>
          <w:bCs/>
        </w:rPr>
        <w:tab/>
        <w:t>Storytelling</w:t>
      </w:r>
    </w:p>
    <w:p w14:paraId="6ABD565A" w14:textId="77777777" w:rsidR="00101538" w:rsidRDefault="00101538" w:rsidP="00C84C92">
      <w:pPr>
        <w:widowControl/>
        <w:tabs>
          <w:tab w:val="left" w:pos="-720"/>
        </w:tabs>
        <w:suppressAutoHyphens/>
        <w:ind w:left="720" w:hanging="720"/>
        <w:jc w:val="both"/>
        <w:rPr>
          <w:b/>
          <w:bCs/>
        </w:rPr>
      </w:pPr>
    </w:p>
    <w:p w14:paraId="7CA6BDAB" w14:textId="77777777" w:rsidR="002E6D06" w:rsidRPr="002E6D06" w:rsidRDefault="002E6D06" w:rsidP="00C84C92">
      <w:pPr>
        <w:widowControl/>
        <w:tabs>
          <w:tab w:val="left" w:pos="-720"/>
        </w:tabs>
        <w:suppressAutoHyphens/>
        <w:ind w:left="720" w:hanging="720"/>
        <w:jc w:val="both"/>
        <w:rPr>
          <w:bCs/>
        </w:rPr>
      </w:pPr>
      <w:r w:rsidRPr="002E6D06">
        <w:rPr>
          <w:bCs/>
        </w:rPr>
        <w:tab/>
        <w:t>Student answers will vary by the type of ad chosen.</w:t>
      </w:r>
    </w:p>
    <w:p w14:paraId="23C73672" w14:textId="77777777" w:rsidR="002E6D06" w:rsidRDefault="002E6D06" w:rsidP="00C84C92">
      <w:pPr>
        <w:widowControl/>
        <w:tabs>
          <w:tab w:val="left" w:pos="-720"/>
        </w:tabs>
        <w:suppressAutoHyphens/>
        <w:ind w:left="720" w:hanging="720"/>
        <w:jc w:val="both"/>
        <w:rPr>
          <w:b/>
          <w:bCs/>
        </w:rPr>
      </w:pPr>
    </w:p>
    <w:p w14:paraId="189CFB2C" w14:textId="77777777" w:rsidR="00B5279A" w:rsidRDefault="00B5279A" w:rsidP="00B5279A">
      <w:pPr>
        <w:pStyle w:val="BodyTextIndent3"/>
        <w:widowControl/>
        <w:spacing w:line="240" w:lineRule="auto"/>
        <w:ind w:hanging="720"/>
        <w:rPr>
          <w:i w:val="0"/>
          <w:iCs w:val="0"/>
          <w:spacing w:val="-4"/>
        </w:rPr>
      </w:pPr>
      <w:r>
        <w:rPr>
          <w:i w:val="0"/>
          <w:iCs w:val="0"/>
          <w:spacing w:val="-4"/>
        </w:rPr>
        <w:tab/>
        <w:t>LO: 6.2:</w:t>
      </w:r>
      <w:r>
        <w:rPr>
          <w:i w:val="0"/>
          <w:iCs w:val="0"/>
          <w:spacing w:val="-4"/>
        </w:rPr>
        <w:tab/>
      </w:r>
      <w:r w:rsidRPr="007C79BD">
        <w:rPr>
          <w:i w:val="0"/>
          <w:iCs w:val="0"/>
          <w:spacing w:val="-4"/>
        </w:rPr>
        <w:t>What are the seven main types of advertising appeals?</w:t>
      </w:r>
    </w:p>
    <w:p w14:paraId="20F346EE" w14:textId="77777777" w:rsidR="00256C52" w:rsidRPr="00101538" w:rsidRDefault="00256C52" w:rsidP="00C84C92">
      <w:pPr>
        <w:widowControl/>
        <w:tabs>
          <w:tab w:val="left" w:pos="-720"/>
        </w:tabs>
        <w:suppressAutoHyphens/>
        <w:ind w:left="720" w:hanging="720"/>
        <w:jc w:val="both"/>
        <w:rPr>
          <w:b/>
          <w:bCs/>
        </w:rPr>
      </w:pPr>
    </w:p>
    <w:p w14:paraId="616DD7C0" w14:textId="77777777" w:rsidR="00256C52" w:rsidRDefault="00256C52">
      <w:pPr>
        <w:widowControl/>
        <w:autoSpaceDE/>
        <w:autoSpaceDN/>
        <w:adjustRightInd/>
        <w:rPr>
          <w:b/>
          <w:bCs/>
        </w:rPr>
      </w:pPr>
      <w:r>
        <w:rPr>
          <w:b/>
          <w:bCs/>
        </w:rPr>
        <w:br w:type="page"/>
      </w:r>
    </w:p>
    <w:p w14:paraId="2C80677E" w14:textId="32F23E6A" w:rsidR="00101538" w:rsidRDefault="00105A79" w:rsidP="00C84C92">
      <w:pPr>
        <w:widowControl/>
        <w:tabs>
          <w:tab w:val="left" w:pos="-720"/>
        </w:tabs>
        <w:suppressAutoHyphens/>
        <w:ind w:left="720" w:hanging="720"/>
        <w:jc w:val="both"/>
        <w:rPr>
          <w:b/>
          <w:bCs/>
        </w:rPr>
      </w:pPr>
      <w:r>
        <w:rPr>
          <w:b/>
          <w:bCs/>
        </w:rPr>
        <w:lastRenderedPageBreak/>
        <w:t>6-25</w:t>
      </w:r>
      <w:r w:rsidR="00101538" w:rsidRPr="00101538">
        <w:rPr>
          <w:b/>
          <w:bCs/>
        </w:rPr>
        <w:t>.</w:t>
      </w:r>
      <w:r w:rsidR="00101538" w:rsidRPr="00101538">
        <w:rPr>
          <w:b/>
          <w:bCs/>
        </w:rPr>
        <w:tab/>
        <w:t xml:space="preserve">Find a copy of a business journal such as </w:t>
      </w:r>
      <w:r w:rsidR="00101538" w:rsidRPr="00101538">
        <w:rPr>
          <w:b/>
          <w:bCs/>
          <w:i/>
          <w:iCs/>
        </w:rPr>
        <w:t>Business Week</w:t>
      </w:r>
      <w:r w:rsidR="00101538" w:rsidRPr="00101538">
        <w:rPr>
          <w:b/>
          <w:bCs/>
        </w:rPr>
        <w:t xml:space="preserve"> or </w:t>
      </w:r>
      <w:r w:rsidR="00101538" w:rsidRPr="00101538">
        <w:rPr>
          <w:b/>
          <w:bCs/>
          <w:i/>
          <w:iCs/>
        </w:rPr>
        <w:t>Fortune</w:t>
      </w:r>
      <w:r w:rsidR="00101538" w:rsidRPr="00101538">
        <w:rPr>
          <w:b/>
          <w:bCs/>
        </w:rPr>
        <w:t xml:space="preserve"> or a trade journal. Also locate a copy of a consumer journal such as </w:t>
      </w:r>
      <w:r w:rsidR="00101538" w:rsidRPr="00101538">
        <w:rPr>
          <w:b/>
          <w:bCs/>
          <w:i/>
          <w:iCs/>
        </w:rPr>
        <w:t>Glamour</w:t>
      </w:r>
      <w:r w:rsidR="00101538" w:rsidRPr="00101538">
        <w:rPr>
          <w:b/>
          <w:bCs/>
        </w:rPr>
        <w:t xml:space="preserve">, </w:t>
      </w:r>
      <w:r w:rsidR="00101538" w:rsidRPr="00101538">
        <w:rPr>
          <w:b/>
          <w:bCs/>
          <w:i/>
          <w:iCs/>
        </w:rPr>
        <w:t>Time</w:t>
      </w:r>
      <w:r w:rsidR="00101538" w:rsidRPr="00101538">
        <w:rPr>
          <w:b/>
          <w:bCs/>
        </w:rPr>
        <w:t xml:space="preserve">, </w:t>
      </w:r>
      <w:r w:rsidR="00101538" w:rsidRPr="00101538">
        <w:rPr>
          <w:b/>
          <w:bCs/>
          <w:i/>
          <w:iCs/>
        </w:rPr>
        <w:t>Sports Illustrated</w:t>
      </w:r>
      <w:r w:rsidR="00101538" w:rsidRPr="00101538">
        <w:rPr>
          <w:b/>
          <w:bCs/>
        </w:rPr>
        <w:t>, or a specialty magazine. Look through an entire issue. What differences between the advertisements in the business journal and consumer journal are readily noticeable? For each of the concepts listed below</w:t>
      </w:r>
      <w:r w:rsidR="009F7F2C">
        <w:rPr>
          <w:b/>
          <w:bCs/>
        </w:rPr>
        <w:t>,</w:t>
      </w:r>
      <w:r w:rsidR="00101538" w:rsidRPr="00101538">
        <w:rPr>
          <w:b/>
          <w:bCs/>
        </w:rPr>
        <w:t xml:space="preserve"> discuss specific differences you noted between the two types of magazines. Explain why the differences exist.</w:t>
      </w:r>
    </w:p>
    <w:p w14:paraId="54556ACB" w14:textId="77777777" w:rsidR="009F7F2C" w:rsidRPr="00101538" w:rsidRDefault="009F7F2C" w:rsidP="00C84C92">
      <w:pPr>
        <w:widowControl/>
        <w:tabs>
          <w:tab w:val="left" w:pos="-720"/>
        </w:tabs>
        <w:suppressAutoHyphens/>
        <w:ind w:left="720" w:hanging="720"/>
        <w:jc w:val="both"/>
        <w:rPr>
          <w:b/>
          <w:bCs/>
        </w:rPr>
      </w:pPr>
    </w:p>
    <w:p w14:paraId="550F0977" w14:textId="77777777" w:rsidR="00101538" w:rsidRPr="00101538" w:rsidRDefault="00101538" w:rsidP="00C84C92">
      <w:pPr>
        <w:widowControl/>
        <w:numPr>
          <w:ilvl w:val="0"/>
          <w:numId w:val="35"/>
        </w:numPr>
        <w:tabs>
          <w:tab w:val="clear" w:pos="1440"/>
          <w:tab w:val="left" w:pos="-720"/>
        </w:tabs>
        <w:suppressAutoHyphens/>
        <w:ind w:left="1080" w:hanging="360"/>
        <w:jc w:val="both"/>
        <w:rPr>
          <w:b/>
          <w:bCs/>
        </w:rPr>
      </w:pPr>
      <w:r w:rsidRPr="00101538">
        <w:rPr>
          <w:b/>
          <w:bCs/>
        </w:rPr>
        <w:t>Message strategies</w:t>
      </w:r>
    </w:p>
    <w:p w14:paraId="3CEAF904" w14:textId="77777777" w:rsidR="00101538" w:rsidRPr="00101538" w:rsidRDefault="00101538" w:rsidP="00C84C92">
      <w:pPr>
        <w:widowControl/>
        <w:numPr>
          <w:ilvl w:val="0"/>
          <w:numId w:val="35"/>
        </w:numPr>
        <w:tabs>
          <w:tab w:val="clear" w:pos="1440"/>
          <w:tab w:val="left" w:pos="-720"/>
        </w:tabs>
        <w:suppressAutoHyphens/>
        <w:ind w:left="1080" w:hanging="360"/>
        <w:jc w:val="both"/>
        <w:rPr>
          <w:b/>
          <w:bCs/>
        </w:rPr>
      </w:pPr>
      <w:r w:rsidRPr="00101538">
        <w:rPr>
          <w:b/>
          <w:bCs/>
        </w:rPr>
        <w:t>Appeals</w:t>
      </w:r>
    </w:p>
    <w:p w14:paraId="1D5FDFAE" w14:textId="77777777" w:rsidR="00101538" w:rsidRPr="00101538" w:rsidRDefault="00101538" w:rsidP="00C84C92">
      <w:pPr>
        <w:widowControl/>
        <w:numPr>
          <w:ilvl w:val="0"/>
          <w:numId w:val="35"/>
        </w:numPr>
        <w:tabs>
          <w:tab w:val="clear" w:pos="1440"/>
          <w:tab w:val="left" w:pos="-720"/>
        </w:tabs>
        <w:suppressAutoHyphens/>
        <w:ind w:left="1080" w:hanging="360"/>
        <w:jc w:val="both"/>
        <w:rPr>
          <w:b/>
          <w:bCs/>
        </w:rPr>
      </w:pPr>
      <w:r w:rsidRPr="00101538">
        <w:rPr>
          <w:b/>
          <w:bCs/>
        </w:rPr>
        <w:t>Executional frameworks</w:t>
      </w:r>
    </w:p>
    <w:p w14:paraId="0214C5CB" w14:textId="77777777" w:rsidR="00101538" w:rsidRDefault="00101538" w:rsidP="00C84C92">
      <w:pPr>
        <w:widowControl/>
        <w:numPr>
          <w:ilvl w:val="0"/>
          <w:numId w:val="35"/>
        </w:numPr>
        <w:tabs>
          <w:tab w:val="clear" w:pos="1440"/>
          <w:tab w:val="left" w:pos="-720"/>
        </w:tabs>
        <w:suppressAutoHyphens/>
        <w:ind w:left="1080" w:hanging="360"/>
        <w:jc w:val="both"/>
        <w:rPr>
          <w:b/>
          <w:bCs/>
        </w:rPr>
      </w:pPr>
      <w:r w:rsidRPr="00101538">
        <w:rPr>
          <w:b/>
          <w:bCs/>
        </w:rPr>
        <w:t>Sources and spokespersons</w:t>
      </w:r>
    </w:p>
    <w:p w14:paraId="71F4BD55" w14:textId="77777777" w:rsidR="002E6D06" w:rsidRDefault="002E6D06" w:rsidP="00C84C92">
      <w:pPr>
        <w:widowControl/>
        <w:tabs>
          <w:tab w:val="left" w:pos="-720"/>
        </w:tabs>
        <w:suppressAutoHyphens/>
        <w:ind w:left="720" w:hanging="720"/>
        <w:jc w:val="both"/>
        <w:rPr>
          <w:b/>
          <w:bCs/>
        </w:rPr>
      </w:pPr>
    </w:p>
    <w:p w14:paraId="551055C0" w14:textId="15A6F855" w:rsidR="002E6D06" w:rsidRDefault="002E6D06" w:rsidP="00C84C92">
      <w:pPr>
        <w:widowControl/>
        <w:tabs>
          <w:tab w:val="left" w:pos="-720"/>
        </w:tabs>
        <w:suppressAutoHyphens/>
        <w:ind w:left="720" w:hanging="720"/>
        <w:jc w:val="both"/>
        <w:rPr>
          <w:bCs/>
        </w:rPr>
      </w:pPr>
      <w:r>
        <w:rPr>
          <w:b/>
          <w:bCs/>
        </w:rPr>
        <w:tab/>
      </w:r>
      <w:r>
        <w:rPr>
          <w:bCs/>
        </w:rPr>
        <w:t>Student responses will vary based on magazines and ads chosen. Ask if there are any</w:t>
      </w:r>
      <w:r w:rsidR="00C94468">
        <w:rPr>
          <w:bCs/>
        </w:rPr>
        <w:t xml:space="preserve"> </w:t>
      </w:r>
      <w:r>
        <w:rPr>
          <w:bCs/>
        </w:rPr>
        <w:t>systematic differences in the magazines and their ads.</w:t>
      </w:r>
    </w:p>
    <w:p w14:paraId="2548A61B" w14:textId="77777777" w:rsidR="00B5279A" w:rsidRDefault="00B5279A" w:rsidP="00C84C92">
      <w:pPr>
        <w:widowControl/>
        <w:tabs>
          <w:tab w:val="left" w:pos="-720"/>
        </w:tabs>
        <w:suppressAutoHyphens/>
        <w:ind w:left="720" w:hanging="720"/>
        <w:jc w:val="both"/>
        <w:rPr>
          <w:bCs/>
        </w:rPr>
      </w:pPr>
    </w:p>
    <w:p w14:paraId="6F19270F" w14:textId="1251408D" w:rsidR="00B5279A" w:rsidRDefault="00B5279A" w:rsidP="00C84C92">
      <w:pPr>
        <w:widowControl/>
        <w:tabs>
          <w:tab w:val="left" w:pos="-720"/>
        </w:tabs>
        <w:suppressAutoHyphens/>
        <w:ind w:left="720" w:hanging="720"/>
        <w:jc w:val="both"/>
        <w:rPr>
          <w:bCs/>
        </w:rPr>
      </w:pPr>
      <w:r>
        <w:rPr>
          <w:bCs/>
        </w:rPr>
        <w:tab/>
        <w:t xml:space="preserve">LO: </w:t>
      </w:r>
      <w:r w:rsidR="00986444">
        <w:rPr>
          <w:bCs/>
        </w:rPr>
        <w:t>6.</w:t>
      </w:r>
      <w:r>
        <w:rPr>
          <w:bCs/>
        </w:rPr>
        <w:t>1</w:t>
      </w:r>
      <w:r w:rsidR="00BF3C8D">
        <w:rPr>
          <w:bCs/>
        </w:rPr>
        <w:t>, 6.2, 6.3, 6.4</w:t>
      </w:r>
    </w:p>
    <w:p w14:paraId="5C1E967B" w14:textId="77777777" w:rsidR="00105A79" w:rsidRDefault="00105A79" w:rsidP="00C84C92">
      <w:pPr>
        <w:widowControl/>
        <w:tabs>
          <w:tab w:val="left" w:pos="-720"/>
        </w:tabs>
        <w:suppressAutoHyphens/>
        <w:ind w:left="720" w:hanging="720"/>
        <w:jc w:val="both"/>
        <w:rPr>
          <w:b/>
          <w:bCs/>
        </w:rPr>
      </w:pPr>
    </w:p>
    <w:p w14:paraId="3F558883" w14:textId="5226251B" w:rsidR="00105A79" w:rsidRDefault="00105A79" w:rsidP="00C84C92">
      <w:pPr>
        <w:widowControl/>
        <w:tabs>
          <w:tab w:val="left" w:pos="-720"/>
        </w:tabs>
        <w:suppressAutoHyphens/>
        <w:ind w:left="720" w:hanging="720"/>
        <w:jc w:val="both"/>
        <w:rPr>
          <w:b/>
          <w:bCs/>
        </w:rPr>
      </w:pPr>
      <w:r w:rsidRPr="00105A79">
        <w:rPr>
          <w:b/>
          <w:bCs/>
        </w:rPr>
        <w:t>6-26.</w:t>
      </w:r>
      <w:r w:rsidRPr="00105A79">
        <w:rPr>
          <w:b/>
          <w:bCs/>
        </w:rPr>
        <w:tab/>
      </w:r>
      <w:r w:rsidR="009F7F2C">
        <w:rPr>
          <w:b/>
          <w:bCs/>
        </w:rPr>
        <w:t>Select</w:t>
      </w:r>
      <w:r w:rsidR="009F7F2C" w:rsidRPr="00105A79">
        <w:rPr>
          <w:b/>
          <w:bCs/>
        </w:rPr>
        <w:t xml:space="preserve"> </w:t>
      </w:r>
      <w:r w:rsidRPr="00105A79">
        <w:rPr>
          <w:b/>
          <w:bCs/>
        </w:rPr>
        <w:t>five ads in this chapter that you like. Identify the message strategy, the appeal, and the execution that is being used. Provide a rationale for your choices. For each ad, give it a grade of A, B, C</w:t>
      </w:r>
      <w:r w:rsidR="00986444">
        <w:rPr>
          <w:b/>
          <w:bCs/>
        </w:rPr>
        <w:t>,</w:t>
      </w:r>
      <w:r w:rsidRPr="00105A79">
        <w:rPr>
          <w:b/>
          <w:bCs/>
        </w:rPr>
        <w:t xml:space="preserve"> or D based on its overall design. Explain the reason for your grade.</w:t>
      </w:r>
    </w:p>
    <w:p w14:paraId="1F31D445" w14:textId="77777777" w:rsidR="00105A79" w:rsidRDefault="00105A79" w:rsidP="00C84C92">
      <w:pPr>
        <w:widowControl/>
        <w:tabs>
          <w:tab w:val="left" w:pos="-720"/>
        </w:tabs>
        <w:suppressAutoHyphens/>
        <w:ind w:left="720" w:hanging="720"/>
        <w:jc w:val="both"/>
        <w:rPr>
          <w:b/>
          <w:bCs/>
        </w:rPr>
      </w:pPr>
    </w:p>
    <w:p w14:paraId="55A92671" w14:textId="61C08A21" w:rsidR="00105A79" w:rsidRPr="00105A79" w:rsidRDefault="00105A79" w:rsidP="00C84C92">
      <w:pPr>
        <w:widowControl/>
        <w:tabs>
          <w:tab w:val="left" w:pos="-720"/>
        </w:tabs>
        <w:suppressAutoHyphens/>
        <w:ind w:left="720" w:hanging="720"/>
        <w:jc w:val="both"/>
        <w:rPr>
          <w:bCs/>
        </w:rPr>
      </w:pPr>
      <w:r>
        <w:rPr>
          <w:b/>
          <w:bCs/>
        </w:rPr>
        <w:tab/>
      </w:r>
      <w:r>
        <w:rPr>
          <w:bCs/>
        </w:rPr>
        <w:t>Student answers will depend on the ads chosen. They can compare answers in class.</w:t>
      </w:r>
    </w:p>
    <w:p w14:paraId="1C7FD702" w14:textId="77777777" w:rsidR="00105A79" w:rsidRDefault="00105A79" w:rsidP="00C84C92">
      <w:pPr>
        <w:widowControl/>
        <w:tabs>
          <w:tab w:val="left" w:pos="-720"/>
        </w:tabs>
        <w:suppressAutoHyphens/>
        <w:ind w:left="720" w:hanging="720"/>
        <w:jc w:val="both"/>
        <w:rPr>
          <w:b/>
          <w:bCs/>
        </w:rPr>
      </w:pPr>
    </w:p>
    <w:p w14:paraId="151C431E" w14:textId="77777777" w:rsidR="00B5279A" w:rsidRDefault="00B5279A" w:rsidP="00B5279A">
      <w:r>
        <w:tab/>
        <w:t>LO: 6.1:</w:t>
      </w:r>
      <w:r>
        <w:tab/>
      </w:r>
      <w:r w:rsidRPr="007C79BD">
        <w:t xml:space="preserve">How do marketers use message strategies to design effective </w:t>
      </w:r>
      <w:r>
        <w:tab/>
      </w:r>
      <w:r>
        <w:tab/>
      </w:r>
      <w:r>
        <w:tab/>
      </w:r>
      <w:r>
        <w:tab/>
      </w:r>
      <w:r>
        <w:tab/>
      </w:r>
      <w:r w:rsidRPr="007C79BD">
        <w:t>advertisements?</w:t>
      </w:r>
    </w:p>
    <w:p w14:paraId="7847A279" w14:textId="77777777" w:rsidR="00B5279A" w:rsidRDefault="00B5279A" w:rsidP="00B5279A">
      <w:pPr>
        <w:widowControl/>
        <w:tabs>
          <w:tab w:val="left" w:pos="-720"/>
        </w:tabs>
        <w:suppressAutoHyphens/>
        <w:ind w:left="720" w:hanging="720"/>
        <w:jc w:val="both"/>
        <w:rPr>
          <w:b/>
          <w:bCs/>
        </w:rPr>
      </w:pPr>
    </w:p>
    <w:p w14:paraId="6939807E" w14:textId="05C17BD6" w:rsidR="00101538" w:rsidRDefault="00CD7CEC" w:rsidP="00C84C92">
      <w:pPr>
        <w:widowControl/>
        <w:tabs>
          <w:tab w:val="left" w:pos="-720"/>
        </w:tabs>
        <w:suppressAutoHyphens/>
        <w:ind w:left="720" w:hanging="720"/>
        <w:jc w:val="both"/>
        <w:rPr>
          <w:b/>
          <w:bCs/>
        </w:rPr>
      </w:pPr>
      <w:r>
        <w:rPr>
          <w:b/>
          <w:bCs/>
        </w:rPr>
        <w:t>6-2</w:t>
      </w:r>
      <w:r w:rsidR="00105A79">
        <w:rPr>
          <w:b/>
          <w:bCs/>
        </w:rPr>
        <w:t>7</w:t>
      </w:r>
      <w:r>
        <w:rPr>
          <w:b/>
          <w:bCs/>
        </w:rPr>
        <w:t>.</w:t>
      </w:r>
      <w:r w:rsidR="00101538" w:rsidRPr="00101538">
        <w:rPr>
          <w:b/>
          <w:bCs/>
        </w:rPr>
        <w:tab/>
        <w:t xml:space="preserve">A </w:t>
      </w:r>
      <w:r w:rsidR="009F7F2C">
        <w:rPr>
          <w:b/>
          <w:bCs/>
        </w:rPr>
        <w:t xml:space="preserve">manager from a </w:t>
      </w:r>
      <w:r w:rsidR="00101538" w:rsidRPr="00101538">
        <w:rPr>
          <w:b/>
          <w:bCs/>
        </w:rPr>
        <w:t>resort in Florida wants to develop an advertisement highlighting scuba diving lessons. The target market will be college students. Identify the best combination of message strategy, appeal, and execution. Justify your choice. What message strategy, appeal, and execution would you use if the target market was families with children? Justify your choice. Choose one of the target markets. Design a print ad using the design combination you selected.</w:t>
      </w:r>
    </w:p>
    <w:p w14:paraId="5E035264" w14:textId="77777777" w:rsidR="002E6D06" w:rsidRDefault="002E6D06" w:rsidP="00C84C92">
      <w:pPr>
        <w:widowControl/>
        <w:tabs>
          <w:tab w:val="left" w:pos="-720"/>
        </w:tabs>
        <w:suppressAutoHyphens/>
        <w:ind w:left="720" w:hanging="720"/>
        <w:jc w:val="both"/>
        <w:rPr>
          <w:b/>
          <w:bCs/>
        </w:rPr>
      </w:pPr>
    </w:p>
    <w:p w14:paraId="407CA064" w14:textId="1C6A6C61" w:rsidR="002E6D06" w:rsidRPr="002E6D06" w:rsidRDefault="002E6D06" w:rsidP="00C84C92">
      <w:pPr>
        <w:widowControl/>
        <w:tabs>
          <w:tab w:val="left" w:pos="-720"/>
        </w:tabs>
        <w:suppressAutoHyphens/>
        <w:ind w:left="720" w:hanging="720"/>
        <w:jc w:val="both"/>
        <w:rPr>
          <w:bCs/>
        </w:rPr>
      </w:pPr>
      <w:r>
        <w:rPr>
          <w:b/>
          <w:bCs/>
        </w:rPr>
        <w:tab/>
      </w:r>
      <w:r>
        <w:rPr>
          <w:bCs/>
        </w:rPr>
        <w:t>Student answers will vary. Appeals can range fr</w:t>
      </w:r>
      <w:r w:rsidR="00986444">
        <w:rPr>
          <w:bCs/>
        </w:rPr>
        <w:t>om</w:t>
      </w:r>
      <w:r>
        <w:rPr>
          <w:bCs/>
        </w:rPr>
        <w:t xml:space="preserve"> sexual to fantasy.</w:t>
      </w:r>
    </w:p>
    <w:p w14:paraId="757F79E3" w14:textId="77777777" w:rsidR="00105A79" w:rsidRDefault="00105A79" w:rsidP="00C84C92">
      <w:pPr>
        <w:widowControl/>
        <w:tabs>
          <w:tab w:val="left" w:pos="-720"/>
        </w:tabs>
        <w:suppressAutoHyphens/>
        <w:ind w:left="720" w:hanging="720"/>
        <w:jc w:val="both"/>
        <w:rPr>
          <w:b/>
          <w:bCs/>
        </w:rPr>
      </w:pPr>
    </w:p>
    <w:p w14:paraId="432FDAB2" w14:textId="39CC8A79" w:rsidR="00B5279A" w:rsidRPr="00B5279A" w:rsidRDefault="00B5279A" w:rsidP="00C84C92">
      <w:pPr>
        <w:widowControl/>
        <w:tabs>
          <w:tab w:val="left" w:pos="-720"/>
        </w:tabs>
        <w:suppressAutoHyphens/>
        <w:ind w:left="720" w:hanging="720"/>
        <w:jc w:val="both"/>
        <w:rPr>
          <w:bCs/>
        </w:rPr>
      </w:pPr>
      <w:r w:rsidRPr="00B5279A">
        <w:rPr>
          <w:bCs/>
        </w:rPr>
        <w:tab/>
        <w:t xml:space="preserve">LO: </w:t>
      </w:r>
      <w:r w:rsidR="00986444">
        <w:rPr>
          <w:bCs/>
        </w:rPr>
        <w:t>6.</w:t>
      </w:r>
      <w:r w:rsidR="00BF3C8D">
        <w:rPr>
          <w:bCs/>
        </w:rPr>
        <w:t>1., 6.2, 6.3</w:t>
      </w:r>
    </w:p>
    <w:p w14:paraId="1DE5BE5A" w14:textId="77777777" w:rsidR="00B5279A" w:rsidRPr="00101538" w:rsidRDefault="00B5279A" w:rsidP="00C84C92">
      <w:pPr>
        <w:widowControl/>
        <w:tabs>
          <w:tab w:val="left" w:pos="-720"/>
        </w:tabs>
        <w:suppressAutoHyphens/>
        <w:ind w:left="720" w:hanging="720"/>
        <w:jc w:val="both"/>
        <w:rPr>
          <w:b/>
          <w:bCs/>
        </w:rPr>
      </w:pPr>
    </w:p>
    <w:p w14:paraId="1FFCC727" w14:textId="77777777" w:rsidR="00986444" w:rsidRDefault="00986444">
      <w:pPr>
        <w:widowControl/>
        <w:autoSpaceDE/>
        <w:autoSpaceDN/>
        <w:adjustRightInd/>
        <w:rPr>
          <w:b/>
          <w:bCs/>
        </w:rPr>
      </w:pPr>
      <w:r>
        <w:rPr>
          <w:b/>
          <w:bCs/>
        </w:rPr>
        <w:br w:type="page"/>
      </w:r>
    </w:p>
    <w:p w14:paraId="593E9668" w14:textId="76E91780" w:rsidR="00105A79" w:rsidRPr="00105A79" w:rsidRDefault="00105A79" w:rsidP="00C84C92">
      <w:pPr>
        <w:widowControl/>
        <w:tabs>
          <w:tab w:val="left" w:pos="-720"/>
        </w:tabs>
        <w:suppressAutoHyphens/>
        <w:ind w:left="720" w:hanging="900"/>
        <w:jc w:val="both"/>
        <w:rPr>
          <w:b/>
          <w:bCs/>
        </w:rPr>
      </w:pPr>
      <w:r w:rsidRPr="00105A79">
        <w:rPr>
          <w:b/>
          <w:bCs/>
        </w:rPr>
        <w:lastRenderedPageBreak/>
        <w:t>6-28.</w:t>
      </w:r>
      <w:r w:rsidRPr="00105A79">
        <w:rPr>
          <w:b/>
          <w:bCs/>
        </w:rPr>
        <w:tab/>
        <w:t>Define each of the characteristics of effective spokespersons shown in Figure 6.13. Name three influential spokespersons. For each one, discuss the five characteristics used to evaluate spokespersons and their overall level of credibility. Next, make a list of three individuals who are poor spokespersons. Discuss each of the five evaluation characteristics for each of these individuals. What differences exist between an effective and a poor spokesperson?</w:t>
      </w:r>
    </w:p>
    <w:p w14:paraId="60BA5D11" w14:textId="77777777" w:rsidR="00105A79" w:rsidRDefault="00105A79" w:rsidP="00C84C92">
      <w:pPr>
        <w:widowControl/>
        <w:tabs>
          <w:tab w:val="left" w:pos="-720"/>
        </w:tabs>
        <w:suppressAutoHyphens/>
        <w:ind w:left="720" w:hanging="720"/>
        <w:jc w:val="both"/>
        <w:rPr>
          <w:b/>
          <w:bCs/>
        </w:rPr>
      </w:pPr>
    </w:p>
    <w:p w14:paraId="0BC62312" w14:textId="52219F4B" w:rsidR="00105A79" w:rsidRDefault="002E6D06" w:rsidP="00C84C92">
      <w:pPr>
        <w:widowControl/>
        <w:tabs>
          <w:tab w:val="left" w:pos="-720"/>
        </w:tabs>
        <w:suppressAutoHyphens/>
        <w:ind w:left="720" w:hanging="720"/>
        <w:jc w:val="both"/>
        <w:rPr>
          <w:bCs/>
        </w:rPr>
      </w:pPr>
      <w:r w:rsidRPr="002E6D06">
        <w:rPr>
          <w:bCs/>
        </w:rPr>
        <w:tab/>
      </w:r>
      <w:r w:rsidR="00AE41F9">
        <w:t>Student answers will vary</w:t>
      </w:r>
      <w:r w:rsidR="00B5279A">
        <w:t>.</w:t>
      </w:r>
    </w:p>
    <w:p w14:paraId="1C1879C5" w14:textId="77777777" w:rsidR="00B5279A" w:rsidRDefault="00B5279A" w:rsidP="00C84C92">
      <w:pPr>
        <w:widowControl/>
        <w:tabs>
          <w:tab w:val="left" w:pos="-720"/>
        </w:tabs>
        <w:suppressAutoHyphens/>
        <w:ind w:left="720" w:hanging="720"/>
        <w:jc w:val="both"/>
        <w:rPr>
          <w:bCs/>
        </w:rPr>
      </w:pPr>
    </w:p>
    <w:p w14:paraId="6D5C12FE" w14:textId="33BF4449" w:rsidR="00B5279A" w:rsidRPr="0035505A" w:rsidRDefault="00B5279A" w:rsidP="00B5279A">
      <w:pPr>
        <w:tabs>
          <w:tab w:val="left" w:pos="-720"/>
        </w:tabs>
        <w:suppressAutoHyphens/>
        <w:jc w:val="both"/>
      </w:pPr>
      <w:r>
        <w:tab/>
        <w:t>LO: 6.4:</w:t>
      </w:r>
      <w:r>
        <w:tab/>
      </w:r>
      <w:r w:rsidRPr="0035505A">
        <w:t>How are sources and spokespersons featured in advertising design</w:t>
      </w:r>
      <w:r w:rsidR="0074755E">
        <w:t>s</w:t>
      </w:r>
      <w:r w:rsidRPr="0035505A">
        <w:t>?</w:t>
      </w:r>
    </w:p>
    <w:p w14:paraId="7204432B" w14:textId="2891C933" w:rsidR="00B5279A" w:rsidRPr="002E6D06" w:rsidRDefault="00B5279A" w:rsidP="00C84C92">
      <w:pPr>
        <w:widowControl/>
        <w:tabs>
          <w:tab w:val="left" w:pos="-720"/>
        </w:tabs>
        <w:suppressAutoHyphens/>
        <w:ind w:left="720" w:hanging="720"/>
        <w:jc w:val="both"/>
        <w:rPr>
          <w:bCs/>
        </w:rPr>
      </w:pPr>
    </w:p>
    <w:p w14:paraId="37C89989" w14:textId="77777777" w:rsidR="0082357C" w:rsidRPr="0082357C" w:rsidRDefault="0082357C" w:rsidP="00C84C92">
      <w:pPr>
        <w:widowControl/>
        <w:ind w:left="720" w:hanging="720"/>
      </w:pPr>
    </w:p>
    <w:p w14:paraId="25B6DCE9" w14:textId="77777777" w:rsidR="00AE1B2F" w:rsidRDefault="00AE1B2F" w:rsidP="00C84C92">
      <w:pPr>
        <w:pStyle w:val="Heading9"/>
        <w:widowControl/>
        <w:spacing w:line="240" w:lineRule="auto"/>
        <w:ind w:left="720" w:hanging="720"/>
        <w:rPr>
          <w:rStyle w:val="AutoList52"/>
          <w:spacing w:val="-4"/>
          <w:szCs w:val="29"/>
        </w:rPr>
      </w:pPr>
      <w:r>
        <w:rPr>
          <w:rStyle w:val="AutoList52"/>
          <w:spacing w:val="-4"/>
          <w:szCs w:val="29"/>
        </w:rPr>
        <w:t>INTEGRATED LEARNING EXERCISES</w:t>
      </w:r>
    </w:p>
    <w:p w14:paraId="73459CB3" w14:textId="77777777" w:rsidR="00AE1B2F" w:rsidRDefault="00AE1B2F" w:rsidP="00C84C92">
      <w:pPr>
        <w:widowControl/>
        <w:tabs>
          <w:tab w:val="left" w:pos="-720"/>
        </w:tabs>
        <w:suppressAutoHyphens/>
        <w:ind w:left="720" w:hanging="720"/>
        <w:jc w:val="both"/>
      </w:pPr>
    </w:p>
    <w:p w14:paraId="3DF677BE" w14:textId="6EE8DF07" w:rsidR="00105A79" w:rsidRPr="00105A79" w:rsidRDefault="00105A79" w:rsidP="00C84C92">
      <w:pPr>
        <w:widowControl/>
        <w:tabs>
          <w:tab w:val="left" w:pos="-720"/>
        </w:tabs>
        <w:suppressAutoHyphens/>
        <w:ind w:left="720" w:hanging="900"/>
        <w:jc w:val="both"/>
        <w:rPr>
          <w:b/>
        </w:rPr>
      </w:pPr>
      <w:r w:rsidRPr="00105A79">
        <w:rPr>
          <w:b/>
          <w:bCs/>
        </w:rPr>
        <w:t>6-29.</w:t>
      </w:r>
      <w:r w:rsidRPr="00105A79">
        <w:rPr>
          <w:b/>
          <w:bCs/>
        </w:rPr>
        <w:tab/>
      </w:r>
      <w:r w:rsidRPr="00105A79">
        <w:rPr>
          <w:b/>
        </w:rPr>
        <w:t>Describe the unique characteristics</w:t>
      </w:r>
      <w:r w:rsidR="00986444">
        <w:rPr>
          <w:b/>
        </w:rPr>
        <w:t xml:space="preserve"> of</w:t>
      </w:r>
      <w:r w:rsidRPr="00105A79">
        <w:rPr>
          <w:b/>
        </w:rPr>
        <w:t xml:space="preserve"> cognitive</w:t>
      </w:r>
      <w:r w:rsidR="009F7F2C">
        <w:rPr>
          <w:b/>
        </w:rPr>
        <w:t>,</w:t>
      </w:r>
      <w:r w:rsidRPr="00105A79">
        <w:rPr>
          <w:b/>
        </w:rPr>
        <w:t xml:space="preserve"> affective, and conative</w:t>
      </w:r>
      <w:r w:rsidR="00C94468">
        <w:rPr>
          <w:b/>
        </w:rPr>
        <w:t xml:space="preserve"> </w:t>
      </w:r>
      <w:r w:rsidRPr="00105A79">
        <w:rPr>
          <w:b/>
        </w:rPr>
        <w:t>message strategies presented in this chapter. Go to YouTube and find one</w:t>
      </w:r>
      <w:r w:rsidR="00C94468">
        <w:rPr>
          <w:b/>
        </w:rPr>
        <w:t xml:space="preserve"> </w:t>
      </w:r>
      <w:r w:rsidRPr="00105A79">
        <w:rPr>
          <w:b/>
        </w:rPr>
        <w:t>example of each type of message strategy. Identify the subgroup, such as</w:t>
      </w:r>
      <w:r w:rsidR="00C94468">
        <w:rPr>
          <w:b/>
        </w:rPr>
        <w:t xml:space="preserve"> </w:t>
      </w:r>
      <w:r w:rsidRPr="00105A79">
        <w:rPr>
          <w:b/>
        </w:rPr>
        <w:t>generic, hyperbole, or resonance. Provide a rationale for your choice. For each</w:t>
      </w:r>
      <w:r w:rsidR="00C94468">
        <w:rPr>
          <w:b/>
        </w:rPr>
        <w:t xml:space="preserve"> </w:t>
      </w:r>
      <w:r w:rsidRPr="00105A79">
        <w:rPr>
          <w:b/>
        </w:rPr>
        <w:t>of the three ads you chose, identify the appeal and execution used. Explain your</w:t>
      </w:r>
      <w:r w:rsidR="00C94468">
        <w:rPr>
          <w:b/>
        </w:rPr>
        <w:t xml:space="preserve"> </w:t>
      </w:r>
      <w:r w:rsidRPr="00105A79">
        <w:rPr>
          <w:b/>
        </w:rPr>
        <w:t>reasoning. Provide the URLs for the three ads.</w:t>
      </w:r>
    </w:p>
    <w:p w14:paraId="44A0F543" w14:textId="77777777" w:rsidR="00105A79" w:rsidRDefault="00105A79" w:rsidP="00C84C92">
      <w:pPr>
        <w:widowControl/>
        <w:tabs>
          <w:tab w:val="left" w:pos="-720"/>
        </w:tabs>
        <w:suppressAutoHyphens/>
        <w:ind w:left="720" w:hanging="720"/>
        <w:jc w:val="both"/>
      </w:pPr>
    </w:p>
    <w:p w14:paraId="6DEDD5F7" w14:textId="74ADAD16" w:rsidR="00105A79" w:rsidRDefault="00105A79" w:rsidP="00C84C92">
      <w:pPr>
        <w:widowControl/>
        <w:tabs>
          <w:tab w:val="left" w:pos="-720"/>
        </w:tabs>
        <w:suppressAutoHyphens/>
        <w:ind w:left="720" w:hanging="720"/>
        <w:jc w:val="both"/>
      </w:pPr>
      <w:r>
        <w:tab/>
        <w:t>Student answers will vary</w:t>
      </w:r>
      <w:r w:rsidR="008B7A64">
        <w:t>.</w:t>
      </w:r>
    </w:p>
    <w:p w14:paraId="0E100DBA" w14:textId="77777777" w:rsidR="008B7A64" w:rsidRDefault="008B7A64" w:rsidP="00C84C92">
      <w:pPr>
        <w:widowControl/>
        <w:tabs>
          <w:tab w:val="left" w:pos="-720"/>
        </w:tabs>
        <w:suppressAutoHyphens/>
        <w:ind w:left="720" w:hanging="720"/>
        <w:jc w:val="both"/>
      </w:pPr>
    </w:p>
    <w:p w14:paraId="5B25C177" w14:textId="77777777" w:rsidR="008B7A64" w:rsidRDefault="008B7A64" w:rsidP="008B7A64">
      <w:r>
        <w:tab/>
        <w:t>LO: 6.1:</w:t>
      </w:r>
      <w:r>
        <w:tab/>
      </w:r>
      <w:r w:rsidRPr="007C79BD">
        <w:t xml:space="preserve">How do marketers use message strategies to design effective </w:t>
      </w:r>
      <w:r>
        <w:tab/>
      </w:r>
      <w:r>
        <w:tab/>
      </w:r>
      <w:r>
        <w:tab/>
      </w:r>
      <w:r>
        <w:tab/>
      </w:r>
      <w:r>
        <w:tab/>
      </w:r>
      <w:r w:rsidRPr="007C79BD">
        <w:t>advertisements?</w:t>
      </w:r>
    </w:p>
    <w:p w14:paraId="065A8ED2" w14:textId="77777777" w:rsidR="008B7A64" w:rsidRDefault="008B7A64" w:rsidP="00C84C92">
      <w:pPr>
        <w:widowControl/>
        <w:tabs>
          <w:tab w:val="left" w:pos="-720"/>
        </w:tabs>
        <w:suppressAutoHyphens/>
        <w:ind w:left="720" w:hanging="720"/>
        <w:jc w:val="both"/>
      </w:pPr>
    </w:p>
    <w:p w14:paraId="509978DC" w14:textId="45D60EDE" w:rsidR="00B47066" w:rsidRDefault="00CD7CEC" w:rsidP="00C84C92">
      <w:pPr>
        <w:widowControl/>
        <w:ind w:left="720" w:hanging="720"/>
        <w:jc w:val="both"/>
        <w:rPr>
          <w:b/>
        </w:rPr>
      </w:pPr>
      <w:r>
        <w:rPr>
          <w:b/>
        </w:rPr>
        <w:t>6-</w:t>
      </w:r>
      <w:r w:rsidR="00105A79">
        <w:rPr>
          <w:b/>
        </w:rPr>
        <w:t>30</w:t>
      </w:r>
      <w:r w:rsidR="00B47066">
        <w:rPr>
          <w:b/>
        </w:rPr>
        <w:t>.</w:t>
      </w:r>
      <w:r w:rsidR="00B47066">
        <w:rPr>
          <w:b/>
        </w:rPr>
        <w:tab/>
      </w:r>
      <w:r w:rsidR="00B47066" w:rsidRPr="00B47066">
        <w:rPr>
          <w:b/>
        </w:rPr>
        <w:t xml:space="preserve">Current as well as past Super Bowl ads are available at </w:t>
      </w:r>
      <w:hyperlink r:id="rId8" w:history="1">
        <w:r w:rsidR="00B47066" w:rsidRPr="00B47066">
          <w:rPr>
            <w:rStyle w:val="Hyperlink"/>
            <w:b/>
          </w:rPr>
          <w:t>www.superbowl-ads.com</w:t>
        </w:r>
      </w:hyperlink>
      <w:r w:rsidR="00B47066" w:rsidRPr="00B47066">
        <w:rPr>
          <w:b/>
        </w:rPr>
        <w:t>. Access the site and compare Super Bowl ads over the last several years. What types of message strategies were used? What types of appeals were used? What types of executions were used? Who and what types of endorsers or spokespersons were used? Compare and contrast these four elements of ads over the last three years of Super Bowl ads.</w:t>
      </w:r>
    </w:p>
    <w:p w14:paraId="2ABE7740" w14:textId="77777777" w:rsidR="00B47066" w:rsidRDefault="00B47066" w:rsidP="00C84C92">
      <w:pPr>
        <w:widowControl/>
        <w:ind w:left="720" w:hanging="720"/>
        <w:jc w:val="both"/>
        <w:rPr>
          <w:b/>
        </w:rPr>
      </w:pPr>
    </w:p>
    <w:p w14:paraId="74A5E39D" w14:textId="77777777" w:rsidR="008B7A64" w:rsidRDefault="00B47066" w:rsidP="00C84C92">
      <w:pPr>
        <w:widowControl/>
        <w:ind w:left="720" w:hanging="720"/>
        <w:jc w:val="both"/>
      </w:pPr>
      <w:r>
        <w:rPr>
          <w:b/>
        </w:rPr>
        <w:tab/>
      </w:r>
      <w:r w:rsidR="00AE41F9">
        <w:t>Student answers will vary</w:t>
      </w:r>
      <w:r w:rsidR="008B7A64">
        <w:t>.</w:t>
      </w:r>
    </w:p>
    <w:p w14:paraId="4F3B3BE8" w14:textId="77777777" w:rsidR="008B7A64" w:rsidRDefault="008B7A64" w:rsidP="00C84C92">
      <w:pPr>
        <w:widowControl/>
        <w:ind w:left="720" w:hanging="720"/>
        <w:jc w:val="both"/>
      </w:pPr>
    </w:p>
    <w:p w14:paraId="67F1983B" w14:textId="1812130C" w:rsidR="00B47066" w:rsidRPr="00B47066" w:rsidRDefault="008B7A64" w:rsidP="00C84C92">
      <w:pPr>
        <w:widowControl/>
        <w:ind w:left="720" w:hanging="720"/>
        <w:jc w:val="both"/>
      </w:pPr>
      <w:r>
        <w:tab/>
        <w:t xml:space="preserve">LO: </w:t>
      </w:r>
      <w:r w:rsidR="00986444">
        <w:t>6.</w:t>
      </w:r>
      <w:r>
        <w:t>1</w:t>
      </w:r>
      <w:r w:rsidR="00BF3C8D">
        <w:t>, 6.2, 6.3, 6.4</w:t>
      </w:r>
      <w:r w:rsidR="00AE41F9">
        <w:t xml:space="preserve"> </w:t>
      </w:r>
    </w:p>
    <w:p w14:paraId="3A6A024D" w14:textId="77777777" w:rsidR="00B47066" w:rsidRDefault="00B47066" w:rsidP="00C84C92">
      <w:pPr>
        <w:widowControl/>
        <w:ind w:left="720" w:hanging="720"/>
      </w:pPr>
    </w:p>
    <w:p w14:paraId="23C35044" w14:textId="77777777" w:rsidR="00986444" w:rsidRDefault="00986444">
      <w:pPr>
        <w:widowControl/>
        <w:autoSpaceDE/>
        <w:autoSpaceDN/>
        <w:adjustRightInd/>
        <w:rPr>
          <w:b/>
          <w:color w:val="000000"/>
          <w:szCs w:val="24"/>
        </w:rPr>
      </w:pPr>
      <w:r>
        <w:rPr>
          <w:b/>
          <w:color w:val="000000"/>
          <w:szCs w:val="24"/>
        </w:rPr>
        <w:br w:type="page"/>
      </w:r>
    </w:p>
    <w:p w14:paraId="0FE708E9" w14:textId="087166C4" w:rsidR="00B47066" w:rsidRDefault="00B47066" w:rsidP="009A4D6E">
      <w:pPr>
        <w:widowControl/>
        <w:ind w:left="720" w:hanging="720"/>
        <w:jc w:val="both"/>
        <w:rPr>
          <w:rStyle w:val="CREXRNUM"/>
          <w:rFonts w:ascii="Times New Roman" w:hAnsi="Times New Roman"/>
          <w:b/>
          <w:sz w:val="24"/>
          <w:szCs w:val="24"/>
        </w:rPr>
      </w:pPr>
      <w:r w:rsidRPr="00B47066">
        <w:rPr>
          <w:b/>
          <w:color w:val="000000"/>
          <w:szCs w:val="24"/>
        </w:rPr>
        <w:lastRenderedPageBreak/>
        <w:t>6-</w:t>
      </w:r>
      <w:r w:rsidR="00105A79">
        <w:rPr>
          <w:b/>
          <w:color w:val="000000"/>
          <w:szCs w:val="24"/>
        </w:rPr>
        <w:t>31</w:t>
      </w:r>
      <w:r w:rsidRPr="00B47066">
        <w:rPr>
          <w:b/>
          <w:color w:val="000000"/>
          <w:szCs w:val="24"/>
        </w:rPr>
        <w:t>.</w:t>
      </w:r>
      <w:r w:rsidRPr="00B47066">
        <w:rPr>
          <w:b/>
          <w:color w:val="000000"/>
          <w:szCs w:val="24"/>
        </w:rPr>
        <w:tab/>
      </w:r>
      <w:r w:rsidRPr="00B47066">
        <w:rPr>
          <w:rStyle w:val="CREXRNUM"/>
          <w:rFonts w:ascii="Times New Roman" w:hAnsi="Times New Roman"/>
          <w:b/>
          <w:color w:val="000000"/>
          <w:sz w:val="24"/>
          <w:szCs w:val="24"/>
        </w:rPr>
        <w:t xml:space="preserve">Most advertising agencies provide examples of advertisements on company </w:t>
      </w:r>
      <w:r w:rsidR="009F7F2C">
        <w:rPr>
          <w:rStyle w:val="CREXRNUM"/>
          <w:rFonts w:ascii="Times New Roman" w:hAnsi="Times New Roman"/>
          <w:b/>
          <w:color w:val="000000"/>
          <w:sz w:val="24"/>
          <w:szCs w:val="24"/>
        </w:rPr>
        <w:t>websites</w:t>
      </w:r>
      <w:r w:rsidRPr="00B47066">
        <w:rPr>
          <w:rStyle w:val="CREXRNUM"/>
          <w:rFonts w:ascii="Times New Roman" w:hAnsi="Times New Roman"/>
          <w:b/>
          <w:color w:val="000000"/>
          <w:sz w:val="24"/>
          <w:szCs w:val="24"/>
        </w:rPr>
        <w:t>. The goal is to display the agency</w:t>
      </w:r>
      <w:r w:rsidR="009F7F2C">
        <w:rPr>
          <w:rStyle w:val="CREXRNUM"/>
          <w:rFonts w:ascii="Times New Roman" w:hAnsi="Times New Roman"/>
          <w:b/>
          <w:color w:val="000000"/>
          <w:sz w:val="24"/>
          <w:szCs w:val="24"/>
        </w:rPr>
        <w:t>’</w:t>
      </w:r>
      <w:r w:rsidRPr="00B47066">
        <w:rPr>
          <w:rStyle w:val="CREXRNUM"/>
          <w:rFonts w:ascii="Times New Roman" w:hAnsi="Times New Roman"/>
          <w:b/>
          <w:color w:val="000000"/>
          <w:sz w:val="24"/>
          <w:szCs w:val="24"/>
        </w:rPr>
        <w:t>s creative abilities to potential clients. Using a search engine, locate three different advertising agencies. Locate samples of their work. Compare the ads produced by your three agencies in terms of message strategies, appeals, executions, and spokespersons</w:t>
      </w:r>
      <w:r w:rsidR="00BF5718">
        <w:rPr>
          <w:rStyle w:val="CREXRNUM"/>
          <w:rFonts w:ascii="Times New Roman" w:hAnsi="Times New Roman"/>
          <w:b/>
          <w:color w:val="000000"/>
          <w:sz w:val="24"/>
          <w:szCs w:val="24"/>
        </w:rPr>
        <w:t>.</w:t>
      </w:r>
      <w:r w:rsidRPr="00B47066">
        <w:rPr>
          <w:rStyle w:val="CREXRNUM"/>
          <w:rFonts w:ascii="Times New Roman" w:hAnsi="Times New Roman"/>
          <w:b/>
          <w:color w:val="000000"/>
          <w:sz w:val="24"/>
          <w:szCs w:val="24"/>
        </w:rPr>
        <w:t xml:space="preserve"> What similarities do you see? What differences do you </w:t>
      </w:r>
      <w:r w:rsidRPr="00B47066">
        <w:rPr>
          <w:rStyle w:val="CREXRNUM"/>
          <w:rFonts w:ascii="Times New Roman" w:hAnsi="Times New Roman"/>
          <w:b/>
          <w:sz w:val="24"/>
          <w:szCs w:val="24"/>
        </w:rPr>
        <w:t>see? Which agency, in your opinion, is the most creative? Why?</w:t>
      </w:r>
    </w:p>
    <w:p w14:paraId="2D4D8A51" w14:textId="77777777" w:rsidR="00B47066" w:rsidRDefault="00B47066" w:rsidP="00C84C92">
      <w:pPr>
        <w:widowControl/>
        <w:ind w:left="720" w:hanging="720"/>
        <w:rPr>
          <w:rStyle w:val="CREXRNUM"/>
          <w:rFonts w:ascii="Times New Roman" w:hAnsi="Times New Roman"/>
          <w:b/>
          <w:sz w:val="24"/>
          <w:szCs w:val="24"/>
        </w:rPr>
      </w:pPr>
    </w:p>
    <w:p w14:paraId="12C01DB2" w14:textId="77777777" w:rsidR="00B47066" w:rsidRDefault="00B47066" w:rsidP="00C84C92">
      <w:pPr>
        <w:widowControl/>
        <w:ind w:left="720" w:hanging="720"/>
        <w:rPr>
          <w:rStyle w:val="CREXRNUM"/>
          <w:rFonts w:ascii="Times New Roman" w:hAnsi="Times New Roman"/>
          <w:sz w:val="24"/>
          <w:szCs w:val="24"/>
        </w:rPr>
      </w:pPr>
      <w:r>
        <w:rPr>
          <w:rStyle w:val="CREXRNUM"/>
          <w:rFonts w:ascii="Times New Roman" w:hAnsi="Times New Roman"/>
          <w:b/>
          <w:sz w:val="24"/>
          <w:szCs w:val="24"/>
        </w:rPr>
        <w:tab/>
      </w:r>
      <w:r>
        <w:rPr>
          <w:rStyle w:val="CREXRNUM"/>
          <w:rFonts w:ascii="Times New Roman" w:hAnsi="Times New Roman"/>
          <w:sz w:val="24"/>
          <w:szCs w:val="24"/>
        </w:rPr>
        <w:t>Student responses will depend on the agencies chosen.</w:t>
      </w:r>
    </w:p>
    <w:p w14:paraId="34BD4858" w14:textId="77777777" w:rsidR="008B7A64" w:rsidRDefault="008B7A64" w:rsidP="00C84C92">
      <w:pPr>
        <w:widowControl/>
        <w:ind w:left="720" w:hanging="720"/>
        <w:rPr>
          <w:rStyle w:val="CREXRNUM"/>
          <w:rFonts w:ascii="Times New Roman" w:hAnsi="Times New Roman"/>
          <w:sz w:val="24"/>
          <w:szCs w:val="24"/>
        </w:rPr>
      </w:pPr>
    </w:p>
    <w:p w14:paraId="5C8D18B5" w14:textId="0180118C" w:rsidR="008B7A64" w:rsidRDefault="008B7A64" w:rsidP="00C84C92">
      <w:pPr>
        <w:widowControl/>
        <w:ind w:left="720" w:hanging="720"/>
        <w:rPr>
          <w:rStyle w:val="CREXRNUM"/>
          <w:rFonts w:ascii="Times New Roman" w:hAnsi="Times New Roman"/>
          <w:sz w:val="24"/>
          <w:szCs w:val="24"/>
        </w:rPr>
      </w:pPr>
      <w:r>
        <w:rPr>
          <w:rStyle w:val="CREXRNUM"/>
          <w:rFonts w:ascii="Times New Roman" w:hAnsi="Times New Roman"/>
          <w:sz w:val="24"/>
          <w:szCs w:val="24"/>
        </w:rPr>
        <w:tab/>
        <w:t xml:space="preserve">LO: </w:t>
      </w:r>
      <w:r w:rsidR="00986444">
        <w:rPr>
          <w:rStyle w:val="CREXRNUM"/>
          <w:rFonts w:ascii="Times New Roman" w:hAnsi="Times New Roman"/>
          <w:sz w:val="24"/>
          <w:szCs w:val="24"/>
        </w:rPr>
        <w:t>6.</w:t>
      </w:r>
      <w:r w:rsidR="00BF3C8D">
        <w:rPr>
          <w:rStyle w:val="CREXRNUM"/>
          <w:rFonts w:ascii="Times New Roman" w:hAnsi="Times New Roman"/>
          <w:sz w:val="24"/>
          <w:szCs w:val="24"/>
        </w:rPr>
        <w:t>1, 6.2, 6.3, 6.4</w:t>
      </w:r>
    </w:p>
    <w:p w14:paraId="6F3FE817" w14:textId="77777777" w:rsidR="00B47066" w:rsidRPr="00B47066" w:rsidRDefault="00B47066" w:rsidP="00C84C92">
      <w:pPr>
        <w:widowControl/>
        <w:ind w:left="720" w:hanging="720"/>
        <w:rPr>
          <w:rStyle w:val="CREXRNUM"/>
          <w:rFonts w:ascii="Times New Roman" w:hAnsi="Times New Roman"/>
          <w:sz w:val="24"/>
          <w:szCs w:val="24"/>
        </w:rPr>
      </w:pPr>
    </w:p>
    <w:p w14:paraId="4C78304E" w14:textId="5FD11D94" w:rsidR="005D5524" w:rsidRDefault="005D5524" w:rsidP="00C84C92">
      <w:pPr>
        <w:pStyle w:val="CRGENQ"/>
        <w:widowControl/>
        <w:tabs>
          <w:tab w:val="clear" w:pos="240"/>
          <w:tab w:val="clear" w:pos="360"/>
        </w:tabs>
        <w:spacing w:line="240" w:lineRule="auto"/>
        <w:ind w:left="720" w:hanging="900"/>
        <w:contextualSpacing/>
        <w:rPr>
          <w:rFonts w:ascii="Times New Roman" w:hAnsi="Times New Roman" w:cs="Times New Roman"/>
          <w:b/>
          <w:bCs/>
          <w:sz w:val="24"/>
          <w:szCs w:val="24"/>
        </w:rPr>
      </w:pPr>
      <w:r w:rsidRPr="005D5524">
        <w:rPr>
          <w:rFonts w:ascii="Times New Roman" w:hAnsi="Times New Roman" w:cs="Times New Roman"/>
          <w:b/>
          <w:bCs/>
          <w:sz w:val="24"/>
          <w:szCs w:val="24"/>
        </w:rPr>
        <w:t>6-32.</w:t>
      </w:r>
      <w:r w:rsidRPr="005D5524">
        <w:rPr>
          <w:rFonts w:ascii="Times New Roman" w:hAnsi="Times New Roman" w:cs="Times New Roman"/>
          <w:b/>
          <w:bCs/>
          <w:sz w:val="24"/>
          <w:szCs w:val="24"/>
        </w:rPr>
        <w:tab/>
        <w:t>Describe in your own words the characteristics of each of the</w:t>
      </w:r>
      <w:r w:rsidR="00C94468">
        <w:rPr>
          <w:rFonts w:ascii="Times New Roman" w:hAnsi="Times New Roman" w:cs="Times New Roman"/>
          <w:b/>
          <w:bCs/>
          <w:sz w:val="24"/>
          <w:szCs w:val="24"/>
        </w:rPr>
        <w:t xml:space="preserve"> </w:t>
      </w:r>
      <w:r w:rsidRPr="005D5524">
        <w:rPr>
          <w:rFonts w:ascii="Times New Roman" w:hAnsi="Times New Roman" w:cs="Times New Roman"/>
          <w:b/>
          <w:bCs/>
          <w:sz w:val="24"/>
          <w:szCs w:val="24"/>
        </w:rPr>
        <w:t>appeals presented in this chapter. Locate four ads on YouTube that illustrate</w:t>
      </w:r>
      <w:r w:rsidR="00C94468">
        <w:rPr>
          <w:rFonts w:ascii="Times New Roman" w:hAnsi="Times New Roman" w:cs="Times New Roman"/>
          <w:b/>
          <w:bCs/>
          <w:sz w:val="24"/>
          <w:szCs w:val="24"/>
        </w:rPr>
        <w:t xml:space="preserve"> </w:t>
      </w:r>
      <w:r w:rsidRPr="005D5524">
        <w:rPr>
          <w:rFonts w:ascii="Times New Roman" w:hAnsi="Times New Roman" w:cs="Times New Roman"/>
          <w:b/>
          <w:bCs/>
          <w:sz w:val="24"/>
          <w:szCs w:val="24"/>
        </w:rPr>
        <w:t>different types of appeals. Explain the appeal that is being used in each ad.</w:t>
      </w:r>
      <w:r w:rsidR="00C94468">
        <w:rPr>
          <w:rFonts w:ascii="Times New Roman" w:hAnsi="Times New Roman" w:cs="Times New Roman"/>
          <w:b/>
          <w:bCs/>
          <w:sz w:val="24"/>
          <w:szCs w:val="24"/>
        </w:rPr>
        <w:t xml:space="preserve"> </w:t>
      </w:r>
      <w:r w:rsidRPr="005D5524">
        <w:rPr>
          <w:rFonts w:ascii="Times New Roman" w:hAnsi="Times New Roman" w:cs="Times New Roman"/>
          <w:b/>
          <w:bCs/>
          <w:sz w:val="24"/>
          <w:szCs w:val="24"/>
        </w:rPr>
        <w:t>Provide a rationale for your choice. For each of the four ads you chose,</w:t>
      </w:r>
      <w:r w:rsidR="00C94468">
        <w:rPr>
          <w:rFonts w:ascii="Times New Roman" w:hAnsi="Times New Roman" w:cs="Times New Roman"/>
          <w:b/>
          <w:bCs/>
          <w:sz w:val="24"/>
          <w:szCs w:val="24"/>
        </w:rPr>
        <w:t xml:space="preserve"> </w:t>
      </w:r>
      <w:r w:rsidRPr="005D5524">
        <w:rPr>
          <w:rFonts w:ascii="Times New Roman" w:hAnsi="Times New Roman" w:cs="Times New Roman"/>
          <w:b/>
          <w:bCs/>
          <w:sz w:val="24"/>
          <w:szCs w:val="24"/>
        </w:rPr>
        <w:t>identify the message strategy and execution used. Explain your reasoning.</w:t>
      </w:r>
      <w:r w:rsidR="00C94468">
        <w:rPr>
          <w:rFonts w:ascii="Times New Roman" w:hAnsi="Times New Roman" w:cs="Times New Roman"/>
          <w:b/>
          <w:bCs/>
          <w:sz w:val="24"/>
          <w:szCs w:val="24"/>
        </w:rPr>
        <w:t xml:space="preserve"> </w:t>
      </w:r>
      <w:r w:rsidRPr="005D5524">
        <w:rPr>
          <w:rFonts w:ascii="Times New Roman" w:hAnsi="Times New Roman" w:cs="Times New Roman"/>
          <w:b/>
          <w:bCs/>
          <w:sz w:val="24"/>
          <w:szCs w:val="24"/>
        </w:rPr>
        <w:t>Provide the URLs for the four ads.</w:t>
      </w:r>
    </w:p>
    <w:p w14:paraId="0C1E243D" w14:textId="77777777" w:rsidR="005D5524" w:rsidRDefault="005D5524" w:rsidP="00C84C92">
      <w:pPr>
        <w:pStyle w:val="CRGENQ"/>
        <w:widowControl/>
        <w:tabs>
          <w:tab w:val="clear" w:pos="240"/>
          <w:tab w:val="clear" w:pos="360"/>
        </w:tabs>
        <w:spacing w:line="240" w:lineRule="auto"/>
        <w:ind w:left="720" w:hanging="720"/>
        <w:contextualSpacing/>
        <w:rPr>
          <w:rFonts w:ascii="Times New Roman" w:hAnsi="Times New Roman" w:cs="Times New Roman"/>
          <w:b/>
          <w:bCs/>
          <w:sz w:val="24"/>
          <w:szCs w:val="24"/>
        </w:rPr>
      </w:pPr>
    </w:p>
    <w:p w14:paraId="3D8D6F8C" w14:textId="7468918A" w:rsidR="008B7A64" w:rsidRDefault="005D5524" w:rsidP="008B7A64">
      <w:pPr>
        <w:pStyle w:val="CRPROBSETSUPTTL"/>
        <w:widowControl/>
        <w:spacing w:before="0" w:after="0" w:line="240" w:lineRule="auto"/>
        <w:ind w:left="720" w:hanging="720"/>
        <w:rPr>
          <w:rFonts w:ascii="Times New Roman" w:hAnsi="Times New Roman" w:cs="Times New Roman"/>
          <w:b w:val="0"/>
          <w:color w:val="auto"/>
          <w:sz w:val="24"/>
          <w:szCs w:val="24"/>
        </w:rPr>
      </w:pPr>
      <w:r w:rsidRPr="00AE41F9">
        <w:rPr>
          <w:rFonts w:ascii="Times New Roman" w:hAnsi="Times New Roman" w:cs="Times New Roman"/>
          <w:b w:val="0"/>
          <w:color w:val="auto"/>
          <w:sz w:val="24"/>
          <w:szCs w:val="24"/>
        </w:rPr>
        <w:tab/>
      </w:r>
      <w:r w:rsidR="00AE41F9" w:rsidRPr="00AE41F9">
        <w:rPr>
          <w:rFonts w:ascii="Times New Roman" w:hAnsi="Times New Roman" w:cs="Times New Roman"/>
          <w:b w:val="0"/>
          <w:color w:val="auto"/>
          <w:sz w:val="24"/>
          <w:szCs w:val="24"/>
        </w:rPr>
        <w:t>Student answers will vary</w:t>
      </w:r>
      <w:r w:rsidR="008B7A64">
        <w:rPr>
          <w:rFonts w:ascii="Times New Roman" w:hAnsi="Times New Roman" w:cs="Times New Roman"/>
          <w:b w:val="0"/>
          <w:color w:val="auto"/>
          <w:sz w:val="24"/>
          <w:szCs w:val="24"/>
        </w:rPr>
        <w:t>.</w:t>
      </w:r>
    </w:p>
    <w:p w14:paraId="0AFA3A70" w14:textId="77777777" w:rsidR="008B7A64" w:rsidRDefault="008B7A64" w:rsidP="008B7A64">
      <w:pPr>
        <w:pStyle w:val="CRPROBSETSUPTTL"/>
        <w:widowControl/>
        <w:spacing w:before="0" w:after="0" w:line="240" w:lineRule="auto"/>
        <w:ind w:left="720" w:hanging="720"/>
        <w:rPr>
          <w:rFonts w:ascii="Times New Roman" w:hAnsi="Times New Roman" w:cs="Times New Roman"/>
          <w:b w:val="0"/>
          <w:color w:val="auto"/>
          <w:sz w:val="24"/>
          <w:szCs w:val="24"/>
        </w:rPr>
      </w:pPr>
    </w:p>
    <w:p w14:paraId="45A7150E" w14:textId="413B5D00" w:rsidR="008B7A64" w:rsidRDefault="008B7A64" w:rsidP="008B7A64">
      <w:r>
        <w:tab/>
        <w:t>LO: 6.1:</w:t>
      </w:r>
      <w:r>
        <w:tab/>
      </w:r>
      <w:r w:rsidRPr="007C79BD">
        <w:t xml:space="preserve">How do marketers use message strategies to design effective </w:t>
      </w:r>
      <w:r>
        <w:tab/>
      </w:r>
      <w:r>
        <w:tab/>
      </w:r>
      <w:r>
        <w:tab/>
      </w:r>
      <w:r>
        <w:tab/>
      </w:r>
      <w:r>
        <w:tab/>
      </w:r>
      <w:r w:rsidRPr="007C79BD">
        <w:t>advertisements?</w:t>
      </w:r>
    </w:p>
    <w:p w14:paraId="1D6BAFBB" w14:textId="77777777" w:rsidR="008B7A64" w:rsidRDefault="008B7A64" w:rsidP="008B7A64"/>
    <w:p w14:paraId="47414D88" w14:textId="50AAF555" w:rsidR="008B7A64" w:rsidRDefault="008B7A64" w:rsidP="008B7A64">
      <w:r>
        <w:tab/>
        <w:t xml:space="preserve">and </w:t>
      </w:r>
    </w:p>
    <w:p w14:paraId="7352F5C1" w14:textId="77777777" w:rsidR="008B7A64" w:rsidRDefault="008B7A64" w:rsidP="008B7A64"/>
    <w:p w14:paraId="08256145" w14:textId="1D113D94" w:rsidR="008B7A64" w:rsidRDefault="008B7A64" w:rsidP="008B7A64">
      <w:pPr>
        <w:widowControl/>
        <w:tabs>
          <w:tab w:val="left" w:pos="-720"/>
        </w:tabs>
        <w:suppressAutoHyphens/>
        <w:ind w:left="720" w:hanging="720"/>
        <w:jc w:val="both"/>
      </w:pPr>
      <w:r w:rsidRPr="0035505A">
        <w:rPr>
          <w:bCs/>
        </w:rPr>
        <w:tab/>
        <w:t>LO: 6.3:</w:t>
      </w:r>
      <w:r w:rsidRPr="0035505A">
        <w:rPr>
          <w:bCs/>
        </w:rPr>
        <w:tab/>
      </w:r>
      <w:r w:rsidRPr="0035505A">
        <w:t>What role does the executional framework play in advertising design?</w:t>
      </w:r>
    </w:p>
    <w:p w14:paraId="60CED242" w14:textId="35F51641" w:rsidR="005D5524" w:rsidRPr="005D5524" w:rsidRDefault="008B7A64" w:rsidP="008B7A64">
      <w:pPr>
        <w:pStyle w:val="CRPROBSETSUPTTL"/>
        <w:widowControl/>
        <w:spacing w:before="0" w:after="0" w:line="240" w:lineRule="auto"/>
        <w:ind w:left="720" w:hanging="720"/>
        <w:rPr>
          <w:rStyle w:val="CRGENQNUM"/>
          <w:rFonts w:ascii="Times New Roman" w:hAnsi="Times New Roman" w:cs="Times New Roman"/>
          <w:b/>
          <w:color w:val="auto"/>
          <w:sz w:val="24"/>
          <w:szCs w:val="24"/>
        </w:rPr>
      </w:pPr>
      <w:r>
        <w:rPr>
          <w:rFonts w:ascii="Times New Roman" w:hAnsi="Times New Roman" w:cs="Times New Roman"/>
          <w:b w:val="0"/>
          <w:color w:val="auto"/>
          <w:sz w:val="24"/>
          <w:szCs w:val="24"/>
        </w:rPr>
        <w:tab/>
      </w:r>
      <w:r w:rsidR="00AE41F9" w:rsidRPr="00AE41F9">
        <w:rPr>
          <w:rFonts w:ascii="Times New Roman" w:hAnsi="Times New Roman" w:cs="Times New Roman"/>
          <w:b w:val="0"/>
          <w:color w:val="auto"/>
          <w:sz w:val="24"/>
          <w:szCs w:val="24"/>
        </w:rPr>
        <w:t xml:space="preserve"> </w:t>
      </w:r>
    </w:p>
    <w:p w14:paraId="5A768C91" w14:textId="014615F1" w:rsidR="005D5524" w:rsidRPr="005D5524" w:rsidRDefault="005D5524" w:rsidP="009A4D6E">
      <w:pPr>
        <w:widowControl/>
        <w:ind w:left="720" w:hanging="720"/>
        <w:jc w:val="both"/>
        <w:rPr>
          <w:b/>
          <w:szCs w:val="24"/>
        </w:rPr>
      </w:pPr>
      <w:r w:rsidRPr="005D5524">
        <w:rPr>
          <w:rStyle w:val="CRGENQNUM"/>
          <w:rFonts w:ascii="Times New Roman" w:hAnsi="Times New Roman" w:cs="Times New Roman"/>
          <w:sz w:val="24"/>
          <w:szCs w:val="24"/>
        </w:rPr>
        <w:t>6-33.</w:t>
      </w:r>
      <w:r w:rsidRPr="005D5524">
        <w:rPr>
          <w:rStyle w:val="CRGENQNUM"/>
          <w:rFonts w:ascii="Times New Roman" w:hAnsi="Times New Roman" w:cs="Times New Roman"/>
          <w:b w:val="0"/>
          <w:sz w:val="24"/>
          <w:szCs w:val="24"/>
        </w:rPr>
        <w:tab/>
      </w:r>
      <w:r w:rsidRPr="005D5524">
        <w:rPr>
          <w:b/>
          <w:szCs w:val="24"/>
        </w:rPr>
        <w:t>Describe in your own words the characteristics of each of the</w:t>
      </w:r>
      <w:r w:rsidR="00C94468">
        <w:rPr>
          <w:b/>
          <w:szCs w:val="24"/>
        </w:rPr>
        <w:t xml:space="preserve"> </w:t>
      </w:r>
      <w:r w:rsidRPr="005D5524">
        <w:rPr>
          <w:b/>
          <w:szCs w:val="24"/>
        </w:rPr>
        <w:t>executional frameworks presented in this chapter. Locate four ads on YouTube</w:t>
      </w:r>
      <w:r w:rsidR="00C94468">
        <w:rPr>
          <w:b/>
          <w:szCs w:val="24"/>
        </w:rPr>
        <w:t xml:space="preserve"> </w:t>
      </w:r>
      <w:r w:rsidRPr="005D5524">
        <w:rPr>
          <w:b/>
          <w:szCs w:val="24"/>
        </w:rPr>
        <w:t>that illustrate different types of executions. Explain the execution that is being</w:t>
      </w:r>
      <w:r w:rsidR="00C94468">
        <w:rPr>
          <w:b/>
          <w:szCs w:val="24"/>
        </w:rPr>
        <w:t xml:space="preserve"> </w:t>
      </w:r>
      <w:r w:rsidRPr="005D5524">
        <w:rPr>
          <w:b/>
          <w:szCs w:val="24"/>
        </w:rPr>
        <w:t>used in each ad. Provide a rationale for your choice. For each of the four ads</w:t>
      </w:r>
      <w:r w:rsidR="00C94468">
        <w:rPr>
          <w:b/>
          <w:szCs w:val="24"/>
        </w:rPr>
        <w:t xml:space="preserve"> </w:t>
      </w:r>
      <w:r w:rsidRPr="005D5524">
        <w:rPr>
          <w:b/>
          <w:szCs w:val="24"/>
        </w:rPr>
        <w:t>you chose, identify the message strategy and appeal used. Explain your</w:t>
      </w:r>
      <w:r w:rsidR="00C94468">
        <w:rPr>
          <w:b/>
          <w:szCs w:val="24"/>
        </w:rPr>
        <w:t xml:space="preserve"> </w:t>
      </w:r>
      <w:r w:rsidRPr="005D5524">
        <w:rPr>
          <w:b/>
          <w:szCs w:val="24"/>
        </w:rPr>
        <w:t>reasoning. Provide the URLs for the four ads.</w:t>
      </w:r>
    </w:p>
    <w:p w14:paraId="193DF740" w14:textId="77777777" w:rsidR="005D5524" w:rsidRPr="005D5524" w:rsidRDefault="005D5524" w:rsidP="00C84C92">
      <w:pPr>
        <w:widowControl/>
        <w:ind w:left="720" w:hanging="720"/>
      </w:pPr>
      <w:r w:rsidRPr="005D5524">
        <w:tab/>
      </w:r>
    </w:p>
    <w:p w14:paraId="41ABE0B3" w14:textId="79D81721" w:rsidR="005D5524" w:rsidRPr="005D5524" w:rsidRDefault="005D5524" w:rsidP="00C84C92">
      <w:pPr>
        <w:widowControl/>
        <w:ind w:left="720" w:hanging="720"/>
      </w:pPr>
      <w:r>
        <w:tab/>
        <w:t>Student responses will depend on the ads they choose.</w:t>
      </w:r>
    </w:p>
    <w:p w14:paraId="040FDE27" w14:textId="390DAD91" w:rsidR="005D5524" w:rsidRDefault="005D5524" w:rsidP="00C84C92">
      <w:pPr>
        <w:widowControl/>
        <w:ind w:left="720" w:hanging="720"/>
      </w:pPr>
    </w:p>
    <w:p w14:paraId="3974225E" w14:textId="16638139" w:rsidR="008B7A64" w:rsidRDefault="008B7A64" w:rsidP="00C84C92">
      <w:pPr>
        <w:widowControl/>
        <w:ind w:left="720" w:hanging="720"/>
      </w:pPr>
      <w:r>
        <w:tab/>
        <w:t xml:space="preserve">LO: </w:t>
      </w:r>
      <w:r w:rsidR="00986444">
        <w:t>6.</w:t>
      </w:r>
      <w:r w:rsidR="00BF3C8D">
        <w:t>1, 6.2, 6.3</w:t>
      </w:r>
    </w:p>
    <w:p w14:paraId="3757548E" w14:textId="77777777" w:rsidR="008B7A64" w:rsidRPr="005D5524" w:rsidRDefault="008B7A64" w:rsidP="00C84C92">
      <w:pPr>
        <w:widowControl/>
        <w:ind w:left="720" w:hanging="720"/>
      </w:pPr>
    </w:p>
    <w:p w14:paraId="1AD89BD9" w14:textId="77777777" w:rsidR="004721B3" w:rsidRDefault="004721B3">
      <w:pPr>
        <w:widowControl/>
        <w:autoSpaceDE/>
        <w:autoSpaceDN/>
        <w:adjustRightInd/>
        <w:rPr>
          <w:rStyle w:val="CRGENQNUM"/>
          <w:rFonts w:ascii="Times New Roman" w:hAnsi="Times New Roman" w:cs="Times New Roman"/>
          <w:spacing w:val="0"/>
          <w:sz w:val="24"/>
          <w:lang w:eastAsia="en-IN" w:bidi="he-IL"/>
        </w:rPr>
      </w:pPr>
      <w:r>
        <w:rPr>
          <w:rStyle w:val="CRGENQNUM"/>
          <w:rFonts w:ascii="Times New Roman" w:hAnsi="Times New Roman" w:cs="Times New Roman"/>
          <w:sz w:val="24"/>
        </w:rPr>
        <w:br w:type="page"/>
      </w:r>
    </w:p>
    <w:p w14:paraId="01B79D91" w14:textId="6F834AC7" w:rsidR="00B47066" w:rsidRDefault="00B47066" w:rsidP="009A4D6E">
      <w:pPr>
        <w:pStyle w:val="CRGENQ"/>
        <w:widowControl/>
        <w:tabs>
          <w:tab w:val="clear" w:pos="240"/>
          <w:tab w:val="clear" w:pos="360"/>
        </w:tabs>
        <w:spacing w:before="0" w:line="240" w:lineRule="auto"/>
        <w:ind w:left="720" w:hanging="720"/>
        <w:contextualSpacing/>
        <w:rPr>
          <w:rFonts w:ascii="Times New Roman" w:hAnsi="Times New Roman" w:cs="Times New Roman"/>
          <w:b/>
          <w:color w:val="auto"/>
          <w:sz w:val="24"/>
        </w:rPr>
      </w:pPr>
      <w:r w:rsidRPr="00A12C8D">
        <w:rPr>
          <w:rStyle w:val="CRGENQNUM"/>
          <w:rFonts w:ascii="Times New Roman" w:hAnsi="Times New Roman" w:cs="Times New Roman"/>
          <w:color w:val="auto"/>
          <w:sz w:val="24"/>
        </w:rPr>
        <w:lastRenderedPageBreak/>
        <w:t>6-</w:t>
      </w:r>
      <w:r w:rsidR="005D5524">
        <w:rPr>
          <w:rStyle w:val="CRGENQNUM"/>
          <w:rFonts w:ascii="Times New Roman" w:hAnsi="Times New Roman" w:cs="Times New Roman"/>
          <w:color w:val="auto"/>
          <w:sz w:val="24"/>
        </w:rPr>
        <w:t>34</w:t>
      </w:r>
      <w:r w:rsidRPr="00A12C8D">
        <w:rPr>
          <w:rStyle w:val="CRGENQNUM"/>
          <w:rFonts w:ascii="Times New Roman" w:hAnsi="Times New Roman" w:cs="Times New Roman"/>
          <w:color w:val="auto"/>
          <w:sz w:val="24"/>
        </w:rPr>
        <w:t>.</w:t>
      </w:r>
      <w:r w:rsidRPr="00A12C8D">
        <w:rPr>
          <w:rStyle w:val="CRGENQNUM"/>
          <w:rFonts w:ascii="Times New Roman" w:hAnsi="Times New Roman" w:cs="Times New Roman"/>
          <w:color w:val="auto"/>
          <w:sz w:val="24"/>
        </w:rPr>
        <w:tab/>
      </w:r>
      <w:r w:rsidRPr="00B47066">
        <w:rPr>
          <w:rFonts w:ascii="Times New Roman" w:hAnsi="Times New Roman" w:cs="Times New Roman"/>
          <w:b/>
          <w:color w:val="auto"/>
          <w:sz w:val="24"/>
        </w:rPr>
        <w:t xml:space="preserve">Visit the following </w:t>
      </w:r>
      <w:r w:rsidR="00E321D8">
        <w:rPr>
          <w:rFonts w:ascii="Times New Roman" w:hAnsi="Times New Roman" w:cs="Times New Roman"/>
          <w:b/>
          <w:color w:val="auto"/>
          <w:sz w:val="24"/>
        </w:rPr>
        <w:t>w</w:t>
      </w:r>
      <w:r w:rsidRPr="00B47066">
        <w:rPr>
          <w:rFonts w:ascii="Times New Roman" w:hAnsi="Times New Roman" w:cs="Times New Roman"/>
          <w:b/>
          <w:color w:val="auto"/>
          <w:sz w:val="24"/>
        </w:rPr>
        <w:t>ebsites. Identify the primary message strategy, appeal,</w:t>
      </w:r>
      <w:r w:rsidR="00C94468">
        <w:rPr>
          <w:rFonts w:ascii="Times New Roman" w:hAnsi="Times New Roman" w:cs="Times New Roman"/>
          <w:b/>
          <w:color w:val="auto"/>
          <w:sz w:val="24"/>
        </w:rPr>
        <w:t xml:space="preserve"> </w:t>
      </w:r>
      <w:r w:rsidRPr="00B47066">
        <w:rPr>
          <w:rFonts w:ascii="Times New Roman" w:hAnsi="Times New Roman" w:cs="Times New Roman"/>
          <w:b/>
          <w:color w:val="auto"/>
          <w:sz w:val="24"/>
        </w:rPr>
        <w:t xml:space="preserve">and execution used. Evaluate the quality of the </w:t>
      </w:r>
      <w:r w:rsidR="009F7F2C">
        <w:rPr>
          <w:rFonts w:ascii="Times New Roman" w:hAnsi="Times New Roman" w:cs="Times New Roman"/>
          <w:b/>
          <w:color w:val="auto"/>
          <w:sz w:val="24"/>
        </w:rPr>
        <w:t>w</w:t>
      </w:r>
      <w:r w:rsidRPr="00B47066">
        <w:rPr>
          <w:rFonts w:ascii="Times New Roman" w:hAnsi="Times New Roman" w:cs="Times New Roman"/>
          <w:b/>
          <w:color w:val="auto"/>
          <w:sz w:val="24"/>
        </w:rPr>
        <w:t>ebsite based on message</w:t>
      </w:r>
      <w:r w:rsidR="00C94468">
        <w:rPr>
          <w:rFonts w:ascii="Times New Roman" w:hAnsi="Times New Roman" w:cs="Times New Roman"/>
          <w:b/>
          <w:color w:val="auto"/>
          <w:sz w:val="24"/>
        </w:rPr>
        <w:t xml:space="preserve"> </w:t>
      </w:r>
      <w:r w:rsidRPr="00B47066">
        <w:rPr>
          <w:rFonts w:ascii="Times New Roman" w:hAnsi="Times New Roman" w:cs="Times New Roman"/>
          <w:b/>
          <w:color w:val="auto"/>
          <w:sz w:val="24"/>
        </w:rPr>
        <w:t>strategy, appeal, and execution. Do the sites utilize a spokesperson? If so,</w:t>
      </w:r>
      <w:r w:rsidR="00C94468">
        <w:rPr>
          <w:rFonts w:ascii="Times New Roman" w:hAnsi="Times New Roman" w:cs="Times New Roman"/>
          <w:b/>
          <w:color w:val="auto"/>
          <w:sz w:val="24"/>
        </w:rPr>
        <w:t xml:space="preserve"> </w:t>
      </w:r>
      <w:r w:rsidRPr="00B47066">
        <w:rPr>
          <w:rFonts w:ascii="Times New Roman" w:hAnsi="Times New Roman" w:cs="Times New Roman"/>
          <w:b/>
          <w:color w:val="auto"/>
          <w:sz w:val="24"/>
        </w:rPr>
        <w:t>who is it and which type is he or she? Evaluate the spokesperson in terms of</w:t>
      </w:r>
      <w:r w:rsidR="00C94468">
        <w:rPr>
          <w:rFonts w:ascii="Times New Roman" w:hAnsi="Times New Roman" w:cs="Times New Roman"/>
          <w:b/>
          <w:color w:val="auto"/>
          <w:sz w:val="24"/>
        </w:rPr>
        <w:t xml:space="preserve"> </w:t>
      </w:r>
      <w:r w:rsidRPr="00B47066">
        <w:rPr>
          <w:rFonts w:ascii="Times New Roman" w:hAnsi="Times New Roman" w:cs="Times New Roman"/>
          <w:b/>
          <w:color w:val="auto"/>
          <w:sz w:val="24"/>
        </w:rPr>
        <w:t>the components of credibility.</w:t>
      </w:r>
    </w:p>
    <w:p w14:paraId="1EC46370" w14:textId="77777777" w:rsidR="009F7F2C" w:rsidRPr="00B47066" w:rsidRDefault="009F7F2C" w:rsidP="00C84C92">
      <w:pPr>
        <w:pStyle w:val="CRGENQ"/>
        <w:widowControl/>
        <w:tabs>
          <w:tab w:val="clear" w:pos="240"/>
          <w:tab w:val="clear" w:pos="360"/>
        </w:tabs>
        <w:spacing w:before="0" w:line="240" w:lineRule="auto"/>
        <w:ind w:left="720" w:hanging="720"/>
        <w:contextualSpacing/>
        <w:jc w:val="left"/>
        <w:rPr>
          <w:rFonts w:ascii="Times New Roman" w:hAnsi="Times New Roman" w:cs="Times New Roman"/>
          <w:b/>
          <w:color w:val="auto"/>
          <w:sz w:val="24"/>
        </w:rPr>
      </w:pPr>
    </w:p>
    <w:p w14:paraId="7C2463AB" w14:textId="3701301F" w:rsidR="00B47066" w:rsidRPr="00B47066" w:rsidRDefault="00B47066" w:rsidP="00C84C92">
      <w:pPr>
        <w:pStyle w:val="CRGENQLLFIRST"/>
        <w:widowControl/>
        <w:tabs>
          <w:tab w:val="clear" w:pos="240"/>
          <w:tab w:val="clear" w:pos="360"/>
        </w:tabs>
        <w:spacing w:before="0" w:line="240" w:lineRule="auto"/>
        <w:ind w:left="1080" w:hanging="360"/>
        <w:jc w:val="left"/>
        <w:rPr>
          <w:rFonts w:ascii="Times New Roman" w:hAnsi="Times New Roman" w:cs="Times New Roman"/>
          <w:b/>
          <w:color w:val="auto"/>
          <w:sz w:val="24"/>
        </w:rPr>
      </w:pPr>
      <w:r w:rsidRPr="00B47066">
        <w:rPr>
          <w:rStyle w:val="CRGENQLLLTR"/>
          <w:rFonts w:ascii="Times New Roman" w:hAnsi="Times New Roman" w:cs="Times New Roman"/>
          <w:b/>
          <w:color w:val="auto"/>
          <w:sz w:val="24"/>
        </w:rPr>
        <w:t>a.</w:t>
      </w:r>
      <w:r w:rsidRPr="00B47066">
        <w:rPr>
          <w:rStyle w:val="CRGENQLLLTR"/>
          <w:rFonts w:ascii="Times New Roman" w:hAnsi="Times New Roman" w:cs="Times New Roman"/>
          <w:b/>
          <w:color w:val="auto"/>
          <w:sz w:val="24"/>
        </w:rPr>
        <w:tab/>
      </w:r>
      <w:r w:rsidRPr="00B47066">
        <w:rPr>
          <w:rFonts w:ascii="Times New Roman" w:hAnsi="Times New Roman" w:cs="Times New Roman"/>
          <w:b/>
          <w:color w:val="auto"/>
          <w:sz w:val="24"/>
        </w:rPr>
        <w:t>Johnson &amp; Johnson (</w:t>
      </w:r>
      <w:hyperlink r:id="rId9" w:history="1">
        <w:r w:rsidR="00431A2C">
          <w:rPr>
            <w:rStyle w:val="Hyperlink"/>
            <w:rFonts w:ascii="Times New Roman" w:hAnsi="Times New Roman" w:cs="Times New Roman"/>
            <w:b/>
            <w:color w:val="auto"/>
            <w:sz w:val="24"/>
          </w:rPr>
          <w:t>www.jnj.com</w:t>
        </w:r>
      </w:hyperlink>
      <w:r w:rsidRPr="00B47066">
        <w:rPr>
          <w:rFonts w:ascii="Times New Roman" w:hAnsi="Times New Roman" w:cs="Times New Roman"/>
          <w:b/>
          <w:color w:val="auto"/>
          <w:sz w:val="24"/>
        </w:rPr>
        <w:t xml:space="preserve">) </w:t>
      </w:r>
    </w:p>
    <w:p w14:paraId="1B108678" w14:textId="77777777" w:rsidR="00B47066" w:rsidRPr="00B47066" w:rsidRDefault="00B47066" w:rsidP="00C84C92">
      <w:pPr>
        <w:pStyle w:val="CRGENQLLMID"/>
        <w:widowControl/>
        <w:tabs>
          <w:tab w:val="clear" w:pos="240"/>
          <w:tab w:val="clear" w:pos="360"/>
        </w:tabs>
        <w:spacing w:before="0" w:line="240" w:lineRule="auto"/>
        <w:ind w:left="1080" w:hanging="360"/>
        <w:jc w:val="left"/>
        <w:rPr>
          <w:rFonts w:ascii="Times New Roman" w:hAnsi="Times New Roman" w:cs="Times New Roman"/>
          <w:b/>
          <w:color w:val="auto"/>
          <w:sz w:val="24"/>
        </w:rPr>
      </w:pPr>
      <w:r w:rsidRPr="00B47066">
        <w:rPr>
          <w:rStyle w:val="CRGENQLLLTR"/>
          <w:rFonts w:ascii="Times New Roman" w:hAnsi="Times New Roman" w:cs="Times New Roman"/>
          <w:b/>
          <w:color w:val="auto"/>
          <w:sz w:val="24"/>
        </w:rPr>
        <w:t>b.</w:t>
      </w:r>
      <w:r w:rsidRPr="00B47066">
        <w:rPr>
          <w:rStyle w:val="CRGENQLLLTR"/>
          <w:rFonts w:ascii="Times New Roman" w:hAnsi="Times New Roman" w:cs="Times New Roman"/>
          <w:b/>
          <w:color w:val="auto"/>
          <w:sz w:val="24"/>
        </w:rPr>
        <w:tab/>
      </w:r>
      <w:r w:rsidRPr="00B47066">
        <w:rPr>
          <w:rFonts w:ascii="Times New Roman" w:hAnsi="Times New Roman" w:cs="Times New Roman"/>
          <w:b/>
          <w:color w:val="auto"/>
          <w:sz w:val="24"/>
        </w:rPr>
        <w:t>Hyundai Motors, USA (</w:t>
      </w:r>
      <w:hyperlink r:id="rId10" w:history="1">
        <w:r w:rsidRPr="00B47066">
          <w:rPr>
            <w:rStyle w:val="Hyperlink"/>
            <w:rFonts w:ascii="Times New Roman" w:hAnsi="Times New Roman" w:cs="Times New Roman"/>
            <w:b/>
            <w:color w:val="auto"/>
            <w:sz w:val="24"/>
          </w:rPr>
          <w:t>www.hyundaiusa.com</w:t>
        </w:r>
      </w:hyperlink>
      <w:r w:rsidRPr="00B47066">
        <w:rPr>
          <w:rFonts w:ascii="Times New Roman" w:hAnsi="Times New Roman" w:cs="Times New Roman"/>
          <w:b/>
          <w:color w:val="auto"/>
          <w:sz w:val="24"/>
        </w:rPr>
        <w:t xml:space="preserve">) </w:t>
      </w:r>
    </w:p>
    <w:p w14:paraId="64037100" w14:textId="77777777" w:rsidR="00B47066" w:rsidRPr="00B47066" w:rsidRDefault="00B47066" w:rsidP="00C84C92">
      <w:pPr>
        <w:pStyle w:val="CRGENQLLMID"/>
        <w:widowControl/>
        <w:tabs>
          <w:tab w:val="clear" w:pos="240"/>
          <w:tab w:val="clear" w:pos="360"/>
        </w:tabs>
        <w:spacing w:before="0" w:line="240" w:lineRule="auto"/>
        <w:ind w:left="1080" w:hanging="360"/>
        <w:jc w:val="left"/>
        <w:rPr>
          <w:rFonts w:ascii="Times New Roman" w:hAnsi="Times New Roman" w:cs="Times New Roman"/>
          <w:b/>
          <w:color w:val="auto"/>
          <w:sz w:val="24"/>
        </w:rPr>
      </w:pPr>
      <w:r w:rsidRPr="00B47066">
        <w:rPr>
          <w:rStyle w:val="CRGENQLLLTR"/>
          <w:rFonts w:ascii="Times New Roman" w:hAnsi="Times New Roman" w:cs="Times New Roman"/>
          <w:b/>
          <w:color w:val="auto"/>
          <w:sz w:val="24"/>
        </w:rPr>
        <w:t>c.</w:t>
      </w:r>
      <w:r w:rsidRPr="00B47066">
        <w:rPr>
          <w:rStyle w:val="CRGENQLLLTR"/>
          <w:rFonts w:ascii="Times New Roman" w:hAnsi="Times New Roman" w:cs="Times New Roman"/>
          <w:b/>
          <w:color w:val="auto"/>
          <w:sz w:val="24"/>
        </w:rPr>
        <w:tab/>
      </w:r>
      <w:r w:rsidRPr="00B47066">
        <w:rPr>
          <w:rFonts w:ascii="Times New Roman" w:hAnsi="Times New Roman" w:cs="Times New Roman"/>
          <w:b/>
          <w:color w:val="auto"/>
          <w:sz w:val="24"/>
        </w:rPr>
        <w:t>Skechers (</w:t>
      </w:r>
      <w:hyperlink r:id="rId11" w:history="1">
        <w:r w:rsidRPr="00B47066">
          <w:rPr>
            <w:rStyle w:val="Hyperlink"/>
            <w:rFonts w:ascii="Times New Roman" w:hAnsi="Times New Roman" w:cs="Times New Roman"/>
            <w:b/>
            <w:color w:val="auto"/>
            <w:sz w:val="24"/>
          </w:rPr>
          <w:t>www.skechers.com</w:t>
        </w:r>
      </w:hyperlink>
      <w:r w:rsidRPr="00B47066">
        <w:rPr>
          <w:rFonts w:ascii="Times New Roman" w:hAnsi="Times New Roman" w:cs="Times New Roman"/>
          <w:b/>
          <w:color w:val="auto"/>
          <w:sz w:val="24"/>
        </w:rPr>
        <w:t xml:space="preserve">) </w:t>
      </w:r>
    </w:p>
    <w:p w14:paraId="3DB5B458" w14:textId="77777777" w:rsidR="008B7A64" w:rsidRDefault="008B7A64" w:rsidP="00C84C92">
      <w:pPr>
        <w:widowControl/>
        <w:ind w:left="720" w:hanging="720"/>
        <w:jc w:val="both"/>
      </w:pPr>
    </w:p>
    <w:p w14:paraId="7C4D0801" w14:textId="09922E04" w:rsidR="00866119" w:rsidRDefault="00B47066" w:rsidP="00C84C92">
      <w:pPr>
        <w:widowControl/>
        <w:ind w:left="720" w:hanging="720"/>
        <w:jc w:val="both"/>
      </w:pPr>
      <w:r>
        <w:tab/>
      </w:r>
      <w:r w:rsidRPr="00B47066">
        <w:t xml:space="preserve">Answers will vary depending on the time the </w:t>
      </w:r>
      <w:r w:rsidR="0090126E">
        <w:t>web</w:t>
      </w:r>
      <w:r w:rsidRPr="00B47066">
        <w:t>site is opened. The Johnson &amp; Johnson</w:t>
      </w:r>
      <w:r w:rsidR="00C94468">
        <w:t xml:space="preserve"> </w:t>
      </w:r>
      <w:r w:rsidRPr="00B47066">
        <w:t xml:space="preserve">home page began with </w:t>
      </w:r>
      <w:r w:rsidR="00866119">
        <w:t>a Covid-19 vaccine announcement in 2021.</w:t>
      </w:r>
      <w:r>
        <w:t xml:space="preserve"> The </w:t>
      </w:r>
      <w:r w:rsidR="00866119">
        <w:t>website</w:t>
      </w:r>
      <w:r w:rsidR="00C94468">
        <w:t xml:space="preserve"> </w:t>
      </w:r>
      <w:r>
        <w:t>highlight</w:t>
      </w:r>
      <w:r w:rsidR="00866119">
        <w:t>s</w:t>
      </w:r>
      <w:r>
        <w:t xml:space="preserve"> altruistic activities of the company. </w:t>
      </w:r>
    </w:p>
    <w:p w14:paraId="21ED49CB" w14:textId="77777777" w:rsidR="00866119" w:rsidRDefault="00866119" w:rsidP="00C84C92">
      <w:pPr>
        <w:widowControl/>
        <w:ind w:left="720" w:hanging="720"/>
        <w:jc w:val="both"/>
      </w:pPr>
      <w:r>
        <w:tab/>
      </w:r>
    </w:p>
    <w:p w14:paraId="34950DF9" w14:textId="77777777" w:rsidR="00866119" w:rsidRDefault="00866119" w:rsidP="00C84C92">
      <w:pPr>
        <w:widowControl/>
        <w:ind w:left="720" w:hanging="720"/>
        <w:jc w:val="both"/>
      </w:pPr>
      <w:r>
        <w:tab/>
      </w:r>
      <w:r w:rsidR="00B47066">
        <w:t>Hyundai promoted the products</w:t>
      </w:r>
      <w:r w:rsidR="00C94468">
        <w:t xml:space="preserve"> </w:t>
      </w:r>
      <w:r w:rsidR="00B47066">
        <w:t xml:space="preserve">themselves in an informative fashion. </w:t>
      </w:r>
    </w:p>
    <w:p w14:paraId="73C65C72" w14:textId="77777777" w:rsidR="00866119" w:rsidRDefault="00866119" w:rsidP="00C84C92">
      <w:pPr>
        <w:widowControl/>
        <w:ind w:left="720" w:hanging="720"/>
        <w:jc w:val="both"/>
      </w:pPr>
    </w:p>
    <w:p w14:paraId="06ABAC72" w14:textId="03522EBD" w:rsidR="00866119" w:rsidRDefault="00866119" w:rsidP="00C84C92">
      <w:pPr>
        <w:widowControl/>
        <w:ind w:left="720" w:hanging="720"/>
        <w:jc w:val="both"/>
      </w:pPr>
      <w:r>
        <w:tab/>
      </w:r>
      <w:r w:rsidR="00B47066">
        <w:t>Sketchers</w:t>
      </w:r>
      <w:r>
        <w:t xml:space="preserve"> featured celebrity endorser Tony Romo on the opening page</w:t>
      </w:r>
      <w:r w:rsidR="00B47066">
        <w:t xml:space="preserve">. </w:t>
      </w:r>
    </w:p>
    <w:p w14:paraId="2CE8118B" w14:textId="77777777" w:rsidR="00866119" w:rsidRDefault="00866119" w:rsidP="00C84C92">
      <w:pPr>
        <w:widowControl/>
        <w:ind w:left="720" w:hanging="720"/>
        <w:jc w:val="both"/>
      </w:pPr>
    </w:p>
    <w:p w14:paraId="5FE8306A" w14:textId="2D3D8A1C" w:rsidR="00B47066" w:rsidRDefault="00866119" w:rsidP="00C84C92">
      <w:pPr>
        <w:widowControl/>
        <w:ind w:left="720" w:hanging="720"/>
        <w:jc w:val="both"/>
      </w:pPr>
      <w:r>
        <w:tab/>
      </w:r>
      <w:r w:rsidR="00B47066">
        <w:t>These may have changed by the time students</w:t>
      </w:r>
      <w:r w:rsidR="00C94468">
        <w:t xml:space="preserve"> </w:t>
      </w:r>
      <w:r w:rsidR="00B47066">
        <w:t>access</w:t>
      </w:r>
      <w:r w:rsidR="00C94468">
        <w:t xml:space="preserve"> </w:t>
      </w:r>
      <w:r w:rsidR="00B47066">
        <w:t>them.</w:t>
      </w:r>
    </w:p>
    <w:p w14:paraId="699645AC" w14:textId="77777777" w:rsidR="00B47066" w:rsidRDefault="00B47066" w:rsidP="00C84C92">
      <w:pPr>
        <w:pStyle w:val="CRGENQLLMID"/>
        <w:widowControl/>
        <w:tabs>
          <w:tab w:val="clear" w:pos="240"/>
          <w:tab w:val="clear" w:pos="360"/>
        </w:tabs>
        <w:spacing w:before="0" w:line="240" w:lineRule="auto"/>
        <w:ind w:left="720" w:hanging="720"/>
        <w:jc w:val="left"/>
        <w:rPr>
          <w:rFonts w:ascii="Times New Roman" w:hAnsi="Times New Roman" w:cs="Times New Roman"/>
          <w:color w:val="auto"/>
          <w:sz w:val="24"/>
        </w:rPr>
      </w:pPr>
    </w:p>
    <w:p w14:paraId="196908B1" w14:textId="02D7AE94" w:rsidR="00866119" w:rsidRDefault="00866119" w:rsidP="00C84C92">
      <w:pPr>
        <w:pStyle w:val="CRGENQLLMID"/>
        <w:widowControl/>
        <w:tabs>
          <w:tab w:val="clear" w:pos="240"/>
          <w:tab w:val="clear" w:pos="360"/>
        </w:tabs>
        <w:spacing w:before="0" w:line="240" w:lineRule="auto"/>
        <w:ind w:left="720" w:hanging="720"/>
        <w:jc w:val="left"/>
        <w:rPr>
          <w:rFonts w:ascii="Times New Roman" w:hAnsi="Times New Roman" w:cs="Times New Roman"/>
          <w:color w:val="auto"/>
          <w:sz w:val="24"/>
        </w:rPr>
      </w:pPr>
      <w:r>
        <w:rPr>
          <w:rFonts w:ascii="Times New Roman" w:hAnsi="Times New Roman" w:cs="Times New Roman"/>
          <w:color w:val="auto"/>
          <w:sz w:val="24"/>
        </w:rPr>
        <w:tab/>
        <w:t xml:space="preserve">LO: </w:t>
      </w:r>
      <w:r w:rsidR="00986444">
        <w:rPr>
          <w:rFonts w:ascii="Times New Roman" w:hAnsi="Times New Roman" w:cs="Times New Roman"/>
          <w:color w:val="auto"/>
          <w:sz w:val="24"/>
        </w:rPr>
        <w:t>6.</w:t>
      </w:r>
      <w:r>
        <w:rPr>
          <w:rFonts w:ascii="Times New Roman" w:hAnsi="Times New Roman" w:cs="Times New Roman"/>
          <w:color w:val="auto"/>
          <w:sz w:val="24"/>
        </w:rPr>
        <w:t>1</w:t>
      </w:r>
      <w:r w:rsidR="00BF3C8D">
        <w:rPr>
          <w:rFonts w:ascii="Times New Roman" w:hAnsi="Times New Roman" w:cs="Times New Roman"/>
          <w:color w:val="auto"/>
          <w:sz w:val="24"/>
        </w:rPr>
        <w:t>, 6.2, 6.3, 6.4</w:t>
      </w:r>
    </w:p>
    <w:p w14:paraId="6F002F4C" w14:textId="77777777" w:rsidR="00986444" w:rsidRPr="00B47066" w:rsidRDefault="00986444" w:rsidP="00C84C92">
      <w:pPr>
        <w:pStyle w:val="CRGENQLLMID"/>
        <w:widowControl/>
        <w:tabs>
          <w:tab w:val="clear" w:pos="240"/>
          <w:tab w:val="clear" w:pos="360"/>
        </w:tabs>
        <w:spacing w:before="0" w:line="240" w:lineRule="auto"/>
        <w:ind w:left="720" w:hanging="720"/>
        <w:jc w:val="left"/>
        <w:rPr>
          <w:rFonts w:ascii="Times New Roman" w:hAnsi="Times New Roman" w:cs="Times New Roman"/>
          <w:color w:val="auto"/>
          <w:sz w:val="24"/>
        </w:rPr>
      </w:pPr>
    </w:p>
    <w:p w14:paraId="1946207B" w14:textId="2695C9CD" w:rsidR="005D5524" w:rsidRDefault="005D5524" w:rsidP="009A4D6E">
      <w:pPr>
        <w:pStyle w:val="CRGENQ"/>
        <w:widowControl/>
        <w:tabs>
          <w:tab w:val="clear" w:pos="240"/>
          <w:tab w:val="clear" w:pos="360"/>
          <w:tab w:val="right" w:pos="854"/>
          <w:tab w:val="left" w:pos="980"/>
        </w:tabs>
        <w:spacing w:before="0" w:line="240" w:lineRule="auto"/>
        <w:ind w:left="720" w:hanging="720"/>
        <w:rPr>
          <w:rFonts w:ascii="Times New Roman" w:hAnsi="Times New Roman" w:cs="Times New Roman"/>
          <w:b/>
          <w:color w:val="auto"/>
          <w:sz w:val="24"/>
        </w:rPr>
      </w:pPr>
      <w:r>
        <w:rPr>
          <w:rStyle w:val="CRGENQNUM"/>
          <w:rFonts w:ascii="Times New Roman" w:hAnsi="Times New Roman" w:cs="Times New Roman"/>
          <w:color w:val="auto"/>
          <w:sz w:val="24"/>
        </w:rPr>
        <w:t>6-35</w:t>
      </w:r>
      <w:r w:rsidRPr="00627C5F">
        <w:rPr>
          <w:rStyle w:val="CRGENQNUM"/>
          <w:rFonts w:ascii="Times New Roman" w:hAnsi="Times New Roman" w:cs="Times New Roman"/>
          <w:color w:val="auto"/>
          <w:sz w:val="24"/>
        </w:rPr>
        <w:t>.</w:t>
      </w:r>
      <w:r w:rsidRPr="00627C5F">
        <w:rPr>
          <w:rStyle w:val="CRGENQNUM"/>
          <w:rFonts w:ascii="Times New Roman" w:hAnsi="Times New Roman" w:cs="Times New Roman"/>
          <w:color w:val="auto"/>
          <w:sz w:val="24"/>
        </w:rPr>
        <w:tab/>
      </w:r>
      <w:r w:rsidRPr="005D5524">
        <w:rPr>
          <w:rFonts w:ascii="Times New Roman" w:hAnsi="Times New Roman" w:cs="Times New Roman"/>
          <w:b/>
          <w:color w:val="auto"/>
          <w:sz w:val="24"/>
        </w:rPr>
        <w:t>Visit the following websites. Identify the primary message strategy, appeal, and execution used. Evaluate the quality of the website based on message strategy, appeal, and execution. Do the sites utilize a spokesperson? If so, who is it and which type is he or she? Evaluate the spokesperson in terms of the components of credibility.</w:t>
      </w:r>
    </w:p>
    <w:p w14:paraId="6F278EBC" w14:textId="77777777" w:rsidR="009F7F2C" w:rsidRPr="005D5524" w:rsidRDefault="009F7F2C" w:rsidP="00C84C92">
      <w:pPr>
        <w:pStyle w:val="CRGENQ"/>
        <w:widowControl/>
        <w:tabs>
          <w:tab w:val="clear" w:pos="240"/>
          <w:tab w:val="clear" w:pos="360"/>
          <w:tab w:val="right" w:pos="854"/>
          <w:tab w:val="left" w:pos="980"/>
        </w:tabs>
        <w:spacing w:before="0" w:line="240" w:lineRule="auto"/>
        <w:ind w:left="720" w:hanging="720"/>
        <w:jc w:val="left"/>
        <w:rPr>
          <w:rFonts w:ascii="Times New Roman" w:hAnsi="Times New Roman" w:cs="Times New Roman"/>
          <w:b/>
          <w:color w:val="auto"/>
          <w:sz w:val="24"/>
        </w:rPr>
      </w:pPr>
    </w:p>
    <w:p w14:paraId="3258D6FE" w14:textId="77777777" w:rsidR="005D5524" w:rsidRPr="005D5524" w:rsidRDefault="005D5524" w:rsidP="00C84C92">
      <w:pPr>
        <w:pStyle w:val="CRGENQLLFIRST"/>
        <w:widowControl/>
        <w:tabs>
          <w:tab w:val="clear" w:pos="240"/>
          <w:tab w:val="clear" w:pos="360"/>
          <w:tab w:val="left" w:pos="1094"/>
          <w:tab w:val="left" w:pos="1372"/>
        </w:tabs>
        <w:spacing w:before="0" w:line="240" w:lineRule="auto"/>
        <w:ind w:left="720" w:hanging="720"/>
        <w:jc w:val="left"/>
        <w:rPr>
          <w:rFonts w:ascii="Times New Roman" w:hAnsi="Times New Roman" w:cs="Times New Roman"/>
          <w:b/>
          <w:color w:val="auto"/>
          <w:sz w:val="24"/>
        </w:rPr>
      </w:pPr>
      <w:r w:rsidRPr="005D5524">
        <w:rPr>
          <w:rStyle w:val="CRGENQLLNUM"/>
          <w:rFonts w:ascii="Times New Roman" w:hAnsi="Times New Roman" w:cs="Times New Roman"/>
          <w:color w:val="auto"/>
          <w:sz w:val="24"/>
        </w:rPr>
        <w:tab/>
        <w:t>a.</w:t>
      </w:r>
      <w:r w:rsidRPr="005D5524">
        <w:rPr>
          <w:rStyle w:val="CRGENQLLNUM"/>
          <w:rFonts w:ascii="Times New Roman" w:hAnsi="Times New Roman" w:cs="Times New Roman"/>
          <w:color w:val="auto"/>
          <w:sz w:val="24"/>
        </w:rPr>
        <w:tab/>
      </w:r>
      <w:r w:rsidRPr="005D5524">
        <w:rPr>
          <w:rFonts w:ascii="Times New Roman" w:hAnsi="Times New Roman" w:cs="Times New Roman"/>
          <w:b/>
          <w:color w:val="auto"/>
          <w:sz w:val="24"/>
        </w:rPr>
        <w:t>Visit South Walton (</w:t>
      </w:r>
      <w:hyperlink r:id="rId12" w:history="1">
        <w:r w:rsidRPr="005D5524">
          <w:rPr>
            <w:rStyle w:val="Hyperlink"/>
            <w:rFonts w:ascii="Times New Roman" w:hAnsi="Times New Roman" w:cs="Times New Roman"/>
            <w:b/>
            <w:sz w:val="24"/>
          </w:rPr>
          <w:t>www.visitsouthwalton.com</w:t>
        </w:r>
      </w:hyperlink>
      <w:r w:rsidRPr="005D5524">
        <w:rPr>
          <w:rFonts w:ascii="Times New Roman" w:hAnsi="Times New Roman" w:cs="Times New Roman"/>
          <w:b/>
          <w:color w:val="auto"/>
          <w:sz w:val="24"/>
        </w:rPr>
        <w:t xml:space="preserve">) </w:t>
      </w:r>
    </w:p>
    <w:p w14:paraId="4EEB41AB" w14:textId="2FF9D5FC" w:rsidR="005D5524" w:rsidRPr="005D5524" w:rsidRDefault="005D5524" w:rsidP="00C84C92">
      <w:pPr>
        <w:pStyle w:val="CRGENQLLMID"/>
        <w:widowControl/>
        <w:tabs>
          <w:tab w:val="clear" w:pos="240"/>
          <w:tab w:val="clear" w:pos="360"/>
          <w:tab w:val="left" w:pos="1094"/>
          <w:tab w:val="left" w:pos="1372"/>
        </w:tabs>
        <w:spacing w:before="0" w:line="240" w:lineRule="auto"/>
        <w:ind w:left="720" w:hanging="720"/>
        <w:jc w:val="left"/>
        <w:rPr>
          <w:rFonts w:ascii="Times New Roman" w:hAnsi="Times New Roman" w:cs="Times New Roman"/>
          <w:b/>
          <w:color w:val="auto"/>
          <w:sz w:val="24"/>
        </w:rPr>
      </w:pPr>
      <w:r w:rsidRPr="005D5524">
        <w:rPr>
          <w:rStyle w:val="CRGENQLLNUM"/>
          <w:rFonts w:ascii="Times New Roman" w:hAnsi="Times New Roman" w:cs="Times New Roman"/>
          <w:color w:val="auto"/>
          <w:sz w:val="24"/>
        </w:rPr>
        <w:tab/>
        <w:t>c.</w:t>
      </w:r>
      <w:r w:rsidRPr="005D5524">
        <w:rPr>
          <w:rStyle w:val="CRGENQLLNUM"/>
          <w:rFonts w:ascii="Times New Roman" w:hAnsi="Times New Roman" w:cs="Times New Roman"/>
          <w:color w:val="auto"/>
          <w:sz w:val="24"/>
        </w:rPr>
        <w:tab/>
      </w:r>
      <w:r w:rsidRPr="005D5524">
        <w:rPr>
          <w:rFonts w:ascii="Times New Roman" w:hAnsi="Times New Roman" w:cs="Times New Roman"/>
          <w:b/>
          <w:color w:val="auto"/>
          <w:sz w:val="24"/>
        </w:rPr>
        <w:t>ReRez (</w:t>
      </w:r>
      <w:hyperlink r:id="rId13" w:history="1">
        <w:r w:rsidR="00431A2C">
          <w:rPr>
            <w:rStyle w:val="Hyperlink"/>
            <w:rFonts w:ascii="Times New Roman" w:hAnsi="Times New Roman" w:cs="Times New Roman"/>
            <w:b/>
            <w:sz w:val="24"/>
          </w:rPr>
          <w:t>www.rerez.com</w:t>
        </w:r>
      </w:hyperlink>
      <w:r w:rsidRPr="005D5524">
        <w:rPr>
          <w:rFonts w:ascii="Times New Roman" w:hAnsi="Times New Roman" w:cs="Times New Roman"/>
          <w:b/>
          <w:color w:val="auto"/>
          <w:sz w:val="24"/>
        </w:rPr>
        <w:t xml:space="preserve">)  </w:t>
      </w:r>
    </w:p>
    <w:p w14:paraId="324326C5" w14:textId="77777777" w:rsidR="005D5524" w:rsidRPr="005D5524" w:rsidRDefault="005D5524" w:rsidP="00C84C92">
      <w:pPr>
        <w:pStyle w:val="CRGENQLLMID"/>
        <w:widowControl/>
        <w:tabs>
          <w:tab w:val="clear" w:pos="240"/>
          <w:tab w:val="clear" w:pos="360"/>
          <w:tab w:val="left" w:pos="1094"/>
          <w:tab w:val="left" w:pos="1372"/>
        </w:tabs>
        <w:spacing w:before="0" w:line="240" w:lineRule="auto"/>
        <w:ind w:left="720" w:hanging="720"/>
        <w:jc w:val="left"/>
        <w:rPr>
          <w:rFonts w:ascii="Times New Roman" w:hAnsi="Times New Roman" w:cs="Times New Roman"/>
          <w:b/>
          <w:color w:val="auto"/>
          <w:sz w:val="24"/>
        </w:rPr>
      </w:pPr>
      <w:r w:rsidRPr="005D5524">
        <w:rPr>
          <w:rStyle w:val="CRGENQLLNUM"/>
          <w:rFonts w:ascii="Times New Roman" w:hAnsi="Times New Roman" w:cs="Times New Roman"/>
          <w:color w:val="auto"/>
          <w:sz w:val="24"/>
        </w:rPr>
        <w:tab/>
        <w:t>d.</w:t>
      </w:r>
      <w:r w:rsidRPr="005D5524">
        <w:rPr>
          <w:rStyle w:val="CRGENQLLNUM"/>
          <w:rFonts w:ascii="Times New Roman" w:hAnsi="Times New Roman" w:cs="Times New Roman"/>
          <w:color w:val="auto"/>
          <w:sz w:val="24"/>
        </w:rPr>
        <w:tab/>
      </w:r>
      <w:r w:rsidRPr="005D5524">
        <w:rPr>
          <w:rFonts w:ascii="Times New Roman" w:hAnsi="Times New Roman" w:cs="Times New Roman"/>
          <w:b/>
          <w:color w:val="auto"/>
          <w:sz w:val="24"/>
        </w:rPr>
        <w:t>DuPage Medical Group (</w:t>
      </w:r>
      <w:hyperlink r:id="rId14" w:history="1">
        <w:r w:rsidRPr="005D5524">
          <w:rPr>
            <w:rStyle w:val="Hyperlink"/>
            <w:rFonts w:ascii="Times New Roman" w:hAnsi="Times New Roman" w:cs="Times New Roman"/>
            <w:b/>
            <w:sz w:val="24"/>
          </w:rPr>
          <w:t>www.dupagemedicalgroup.com</w:t>
        </w:r>
      </w:hyperlink>
      <w:r w:rsidRPr="005D5524">
        <w:rPr>
          <w:rFonts w:ascii="Times New Roman" w:hAnsi="Times New Roman" w:cs="Times New Roman"/>
          <w:b/>
          <w:color w:val="auto"/>
          <w:sz w:val="24"/>
        </w:rPr>
        <w:t xml:space="preserve">) </w:t>
      </w:r>
    </w:p>
    <w:p w14:paraId="67802836" w14:textId="77777777" w:rsidR="00B47066" w:rsidRPr="005D5524" w:rsidRDefault="00B47066" w:rsidP="00C84C92">
      <w:pPr>
        <w:widowControl/>
        <w:ind w:left="720" w:hanging="720"/>
      </w:pPr>
    </w:p>
    <w:p w14:paraId="65F1E9C7" w14:textId="18FDC0EA" w:rsidR="005D5524" w:rsidRPr="005D5524" w:rsidRDefault="005D5524" w:rsidP="009A4D6E">
      <w:pPr>
        <w:widowControl/>
        <w:ind w:left="720" w:hanging="720"/>
        <w:jc w:val="both"/>
      </w:pPr>
      <w:r>
        <w:tab/>
        <w:t xml:space="preserve">South Walton opens with a series of photos. There is no spokesperson. </w:t>
      </w:r>
      <w:r w:rsidR="004543DD">
        <w:t>The appeal is</w:t>
      </w:r>
      <w:r w:rsidR="00C94468">
        <w:t xml:space="preserve"> </w:t>
      </w:r>
      <w:r w:rsidR="004543DD">
        <w:t xml:space="preserve">emotion. The execution is </w:t>
      </w:r>
      <w:r>
        <w:t>fantasy.</w:t>
      </w:r>
      <w:r w:rsidR="004543DD">
        <w:t xml:space="preserve"> </w:t>
      </w:r>
    </w:p>
    <w:p w14:paraId="0CA255C8" w14:textId="77777777" w:rsidR="005D5524" w:rsidRDefault="005D5524" w:rsidP="00C84C92">
      <w:pPr>
        <w:widowControl/>
        <w:ind w:left="720" w:hanging="720"/>
      </w:pPr>
    </w:p>
    <w:p w14:paraId="161F7E2B" w14:textId="1892609C" w:rsidR="004543DD" w:rsidRDefault="004543DD" w:rsidP="009A4D6E">
      <w:pPr>
        <w:widowControl/>
        <w:ind w:left="720" w:hanging="720"/>
        <w:jc w:val="both"/>
      </w:pPr>
      <w:r>
        <w:tab/>
        <w:t>Re</w:t>
      </w:r>
      <w:r w:rsidR="00986444">
        <w:t>R</w:t>
      </w:r>
      <w:r>
        <w:t>ez starts with an informative approach.</w:t>
      </w:r>
      <w:r w:rsidR="00866119">
        <w:t xml:space="preserve"> And the tagline </w:t>
      </w:r>
      <w:r w:rsidR="00986444">
        <w:t>“</w:t>
      </w:r>
      <w:r w:rsidR="00866119">
        <w:t>If we can’t do it</w:t>
      </w:r>
      <w:r w:rsidR="00986444">
        <w:t>,</w:t>
      </w:r>
      <w:r w:rsidR="00866119">
        <w:t xml:space="preserve"> it can’t be done.”</w:t>
      </w:r>
      <w:r>
        <w:t xml:space="preserve"> The spokespeople are typical persons.</w:t>
      </w:r>
    </w:p>
    <w:p w14:paraId="7449FD4C" w14:textId="77777777" w:rsidR="004543DD" w:rsidRDefault="004543DD" w:rsidP="00C84C92">
      <w:pPr>
        <w:widowControl/>
        <w:ind w:left="720" w:hanging="720"/>
      </w:pPr>
    </w:p>
    <w:p w14:paraId="26FFDA22" w14:textId="07B0AB8A" w:rsidR="004543DD" w:rsidRDefault="004543DD" w:rsidP="009A4D6E">
      <w:pPr>
        <w:widowControl/>
        <w:ind w:left="720" w:hanging="720"/>
        <w:jc w:val="both"/>
      </w:pPr>
      <w:r>
        <w:tab/>
        <w:t>DuPage uses happiness and comfort as emotions. The execution is testimonial from</w:t>
      </w:r>
      <w:r w:rsidR="00C94468">
        <w:t xml:space="preserve"> </w:t>
      </w:r>
      <w:r>
        <w:t>typical persons.</w:t>
      </w:r>
    </w:p>
    <w:p w14:paraId="0E55F673" w14:textId="77777777" w:rsidR="004543DD" w:rsidRDefault="004543DD" w:rsidP="00C84C92">
      <w:pPr>
        <w:widowControl/>
        <w:ind w:left="720" w:hanging="720"/>
      </w:pPr>
    </w:p>
    <w:p w14:paraId="01DB9E94" w14:textId="429104EF" w:rsidR="00866119" w:rsidRPr="005D5524" w:rsidRDefault="00866119" w:rsidP="00C84C92">
      <w:pPr>
        <w:widowControl/>
        <w:ind w:left="720" w:hanging="720"/>
      </w:pPr>
      <w:r>
        <w:tab/>
        <w:t xml:space="preserve">LO: </w:t>
      </w:r>
      <w:r w:rsidR="0074755E">
        <w:t>6</w:t>
      </w:r>
      <w:r w:rsidR="00BF3C8D">
        <w:t>.1, 6.2, 6.3, 6.4</w:t>
      </w:r>
    </w:p>
    <w:p w14:paraId="77306ED7" w14:textId="77777777" w:rsidR="004543DD" w:rsidRDefault="004543DD" w:rsidP="00C84C92">
      <w:pPr>
        <w:widowControl/>
        <w:ind w:left="720" w:hanging="720"/>
      </w:pPr>
    </w:p>
    <w:p w14:paraId="2BEE91CB" w14:textId="77777777" w:rsidR="00986444" w:rsidRDefault="00986444">
      <w:pPr>
        <w:widowControl/>
        <w:autoSpaceDE/>
        <w:autoSpaceDN/>
        <w:adjustRightInd/>
        <w:rPr>
          <w:rStyle w:val="CRGENQNUM"/>
          <w:rFonts w:ascii="Times New Roman" w:hAnsi="Times New Roman" w:cs="Times New Roman"/>
          <w:sz w:val="24"/>
        </w:rPr>
      </w:pPr>
      <w:r>
        <w:rPr>
          <w:rStyle w:val="CRGENQNUM"/>
          <w:rFonts w:ascii="Times New Roman" w:hAnsi="Times New Roman" w:cs="Times New Roman"/>
          <w:sz w:val="24"/>
        </w:rPr>
        <w:br w:type="page"/>
      </w:r>
    </w:p>
    <w:p w14:paraId="012565F8" w14:textId="51BC78C2" w:rsidR="005D5524" w:rsidRDefault="009F7F2C" w:rsidP="009A4D6E">
      <w:pPr>
        <w:pStyle w:val="CRGENQLLLAST"/>
        <w:widowControl/>
        <w:tabs>
          <w:tab w:val="clear" w:pos="240"/>
          <w:tab w:val="clear" w:pos="360"/>
          <w:tab w:val="left" w:pos="1094"/>
          <w:tab w:val="left" w:pos="1372"/>
        </w:tabs>
        <w:spacing w:before="0" w:line="240" w:lineRule="auto"/>
        <w:ind w:left="720" w:hanging="720"/>
        <w:rPr>
          <w:rFonts w:ascii="Times New Roman" w:hAnsi="Times New Roman" w:cs="Times New Roman"/>
          <w:b/>
          <w:color w:val="auto"/>
          <w:sz w:val="24"/>
        </w:rPr>
      </w:pPr>
      <w:r>
        <w:rPr>
          <w:rStyle w:val="CRGENQNUM"/>
          <w:rFonts w:ascii="Times New Roman" w:hAnsi="Times New Roman" w:cs="Times New Roman"/>
          <w:color w:val="auto"/>
          <w:sz w:val="24"/>
        </w:rPr>
        <w:lastRenderedPageBreak/>
        <w:t>6-3</w:t>
      </w:r>
      <w:r w:rsidR="008161B8">
        <w:rPr>
          <w:rStyle w:val="CRGENQNUM"/>
          <w:rFonts w:ascii="Times New Roman" w:hAnsi="Times New Roman" w:cs="Times New Roman"/>
          <w:color w:val="auto"/>
          <w:sz w:val="24"/>
        </w:rPr>
        <w:t>6</w:t>
      </w:r>
      <w:r>
        <w:rPr>
          <w:rStyle w:val="CRGENQNUM"/>
          <w:rFonts w:ascii="Times New Roman" w:hAnsi="Times New Roman" w:cs="Times New Roman"/>
          <w:color w:val="auto"/>
          <w:sz w:val="24"/>
        </w:rPr>
        <w:t>.</w:t>
      </w:r>
      <w:r>
        <w:rPr>
          <w:rStyle w:val="CRGENQNUM"/>
          <w:rFonts w:ascii="Times New Roman" w:hAnsi="Times New Roman" w:cs="Times New Roman"/>
          <w:color w:val="auto"/>
          <w:sz w:val="24"/>
        </w:rPr>
        <w:tab/>
      </w:r>
      <w:r w:rsidR="005D5524">
        <w:rPr>
          <w:rStyle w:val="CRGENQNUM"/>
          <w:rFonts w:ascii="Times New Roman" w:hAnsi="Times New Roman" w:cs="Times New Roman"/>
          <w:color w:val="auto"/>
          <w:sz w:val="24"/>
        </w:rPr>
        <w:t xml:space="preserve">List the four types of spokespersons presented in the chapter. For each type identify a major advantage and a major disadvantage. </w:t>
      </w:r>
      <w:r w:rsidR="005D5524" w:rsidRPr="005D5524">
        <w:rPr>
          <w:rFonts w:ascii="Times New Roman" w:hAnsi="Times New Roman" w:cs="Times New Roman"/>
          <w:b/>
          <w:color w:val="auto"/>
          <w:sz w:val="24"/>
        </w:rPr>
        <w:t>Locate an example of each type of spokesperson on YouTube. For each ad and spokesperson used, discuss the characteristics of effective spokespersons highlighted in Figure 6.13. Provide the URLs for the four ads.</w:t>
      </w:r>
    </w:p>
    <w:p w14:paraId="46751C7F" w14:textId="77777777" w:rsidR="005D5524" w:rsidRPr="005D5524" w:rsidRDefault="005D5524" w:rsidP="00C84C92">
      <w:pPr>
        <w:pStyle w:val="CRGENQLLLAST"/>
        <w:widowControl/>
        <w:tabs>
          <w:tab w:val="clear" w:pos="240"/>
          <w:tab w:val="clear" w:pos="360"/>
          <w:tab w:val="left" w:pos="1094"/>
          <w:tab w:val="left" w:pos="1372"/>
        </w:tabs>
        <w:spacing w:before="0" w:line="240" w:lineRule="auto"/>
        <w:ind w:left="720" w:hanging="720"/>
        <w:jc w:val="left"/>
        <w:rPr>
          <w:rFonts w:ascii="Times New Roman" w:hAnsi="Times New Roman" w:cs="Times New Roman"/>
          <w:color w:val="auto"/>
          <w:sz w:val="24"/>
        </w:rPr>
      </w:pPr>
    </w:p>
    <w:p w14:paraId="15D30B22" w14:textId="3AEE6051" w:rsidR="005D5524" w:rsidRDefault="005D5524" w:rsidP="009A4D6E">
      <w:pPr>
        <w:pStyle w:val="CRGENQLLLAST"/>
        <w:widowControl/>
        <w:tabs>
          <w:tab w:val="clear" w:pos="240"/>
          <w:tab w:val="clear" w:pos="360"/>
          <w:tab w:val="left" w:pos="1094"/>
          <w:tab w:val="left" w:pos="1372"/>
        </w:tabs>
        <w:spacing w:before="0" w:line="240" w:lineRule="auto"/>
        <w:ind w:left="720" w:hanging="720"/>
        <w:rPr>
          <w:rFonts w:ascii="Times New Roman" w:hAnsi="Times New Roman" w:cs="Times New Roman"/>
          <w:color w:val="auto"/>
          <w:sz w:val="24"/>
        </w:rPr>
      </w:pPr>
      <w:r w:rsidRPr="005D5524">
        <w:rPr>
          <w:rFonts w:ascii="Times New Roman" w:hAnsi="Times New Roman" w:cs="Times New Roman"/>
          <w:color w:val="auto"/>
          <w:sz w:val="24"/>
        </w:rPr>
        <w:tab/>
        <w:t>Student responses will depend on people selected. They can share answers in class.</w:t>
      </w:r>
    </w:p>
    <w:p w14:paraId="72131395" w14:textId="77777777" w:rsidR="00866119" w:rsidRDefault="00866119" w:rsidP="00C84C92">
      <w:pPr>
        <w:pStyle w:val="CRGENQLLLAST"/>
        <w:widowControl/>
        <w:tabs>
          <w:tab w:val="clear" w:pos="240"/>
          <w:tab w:val="clear" w:pos="360"/>
          <w:tab w:val="left" w:pos="1094"/>
          <w:tab w:val="left" w:pos="1372"/>
        </w:tabs>
        <w:spacing w:before="0" w:line="240" w:lineRule="auto"/>
        <w:ind w:left="720" w:hanging="720"/>
        <w:jc w:val="left"/>
        <w:rPr>
          <w:rFonts w:ascii="Times New Roman" w:hAnsi="Times New Roman" w:cs="Times New Roman"/>
          <w:color w:val="auto"/>
          <w:sz w:val="24"/>
        </w:rPr>
      </w:pPr>
    </w:p>
    <w:p w14:paraId="09AFE704" w14:textId="2790F138" w:rsidR="00866119" w:rsidRPr="0035505A" w:rsidRDefault="00866119" w:rsidP="00866119">
      <w:pPr>
        <w:tabs>
          <w:tab w:val="left" w:pos="-720"/>
        </w:tabs>
        <w:suppressAutoHyphens/>
        <w:jc w:val="both"/>
      </w:pPr>
      <w:r>
        <w:tab/>
        <w:t>LO: 6.4:</w:t>
      </w:r>
      <w:r>
        <w:tab/>
      </w:r>
      <w:r w:rsidRPr="0035505A">
        <w:t>How are sources and spokespersons featured in advertising design</w:t>
      </w:r>
      <w:r w:rsidR="0074755E">
        <w:t>s</w:t>
      </w:r>
      <w:r w:rsidRPr="0035505A">
        <w:t>?</w:t>
      </w:r>
    </w:p>
    <w:p w14:paraId="60E33184" w14:textId="67C5142B" w:rsidR="00866119" w:rsidRDefault="00866119" w:rsidP="00C84C92">
      <w:pPr>
        <w:pStyle w:val="CRGENQLLLAST"/>
        <w:widowControl/>
        <w:tabs>
          <w:tab w:val="clear" w:pos="240"/>
          <w:tab w:val="clear" w:pos="360"/>
          <w:tab w:val="left" w:pos="1094"/>
          <w:tab w:val="left" w:pos="1372"/>
        </w:tabs>
        <w:spacing w:before="0" w:line="240" w:lineRule="auto"/>
        <w:ind w:left="720" w:hanging="720"/>
        <w:jc w:val="left"/>
        <w:rPr>
          <w:rFonts w:ascii="Times New Roman" w:hAnsi="Times New Roman" w:cs="Times New Roman"/>
          <w:color w:val="auto"/>
          <w:sz w:val="24"/>
        </w:rPr>
      </w:pPr>
      <w:r>
        <w:rPr>
          <w:rFonts w:ascii="Times New Roman" w:hAnsi="Times New Roman" w:cs="Times New Roman"/>
          <w:color w:val="auto"/>
          <w:sz w:val="24"/>
        </w:rPr>
        <w:tab/>
      </w:r>
    </w:p>
    <w:p w14:paraId="0EA391C9" w14:textId="77777777" w:rsidR="00986444" w:rsidRPr="005D5524" w:rsidRDefault="00986444" w:rsidP="00C84C92">
      <w:pPr>
        <w:pStyle w:val="CRGENQLLLAST"/>
        <w:widowControl/>
        <w:tabs>
          <w:tab w:val="clear" w:pos="240"/>
          <w:tab w:val="clear" w:pos="360"/>
          <w:tab w:val="left" w:pos="1094"/>
          <w:tab w:val="left" w:pos="1372"/>
        </w:tabs>
        <w:spacing w:before="0" w:line="240" w:lineRule="auto"/>
        <w:ind w:left="720" w:hanging="720"/>
        <w:jc w:val="left"/>
        <w:rPr>
          <w:rFonts w:ascii="Times New Roman" w:hAnsi="Times New Roman" w:cs="Times New Roman"/>
          <w:color w:val="auto"/>
          <w:spacing w:val="0"/>
          <w:sz w:val="24"/>
        </w:rPr>
      </w:pPr>
    </w:p>
    <w:p w14:paraId="73B8C4DA" w14:textId="7A5BDE5A" w:rsidR="00B47066" w:rsidRDefault="00E321D8" w:rsidP="00C84C92">
      <w:pPr>
        <w:pStyle w:val="CRPROBSETSUPTTL"/>
        <w:widowControl/>
        <w:spacing w:before="0" w:after="0" w:line="240" w:lineRule="auto"/>
        <w:ind w:left="0"/>
        <w:jc w:val="left"/>
        <w:rPr>
          <w:rFonts w:ascii="Times New Roman" w:hAnsi="Times New Roman" w:cs="Times New Roman"/>
          <w:color w:val="auto"/>
        </w:rPr>
      </w:pPr>
      <w:r>
        <w:rPr>
          <w:rFonts w:ascii="Times New Roman" w:hAnsi="Times New Roman" w:cs="Times New Roman"/>
          <w:color w:val="auto"/>
        </w:rPr>
        <w:t>B</w:t>
      </w:r>
      <w:r w:rsidR="00B47066" w:rsidRPr="00A12C8D">
        <w:rPr>
          <w:rFonts w:ascii="Times New Roman" w:hAnsi="Times New Roman" w:cs="Times New Roman"/>
          <w:color w:val="auto"/>
        </w:rPr>
        <w:t>log Exercises</w:t>
      </w:r>
    </w:p>
    <w:p w14:paraId="316E1915" w14:textId="77777777" w:rsidR="00986444" w:rsidRPr="00A12C8D" w:rsidRDefault="00986444" w:rsidP="00C84C92">
      <w:pPr>
        <w:pStyle w:val="CRPROBSETSUPTTL"/>
        <w:widowControl/>
        <w:spacing w:before="0" w:after="0" w:line="240" w:lineRule="auto"/>
        <w:ind w:left="0"/>
        <w:jc w:val="left"/>
        <w:rPr>
          <w:rFonts w:ascii="Times New Roman" w:hAnsi="Times New Roman" w:cs="Times New Roman"/>
          <w:color w:val="auto"/>
        </w:rPr>
      </w:pPr>
    </w:p>
    <w:p w14:paraId="1264E698" w14:textId="7391C8AC" w:rsidR="00B47066" w:rsidRDefault="00B47066" w:rsidP="009A4D6E">
      <w:pPr>
        <w:pStyle w:val="CRGLOSSETSUPTTL"/>
        <w:widowControl/>
        <w:spacing w:before="0" w:after="0" w:line="240" w:lineRule="auto"/>
        <w:ind w:left="0"/>
        <w:rPr>
          <w:rFonts w:ascii="Times New Roman" w:hAnsi="Times New Roman" w:cs="Times New Roman"/>
          <w:b w:val="0"/>
          <w:color w:val="auto"/>
          <w:sz w:val="24"/>
        </w:rPr>
      </w:pPr>
      <w:r w:rsidRPr="00A12C8D">
        <w:rPr>
          <w:rFonts w:ascii="Times New Roman" w:hAnsi="Times New Roman" w:cs="Times New Roman"/>
          <w:b w:val="0"/>
          <w:color w:val="auto"/>
          <w:sz w:val="24"/>
        </w:rPr>
        <w:t>Access the authors</w:t>
      </w:r>
      <w:r w:rsidR="009F7F2C">
        <w:rPr>
          <w:rFonts w:ascii="Times New Roman" w:hAnsi="Times New Roman" w:cs="Times New Roman"/>
          <w:b w:val="0"/>
          <w:color w:val="auto"/>
          <w:sz w:val="24"/>
        </w:rPr>
        <w:t>’</w:t>
      </w:r>
      <w:r w:rsidRPr="00A12C8D">
        <w:rPr>
          <w:rFonts w:ascii="Times New Roman" w:hAnsi="Times New Roman" w:cs="Times New Roman"/>
          <w:b w:val="0"/>
          <w:color w:val="auto"/>
          <w:sz w:val="24"/>
        </w:rPr>
        <w:t xml:space="preserve"> blog for this textbook at the URLs provided to complete these exercises. Answer the questions that are posed on the blog.</w:t>
      </w:r>
    </w:p>
    <w:p w14:paraId="43EF1163" w14:textId="77777777" w:rsidR="00CD7CEC" w:rsidRDefault="00CD7CEC" w:rsidP="00C84C92">
      <w:pPr>
        <w:pStyle w:val="CRGLOSSETSUPTTL"/>
        <w:widowControl/>
        <w:spacing w:before="0" w:after="0" w:line="240" w:lineRule="auto"/>
        <w:ind w:left="0"/>
        <w:jc w:val="left"/>
        <w:rPr>
          <w:rFonts w:ascii="Times New Roman" w:hAnsi="Times New Roman" w:cs="Times New Roman"/>
          <w:b w:val="0"/>
          <w:color w:val="auto"/>
          <w:sz w:val="24"/>
        </w:rPr>
      </w:pPr>
    </w:p>
    <w:p w14:paraId="3B62226A" w14:textId="46A55DBC" w:rsidR="00866119" w:rsidRPr="008161B8" w:rsidRDefault="00866119" w:rsidP="00866119">
      <w:pPr>
        <w:pStyle w:val="CRGENQ"/>
        <w:widowControl/>
        <w:spacing w:line="240" w:lineRule="auto"/>
        <w:ind w:left="720" w:hanging="720"/>
        <w:rPr>
          <w:rFonts w:ascii="Times New Roman" w:hAnsi="Times New Roman" w:cs="Times New Roman"/>
          <w:b/>
          <w:sz w:val="24"/>
          <w:szCs w:val="24"/>
        </w:rPr>
      </w:pPr>
      <w:r w:rsidRPr="008161B8">
        <w:rPr>
          <w:rFonts w:ascii="Times New Roman" w:hAnsi="Times New Roman" w:cs="Times New Roman"/>
          <w:b/>
          <w:bCs/>
          <w:sz w:val="24"/>
          <w:szCs w:val="24"/>
        </w:rPr>
        <w:t>6-37.</w:t>
      </w:r>
      <w:r w:rsidRPr="008161B8">
        <w:rPr>
          <w:rFonts w:ascii="Times New Roman" w:hAnsi="Times New Roman" w:cs="Times New Roman"/>
          <w:b/>
          <w:bCs/>
          <w:sz w:val="24"/>
          <w:szCs w:val="24"/>
        </w:rPr>
        <w:tab/>
      </w:r>
      <w:r w:rsidRPr="008161B8">
        <w:rPr>
          <w:rFonts w:ascii="Times New Roman" w:hAnsi="Times New Roman" w:cs="Times New Roman"/>
          <w:b/>
          <w:sz w:val="24"/>
          <w:szCs w:val="24"/>
        </w:rPr>
        <w:t xml:space="preserve">Hepatitis C Ads: </w:t>
      </w:r>
      <w:r w:rsidR="008161B8" w:rsidRPr="008161B8">
        <w:rPr>
          <w:rFonts w:ascii="Times New Roman" w:hAnsi="Times New Roman" w:cs="Times New Roman"/>
          <w:b/>
          <w:sz w:val="24"/>
          <w:szCs w:val="24"/>
        </w:rPr>
        <w:tab/>
      </w:r>
      <w:r w:rsidRPr="008161B8">
        <w:rPr>
          <w:rFonts w:ascii="Times New Roman" w:hAnsi="Times New Roman" w:cs="Times New Roman"/>
          <w:b/>
          <w:sz w:val="24"/>
          <w:szCs w:val="24"/>
        </w:rPr>
        <w:t>blogclowbaack.net/2018/10/08/hepatitis-c-advertising-appeals-chapter-6/</w:t>
      </w:r>
    </w:p>
    <w:p w14:paraId="72CFAEB3" w14:textId="77777777" w:rsidR="00866119" w:rsidRPr="008161B8" w:rsidRDefault="00866119" w:rsidP="00866119">
      <w:pPr>
        <w:pStyle w:val="CRGENQ"/>
        <w:widowControl/>
        <w:spacing w:line="240" w:lineRule="auto"/>
        <w:ind w:left="720" w:hanging="720"/>
        <w:rPr>
          <w:rFonts w:ascii="Times New Roman" w:hAnsi="Times New Roman" w:cs="Times New Roman"/>
          <w:b/>
          <w:bCs/>
          <w:sz w:val="24"/>
          <w:szCs w:val="24"/>
        </w:rPr>
      </w:pPr>
    </w:p>
    <w:p w14:paraId="3ECF0F9B" w14:textId="5109DDAC" w:rsidR="00866119" w:rsidRPr="008161B8" w:rsidRDefault="00866119" w:rsidP="00866119">
      <w:pPr>
        <w:pStyle w:val="CRGENQ"/>
        <w:widowControl/>
        <w:spacing w:line="240" w:lineRule="auto"/>
        <w:ind w:left="720" w:hanging="720"/>
        <w:rPr>
          <w:rFonts w:ascii="Times New Roman" w:hAnsi="Times New Roman" w:cs="Times New Roman"/>
          <w:b/>
          <w:sz w:val="24"/>
          <w:szCs w:val="24"/>
        </w:rPr>
      </w:pPr>
      <w:r w:rsidRPr="008161B8">
        <w:rPr>
          <w:rFonts w:ascii="Times New Roman" w:hAnsi="Times New Roman" w:cs="Times New Roman"/>
          <w:b/>
          <w:bCs/>
          <w:sz w:val="24"/>
          <w:szCs w:val="24"/>
        </w:rPr>
        <w:t>6-38.</w:t>
      </w:r>
      <w:r w:rsidRPr="008161B8">
        <w:rPr>
          <w:rFonts w:ascii="Times New Roman" w:hAnsi="Times New Roman" w:cs="Times New Roman"/>
          <w:b/>
          <w:bCs/>
          <w:sz w:val="24"/>
          <w:szCs w:val="24"/>
        </w:rPr>
        <w:tab/>
      </w:r>
      <w:r w:rsidRPr="008161B8">
        <w:rPr>
          <w:rFonts w:ascii="Times New Roman" w:hAnsi="Times New Roman" w:cs="Times New Roman"/>
          <w:b/>
          <w:sz w:val="24"/>
          <w:szCs w:val="24"/>
        </w:rPr>
        <w:t xml:space="preserve">New Coke Flavor: </w:t>
      </w:r>
      <w:r w:rsidR="00FA446A">
        <w:rPr>
          <w:rFonts w:ascii="Times New Roman" w:hAnsi="Times New Roman" w:cs="Times New Roman"/>
          <w:b/>
          <w:sz w:val="24"/>
          <w:szCs w:val="24"/>
        </w:rPr>
        <w:t xml:space="preserve"> </w:t>
      </w:r>
      <w:r w:rsidR="00FA446A">
        <w:rPr>
          <w:rFonts w:ascii="Times New Roman" w:hAnsi="Times New Roman" w:cs="Times New Roman"/>
          <w:b/>
          <w:sz w:val="24"/>
          <w:szCs w:val="24"/>
        </w:rPr>
        <w:tab/>
      </w:r>
      <w:r w:rsidRPr="008161B8">
        <w:rPr>
          <w:rFonts w:ascii="Times New Roman" w:hAnsi="Times New Roman" w:cs="Times New Roman"/>
          <w:b/>
          <w:sz w:val="24"/>
          <w:szCs w:val="24"/>
        </w:rPr>
        <w:t>blogclowbaack.net/2019/02/10/new-coke-flavor-chapter-6/</w:t>
      </w:r>
    </w:p>
    <w:p w14:paraId="4BA5F768" w14:textId="77777777" w:rsidR="008161B8" w:rsidRPr="008161B8" w:rsidRDefault="008161B8" w:rsidP="00866119">
      <w:pPr>
        <w:pStyle w:val="CRGENQ"/>
        <w:widowControl/>
        <w:spacing w:line="240" w:lineRule="auto"/>
        <w:ind w:left="720" w:hanging="720"/>
        <w:rPr>
          <w:rFonts w:ascii="Times New Roman" w:hAnsi="Times New Roman" w:cs="Times New Roman"/>
          <w:b/>
          <w:sz w:val="24"/>
          <w:szCs w:val="24"/>
        </w:rPr>
      </w:pPr>
    </w:p>
    <w:p w14:paraId="289671A5" w14:textId="7FEE4524" w:rsidR="00866119" w:rsidRPr="008161B8" w:rsidRDefault="00866119" w:rsidP="00866119">
      <w:pPr>
        <w:pStyle w:val="CRGENQ"/>
        <w:widowControl/>
        <w:spacing w:line="240" w:lineRule="auto"/>
        <w:ind w:left="720" w:hanging="720"/>
        <w:rPr>
          <w:rFonts w:ascii="Times New Roman" w:hAnsi="Times New Roman" w:cs="Times New Roman"/>
          <w:b/>
          <w:sz w:val="24"/>
          <w:szCs w:val="24"/>
        </w:rPr>
      </w:pPr>
      <w:r w:rsidRPr="008161B8">
        <w:rPr>
          <w:rFonts w:ascii="Times New Roman" w:hAnsi="Times New Roman" w:cs="Times New Roman"/>
          <w:b/>
          <w:bCs/>
          <w:sz w:val="24"/>
          <w:szCs w:val="24"/>
        </w:rPr>
        <w:t>6-39.</w:t>
      </w:r>
      <w:r w:rsidRPr="008161B8">
        <w:rPr>
          <w:rFonts w:ascii="Times New Roman" w:hAnsi="Times New Roman" w:cs="Times New Roman"/>
          <w:b/>
          <w:bCs/>
          <w:sz w:val="24"/>
          <w:szCs w:val="24"/>
        </w:rPr>
        <w:tab/>
      </w:r>
      <w:r w:rsidRPr="008161B8">
        <w:rPr>
          <w:rFonts w:ascii="Times New Roman" w:hAnsi="Times New Roman" w:cs="Times New Roman"/>
          <w:b/>
          <w:sz w:val="24"/>
          <w:szCs w:val="24"/>
        </w:rPr>
        <w:t xml:space="preserve">Steak </w:t>
      </w:r>
      <w:r w:rsidR="00FA446A">
        <w:rPr>
          <w:rFonts w:ascii="Times New Roman" w:hAnsi="Times New Roman" w:cs="Times New Roman"/>
          <w:b/>
          <w:sz w:val="24"/>
          <w:szCs w:val="24"/>
        </w:rPr>
        <w:t>‘n</w:t>
      </w:r>
      <w:r w:rsidRPr="008161B8">
        <w:rPr>
          <w:rFonts w:ascii="Times New Roman" w:hAnsi="Times New Roman" w:cs="Times New Roman"/>
          <w:b/>
          <w:sz w:val="24"/>
          <w:szCs w:val="24"/>
        </w:rPr>
        <w:t xml:space="preserve"> Shake: </w:t>
      </w:r>
      <w:r w:rsidRPr="008161B8">
        <w:rPr>
          <w:rFonts w:ascii="Times New Roman" w:hAnsi="Times New Roman" w:cs="Times New Roman"/>
          <w:b/>
          <w:bCs/>
          <w:sz w:val="24"/>
          <w:szCs w:val="24"/>
        </w:rPr>
        <w:t>blogclowbaack.net/2016/10/24/steak-n-shake-campaign-chapter-5/</w:t>
      </w:r>
    </w:p>
    <w:p w14:paraId="246E0077" w14:textId="77777777" w:rsidR="00866119" w:rsidRPr="008161B8" w:rsidRDefault="00866119" w:rsidP="00C84C92">
      <w:pPr>
        <w:pStyle w:val="CRGENQ"/>
        <w:widowControl/>
        <w:tabs>
          <w:tab w:val="clear" w:pos="240"/>
          <w:tab w:val="clear" w:pos="360"/>
        </w:tabs>
        <w:spacing w:before="0" w:line="240" w:lineRule="auto"/>
        <w:ind w:left="720" w:hanging="720"/>
        <w:rPr>
          <w:rFonts w:ascii="Times New Roman" w:hAnsi="Times New Roman" w:cs="Times New Roman"/>
          <w:b/>
          <w:color w:val="auto"/>
          <w:sz w:val="24"/>
          <w:szCs w:val="24"/>
        </w:rPr>
      </w:pPr>
    </w:p>
    <w:p w14:paraId="457AD756" w14:textId="7B24CB92" w:rsidR="00CD7CEC" w:rsidRPr="008161B8" w:rsidRDefault="00CD7CEC" w:rsidP="00C84C92">
      <w:pPr>
        <w:pStyle w:val="CRGENQ"/>
        <w:widowControl/>
        <w:tabs>
          <w:tab w:val="clear" w:pos="240"/>
          <w:tab w:val="clear" w:pos="360"/>
        </w:tabs>
        <w:spacing w:before="0" w:line="240" w:lineRule="auto"/>
        <w:ind w:left="720" w:hanging="720"/>
        <w:rPr>
          <w:rFonts w:ascii="Times New Roman" w:hAnsi="Times New Roman" w:cs="Times New Roman"/>
          <w:b/>
          <w:color w:val="auto"/>
          <w:sz w:val="24"/>
          <w:szCs w:val="24"/>
        </w:rPr>
      </w:pPr>
      <w:r w:rsidRPr="008161B8">
        <w:rPr>
          <w:rFonts w:ascii="Times New Roman" w:hAnsi="Times New Roman" w:cs="Times New Roman"/>
          <w:b/>
          <w:color w:val="auto"/>
          <w:sz w:val="24"/>
          <w:szCs w:val="24"/>
        </w:rPr>
        <w:t>6-</w:t>
      </w:r>
      <w:r w:rsidR="009F7F2C" w:rsidRPr="008161B8">
        <w:rPr>
          <w:rFonts w:ascii="Times New Roman" w:hAnsi="Times New Roman" w:cs="Times New Roman"/>
          <w:b/>
          <w:color w:val="auto"/>
          <w:sz w:val="24"/>
          <w:szCs w:val="24"/>
        </w:rPr>
        <w:t>40</w:t>
      </w:r>
      <w:r w:rsidRPr="008161B8">
        <w:rPr>
          <w:rFonts w:ascii="Times New Roman" w:hAnsi="Times New Roman" w:cs="Times New Roman"/>
          <w:b/>
          <w:color w:val="auto"/>
          <w:sz w:val="24"/>
          <w:szCs w:val="24"/>
        </w:rPr>
        <w:t>.</w:t>
      </w:r>
      <w:r w:rsidRPr="008161B8">
        <w:rPr>
          <w:rFonts w:ascii="Times New Roman" w:hAnsi="Times New Roman" w:cs="Times New Roman"/>
          <w:b/>
          <w:color w:val="auto"/>
          <w:sz w:val="24"/>
          <w:szCs w:val="24"/>
        </w:rPr>
        <w:tab/>
        <w:t>Television ads</w:t>
      </w:r>
      <w:r w:rsidR="00FA446A">
        <w:rPr>
          <w:rFonts w:ascii="Times New Roman" w:hAnsi="Times New Roman" w:cs="Times New Roman"/>
          <w:b/>
          <w:color w:val="auto"/>
          <w:sz w:val="24"/>
          <w:szCs w:val="24"/>
        </w:rPr>
        <w:t xml:space="preserve">: </w:t>
      </w:r>
      <w:r w:rsidR="00FA446A">
        <w:rPr>
          <w:rFonts w:ascii="Times New Roman" w:hAnsi="Times New Roman" w:cs="Times New Roman"/>
          <w:b/>
          <w:color w:val="auto"/>
          <w:sz w:val="24"/>
          <w:szCs w:val="24"/>
        </w:rPr>
        <w:tab/>
      </w:r>
      <w:hyperlink r:id="rId15" w:history="1">
        <w:r w:rsidRPr="008161B8">
          <w:rPr>
            <w:rStyle w:val="Hyperlink"/>
            <w:rFonts w:ascii="Times New Roman" w:hAnsi="Times New Roman" w:cs="Times New Roman"/>
            <w:b/>
            <w:sz w:val="24"/>
            <w:szCs w:val="24"/>
          </w:rPr>
          <w:t>blogclowbaack.net/2014/05/08/television-ads-set-</w:t>
        </w:r>
        <w:r w:rsidR="00FA446A">
          <w:rPr>
            <w:rStyle w:val="Hyperlink"/>
            <w:rFonts w:ascii="Times New Roman" w:hAnsi="Times New Roman" w:cs="Times New Roman"/>
            <w:b/>
            <w:sz w:val="24"/>
            <w:szCs w:val="24"/>
          </w:rPr>
          <w:t>4</w:t>
        </w:r>
        <w:r w:rsidRPr="008161B8">
          <w:rPr>
            <w:rStyle w:val="Hyperlink"/>
            <w:rFonts w:ascii="Times New Roman" w:hAnsi="Times New Roman" w:cs="Times New Roman"/>
            <w:b/>
            <w:sz w:val="24"/>
            <w:szCs w:val="24"/>
          </w:rPr>
          <w:t>-chapter-6/</w:t>
        </w:r>
      </w:hyperlink>
      <w:r w:rsidRPr="008161B8">
        <w:rPr>
          <w:rFonts w:ascii="Times New Roman" w:hAnsi="Times New Roman" w:cs="Times New Roman"/>
          <w:b/>
          <w:color w:val="auto"/>
          <w:sz w:val="24"/>
          <w:szCs w:val="24"/>
        </w:rPr>
        <w:t xml:space="preserve"> </w:t>
      </w:r>
    </w:p>
    <w:p w14:paraId="5B6B937D" w14:textId="77777777" w:rsidR="00C94468" w:rsidRPr="00C94468" w:rsidRDefault="00C94468" w:rsidP="00C84C92">
      <w:pPr>
        <w:pStyle w:val="CRGENQ"/>
        <w:widowControl/>
        <w:tabs>
          <w:tab w:val="clear" w:pos="240"/>
          <w:tab w:val="clear" w:pos="360"/>
        </w:tabs>
        <w:spacing w:before="0" w:line="240" w:lineRule="auto"/>
        <w:ind w:left="720" w:hanging="720"/>
        <w:rPr>
          <w:rFonts w:ascii="Times New Roman" w:hAnsi="Times New Roman" w:cs="Times New Roman"/>
          <w:b/>
          <w:color w:val="auto"/>
          <w:sz w:val="24"/>
        </w:rPr>
      </w:pPr>
    </w:p>
    <w:p w14:paraId="1B9BB1CD" w14:textId="77777777" w:rsidR="00BF3C8D" w:rsidRDefault="00BF3C8D" w:rsidP="00C84C92">
      <w:pPr>
        <w:pStyle w:val="Heading8"/>
        <w:widowControl/>
        <w:spacing w:line="240" w:lineRule="auto"/>
        <w:rPr>
          <w:b/>
          <w:sz w:val="24"/>
        </w:rPr>
      </w:pPr>
    </w:p>
    <w:p w14:paraId="7705A6F5" w14:textId="6E213324" w:rsidR="00BF3C8D" w:rsidRDefault="00BF3C8D" w:rsidP="00BF3C8D">
      <w:r w:rsidRPr="00BF3C8D">
        <w:tab/>
        <w:t>LO: 6</w:t>
      </w:r>
      <w:r w:rsidRPr="00BF3C8D">
        <w:rPr>
          <w:rStyle w:val="CFOBJNUM"/>
          <w:rFonts w:ascii="Times New Roman" w:hAnsi="Times New Roman" w:cs="Times New Roman"/>
          <w:color w:val="auto"/>
          <w:sz w:val="24"/>
        </w:rPr>
        <w:t>.2:</w:t>
      </w:r>
      <w:r w:rsidRPr="002F0EF6">
        <w:rPr>
          <w:rStyle w:val="CFOBJNUM"/>
          <w:rFonts w:ascii="Times New Roman" w:hAnsi="Times New Roman" w:cs="Times New Roman"/>
          <w:b/>
          <w:color w:val="auto"/>
          <w:sz w:val="24"/>
        </w:rPr>
        <w:tab/>
      </w:r>
      <w:r w:rsidRPr="002F0EF6">
        <w:t>What are the seven main types of advertising appeals?</w:t>
      </w:r>
    </w:p>
    <w:p w14:paraId="0AB3DD26" w14:textId="77777777" w:rsidR="00BF3C8D" w:rsidRDefault="00BF3C8D" w:rsidP="00BF3C8D"/>
    <w:p w14:paraId="3137B207" w14:textId="1615264B" w:rsidR="00BF3C8D" w:rsidRDefault="00BF3C8D" w:rsidP="00BF3C8D">
      <w:r>
        <w:tab/>
        <w:t>and</w:t>
      </w:r>
    </w:p>
    <w:p w14:paraId="0FB039F1" w14:textId="77777777" w:rsidR="00BF3C8D" w:rsidRDefault="00BF3C8D" w:rsidP="00BF3C8D"/>
    <w:p w14:paraId="2D55F4DF" w14:textId="77777777" w:rsidR="00BF3C8D" w:rsidRPr="00BF3C8D" w:rsidRDefault="00BF3C8D" w:rsidP="00BF3C8D"/>
    <w:p w14:paraId="2EE2F972" w14:textId="3FFFDDA5" w:rsidR="00BF3C8D" w:rsidRPr="002F0EF6" w:rsidRDefault="00BF3C8D" w:rsidP="00BF3C8D">
      <w:r w:rsidRPr="00BF3C8D">
        <w:rPr>
          <w:rStyle w:val="CFOBJNUM"/>
          <w:rFonts w:ascii="Times New Roman" w:hAnsi="Times New Roman" w:cs="Times New Roman"/>
          <w:color w:val="auto"/>
          <w:sz w:val="24"/>
        </w:rPr>
        <w:tab/>
        <w:t>LO:6.3:</w:t>
      </w:r>
      <w:r w:rsidRPr="002F0EF6">
        <w:rPr>
          <w:rStyle w:val="CFOBJNUM"/>
          <w:rFonts w:ascii="Times New Roman" w:hAnsi="Times New Roman" w:cs="Times New Roman"/>
          <w:b/>
          <w:color w:val="auto"/>
          <w:sz w:val="24"/>
        </w:rPr>
        <w:tab/>
      </w:r>
      <w:r w:rsidRPr="002F0EF6">
        <w:t xml:space="preserve">What </w:t>
      </w:r>
      <w:r>
        <w:t>role does the executional framework play in advertising design?</w:t>
      </w:r>
    </w:p>
    <w:p w14:paraId="3F00C6F6" w14:textId="0B91E4DD" w:rsidR="00BF3C8D" w:rsidRDefault="00BF3C8D" w:rsidP="00C84C92">
      <w:pPr>
        <w:pStyle w:val="Heading8"/>
        <w:widowControl/>
        <w:spacing w:line="240" w:lineRule="auto"/>
        <w:rPr>
          <w:b/>
          <w:sz w:val="24"/>
        </w:rPr>
      </w:pPr>
    </w:p>
    <w:p w14:paraId="355C0AF1" w14:textId="77777777" w:rsidR="000A2164" w:rsidRDefault="000A2164" w:rsidP="00C84C92">
      <w:pPr>
        <w:pStyle w:val="Heading8"/>
        <w:widowControl/>
        <w:spacing w:line="240" w:lineRule="auto"/>
        <w:rPr>
          <w:b/>
          <w:bCs/>
        </w:rPr>
      </w:pPr>
    </w:p>
    <w:p w14:paraId="271C938C" w14:textId="77777777" w:rsidR="00C04AC5" w:rsidRDefault="00C04AC5" w:rsidP="00C84C92">
      <w:pPr>
        <w:pStyle w:val="Heading8"/>
        <w:widowControl/>
        <w:spacing w:line="240" w:lineRule="auto"/>
        <w:rPr>
          <w:b/>
          <w:bCs/>
        </w:rPr>
      </w:pPr>
      <w:r>
        <w:rPr>
          <w:b/>
          <w:bCs/>
        </w:rPr>
        <w:t>Student Project: Creative Corner</w:t>
      </w:r>
    </w:p>
    <w:p w14:paraId="0E552D17" w14:textId="77777777" w:rsidR="00C04AC5" w:rsidRDefault="00C04AC5" w:rsidP="00C84C92">
      <w:pPr>
        <w:widowControl/>
      </w:pPr>
    </w:p>
    <w:p w14:paraId="74AF8CEA" w14:textId="77777777" w:rsidR="00C04AC5" w:rsidRDefault="00C04AC5" w:rsidP="009A4D6E">
      <w:pPr>
        <w:widowControl/>
        <w:jc w:val="both"/>
      </w:pPr>
      <w:r>
        <w:t>Students are asked to actually create television commercials for a series of products.</w:t>
      </w:r>
    </w:p>
    <w:p w14:paraId="0DBDEABE" w14:textId="77777777" w:rsidR="00C04AC5" w:rsidRDefault="00C04AC5" w:rsidP="00C84C92">
      <w:pPr>
        <w:widowControl/>
      </w:pPr>
    </w:p>
    <w:p w14:paraId="7E169039" w14:textId="1CA6BC25" w:rsidR="008161B8" w:rsidRDefault="008161B8" w:rsidP="00C84C92">
      <w:pPr>
        <w:widowControl/>
      </w:pPr>
      <w:r>
        <w:t>Choices include:</w:t>
      </w:r>
    </w:p>
    <w:p w14:paraId="438C8C91" w14:textId="77777777" w:rsidR="008161B8" w:rsidRDefault="008161B8" w:rsidP="00C84C92">
      <w:pPr>
        <w:widowControl/>
      </w:pPr>
    </w:p>
    <w:p w14:paraId="581F37FB" w14:textId="77777777" w:rsidR="008161B8" w:rsidRPr="00033B70" w:rsidRDefault="008161B8" w:rsidP="008161B8">
      <w:pPr>
        <w:pStyle w:val="ChapBackPrac2OlLowAlLiFirstP"/>
        <w:spacing w:before="0" w:line="480" w:lineRule="auto"/>
        <w:jc w:val="left"/>
        <w:rPr>
          <w:rFonts w:ascii="Times New Roman" w:hAnsi="Times New Roman" w:cs="Times New Roman"/>
          <w:color w:val="auto"/>
          <w:sz w:val="24"/>
        </w:rPr>
      </w:pPr>
      <w:r w:rsidRPr="00C3428E">
        <w:rPr>
          <w:rFonts w:ascii="Times New Roman" w:hAnsi="Times New Roman" w:cs="Times New Roman"/>
          <w:b/>
          <w:color w:val="auto"/>
          <w:sz w:val="24"/>
        </w:rPr>
        <w:t>a.</w:t>
      </w:r>
      <w:r w:rsidRPr="00C3428E">
        <w:rPr>
          <w:rFonts w:ascii="Times New Roman" w:hAnsi="Times New Roman" w:cs="Times New Roman"/>
          <w:b/>
          <w:color w:val="auto"/>
          <w:sz w:val="24"/>
        </w:rPr>
        <w:tab/>
      </w:r>
      <w:r w:rsidRPr="00033B70">
        <w:rPr>
          <w:rFonts w:ascii="Times New Roman" w:hAnsi="Times New Roman" w:cs="Times New Roman"/>
          <w:color w:val="auto"/>
          <w:sz w:val="24"/>
        </w:rPr>
        <w:t>Denim skirt, sex appeal</w:t>
      </w:r>
    </w:p>
    <w:p w14:paraId="40B36EA7" w14:textId="77777777" w:rsidR="008161B8" w:rsidRPr="00033B70" w:rsidRDefault="008161B8" w:rsidP="008161B8">
      <w:pPr>
        <w:pStyle w:val="ChapBackPrac2OlLowAlLiP"/>
        <w:spacing w:before="0" w:line="480" w:lineRule="auto"/>
        <w:jc w:val="left"/>
        <w:rPr>
          <w:rFonts w:ascii="Times New Roman" w:hAnsi="Times New Roman" w:cs="Times New Roman"/>
          <w:color w:val="auto"/>
          <w:sz w:val="24"/>
        </w:rPr>
      </w:pPr>
      <w:r w:rsidRPr="00033B70">
        <w:rPr>
          <w:rFonts w:ascii="Times New Roman" w:hAnsi="Times New Roman" w:cs="Times New Roman"/>
          <w:b/>
          <w:color w:val="auto"/>
          <w:sz w:val="24"/>
        </w:rPr>
        <w:lastRenderedPageBreak/>
        <w:t>b.</w:t>
      </w:r>
      <w:r w:rsidRPr="00033B70">
        <w:rPr>
          <w:rFonts w:ascii="Times New Roman" w:hAnsi="Times New Roman" w:cs="Times New Roman"/>
          <w:b/>
          <w:color w:val="auto"/>
          <w:sz w:val="24"/>
        </w:rPr>
        <w:tab/>
      </w:r>
      <w:r w:rsidRPr="00033B70">
        <w:rPr>
          <w:rFonts w:ascii="Times New Roman" w:hAnsi="Times New Roman" w:cs="Times New Roman"/>
          <w:color w:val="auto"/>
          <w:sz w:val="24"/>
        </w:rPr>
        <w:t>Tennis racket, humor appeal</w:t>
      </w:r>
    </w:p>
    <w:p w14:paraId="3EA8DEAD" w14:textId="77777777" w:rsidR="008161B8" w:rsidRPr="008E684E" w:rsidRDefault="008161B8" w:rsidP="008161B8">
      <w:pPr>
        <w:pStyle w:val="ChapBackPrac2OlLowAlLiP"/>
        <w:spacing w:before="0" w:line="480" w:lineRule="auto"/>
        <w:jc w:val="left"/>
        <w:rPr>
          <w:rFonts w:ascii="Times New Roman" w:hAnsi="Times New Roman" w:cs="Times New Roman"/>
          <w:color w:val="auto"/>
          <w:sz w:val="24"/>
        </w:rPr>
      </w:pPr>
      <w:r w:rsidRPr="008E684E">
        <w:rPr>
          <w:rFonts w:ascii="Times New Roman" w:hAnsi="Times New Roman" w:cs="Times New Roman"/>
          <w:b/>
          <w:color w:val="auto"/>
          <w:sz w:val="24"/>
        </w:rPr>
        <w:t>c.</w:t>
      </w:r>
      <w:r w:rsidRPr="008E684E">
        <w:rPr>
          <w:rFonts w:ascii="Times New Roman" w:hAnsi="Times New Roman" w:cs="Times New Roman"/>
          <w:b/>
          <w:color w:val="auto"/>
          <w:sz w:val="24"/>
        </w:rPr>
        <w:tab/>
      </w:r>
      <w:r w:rsidRPr="008E684E">
        <w:rPr>
          <w:rFonts w:ascii="Times New Roman" w:hAnsi="Times New Roman" w:cs="Times New Roman"/>
          <w:color w:val="auto"/>
          <w:sz w:val="24"/>
        </w:rPr>
        <w:t>Ice cream, emotional appeal</w:t>
      </w:r>
    </w:p>
    <w:p w14:paraId="6F735CCD" w14:textId="77777777" w:rsidR="008161B8" w:rsidRPr="00537AA3" w:rsidRDefault="008161B8" w:rsidP="008161B8">
      <w:pPr>
        <w:pStyle w:val="ChapBackPrac2OlLowAlLiP"/>
        <w:spacing w:before="0" w:line="480" w:lineRule="auto"/>
        <w:jc w:val="left"/>
        <w:rPr>
          <w:rFonts w:ascii="Times New Roman" w:hAnsi="Times New Roman" w:cs="Times New Roman"/>
          <w:color w:val="auto"/>
          <w:sz w:val="24"/>
        </w:rPr>
      </w:pPr>
      <w:r w:rsidRPr="00537AA3">
        <w:rPr>
          <w:rFonts w:ascii="Times New Roman" w:hAnsi="Times New Roman" w:cs="Times New Roman"/>
          <w:b/>
          <w:color w:val="auto"/>
          <w:sz w:val="24"/>
        </w:rPr>
        <w:t>d.</w:t>
      </w:r>
      <w:r w:rsidRPr="00537AA3">
        <w:rPr>
          <w:rFonts w:ascii="Times New Roman" w:hAnsi="Times New Roman" w:cs="Times New Roman"/>
          <w:b/>
          <w:color w:val="auto"/>
          <w:sz w:val="24"/>
        </w:rPr>
        <w:tab/>
      </w:r>
      <w:r w:rsidRPr="00537AA3">
        <w:rPr>
          <w:rFonts w:ascii="Times New Roman" w:hAnsi="Times New Roman" w:cs="Times New Roman"/>
          <w:color w:val="auto"/>
          <w:sz w:val="24"/>
        </w:rPr>
        <w:t>Vitamins, fear appeal</w:t>
      </w:r>
    </w:p>
    <w:p w14:paraId="37BC0907" w14:textId="77777777" w:rsidR="008161B8" w:rsidRPr="00537AA3" w:rsidRDefault="008161B8" w:rsidP="008161B8">
      <w:pPr>
        <w:pStyle w:val="ChapBackPrac2OlLowAlLiP"/>
        <w:spacing w:before="0" w:line="480" w:lineRule="auto"/>
        <w:jc w:val="left"/>
        <w:rPr>
          <w:rFonts w:ascii="Times New Roman" w:hAnsi="Times New Roman" w:cs="Times New Roman"/>
          <w:color w:val="auto"/>
          <w:sz w:val="24"/>
        </w:rPr>
      </w:pPr>
      <w:r w:rsidRPr="00537AA3">
        <w:rPr>
          <w:rFonts w:ascii="Times New Roman" w:hAnsi="Times New Roman" w:cs="Times New Roman"/>
          <w:b/>
          <w:color w:val="auto"/>
          <w:sz w:val="24"/>
        </w:rPr>
        <w:t>e.</w:t>
      </w:r>
      <w:r w:rsidRPr="00537AA3">
        <w:rPr>
          <w:rFonts w:ascii="Times New Roman" w:hAnsi="Times New Roman" w:cs="Times New Roman"/>
          <w:b/>
          <w:color w:val="auto"/>
          <w:sz w:val="24"/>
        </w:rPr>
        <w:tab/>
      </w:r>
      <w:r w:rsidRPr="00537AA3">
        <w:rPr>
          <w:rFonts w:ascii="Times New Roman" w:hAnsi="Times New Roman" w:cs="Times New Roman"/>
          <w:color w:val="auto"/>
          <w:sz w:val="24"/>
        </w:rPr>
        <w:t>Golf club, rational appeal</w:t>
      </w:r>
    </w:p>
    <w:p w14:paraId="43B32264" w14:textId="77777777" w:rsidR="008161B8" w:rsidRPr="00B66DCC" w:rsidRDefault="008161B8" w:rsidP="008161B8">
      <w:pPr>
        <w:pStyle w:val="ChapBackPrac2OlLowAlLiP"/>
        <w:spacing w:before="0" w:line="480" w:lineRule="auto"/>
        <w:jc w:val="left"/>
        <w:rPr>
          <w:rFonts w:ascii="Times New Roman" w:hAnsi="Times New Roman" w:cs="Times New Roman"/>
          <w:color w:val="auto"/>
          <w:sz w:val="24"/>
        </w:rPr>
      </w:pPr>
      <w:r w:rsidRPr="00E07637">
        <w:rPr>
          <w:rFonts w:ascii="Times New Roman" w:hAnsi="Times New Roman" w:cs="Times New Roman"/>
          <w:b/>
          <w:color w:val="auto"/>
          <w:sz w:val="24"/>
        </w:rPr>
        <w:t>f.</w:t>
      </w:r>
      <w:r w:rsidRPr="00E07637">
        <w:rPr>
          <w:rFonts w:ascii="Times New Roman" w:hAnsi="Times New Roman" w:cs="Times New Roman"/>
          <w:b/>
          <w:color w:val="auto"/>
          <w:sz w:val="24"/>
        </w:rPr>
        <w:tab/>
      </w:r>
      <w:r w:rsidRPr="00E07637">
        <w:rPr>
          <w:rFonts w:ascii="Times New Roman" w:hAnsi="Times New Roman" w:cs="Times New Roman"/>
          <w:color w:val="auto"/>
          <w:sz w:val="24"/>
        </w:rPr>
        <w:t>Spring bre</w:t>
      </w:r>
      <w:r w:rsidRPr="00B66DCC">
        <w:rPr>
          <w:rFonts w:ascii="Times New Roman" w:hAnsi="Times New Roman" w:cs="Times New Roman"/>
          <w:color w:val="auto"/>
          <w:sz w:val="24"/>
        </w:rPr>
        <w:t>ak trip package, scarcity appeal</w:t>
      </w:r>
    </w:p>
    <w:p w14:paraId="0CC3BA09" w14:textId="5ECAB86F" w:rsidR="008161B8" w:rsidRPr="00B66DCC" w:rsidRDefault="008161B8" w:rsidP="008161B8">
      <w:pPr>
        <w:pStyle w:val="ChapBackPrac2OlLowAlLiP"/>
        <w:spacing w:before="0" w:line="480" w:lineRule="auto"/>
        <w:jc w:val="left"/>
        <w:rPr>
          <w:rFonts w:ascii="Times New Roman" w:hAnsi="Times New Roman" w:cs="Times New Roman"/>
          <w:color w:val="auto"/>
          <w:sz w:val="24"/>
        </w:rPr>
      </w:pPr>
      <w:r>
        <w:rPr>
          <w:rFonts w:ascii="Times New Roman" w:hAnsi="Times New Roman" w:cs="Times New Roman"/>
          <w:b/>
          <w:color w:val="auto"/>
          <w:sz w:val="24"/>
        </w:rPr>
        <w:t>g</w:t>
      </w:r>
      <w:r w:rsidRPr="00E07637">
        <w:rPr>
          <w:rFonts w:ascii="Times New Roman" w:hAnsi="Times New Roman" w:cs="Times New Roman"/>
          <w:b/>
          <w:color w:val="auto"/>
          <w:sz w:val="24"/>
        </w:rPr>
        <w:t>.</w:t>
      </w:r>
      <w:r w:rsidRPr="00E07637">
        <w:rPr>
          <w:rFonts w:ascii="Times New Roman" w:hAnsi="Times New Roman" w:cs="Times New Roman"/>
          <w:b/>
          <w:color w:val="auto"/>
          <w:sz w:val="24"/>
        </w:rPr>
        <w:tab/>
      </w:r>
      <w:r w:rsidR="00986444">
        <w:rPr>
          <w:rFonts w:ascii="Times New Roman" w:hAnsi="Times New Roman" w:cs="Times New Roman"/>
          <w:color w:val="auto"/>
          <w:sz w:val="24"/>
        </w:rPr>
        <w:t>R</w:t>
      </w:r>
      <w:r>
        <w:rPr>
          <w:rFonts w:ascii="Times New Roman" w:hAnsi="Times New Roman" w:cs="Times New Roman"/>
          <w:color w:val="auto"/>
          <w:sz w:val="24"/>
        </w:rPr>
        <w:t>estaurant</w:t>
      </w:r>
      <w:r w:rsidRPr="00B66DCC">
        <w:rPr>
          <w:rFonts w:ascii="Times New Roman" w:hAnsi="Times New Roman" w:cs="Times New Roman"/>
          <w:color w:val="auto"/>
          <w:sz w:val="24"/>
        </w:rPr>
        <w:t xml:space="preserve">, </w:t>
      </w:r>
      <w:r>
        <w:rPr>
          <w:rFonts w:ascii="Times New Roman" w:hAnsi="Times New Roman" w:cs="Times New Roman"/>
          <w:color w:val="auto"/>
          <w:sz w:val="24"/>
        </w:rPr>
        <w:t>emotional</w:t>
      </w:r>
      <w:r w:rsidRPr="00B66DCC">
        <w:rPr>
          <w:rFonts w:ascii="Times New Roman" w:hAnsi="Times New Roman" w:cs="Times New Roman"/>
          <w:color w:val="auto"/>
          <w:sz w:val="24"/>
        </w:rPr>
        <w:t xml:space="preserve"> appeal</w:t>
      </w:r>
    </w:p>
    <w:p w14:paraId="0196517E" w14:textId="2212610E" w:rsidR="008161B8" w:rsidRDefault="008161B8" w:rsidP="00C84C92">
      <w:pPr>
        <w:widowControl/>
      </w:pPr>
      <w:r>
        <w:t xml:space="preserve">LO: </w:t>
      </w:r>
      <w:r w:rsidR="00986444">
        <w:t>6.</w:t>
      </w:r>
      <w:r>
        <w:t>1-</w:t>
      </w:r>
      <w:r w:rsidR="00986444">
        <w:t>6.</w:t>
      </w:r>
      <w:r>
        <w:t>4:</w:t>
      </w:r>
      <w:r>
        <w:tab/>
        <w:t>All apply.</w:t>
      </w:r>
    </w:p>
    <w:p w14:paraId="7EC10864" w14:textId="77777777" w:rsidR="008161B8" w:rsidRDefault="008161B8" w:rsidP="00C84C92">
      <w:pPr>
        <w:widowControl/>
      </w:pPr>
    </w:p>
    <w:p w14:paraId="49E326B5" w14:textId="77777777" w:rsidR="00AE1B2F" w:rsidRDefault="00AE1B2F" w:rsidP="00C84C92">
      <w:pPr>
        <w:widowControl/>
        <w:tabs>
          <w:tab w:val="left" w:pos="-720"/>
        </w:tabs>
        <w:suppressAutoHyphens/>
        <w:jc w:val="both"/>
        <w:rPr>
          <w:rStyle w:val="AutoList52"/>
          <w:szCs w:val="29"/>
        </w:rPr>
      </w:pPr>
    </w:p>
    <w:p w14:paraId="2A50C3A0" w14:textId="77777777" w:rsidR="007F15C9" w:rsidRDefault="007F15C9" w:rsidP="00C84C92">
      <w:pPr>
        <w:pStyle w:val="Heading9"/>
        <w:widowControl/>
        <w:spacing w:line="240" w:lineRule="auto"/>
        <w:rPr>
          <w:rStyle w:val="AutoList52"/>
          <w:spacing w:val="-4"/>
          <w:szCs w:val="29"/>
        </w:rPr>
      </w:pPr>
      <w:r>
        <w:rPr>
          <w:rStyle w:val="AutoList52"/>
          <w:spacing w:val="-4"/>
          <w:szCs w:val="29"/>
        </w:rPr>
        <w:t>CASES</w:t>
      </w:r>
    </w:p>
    <w:p w14:paraId="776D8ABE" w14:textId="77777777" w:rsidR="007F15C9" w:rsidRDefault="007F15C9" w:rsidP="00C84C92">
      <w:pPr>
        <w:widowControl/>
        <w:tabs>
          <w:tab w:val="left" w:pos="-720"/>
        </w:tabs>
        <w:suppressAutoHyphens/>
        <w:jc w:val="both"/>
        <w:rPr>
          <w:spacing w:val="-3"/>
        </w:rPr>
      </w:pPr>
    </w:p>
    <w:p w14:paraId="7A86BA27" w14:textId="1E9D1BE1" w:rsidR="00CF562C" w:rsidRPr="00CF562C" w:rsidRDefault="00CF562C" w:rsidP="00C84C92">
      <w:pPr>
        <w:widowControl/>
        <w:tabs>
          <w:tab w:val="left" w:pos="-720"/>
        </w:tabs>
        <w:suppressAutoHyphens/>
        <w:jc w:val="both"/>
        <w:rPr>
          <w:b/>
          <w:spacing w:val="-3"/>
        </w:rPr>
      </w:pPr>
      <w:r>
        <w:rPr>
          <w:b/>
          <w:spacing w:val="-3"/>
        </w:rPr>
        <w:t>Case 1</w:t>
      </w:r>
      <w:r>
        <w:rPr>
          <w:b/>
          <w:spacing w:val="-3"/>
        </w:rPr>
        <w:tab/>
      </w:r>
      <w:r>
        <w:rPr>
          <w:b/>
          <w:spacing w:val="-3"/>
        </w:rPr>
        <w:tab/>
        <w:t>Home Security Marketing</w:t>
      </w:r>
    </w:p>
    <w:p w14:paraId="1DA07038" w14:textId="77777777" w:rsidR="00CF562C" w:rsidRDefault="00CF562C" w:rsidP="00C84C92">
      <w:pPr>
        <w:widowControl/>
        <w:tabs>
          <w:tab w:val="left" w:pos="-720"/>
        </w:tabs>
        <w:suppressAutoHyphens/>
        <w:jc w:val="both"/>
        <w:rPr>
          <w:spacing w:val="-3"/>
        </w:rPr>
      </w:pPr>
    </w:p>
    <w:p w14:paraId="24724418" w14:textId="234E3A5E" w:rsidR="00CF562C" w:rsidRDefault="00CF562C" w:rsidP="00CF562C">
      <w:pPr>
        <w:pStyle w:val="ChapBackCase1Prac2PracListDynListGenProbQuesP"/>
        <w:tabs>
          <w:tab w:val="clear" w:pos="240"/>
          <w:tab w:val="clear" w:pos="360"/>
          <w:tab w:val="right" w:pos="709"/>
          <w:tab w:val="left" w:pos="794"/>
        </w:tabs>
        <w:spacing w:before="0" w:line="240" w:lineRule="auto"/>
        <w:ind w:left="794" w:hanging="794"/>
        <w:jc w:val="left"/>
        <w:rPr>
          <w:rFonts w:ascii="Times New Roman" w:hAnsi="Times New Roman" w:cs="Times New Roman"/>
          <w:b/>
          <w:color w:val="auto"/>
          <w:sz w:val="24"/>
          <w:szCs w:val="24"/>
        </w:rPr>
      </w:pPr>
      <w:r w:rsidRPr="00CF562C">
        <w:rPr>
          <w:rStyle w:val="ChapBackPrac1GenProbNum"/>
          <w:rFonts w:ascii="Times New Roman" w:hAnsi="Times New Roman" w:cs="Times New Roman"/>
          <w:color w:val="auto"/>
          <w:sz w:val="24"/>
          <w:szCs w:val="24"/>
        </w:rPr>
        <w:t>6-41.</w:t>
      </w:r>
      <w:r w:rsidRPr="00CF562C">
        <w:rPr>
          <w:rStyle w:val="ChapBackPrac1GenProbNum"/>
          <w:rFonts w:ascii="Times New Roman" w:hAnsi="Times New Roman" w:cs="Times New Roman"/>
          <w:b w:val="0"/>
          <w:color w:val="auto"/>
          <w:sz w:val="24"/>
          <w:szCs w:val="24"/>
        </w:rPr>
        <w:tab/>
      </w:r>
      <w:r>
        <w:rPr>
          <w:rStyle w:val="ChapBackPrac1GenProbNum"/>
          <w:rFonts w:ascii="Times New Roman" w:hAnsi="Times New Roman" w:cs="Times New Roman"/>
          <w:b w:val="0"/>
          <w:color w:val="auto"/>
          <w:sz w:val="24"/>
          <w:szCs w:val="24"/>
        </w:rPr>
        <w:tab/>
      </w:r>
      <w:r w:rsidRPr="00CF562C">
        <w:rPr>
          <w:rFonts w:ascii="Times New Roman" w:hAnsi="Times New Roman" w:cs="Times New Roman"/>
          <w:b/>
          <w:color w:val="auto"/>
          <w:sz w:val="24"/>
          <w:szCs w:val="24"/>
        </w:rPr>
        <w:t xml:space="preserve">Discuss how each of </w:t>
      </w:r>
      <w:r w:rsidR="00986444">
        <w:rPr>
          <w:rFonts w:ascii="Times New Roman" w:hAnsi="Times New Roman" w:cs="Times New Roman"/>
          <w:b/>
          <w:color w:val="auto"/>
          <w:sz w:val="24"/>
          <w:szCs w:val="24"/>
        </w:rPr>
        <w:t xml:space="preserve">the </w:t>
      </w:r>
      <w:r w:rsidRPr="00CF562C">
        <w:rPr>
          <w:rFonts w:ascii="Times New Roman" w:hAnsi="Times New Roman" w:cs="Times New Roman"/>
          <w:b/>
          <w:color w:val="auto"/>
          <w:sz w:val="24"/>
          <w:szCs w:val="24"/>
        </w:rPr>
        <w:t xml:space="preserve">message strategies could be employed in advertising individual home security systems. </w:t>
      </w:r>
    </w:p>
    <w:p w14:paraId="6E2763CF" w14:textId="77777777" w:rsidR="00CF562C" w:rsidRDefault="00CF562C" w:rsidP="00CF562C">
      <w:pPr>
        <w:pStyle w:val="ChapBackCase1Prac2PracListDynListGenProbQuesP"/>
        <w:tabs>
          <w:tab w:val="clear" w:pos="240"/>
          <w:tab w:val="clear" w:pos="360"/>
          <w:tab w:val="right" w:pos="709"/>
          <w:tab w:val="left" w:pos="794"/>
        </w:tabs>
        <w:spacing w:before="0" w:line="240" w:lineRule="auto"/>
        <w:ind w:left="794" w:hanging="794"/>
        <w:jc w:val="left"/>
        <w:rPr>
          <w:rFonts w:ascii="Times New Roman" w:hAnsi="Times New Roman" w:cs="Times New Roman"/>
          <w:b/>
          <w:color w:val="auto"/>
          <w:sz w:val="24"/>
          <w:szCs w:val="24"/>
        </w:rPr>
      </w:pPr>
    </w:p>
    <w:p w14:paraId="769EAA8E" w14:textId="77777777" w:rsidR="009349C4" w:rsidRDefault="00CF562C" w:rsidP="009349C4">
      <w:pPr>
        <w:widowControl/>
        <w:tabs>
          <w:tab w:val="left" w:pos="-720"/>
        </w:tabs>
        <w:suppressAutoHyphens/>
        <w:ind w:left="720" w:hanging="720"/>
        <w:jc w:val="both"/>
      </w:pPr>
      <w:r>
        <w:rPr>
          <w:b/>
          <w:szCs w:val="24"/>
        </w:rPr>
        <w:tab/>
      </w:r>
      <w:r w:rsidR="009349C4" w:rsidRPr="00EF66D2">
        <w:t>The three broad categories of message strategies are cognitive, affective, and</w:t>
      </w:r>
      <w:r w:rsidR="009349C4">
        <w:t xml:space="preserve"> </w:t>
      </w:r>
      <w:r w:rsidR="009349C4" w:rsidRPr="00EF66D2">
        <w:t>conative groups</w:t>
      </w:r>
      <w:r w:rsidR="009349C4">
        <w:t>.</w:t>
      </w:r>
    </w:p>
    <w:p w14:paraId="13BC416D" w14:textId="77777777" w:rsidR="009349C4" w:rsidRDefault="009349C4" w:rsidP="009349C4">
      <w:pPr>
        <w:widowControl/>
        <w:tabs>
          <w:tab w:val="left" w:pos="-720"/>
        </w:tabs>
        <w:suppressAutoHyphens/>
        <w:ind w:left="720" w:hanging="720"/>
        <w:jc w:val="both"/>
      </w:pPr>
    </w:p>
    <w:p w14:paraId="7014D951" w14:textId="3826AD1E" w:rsidR="009349C4" w:rsidRDefault="009349C4" w:rsidP="009349C4">
      <w:pPr>
        <w:widowControl/>
        <w:tabs>
          <w:tab w:val="left" w:pos="-720"/>
        </w:tabs>
        <w:suppressAutoHyphens/>
        <w:ind w:left="720" w:hanging="720"/>
        <w:jc w:val="both"/>
      </w:pPr>
      <w:r>
        <w:tab/>
        <w:t>Cognitive message strategy choices include generic messages, claims of superiority, a unique selling proposition, and hyperbole.</w:t>
      </w:r>
    </w:p>
    <w:p w14:paraId="134BFAE5" w14:textId="77777777" w:rsidR="009349C4" w:rsidRDefault="009349C4" w:rsidP="009349C4">
      <w:pPr>
        <w:widowControl/>
        <w:tabs>
          <w:tab w:val="left" w:pos="-720"/>
        </w:tabs>
        <w:suppressAutoHyphens/>
        <w:ind w:left="720" w:hanging="720"/>
        <w:jc w:val="both"/>
      </w:pPr>
    </w:p>
    <w:p w14:paraId="6F55DE21" w14:textId="36220AB0" w:rsidR="009349C4" w:rsidRDefault="009349C4" w:rsidP="009349C4">
      <w:pPr>
        <w:widowControl/>
        <w:tabs>
          <w:tab w:val="left" w:pos="-720"/>
        </w:tabs>
        <w:suppressAutoHyphens/>
        <w:ind w:left="720" w:hanging="720"/>
        <w:jc w:val="both"/>
      </w:pPr>
      <w:r>
        <w:tab/>
      </w:r>
      <w:r w:rsidRPr="00871ECE">
        <w:t>Affective strategies fall into two</w:t>
      </w:r>
      <w:r>
        <w:t xml:space="preserve"> </w:t>
      </w:r>
      <w:r w:rsidRPr="00871ECE">
        <w:t>categories: resonance and emotional.</w:t>
      </w:r>
    </w:p>
    <w:p w14:paraId="4C379DF6" w14:textId="77777777" w:rsidR="009349C4" w:rsidRDefault="009349C4" w:rsidP="009349C4">
      <w:pPr>
        <w:widowControl/>
        <w:tabs>
          <w:tab w:val="left" w:pos="-720"/>
        </w:tabs>
        <w:suppressAutoHyphens/>
        <w:ind w:left="720" w:hanging="720"/>
        <w:jc w:val="both"/>
      </w:pPr>
      <w:r>
        <w:tab/>
      </w:r>
    </w:p>
    <w:p w14:paraId="171CD48D" w14:textId="6CF40D1D" w:rsidR="009349C4" w:rsidRDefault="009349C4" w:rsidP="009349C4">
      <w:pPr>
        <w:widowControl/>
        <w:ind w:left="720" w:hanging="720"/>
      </w:pPr>
      <w:r>
        <w:tab/>
        <w:t>Conative includes action-oriented approaches.</w:t>
      </w:r>
    </w:p>
    <w:p w14:paraId="5FAB5BB6" w14:textId="77777777" w:rsidR="009349C4" w:rsidRDefault="009349C4" w:rsidP="009349C4">
      <w:pPr>
        <w:widowControl/>
        <w:ind w:left="720" w:hanging="720"/>
      </w:pPr>
    </w:p>
    <w:p w14:paraId="4BEA4D27" w14:textId="07A29DE6" w:rsidR="009349C4" w:rsidRDefault="009349C4" w:rsidP="009349C4">
      <w:pPr>
        <w:widowControl/>
        <w:ind w:left="720" w:hanging="720"/>
      </w:pPr>
      <w:r>
        <w:tab/>
        <w:t>Student approaches will vary.</w:t>
      </w:r>
    </w:p>
    <w:p w14:paraId="1C5BC509" w14:textId="77777777" w:rsidR="009349C4" w:rsidRDefault="009349C4" w:rsidP="009349C4">
      <w:pPr>
        <w:widowControl/>
        <w:ind w:left="720" w:hanging="720"/>
      </w:pPr>
    </w:p>
    <w:p w14:paraId="47B0AB60" w14:textId="77777777" w:rsidR="009349C4" w:rsidRDefault="009349C4" w:rsidP="009349C4">
      <w:r>
        <w:tab/>
        <w:t>LO: 6.1:</w:t>
      </w:r>
      <w:r>
        <w:tab/>
      </w:r>
      <w:r w:rsidRPr="007C79BD">
        <w:t xml:space="preserve">How do marketers use message strategies to design effective </w:t>
      </w:r>
      <w:r>
        <w:tab/>
      </w:r>
      <w:r>
        <w:tab/>
      </w:r>
      <w:r>
        <w:tab/>
      </w:r>
      <w:r>
        <w:tab/>
      </w:r>
      <w:r>
        <w:tab/>
      </w:r>
      <w:r w:rsidRPr="007C79BD">
        <w:t>advertisements?</w:t>
      </w:r>
    </w:p>
    <w:p w14:paraId="69A7F629" w14:textId="77777777" w:rsidR="009349C4" w:rsidRDefault="009349C4" w:rsidP="009349C4">
      <w:pPr>
        <w:widowControl/>
        <w:ind w:left="720" w:hanging="720"/>
      </w:pPr>
    </w:p>
    <w:p w14:paraId="4EAB0464" w14:textId="3254AD71" w:rsidR="00CF562C" w:rsidRDefault="00CF562C" w:rsidP="009A4D6E">
      <w:pPr>
        <w:pStyle w:val="ChapBackCase1Prac2PracListDynListGenProbQuesP"/>
        <w:tabs>
          <w:tab w:val="clear" w:pos="240"/>
          <w:tab w:val="clear" w:pos="360"/>
          <w:tab w:val="right" w:pos="709"/>
          <w:tab w:val="left" w:pos="794"/>
        </w:tabs>
        <w:spacing w:before="0" w:line="240" w:lineRule="auto"/>
        <w:ind w:left="794" w:hanging="794"/>
        <w:rPr>
          <w:rFonts w:ascii="Times New Roman" w:hAnsi="Times New Roman" w:cs="Times New Roman"/>
          <w:b/>
          <w:color w:val="auto"/>
          <w:sz w:val="24"/>
          <w:szCs w:val="24"/>
        </w:rPr>
      </w:pPr>
      <w:r w:rsidRPr="00CF562C">
        <w:rPr>
          <w:rStyle w:val="ChapBackPrac1GenProbNum"/>
          <w:rFonts w:ascii="Times New Roman" w:hAnsi="Times New Roman" w:cs="Times New Roman"/>
          <w:color w:val="auto"/>
          <w:sz w:val="24"/>
          <w:szCs w:val="24"/>
        </w:rPr>
        <w:t>6-42</w:t>
      </w:r>
      <w:r w:rsidRPr="00CF562C">
        <w:rPr>
          <w:rStyle w:val="ChapBackPrac1GenProbNum"/>
          <w:rFonts w:ascii="Times New Roman" w:hAnsi="Times New Roman" w:cs="Times New Roman"/>
          <w:b w:val="0"/>
          <w:color w:val="auto"/>
          <w:sz w:val="24"/>
          <w:szCs w:val="24"/>
        </w:rPr>
        <w:t>.</w:t>
      </w:r>
      <w:r>
        <w:rPr>
          <w:rStyle w:val="ChapBackPrac1GenProbNum"/>
          <w:rFonts w:ascii="Times New Roman" w:hAnsi="Times New Roman" w:cs="Times New Roman"/>
          <w:b w:val="0"/>
          <w:color w:val="auto"/>
          <w:sz w:val="24"/>
          <w:szCs w:val="24"/>
        </w:rPr>
        <w:tab/>
      </w:r>
      <w:r>
        <w:rPr>
          <w:rStyle w:val="ChapBackPrac1GenProbNum"/>
          <w:rFonts w:ascii="Times New Roman" w:hAnsi="Times New Roman" w:cs="Times New Roman"/>
          <w:b w:val="0"/>
          <w:color w:val="auto"/>
          <w:sz w:val="24"/>
          <w:szCs w:val="24"/>
        </w:rPr>
        <w:tab/>
      </w:r>
      <w:r w:rsidRPr="00CF562C">
        <w:rPr>
          <w:rFonts w:ascii="Times New Roman" w:hAnsi="Times New Roman" w:cs="Times New Roman"/>
          <w:b/>
          <w:color w:val="auto"/>
          <w:sz w:val="24"/>
          <w:szCs w:val="24"/>
        </w:rPr>
        <w:t>Locate three advertisements for the companies and services mentioned in this case. Describe the executional framework used in each commercial. Explain how the executional framework delivers the message strategy the company seeks to portray.</w:t>
      </w:r>
    </w:p>
    <w:p w14:paraId="049039CE" w14:textId="77777777" w:rsidR="009349C4" w:rsidRDefault="009349C4" w:rsidP="00CF562C">
      <w:pPr>
        <w:pStyle w:val="ChapBackCase1Prac2PracListDynListGenProbQuesP"/>
        <w:tabs>
          <w:tab w:val="clear" w:pos="240"/>
          <w:tab w:val="clear" w:pos="360"/>
          <w:tab w:val="right" w:pos="709"/>
          <w:tab w:val="left" w:pos="794"/>
        </w:tabs>
        <w:spacing w:before="0" w:line="240" w:lineRule="auto"/>
        <w:ind w:left="794" w:hanging="794"/>
        <w:jc w:val="left"/>
        <w:rPr>
          <w:rFonts w:ascii="Times New Roman" w:hAnsi="Times New Roman" w:cs="Times New Roman"/>
          <w:b/>
          <w:color w:val="auto"/>
          <w:sz w:val="24"/>
          <w:szCs w:val="24"/>
        </w:rPr>
      </w:pPr>
    </w:p>
    <w:p w14:paraId="020F5711" w14:textId="77777777" w:rsidR="009349C4" w:rsidRDefault="009349C4" w:rsidP="009349C4">
      <w:r>
        <w:tab/>
        <w:t>Student responses will vary.</w:t>
      </w:r>
    </w:p>
    <w:p w14:paraId="11D54713" w14:textId="77777777" w:rsidR="009349C4" w:rsidRPr="00101538" w:rsidRDefault="009349C4" w:rsidP="009349C4">
      <w:pPr>
        <w:widowControl/>
        <w:tabs>
          <w:tab w:val="left" w:pos="-720"/>
        </w:tabs>
        <w:suppressAutoHyphens/>
        <w:ind w:left="720" w:hanging="720"/>
        <w:jc w:val="both"/>
        <w:rPr>
          <w:b/>
          <w:bCs/>
        </w:rPr>
      </w:pPr>
    </w:p>
    <w:p w14:paraId="3E147054" w14:textId="77777777" w:rsidR="009349C4" w:rsidRPr="004721B3" w:rsidRDefault="009349C4" w:rsidP="009349C4">
      <w:pPr>
        <w:widowControl/>
        <w:tabs>
          <w:tab w:val="left" w:pos="-720"/>
        </w:tabs>
        <w:suppressAutoHyphens/>
        <w:ind w:left="720" w:hanging="720"/>
        <w:jc w:val="both"/>
      </w:pPr>
      <w:r>
        <w:rPr>
          <w:b/>
          <w:bCs/>
        </w:rPr>
        <w:tab/>
      </w:r>
      <w:r w:rsidRPr="004721B3">
        <w:t>a.</w:t>
      </w:r>
      <w:r w:rsidRPr="004721B3">
        <w:tab/>
        <w:t>Animation</w:t>
      </w:r>
    </w:p>
    <w:p w14:paraId="31262AD9" w14:textId="77777777" w:rsidR="009349C4" w:rsidRPr="004721B3" w:rsidRDefault="009349C4" w:rsidP="009349C4">
      <w:pPr>
        <w:widowControl/>
        <w:tabs>
          <w:tab w:val="left" w:pos="-720"/>
        </w:tabs>
        <w:suppressAutoHyphens/>
        <w:ind w:left="720" w:hanging="720"/>
        <w:jc w:val="both"/>
      </w:pPr>
      <w:r w:rsidRPr="004721B3">
        <w:lastRenderedPageBreak/>
        <w:tab/>
        <w:t>b.</w:t>
      </w:r>
      <w:r w:rsidRPr="004721B3">
        <w:tab/>
        <w:t>Slice-of-life</w:t>
      </w:r>
    </w:p>
    <w:p w14:paraId="204682A1" w14:textId="77777777" w:rsidR="009349C4" w:rsidRPr="004721B3" w:rsidRDefault="009349C4" w:rsidP="009349C4">
      <w:pPr>
        <w:widowControl/>
        <w:tabs>
          <w:tab w:val="left" w:pos="-720"/>
        </w:tabs>
        <w:suppressAutoHyphens/>
        <w:ind w:left="720" w:hanging="720"/>
        <w:jc w:val="both"/>
      </w:pPr>
      <w:r w:rsidRPr="004721B3">
        <w:tab/>
        <w:t>c.</w:t>
      </w:r>
      <w:r w:rsidRPr="004721B3">
        <w:tab/>
        <w:t>Testimonial</w:t>
      </w:r>
    </w:p>
    <w:p w14:paraId="4C0E0C04" w14:textId="77777777" w:rsidR="009349C4" w:rsidRPr="004721B3" w:rsidRDefault="009349C4" w:rsidP="009349C4">
      <w:pPr>
        <w:widowControl/>
        <w:tabs>
          <w:tab w:val="left" w:pos="-720"/>
        </w:tabs>
        <w:suppressAutoHyphens/>
        <w:ind w:left="720" w:hanging="720"/>
        <w:jc w:val="both"/>
      </w:pPr>
      <w:r w:rsidRPr="004721B3">
        <w:tab/>
        <w:t>d.</w:t>
      </w:r>
      <w:r w:rsidRPr="004721B3">
        <w:tab/>
        <w:t>Authoritative</w:t>
      </w:r>
    </w:p>
    <w:p w14:paraId="51EFD1C4" w14:textId="77777777" w:rsidR="009349C4" w:rsidRPr="004721B3" w:rsidRDefault="009349C4" w:rsidP="009349C4">
      <w:pPr>
        <w:widowControl/>
        <w:tabs>
          <w:tab w:val="left" w:pos="-720"/>
        </w:tabs>
        <w:suppressAutoHyphens/>
        <w:ind w:left="720" w:hanging="720"/>
        <w:jc w:val="both"/>
      </w:pPr>
      <w:r w:rsidRPr="004721B3">
        <w:tab/>
        <w:t>e.</w:t>
      </w:r>
      <w:r w:rsidRPr="004721B3">
        <w:tab/>
        <w:t>Demonstration</w:t>
      </w:r>
    </w:p>
    <w:p w14:paraId="784F1DA6" w14:textId="77777777" w:rsidR="009349C4" w:rsidRPr="004721B3" w:rsidRDefault="009349C4" w:rsidP="009349C4">
      <w:pPr>
        <w:widowControl/>
        <w:tabs>
          <w:tab w:val="left" w:pos="-720"/>
        </w:tabs>
        <w:suppressAutoHyphens/>
        <w:ind w:left="720" w:hanging="720"/>
        <w:jc w:val="both"/>
      </w:pPr>
      <w:r w:rsidRPr="004721B3">
        <w:tab/>
        <w:t>f.</w:t>
      </w:r>
      <w:r w:rsidRPr="004721B3">
        <w:tab/>
        <w:t>Fantasy</w:t>
      </w:r>
    </w:p>
    <w:p w14:paraId="0E315428" w14:textId="77777777" w:rsidR="009349C4" w:rsidRPr="004721B3" w:rsidRDefault="009349C4" w:rsidP="009349C4">
      <w:pPr>
        <w:widowControl/>
        <w:tabs>
          <w:tab w:val="left" w:pos="-720"/>
        </w:tabs>
        <w:suppressAutoHyphens/>
        <w:ind w:left="720" w:hanging="720"/>
        <w:jc w:val="both"/>
      </w:pPr>
      <w:r w:rsidRPr="004721B3">
        <w:tab/>
        <w:t>g.</w:t>
      </w:r>
      <w:r w:rsidRPr="004721B3">
        <w:tab/>
        <w:t>Informative</w:t>
      </w:r>
    </w:p>
    <w:p w14:paraId="157636E9" w14:textId="77777777" w:rsidR="009349C4" w:rsidRPr="004721B3" w:rsidRDefault="009349C4" w:rsidP="009349C4">
      <w:pPr>
        <w:widowControl/>
        <w:tabs>
          <w:tab w:val="left" w:pos="-720"/>
        </w:tabs>
        <w:suppressAutoHyphens/>
        <w:ind w:left="720" w:hanging="720"/>
        <w:jc w:val="both"/>
      </w:pPr>
      <w:r w:rsidRPr="004721B3">
        <w:tab/>
        <w:t>h.</w:t>
      </w:r>
      <w:r w:rsidRPr="004721B3">
        <w:tab/>
        <w:t>Storytelling</w:t>
      </w:r>
    </w:p>
    <w:p w14:paraId="0C617514" w14:textId="77777777" w:rsidR="009349C4" w:rsidRDefault="009349C4" w:rsidP="009349C4"/>
    <w:p w14:paraId="2C063E9F" w14:textId="35804E3B" w:rsidR="009349C4" w:rsidRDefault="003611CB" w:rsidP="009A4D6E">
      <w:pPr>
        <w:jc w:val="both"/>
      </w:pPr>
      <w:r>
        <w:tab/>
        <w:t xml:space="preserve">Likely </w:t>
      </w:r>
      <w:r w:rsidR="009349C4">
        <w:t>response</w:t>
      </w:r>
      <w:r>
        <w:t xml:space="preserve">s include animation, slice-of-life, demonstration, testimonial </w:t>
      </w:r>
      <w:r>
        <w:tab/>
        <w:t>informative, and storytelling.</w:t>
      </w:r>
    </w:p>
    <w:p w14:paraId="252325F0" w14:textId="77777777" w:rsidR="009349C4" w:rsidRDefault="009349C4" w:rsidP="009349C4">
      <w:pPr>
        <w:widowControl/>
        <w:tabs>
          <w:tab w:val="left" w:pos="-720"/>
        </w:tabs>
        <w:suppressAutoHyphens/>
        <w:ind w:left="720" w:hanging="720"/>
        <w:jc w:val="both"/>
        <w:rPr>
          <w:bCs/>
        </w:rPr>
      </w:pPr>
    </w:p>
    <w:p w14:paraId="045DFF98" w14:textId="77777777" w:rsidR="009349C4" w:rsidRDefault="009349C4" w:rsidP="009349C4">
      <w:pPr>
        <w:widowControl/>
        <w:tabs>
          <w:tab w:val="left" w:pos="-720"/>
        </w:tabs>
        <w:suppressAutoHyphens/>
        <w:ind w:left="720" w:hanging="720"/>
        <w:jc w:val="both"/>
      </w:pPr>
      <w:r w:rsidRPr="0035505A">
        <w:rPr>
          <w:bCs/>
        </w:rPr>
        <w:tab/>
        <w:t>LO: 6.3:</w:t>
      </w:r>
      <w:r w:rsidRPr="0035505A">
        <w:rPr>
          <w:bCs/>
        </w:rPr>
        <w:tab/>
      </w:r>
      <w:r w:rsidRPr="0035505A">
        <w:t>What role does the executional framework play in advertising design?</w:t>
      </w:r>
    </w:p>
    <w:p w14:paraId="334D2A18" w14:textId="77777777" w:rsidR="00CF562C" w:rsidRPr="009349C4" w:rsidRDefault="00CF562C" w:rsidP="00CF562C">
      <w:pPr>
        <w:pStyle w:val="ChapBackCase1Prac2PracListDynListGenProbQuesP"/>
        <w:tabs>
          <w:tab w:val="clear" w:pos="240"/>
          <w:tab w:val="clear" w:pos="360"/>
          <w:tab w:val="right" w:pos="709"/>
          <w:tab w:val="left" w:pos="794"/>
        </w:tabs>
        <w:spacing w:before="0" w:line="240" w:lineRule="auto"/>
        <w:ind w:left="794" w:hanging="794"/>
        <w:jc w:val="left"/>
        <w:rPr>
          <w:rFonts w:ascii="Times New Roman" w:hAnsi="Times New Roman" w:cs="Times New Roman"/>
          <w:b/>
          <w:color w:val="auto"/>
          <w:sz w:val="24"/>
          <w:szCs w:val="24"/>
        </w:rPr>
      </w:pPr>
    </w:p>
    <w:p w14:paraId="11D44899" w14:textId="2B4EB5C2" w:rsidR="00CF562C" w:rsidRDefault="00CF562C" w:rsidP="009A4D6E">
      <w:pPr>
        <w:pStyle w:val="ChapBackCase1Prac2PracListDynListGenProbQuesP"/>
        <w:tabs>
          <w:tab w:val="clear" w:pos="240"/>
          <w:tab w:val="clear" w:pos="360"/>
          <w:tab w:val="right" w:pos="709"/>
          <w:tab w:val="left" w:pos="794"/>
        </w:tabs>
        <w:spacing w:before="0" w:line="240" w:lineRule="auto"/>
        <w:ind w:left="794" w:hanging="794"/>
        <w:rPr>
          <w:rFonts w:ascii="Times New Roman" w:hAnsi="Times New Roman" w:cs="Times New Roman"/>
          <w:b/>
          <w:color w:val="auto"/>
          <w:sz w:val="24"/>
          <w:szCs w:val="24"/>
        </w:rPr>
      </w:pPr>
      <w:r w:rsidRPr="009349C4">
        <w:rPr>
          <w:rStyle w:val="ChapBackPrac1GenProbNum"/>
          <w:rFonts w:ascii="Times New Roman" w:hAnsi="Times New Roman" w:cs="Times New Roman"/>
          <w:color w:val="auto"/>
          <w:sz w:val="24"/>
          <w:szCs w:val="24"/>
        </w:rPr>
        <w:t>6-43</w:t>
      </w:r>
      <w:r w:rsidRPr="00CF562C">
        <w:rPr>
          <w:rStyle w:val="ChapBackPrac1GenProbNum"/>
          <w:rFonts w:ascii="Times New Roman" w:hAnsi="Times New Roman" w:cs="Times New Roman"/>
          <w:b w:val="0"/>
          <w:color w:val="auto"/>
          <w:sz w:val="24"/>
          <w:szCs w:val="24"/>
        </w:rPr>
        <w:t>.</w:t>
      </w:r>
      <w:r w:rsidR="009349C4">
        <w:rPr>
          <w:rStyle w:val="ChapBackPrac1GenProbNum"/>
          <w:rFonts w:ascii="Times New Roman" w:hAnsi="Times New Roman" w:cs="Times New Roman"/>
          <w:b w:val="0"/>
          <w:color w:val="auto"/>
          <w:sz w:val="24"/>
          <w:szCs w:val="24"/>
        </w:rPr>
        <w:tab/>
      </w:r>
      <w:r w:rsidRPr="00CF562C">
        <w:rPr>
          <w:rStyle w:val="ChapBackPrac1GenProbNum"/>
          <w:rFonts w:ascii="Times New Roman" w:hAnsi="Times New Roman" w:cs="Times New Roman"/>
          <w:b w:val="0"/>
          <w:color w:val="auto"/>
          <w:sz w:val="24"/>
          <w:szCs w:val="24"/>
        </w:rPr>
        <w:tab/>
      </w:r>
      <w:r w:rsidRPr="00CF562C">
        <w:rPr>
          <w:rFonts w:ascii="Times New Roman" w:hAnsi="Times New Roman" w:cs="Times New Roman"/>
          <w:b/>
          <w:color w:val="auto"/>
          <w:sz w:val="24"/>
          <w:szCs w:val="24"/>
        </w:rPr>
        <w:t>Besides Shaquille O’Neal, can you identify the spokesperson(s) involved in any of the home security commercials? What source characteristics would be most important for such spokespersons, given the nature of the product and service?</w:t>
      </w:r>
    </w:p>
    <w:p w14:paraId="059FAA3F" w14:textId="77777777" w:rsidR="009349C4" w:rsidRDefault="009349C4" w:rsidP="00CF562C">
      <w:pPr>
        <w:pStyle w:val="ChapBackCase1Prac2PracListDynListGenProbQuesP"/>
        <w:tabs>
          <w:tab w:val="clear" w:pos="240"/>
          <w:tab w:val="clear" w:pos="360"/>
          <w:tab w:val="right" w:pos="709"/>
          <w:tab w:val="left" w:pos="794"/>
        </w:tabs>
        <w:spacing w:before="0" w:line="240" w:lineRule="auto"/>
        <w:ind w:left="794" w:hanging="794"/>
        <w:jc w:val="left"/>
        <w:rPr>
          <w:rFonts w:ascii="Times New Roman" w:hAnsi="Times New Roman" w:cs="Times New Roman"/>
          <w:b/>
          <w:color w:val="auto"/>
          <w:sz w:val="24"/>
          <w:szCs w:val="24"/>
        </w:rPr>
      </w:pPr>
    </w:p>
    <w:p w14:paraId="5952F366" w14:textId="3282B234" w:rsidR="009349C4" w:rsidRDefault="009349C4" w:rsidP="009349C4">
      <w:r>
        <w:tab/>
        <w:t>Student responses will vary.</w:t>
      </w:r>
    </w:p>
    <w:p w14:paraId="55FEFED2" w14:textId="77777777" w:rsidR="009349C4" w:rsidRDefault="009349C4" w:rsidP="009349C4"/>
    <w:p w14:paraId="176C8D0D" w14:textId="7E82C077" w:rsidR="009349C4" w:rsidRPr="0035505A" w:rsidRDefault="009349C4" w:rsidP="009349C4">
      <w:pPr>
        <w:tabs>
          <w:tab w:val="left" w:pos="-720"/>
        </w:tabs>
        <w:suppressAutoHyphens/>
        <w:jc w:val="both"/>
      </w:pPr>
      <w:r>
        <w:tab/>
        <w:t>LO: 6.4:</w:t>
      </w:r>
      <w:r>
        <w:tab/>
      </w:r>
      <w:r w:rsidRPr="0035505A">
        <w:t>How are sources and spokespersons featured in advertising design</w:t>
      </w:r>
      <w:r w:rsidR="0074755E">
        <w:t>s</w:t>
      </w:r>
      <w:r w:rsidRPr="0035505A">
        <w:t>?</w:t>
      </w:r>
    </w:p>
    <w:p w14:paraId="5AFB4EA7" w14:textId="77777777" w:rsidR="009349C4" w:rsidRDefault="009349C4" w:rsidP="009349C4"/>
    <w:p w14:paraId="2EFDC62C" w14:textId="1C2B2A3C" w:rsidR="00CF562C" w:rsidRDefault="00CF562C" w:rsidP="00CF562C">
      <w:pPr>
        <w:widowControl/>
        <w:tabs>
          <w:tab w:val="left" w:pos="-720"/>
        </w:tabs>
        <w:suppressAutoHyphens/>
        <w:jc w:val="both"/>
        <w:rPr>
          <w:b/>
          <w:szCs w:val="24"/>
        </w:rPr>
      </w:pPr>
      <w:r w:rsidRPr="009349C4">
        <w:rPr>
          <w:rStyle w:val="ChapBackPrac1GenProbNum"/>
          <w:rFonts w:ascii="Times New Roman" w:hAnsi="Times New Roman" w:cs="Times New Roman"/>
          <w:sz w:val="24"/>
          <w:szCs w:val="24"/>
        </w:rPr>
        <w:t>6-44.</w:t>
      </w:r>
      <w:r w:rsidRPr="00CF562C">
        <w:rPr>
          <w:rStyle w:val="ChapBackPrac1GenProbNum"/>
          <w:rFonts w:ascii="Times New Roman" w:hAnsi="Times New Roman" w:cs="Times New Roman"/>
          <w:b w:val="0"/>
          <w:sz w:val="24"/>
          <w:szCs w:val="24"/>
        </w:rPr>
        <w:tab/>
      </w:r>
      <w:r w:rsidRPr="00CF562C">
        <w:rPr>
          <w:b/>
          <w:szCs w:val="24"/>
        </w:rPr>
        <w:t xml:space="preserve">Choose a company that delivers a home security program or product. Develop </w:t>
      </w:r>
      <w:r w:rsidR="009349C4">
        <w:rPr>
          <w:b/>
          <w:szCs w:val="24"/>
        </w:rPr>
        <w:tab/>
      </w:r>
      <w:r w:rsidRPr="00CF562C">
        <w:rPr>
          <w:b/>
          <w:szCs w:val="24"/>
        </w:rPr>
        <w:t xml:space="preserve">an advertising campaign that you believe would make the company and its </w:t>
      </w:r>
      <w:r w:rsidR="009349C4">
        <w:rPr>
          <w:b/>
          <w:szCs w:val="24"/>
        </w:rPr>
        <w:tab/>
      </w:r>
      <w:r w:rsidRPr="00CF562C">
        <w:rPr>
          <w:b/>
          <w:szCs w:val="24"/>
        </w:rPr>
        <w:t>products and services stand out in this rapidly growing marketpla</w:t>
      </w:r>
      <w:r w:rsidR="009349C4">
        <w:rPr>
          <w:b/>
          <w:szCs w:val="24"/>
        </w:rPr>
        <w:t>ce.</w:t>
      </w:r>
    </w:p>
    <w:p w14:paraId="6349AAD2" w14:textId="77777777" w:rsidR="009349C4" w:rsidRDefault="009349C4" w:rsidP="00CF562C">
      <w:pPr>
        <w:widowControl/>
        <w:tabs>
          <w:tab w:val="left" w:pos="-720"/>
        </w:tabs>
        <w:suppressAutoHyphens/>
        <w:jc w:val="both"/>
        <w:rPr>
          <w:b/>
          <w:szCs w:val="24"/>
        </w:rPr>
      </w:pPr>
    </w:p>
    <w:p w14:paraId="3F000182" w14:textId="114DCCE7" w:rsidR="009349C4" w:rsidRPr="009349C4" w:rsidRDefault="009349C4" w:rsidP="00CF562C">
      <w:pPr>
        <w:widowControl/>
        <w:tabs>
          <w:tab w:val="left" w:pos="-720"/>
        </w:tabs>
        <w:suppressAutoHyphens/>
        <w:jc w:val="both"/>
        <w:rPr>
          <w:szCs w:val="24"/>
        </w:rPr>
      </w:pPr>
      <w:r w:rsidRPr="009349C4">
        <w:rPr>
          <w:szCs w:val="24"/>
        </w:rPr>
        <w:tab/>
        <w:t>Student choices will vary.</w:t>
      </w:r>
    </w:p>
    <w:p w14:paraId="44913291" w14:textId="77777777" w:rsidR="009349C4" w:rsidRPr="009349C4" w:rsidRDefault="009349C4" w:rsidP="00CF562C">
      <w:pPr>
        <w:widowControl/>
        <w:tabs>
          <w:tab w:val="left" w:pos="-720"/>
        </w:tabs>
        <w:suppressAutoHyphens/>
        <w:jc w:val="both"/>
        <w:rPr>
          <w:szCs w:val="24"/>
        </w:rPr>
      </w:pPr>
    </w:p>
    <w:p w14:paraId="70BA86CB" w14:textId="3048866C" w:rsidR="009349C4" w:rsidRPr="009349C4" w:rsidRDefault="009349C4" w:rsidP="00CF562C">
      <w:pPr>
        <w:widowControl/>
        <w:tabs>
          <w:tab w:val="left" w:pos="-720"/>
        </w:tabs>
        <w:suppressAutoHyphens/>
        <w:jc w:val="both"/>
        <w:rPr>
          <w:spacing w:val="-3"/>
          <w:szCs w:val="24"/>
        </w:rPr>
      </w:pPr>
      <w:r w:rsidRPr="009349C4">
        <w:rPr>
          <w:szCs w:val="24"/>
        </w:rPr>
        <w:tab/>
        <w:t xml:space="preserve">LO: </w:t>
      </w:r>
      <w:r w:rsidR="00986444">
        <w:rPr>
          <w:szCs w:val="24"/>
        </w:rPr>
        <w:t>6.</w:t>
      </w:r>
      <w:r w:rsidRPr="009349C4">
        <w:rPr>
          <w:szCs w:val="24"/>
        </w:rPr>
        <w:t>1-</w:t>
      </w:r>
      <w:r w:rsidR="00986444">
        <w:rPr>
          <w:szCs w:val="24"/>
        </w:rPr>
        <w:t>6.</w:t>
      </w:r>
      <w:r w:rsidRPr="009349C4">
        <w:rPr>
          <w:szCs w:val="24"/>
        </w:rPr>
        <w:t>4:</w:t>
      </w:r>
      <w:r w:rsidRPr="009349C4">
        <w:rPr>
          <w:szCs w:val="24"/>
        </w:rPr>
        <w:tab/>
        <w:t>All four apply.</w:t>
      </w:r>
    </w:p>
    <w:p w14:paraId="241926D8" w14:textId="77777777" w:rsidR="009349C4" w:rsidRDefault="009349C4" w:rsidP="00C84C92">
      <w:pPr>
        <w:widowControl/>
        <w:tabs>
          <w:tab w:val="left" w:pos="-720"/>
        </w:tabs>
        <w:suppressAutoHyphens/>
        <w:jc w:val="both"/>
        <w:rPr>
          <w:spacing w:val="-3"/>
        </w:rPr>
      </w:pPr>
    </w:p>
    <w:p w14:paraId="1645F6DE" w14:textId="77777777" w:rsidR="003611CB" w:rsidRDefault="003611CB" w:rsidP="00C84C92">
      <w:pPr>
        <w:widowControl/>
        <w:tabs>
          <w:tab w:val="left" w:pos="-720"/>
        </w:tabs>
        <w:suppressAutoHyphens/>
        <w:jc w:val="both"/>
        <w:rPr>
          <w:spacing w:val="-3"/>
        </w:rPr>
      </w:pPr>
    </w:p>
    <w:p w14:paraId="69760742" w14:textId="301D9916" w:rsidR="001C4C56" w:rsidRPr="008D4513" w:rsidRDefault="008D4513" w:rsidP="00C84C92">
      <w:pPr>
        <w:widowControl/>
        <w:tabs>
          <w:tab w:val="left" w:pos="-720"/>
        </w:tabs>
        <w:suppressAutoHyphens/>
        <w:jc w:val="both"/>
        <w:rPr>
          <w:b/>
          <w:spacing w:val="-3"/>
        </w:rPr>
      </w:pPr>
      <w:r w:rsidRPr="008D4513">
        <w:rPr>
          <w:b/>
          <w:spacing w:val="-3"/>
        </w:rPr>
        <w:t xml:space="preserve">Case </w:t>
      </w:r>
      <w:r w:rsidR="00CF562C">
        <w:rPr>
          <w:b/>
          <w:spacing w:val="-3"/>
        </w:rPr>
        <w:t>2</w:t>
      </w:r>
      <w:r>
        <w:rPr>
          <w:b/>
          <w:spacing w:val="-3"/>
        </w:rPr>
        <w:tab/>
      </w:r>
      <w:r>
        <w:rPr>
          <w:b/>
          <w:spacing w:val="-3"/>
        </w:rPr>
        <w:tab/>
        <w:t>Felicity’s Fine Formalwear</w:t>
      </w:r>
    </w:p>
    <w:p w14:paraId="70016416" w14:textId="77777777" w:rsidR="001C4C56" w:rsidRDefault="001C4C56" w:rsidP="00C84C92">
      <w:pPr>
        <w:widowControl/>
        <w:tabs>
          <w:tab w:val="left" w:pos="-720"/>
        </w:tabs>
        <w:suppressAutoHyphens/>
        <w:jc w:val="both"/>
        <w:rPr>
          <w:spacing w:val="-3"/>
        </w:rPr>
      </w:pPr>
    </w:p>
    <w:p w14:paraId="61557BC7" w14:textId="3A18EB4A" w:rsidR="008D4513" w:rsidRDefault="008D4513" w:rsidP="008D4513">
      <w:pPr>
        <w:widowControl/>
        <w:tabs>
          <w:tab w:val="left" w:pos="-720"/>
        </w:tabs>
        <w:suppressAutoHyphens/>
        <w:jc w:val="both"/>
        <w:rPr>
          <w:b/>
          <w:spacing w:val="-3"/>
        </w:rPr>
      </w:pPr>
      <w:r w:rsidRPr="008D4513">
        <w:rPr>
          <w:b/>
          <w:bCs/>
          <w:spacing w:val="-3"/>
        </w:rPr>
        <w:t>6-45.</w:t>
      </w:r>
      <w:r w:rsidRPr="008D4513">
        <w:rPr>
          <w:b/>
          <w:bCs/>
          <w:spacing w:val="-3"/>
        </w:rPr>
        <w:tab/>
      </w:r>
      <w:r w:rsidRPr="008D4513">
        <w:rPr>
          <w:b/>
          <w:spacing w:val="-3"/>
        </w:rPr>
        <w:t xml:space="preserve">If Felicity’s Fine Formalwear used television advertising, what message </w:t>
      </w:r>
      <w:r>
        <w:rPr>
          <w:b/>
          <w:spacing w:val="-3"/>
        </w:rPr>
        <w:tab/>
      </w:r>
      <w:r w:rsidRPr="008D4513">
        <w:rPr>
          <w:b/>
          <w:spacing w:val="-3"/>
        </w:rPr>
        <w:t xml:space="preserve">strategy, appeal, and execution would you recommend? Why? Briefly describe </w:t>
      </w:r>
      <w:r>
        <w:rPr>
          <w:b/>
          <w:spacing w:val="-3"/>
        </w:rPr>
        <w:tab/>
      </w:r>
      <w:r w:rsidRPr="008D4513">
        <w:rPr>
          <w:b/>
          <w:spacing w:val="-3"/>
        </w:rPr>
        <w:t>the television ad you envision.</w:t>
      </w:r>
    </w:p>
    <w:p w14:paraId="2225A75D" w14:textId="77777777" w:rsidR="008D4513" w:rsidRDefault="008D4513" w:rsidP="008D4513">
      <w:pPr>
        <w:widowControl/>
        <w:tabs>
          <w:tab w:val="left" w:pos="-720"/>
        </w:tabs>
        <w:suppressAutoHyphens/>
        <w:jc w:val="both"/>
        <w:rPr>
          <w:b/>
          <w:spacing w:val="-3"/>
        </w:rPr>
      </w:pPr>
    </w:p>
    <w:p w14:paraId="19925083" w14:textId="652088FC" w:rsidR="008D4513" w:rsidRPr="008D4513" w:rsidRDefault="008D4513" w:rsidP="008D4513">
      <w:pPr>
        <w:widowControl/>
        <w:tabs>
          <w:tab w:val="left" w:pos="-720"/>
        </w:tabs>
        <w:suppressAutoHyphens/>
        <w:jc w:val="both"/>
        <w:rPr>
          <w:spacing w:val="-3"/>
        </w:rPr>
      </w:pPr>
      <w:r w:rsidRPr="008D4513">
        <w:rPr>
          <w:spacing w:val="-3"/>
        </w:rPr>
        <w:tab/>
        <w:t xml:space="preserve">In terms of a message strategy, an emotional affective approach seems most </w:t>
      </w:r>
      <w:r>
        <w:rPr>
          <w:spacing w:val="-3"/>
        </w:rPr>
        <w:tab/>
      </w:r>
      <w:r w:rsidRPr="008D4513">
        <w:rPr>
          <w:spacing w:val="-3"/>
        </w:rPr>
        <w:t xml:space="preserve">appropriate. The appeal would likely be sensuality or emotional; however, </w:t>
      </w:r>
      <w:r>
        <w:rPr>
          <w:spacing w:val="-3"/>
        </w:rPr>
        <w:t>some</w:t>
      </w:r>
      <w:r w:rsidRPr="008D4513">
        <w:rPr>
          <w:spacing w:val="-3"/>
        </w:rPr>
        <w:t xml:space="preserve"> </w:t>
      </w:r>
      <w:r>
        <w:rPr>
          <w:spacing w:val="-3"/>
        </w:rPr>
        <w:tab/>
      </w:r>
      <w:r w:rsidRPr="008D4513">
        <w:rPr>
          <w:spacing w:val="-3"/>
        </w:rPr>
        <w:t>students might think in terms of fear (social rejection) or scarcity</w:t>
      </w:r>
      <w:r>
        <w:rPr>
          <w:spacing w:val="-3"/>
        </w:rPr>
        <w:t xml:space="preserve"> (get yours now or </w:t>
      </w:r>
      <w:r>
        <w:rPr>
          <w:spacing w:val="-3"/>
        </w:rPr>
        <w:tab/>
        <w:t>lose out)</w:t>
      </w:r>
      <w:r w:rsidRPr="008D4513">
        <w:rPr>
          <w:spacing w:val="-3"/>
        </w:rPr>
        <w:t>. Choices of executions will vary.</w:t>
      </w:r>
    </w:p>
    <w:p w14:paraId="00699C87" w14:textId="77777777" w:rsidR="001C4C56" w:rsidRDefault="001C4C56" w:rsidP="00C84C92">
      <w:pPr>
        <w:widowControl/>
        <w:tabs>
          <w:tab w:val="left" w:pos="-720"/>
        </w:tabs>
        <w:suppressAutoHyphens/>
        <w:jc w:val="both"/>
        <w:rPr>
          <w:spacing w:val="-3"/>
        </w:rPr>
      </w:pPr>
    </w:p>
    <w:p w14:paraId="0B490F0E" w14:textId="5300C90B" w:rsidR="008D4513" w:rsidRDefault="008D4513" w:rsidP="008D4513">
      <w:pPr>
        <w:widowControl/>
        <w:rPr>
          <w:rStyle w:val="CRGENQNUM"/>
          <w:rFonts w:ascii="Times New Roman" w:hAnsi="Times New Roman" w:cs="Times New Roman"/>
          <w:b w:val="0"/>
          <w:sz w:val="24"/>
          <w:szCs w:val="24"/>
        </w:rPr>
      </w:pPr>
      <w:r>
        <w:rPr>
          <w:rStyle w:val="CRGENQNUM"/>
          <w:rFonts w:ascii="Times New Roman" w:hAnsi="Times New Roman" w:cs="Times New Roman"/>
          <w:b w:val="0"/>
          <w:sz w:val="24"/>
          <w:szCs w:val="24"/>
        </w:rPr>
        <w:tab/>
        <w:t xml:space="preserve">LO: </w:t>
      </w:r>
      <w:r w:rsidR="00986444">
        <w:rPr>
          <w:rStyle w:val="CRGENQNUM"/>
          <w:rFonts w:ascii="Times New Roman" w:hAnsi="Times New Roman" w:cs="Times New Roman"/>
          <w:b w:val="0"/>
          <w:sz w:val="24"/>
          <w:szCs w:val="24"/>
        </w:rPr>
        <w:t>6.</w:t>
      </w:r>
      <w:r>
        <w:rPr>
          <w:rStyle w:val="CRGENQNUM"/>
          <w:rFonts w:ascii="Times New Roman" w:hAnsi="Times New Roman" w:cs="Times New Roman"/>
          <w:b w:val="0"/>
          <w:sz w:val="24"/>
          <w:szCs w:val="24"/>
        </w:rPr>
        <w:t>1</w:t>
      </w:r>
      <w:r w:rsidR="00BF3C8D">
        <w:rPr>
          <w:rStyle w:val="CRGENQNUM"/>
          <w:rFonts w:ascii="Times New Roman" w:hAnsi="Times New Roman" w:cs="Times New Roman"/>
          <w:b w:val="0"/>
          <w:sz w:val="24"/>
          <w:szCs w:val="24"/>
        </w:rPr>
        <w:t xml:space="preserve">, 6.2, </w:t>
      </w:r>
      <w:r w:rsidR="00986444">
        <w:rPr>
          <w:rStyle w:val="CRGENQNUM"/>
          <w:rFonts w:ascii="Times New Roman" w:hAnsi="Times New Roman" w:cs="Times New Roman"/>
          <w:b w:val="0"/>
          <w:sz w:val="24"/>
          <w:szCs w:val="24"/>
        </w:rPr>
        <w:t>6.</w:t>
      </w:r>
      <w:r>
        <w:rPr>
          <w:rStyle w:val="CRGENQNUM"/>
          <w:rFonts w:ascii="Times New Roman" w:hAnsi="Times New Roman" w:cs="Times New Roman"/>
          <w:b w:val="0"/>
          <w:sz w:val="24"/>
          <w:szCs w:val="24"/>
        </w:rPr>
        <w:t>3</w:t>
      </w:r>
    </w:p>
    <w:p w14:paraId="6EA69652" w14:textId="5978D325" w:rsidR="001C4C56" w:rsidRDefault="001C4C56" w:rsidP="00C84C92">
      <w:pPr>
        <w:widowControl/>
        <w:tabs>
          <w:tab w:val="left" w:pos="-720"/>
        </w:tabs>
        <w:suppressAutoHyphens/>
        <w:jc w:val="both"/>
        <w:rPr>
          <w:spacing w:val="-3"/>
        </w:rPr>
      </w:pPr>
    </w:p>
    <w:p w14:paraId="496775A9" w14:textId="602D934B" w:rsidR="008D4513" w:rsidRDefault="008D4513" w:rsidP="008D4513">
      <w:pPr>
        <w:widowControl/>
        <w:tabs>
          <w:tab w:val="left" w:pos="-720"/>
        </w:tabs>
        <w:suppressAutoHyphens/>
        <w:jc w:val="both"/>
        <w:rPr>
          <w:b/>
          <w:spacing w:val="-3"/>
        </w:rPr>
      </w:pPr>
      <w:r w:rsidRPr="00E053BD">
        <w:rPr>
          <w:b/>
          <w:bCs/>
          <w:spacing w:val="-3"/>
        </w:rPr>
        <w:t>6-46.</w:t>
      </w:r>
      <w:r w:rsidRPr="00E053BD">
        <w:rPr>
          <w:b/>
          <w:bCs/>
          <w:spacing w:val="-3"/>
        </w:rPr>
        <w:tab/>
      </w:r>
      <w:r w:rsidRPr="00E053BD">
        <w:rPr>
          <w:b/>
          <w:spacing w:val="-3"/>
        </w:rPr>
        <w:t xml:space="preserve">Would the television ad designed for parents on the nightly news be </w:t>
      </w:r>
      <w:r w:rsidR="00E053BD">
        <w:rPr>
          <w:b/>
          <w:spacing w:val="-3"/>
        </w:rPr>
        <w:tab/>
      </w:r>
      <w:r w:rsidRPr="00E053BD">
        <w:rPr>
          <w:b/>
          <w:spacing w:val="-3"/>
        </w:rPr>
        <w:t>different than one designed to stream online for students? Why or why not?</w:t>
      </w:r>
    </w:p>
    <w:p w14:paraId="52A608AB" w14:textId="77777777" w:rsidR="009349C4" w:rsidRPr="00E053BD" w:rsidRDefault="009349C4" w:rsidP="008D4513">
      <w:pPr>
        <w:widowControl/>
        <w:tabs>
          <w:tab w:val="left" w:pos="-720"/>
        </w:tabs>
        <w:suppressAutoHyphens/>
        <w:jc w:val="both"/>
        <w:rPr>
          <w:b/>
          <w:spacing w:val="-3"/>
        </w:rPr>
      </w:pPr>
    </w:p>
    <w:p w14:paraId="6E1047CE" w14:textId="5E1D91DD" w:rsidR="00E053BD" w:rsidRDefault="00E053BD" w:rsidP="008D4513">
      <w:pPr>
        <w:widowControl/>
        <w:tabs>
          <w:tab w:val="left" w:pos="-720"/>
        </w:tabs>
        <w:suppressAutoHyphens/>
        <w:jc w:val="both"/>
        <w:rPr>
          <w:bCs/>
          <w:spacing w:val="-3"/>
        </w:rPr>
      </w:pPr>
      <w:r w:rsidRPr="00E053BD">
        <w:rPr>
          <w:bCs/>
          <w:spacing w:val="-3"/>
        </w:rPr>
        <w:tab/>
        <w:t xml:space="preserve">Clearly the ad would be different. Students should focus on how the message </w:t>
      </w:r>
      <w:r>
        <w:rPr>
          <w:bCs/>
          <w:spacing w:val="-3"/>
        </w:rPr>
        <w:tab/>
      </w:r>
      <w:r w:rsidRPr="00E053BD">
        <w:rPr>
          <w:bCs/>
          <w:spacing w:val="-3"/>
        </w:rPr>
        <w:t>strategy and appeal form would be altered to target the audience.</w:t>
      </w:r>
    </w:p>
    <w:p w14:paraId="37D55768" w14:textId="77777777" w:rsidR="00E053BD" w:rsidRDefault="00E053BD" w:rsidP="008D4513">
      <w:pPr>
        <w:widowControl/>
        <w:tabs>
          <w:tab w:val="left" w:pos="-720"/>
        </w:tabs>
        <w:suppressAutoHyphens/>
        <w:jc w:val="both"/>
        <w:rPr>
          <w:bCs/>
          <w:spacing w:val="-3"/>
        </w:rPr>
      </w:pPr>
    </w:p>
    <w:p w14:paraId="6D89E91D" w14:textId="77777777" w:rsidR="00E053BD" w:rsidRDefault="00E053BD" w:rsidP="00E053BD">
      <w:r>
        <w:tab/>
        <w:t>LO: 6.1:</w:t>
      </w:r>
      <w:r>
        <w:tab/>
      </w:r>
      <w:r w:rsidRPr="007C79BD">
        <w:t xml:space="preserve">How do marketers use message strategies to design effective </w:t>
      </w:r>
      <w:r>
        <w:tab/>
      </w:r>
      <w:r>
        <w:tab/>
      </w:r>
      <w:r>
        <w:tab/>
      </w:r>
      <w:r>
        <w:tab/>
      </w:r>
      <w:r>
        <w:tab/>
      </w:r>
      <w:r w:rsidRPr="007C79BD">
        <w:t>advertisements?</w:t>
      </w:r>
    </w:p>
    <w:p w14:paraId="0E8709A6" w14:textId="77777777" w:rsidR="00E053BD" w:rsidRDefault="00E053BD" w:rsidP="008D4513">
      <w:pPr>
        <w:widowControl/>
        <w:tabs>
          <w:tab w:val="left" w:pos="-720"/>
        </w:tabs>
        <w:suppressAutoHyphens/>
        <w:jc w:val="both"/>
        <w:rPr>
          <w:bCs/>
          <w:spacing w:val="-3"/>
        </w:rPr>
      </w:pPr>
    </w:p>
    <w:p w14:paraId="5EC0E622" w14:textId="75488A21" w:rsidR="00E053BD" w:rsidRDefault="00E053BD" w:rsidP="008D4513">
      <w:pPr>
        <w:widowControl/>
        <w:tabs>
          <w:tab w:val="left" w:pos="-720"/>
        </w:tabs>
        <w:suppressAutoHyphens/>
        <w:jc w:val="both"/>
        <w:rPr>
          <w:bCs/>
          <w:spacing w:val="-3"/>
        </w:rPr>
      </w:pPr>
      <w:r>
        <w:rPr>
          <w:bCs/>
          <w:spacing w:val="-3"/>
        </w:rPr>
        <w:tab/>
        <w:t>and</w:t>
      </w:r>
    </w:p>
    <w:p w14:paraId="070F03B7" w14:textId="77777777" w:rsidR="00E053BD" w:rsidRPr="00E053BD" w:rsidRDefault="00E053BD" w:rsidP="008D4513">
      <w:pPr>
        <w:widowControl/>
        <w:tabs>
          <w:tab w:val="left" w:pos="-720"/>
        </w:tabs>
        <w:suppressAutoHyphens/>
        <w:jc w:val="both"/>
        <w:rPr>
          <w:bCs/>
          <w:spacing w:val="-3"/>
        </w:rPr>
      </w:pPr>
    </w:p>
    <w:p w14:paraId="71AF3F7E" w14:textId="77777777" w:rsidR="00E053BD" w:rsidRDefault="00E053BD" w:rsidP="00E053BD">
      <w:pPr>
        <w:pStyle w:val="BodyTextIndent3"/>
        <w:widowControl/>
        <w:spacing w:line="240" w:lineRule="auto"/>
        <w:ind w:hanging="720"/>
        <w:rPr>
          <w:i w:val="0"/>
          <w:iCs w:val="0"/>
          <w:spacing w:val="-4"/>
        </w:rPr>
      </w:pPr>
      <w:r>
        <w:rPr>
          <w:i w:val="0"/>
          <w:iCs w:val="0"/>
          <w:spacing w:val="-4"/>
        </w:rPr>
        <w:tab/>
        <w:t>LO: 6.2:</w:t>
      </w:r>
      <w:r>
        <w:rPr>
          <w:i w:val="0"/>
          <w:iCs w:val="0"/>
          <w:spacing w:val="-4"/>
        </w:rPr>
        <w:tab/>
      </w:r>
      <w:r w:rsidRPr="007C79BD">
        <w:rPr>
          <w:i w:val="0"/>
          <w:iCs w:val="0"/>
          <w:spacing w:val="-4"/>
        </w:rPr>
        <w:t>What are the seven main types of advertising appeals?</w:t>
      </w:r>
    </w:p>
    <w:p w14:paraId="7AE80DF8" w14:textId="77777777" w:rsidR="00E053BD" w:rsidRPr="00CF562C" w:rsidRDefault="00E053BD" w:rsidP="008D4513">
      <w:pPr>
        <w:widowControl/>
        <w:tabs>
          <w:tab w:val="left" w:pos="-720"/>
        </w:tabs>
        <w:suppressAutoHyphens/>
        <w:jc w:val="both"/>
        <w:rPr>
          <w:b/>
          <w:bCs/>
          <w:spacing w:val="-3"/>
        </w:rPr>
      </w:pPr>
    </w:p>
    <w:p w14:paraId="2119A3BF" w14:textId="0D26BAC5" w:rsidR="008D4513" w:rsidRDefault="008D4513" w:rsidP="008D4513">
      <w:pPr>
        <w:widowControl/>
        <w:tabs>
          <w:tab w:val="left" w:pos="-720"/>
        </w:tabs>
        <w:suppressAutoHyphens/>
        <w:jc w:val="both"/>
        <w:rPr>
          <w:b/>
          <w:spacing w:val="-3"/>
        </w:rPr>
      </w:pPr>
      <w:r w:rsidRPr="00CF562C">
        <w:rPr>
          <w:b/>
          <w:bCs/>
          <w:spacing w:val="-3"/>
        </w:rPr>
        <w:t>6-47.</w:t>
      </w:r>
      <w:r w:rsidRPr="00CF562C">
        <w:rPr>
          <w:b/>
          <w:bCs/>
          <w:spacing w:val="-3"/>
        </w:rPr>
        <w:tab/>
      </w:r>
      <w:r w:rsidRPr="00CF562C">
        <w:rPr>
          <w:b/>
          <w:spacing w:val="-3"/>
        </w:rPr>
        <w:t xml:space="preserve">Suppose Felicity decided to create a flyer to be placed on cars at the local high </w:t>
      </w:r>
      <w:r w:rsidR="00CF562C">
        <w:rPr>
          <w:b/>
          <w:spacing w:val="-3"/>
        </w:rPr>
        <w:tab/>
      </w:r>
      <w:r w:rsidRPr="00CF562C">
        <w:rPr>
          <w:b/>
          <w:spacing w:val="-3"/>
        </w:rPr>
        <w:t xml:space="preserve">school. Decide which message strategy, appeal, and execution you would use. </w:t>
      </w:r>
      <w:r w:rsidR="00CF562C">
        <w:rPr>
          <w:b/>
          <w:spacing w:val="-3"/>
        </w:rPr>
        <w:tab/>
      </w:r>
      <w:r w:rsidRPr="00CF562C">
        <w:rPr>
          <w:b/>
          <w:spacing w:val="-3"/>
        </w:rPr>
        <w:t>Explain why you chose this particular combination. Now design the</w:t>
      </w:r>
      <w:r w:rsidR="00CF562C">
        <w:rPr>
          <w:b/>
          <w:spacing w:val="-3"/>
        </w:rPr>
        <w:t xml:space="preserve"> </w:t>
      </w:r>
      <w:r w:rsidRPr="00CF562C">
        <w:rPr>
          <w:b/>
          <w:spacing w:val="-3"/>
        </w:rPr>
        <w:t xml:space="preserve">flyer for </w:t>
      </w:r>
      <w:r w:rsidR="00CF562C">
        <w:rPr>
          <w:b/>
          <w:spacing w:val="-3"/>
        </w:rPr>
        <w:tab/>
      </w:r>
      <w:r w:rsidRPr="00CF562C">
        <w:rPr>
          <w:b/>
          <w:spacing w:val="-3"/>
        </w:rPr>
        <w:t xml:space="preserve">Felicity. You can make up contact information such as phone number, </w:t>
      </w:r>
      <w:r w:rsidR="00CF562C">
        <w:rPr>
          <w:b/>
          <w:spacing w:val="-3"/>
        </w:rPr>
        <w:tab/>
      </w:r>
      <w:r w:rsidRPr="00CF562C">
        <w:rPr>
          <w:b/>
          <w:spacing w:val="-3"/>
        </w:rPr>
        <w:t>address, and website URL.</w:t>
      </w:r>
    </w:p>
    <w:p w14:paraId="1FDC5DA2" w14:textId="77777777" w:rsidR="00CF562C" w:rsidRDefault="00CF562C" w:rsidP="008D4513">
      <w:pPr>
        <w:widowControl/>
        <w:tabs>
          <w:tab w:val="left" w:pos="-720"/>
        </w:tabs>
        <w:suppressAutoHyphens/>
        <w:jc w:val="both"/>
        <w:rPr>
          <w:b/>
          <w:spacing w:val="-3"/>
        </w:rPr>
      </w:pPr>
    </w:p>
    <w:p w14:paraId="6400D742" w14:textId="52DBFEE2" w:rsidR="00CF562C" w:rsidRPr="00CF562C" w:rsidRDefault="00CF562C" w:rsidP="008D4513">
      <w:pPr>
        <w:widowControl/>
        <w:tabs>
          <w:tab w:val="left" w:pos="-720"/>
        </w:tabs>
        <w:suppressAutoHyphens/>
        <w:jc w:val="both"/>
        <w:rPr>
          <w:spacing w:val="-3"/>
        </w:rPr>
      </w:pPr>
      <w:r w:rsidRPr="00CF562C">
        <w:rPr>
          <w:spacing w:val="-3"/>
        </w:rPr>
        <w:tab/>
        <w:t>Student approaches will vary. This would be a fun exercise to share with the class.</w:t>
      </w:r>
    </w:p>
    <w:p w14:paraId="28A9F11B" w14:textId="77777777" w:rsidR="00CF562C" w:rsidRDefault="00CF562C" w:rsidP="008D4513">
      <w:pPr>
        <w:widowControl/>
        <w:tabs>
          <w:tab w:val="left" w:pos="-720"/>
        </w:tabs>
        <w:suppressAutoHyphens/>
        <w:jc w:val="both"/>
        <w:rPr>
          <w:b/>
          <w:bCs/>
          <w:spacing w:val="-3"/>
        </w:rPr>
      </w:pPr>
    </w:p>
    <w:p w14:paraId="5CCE0488" w14:textId="4F789E74" w:rsidR="00CF562C" w:rsidRPr="00CF562C" w:rsidRDefault="00CF562C" w:rsidP="008D4513">
      <w:pPr>
        <w:widowControl/>
        <w:tabs>
          <w:tab w:val="left" w:pos="-720"/>
        </w:tabs>
        <w:suppressAutoHyphens/>
        <w:jc w:val="both"/>
        <w:rPr>
          <w:bCs/>
          <w:spacing w:val="-3"/>
        </w:rPr>
      </w:pPr>
      <w:r w:rsidRPr="00CF562C">
        <w:rPr>
          <w:bCs/>
          <w:spacing w:val="-3"/>
        </w:rPr>
        <w:tab/>
        <w:t xml:space="preserve">LO: </w:t>
      </w:r>
      <w:r w:rsidR="00986444">
        <w:rPr>
          <w:bCs/>
          <w:spacing w:val="-3"/>
        </w:rPr>
        <w:t>6.</w:t>
      </w:r>
      <w:r w:rsidR="00BF3C8D">
        <w:rPr>
          <w:bCs/>
          <w:spacing w:val="-3"/>
        </w:rPr>
        <w:t>1, 6.2, 6.3</w:t>
      </w:r>
    </w:p>
    <w:p w14:paraId="1A935068" w14:textId="77777777" w:rsidR="00CF562C" w:rsidRDefault="00CF562C" w:rsidP="008D4513">
      <w:pPr>
        <w:widowControl/>
        <w:tabs>
          <w:tab w:val="left" w:pos="-720"/>
        </w:tabs>
        <w:suppressAutoHyphens/>
        <w:jc w:val="both"/>
        <w:rPr>
          <w:b/>
          <w:bCs/>
          <w:spacing w:val="-3"/>
        </w:rPr>
      </w:pPr>
    </w:p>
    <w:p w14:paraId="6FAB9792" w14:textId="21D7CC05" w:rsidR="008D4513" w:rsidRDefault="008D4513" w:rsidP="008D4513">
      <w:pPr>
        <w:widowControl/>
        <w:tabs>
          <w:tab w:val="left" w:pos="-720"/>
        </w:tabs>
        <w:suppressAutoHyphens/>
        <w:jc w:val="both"/>
        <w:rPr>
          <w:b/>
          <w:spacing w:val="-3"/>
        </w:rPr>
      </w:pPr>
      <w:r w:rsidRPr="00CF562C">
        <w:rPr>
          <w:b/>
          <w:bCs/>
          <w:spacing w:val="-3"/>
        </w:rPr>
        <w:t>6-48.</w:t>
      </w:r>
      <w:r w:rsidRPr="00CF562C">
        <w:rPr>
          <w:b/>
          <w:bCs/>
          <w:spacing w:val="-3"/>
        </w:rPr>
        <w:tab/>
      </w:r>
      <w:r w:rsidRPr="00CF562C">
        <w:rPr>
          <w:b/>
          <w:spacing w:val="-3"/>
        </w:rPr>
        <w:t xml:space="preserve">What type of spokesperson should be used in ads for Felicity’s Fine </w:t>
      </w:r>
      <w:r w:rsidR="00CF562C">
        <w:rPr>
          <w:b/>
          <w:spacing w:val="-3"/>
        </w:rPr>
        <w:tab/>
      </w:r>
      <w:r w:rsidRPr="00CF562C">
        <w:rPr>
          <w:b/>
          <w:spacing w:val="-3"/>
        </w:rPr>
        <w:t xml:space="preserve">Formalwear? Would the person change for each of the three target markets </w:t>
      </w:r>
      <w:r w:rsidR="00CF562C">
        <w:rPr>
          <w:b/>
          <w:spacing w:val="-3"/>
        </w:rPr>
        <w:tab/>
      </w:r>
      <w:r w:rsidRPr="00CF562C">
        <w:rPr>
          <w:b/>
          <w:spacing w:val="-3"/>
        </w:rPr>
        <w:t xml:space="preserve">(prom-goers, wedding participants, winter gala attendees)? Defend your </w:t>
      </w:r>
      <w:r w:rsidR="00CF562C">
        <w:rPr>
          <w:b/>
          <w:spacing w:val="-3"/>
        </w:rPr>
        <w:tab/>
      </w:r>
      <w:r w:rsidRPr="00CF562C">
        <w:rPr>
          <w:b/>
          <w:spacing w:val="-3"/>
        </w:rPr>
        <w:t>answer.</w:t>
      </w:r>
    </w:p>
    <w:p w14:paraId="1EABF0B6" w14:textId="77777777" w:rsidR="00CF562C" w:rsidRDefault="00CF562C" w:rsidP="008D4513">
      <w:pPr>
        <w:widowControl/>
        <w:tabs>
          <w:tab w:val="left" w:pos="-720"/>
        </w:tabs>
        <w:suppressAutoHyphens/>
        <w:jc w:val="both"/>
        <w:rPr>
          <w:b/>
          <w:spacing w:val="-3"/>
        </w:rPr>
      </w:pPr>
    </w:p>
    <w:p w14:paraId="453E3668" w14:textId="4E2FD5F9" w:rsidR="00CF562C" w:rsidRDefault="00CF562C" w:rsidP="008D4513">
      <w:pPr>
        <w:widowControl/>
        <w:tabs>
          <w:tab w:val="left" w:pos="-720"/>
        </w:tabs>
        <w:suppressAutoHyphens/>
        <w:jc w:val="both"/>
        <w:rPr>
          <w:spacing w:val="-3"/>
        </w:rPr>
      </w:pPr>
      <w:r>
        <w:rPr>
          <w:b/>
          <w:spacing w:val="-3"/>
        </w:rPr>
        <w:tab/>
      </w:r>
      <w:r>
        <w:rPr>
          <w:spacing w:val="-3"/>
        </w:rPr>
        <w:t xml:space="preserve">Student responses will vary. The spokesperson would likely change based on the </w:t>
      </w:r>
      <w:r>
        <w:rPr>
          <w:spacing w:val="-3"/>
        </w:rPr>
        <w:tab/>
        <w:t>target market.</w:t>
      </w:r>
    </w:p>
    <w:p w14:paraId="1C30835B" w14:textId="77777777" w:rsidR="00CF562C" w:rsidRDefault="00CF562C" w:rsidP="008D4513">
      <w:pPr>
        <w:widowControl/>
        <w:tabs>
          <w:tab w:val="left" w:pos="-720"/>
        </w:tabs>
        <w:suppressAutoHyphens/>
        <w:jc w:val="both"/>
        <w:rPr>
          <w:spacing w:val="-3"/>
        </w:rPr>
      </w:pPr>
    </w:p>
    <w:p w14:paraId="51FE1E97" w14:textId="791E8E3D" w:rsidR="00CF562C" w:rsidRPr="0035505A" w:rsidRDefault="00CF562C" w:rsidP="00CF562C">
      <w:pPr>
        <w:tabs>
          <w:tab w:val="left" w:pos="-720"/>
        </w:tabs>
        <w:suppressAutoHyphens/>
        <w:jc w:val="both"/>
      </w:pPr>
      <w:r>
        <w:tab/>
        <w:t>LO: 6.4:</w:t>
      </w:r>
      <w:r>
        <w:tab/>
      </w:r>
      <w:r w:rsidRPr="0035505A">
        <w:t>How are sources and spokespersons featured in advertising design</w:t>
      </w:r>
      <w:r w:rsidR="0074755E">
        <w:t>s</w:t>
      </w:r>
      <w:r w:rsidRPr="0035505A">
        <w:t>?</w:t>
      </w:r>
    </w:p>
    <w:p w14:paraId="0C2C01FE" w14:textId="5EBED913" w:rsidR="00CF562C" w:rsidRDefault="00CF562C" w:rsidP="008D4513">
      <w:pPr>
        <w:widowControl/>
        <w:tabs>
          <w:tab w:val="left" w:pos="-720"/>
        </w:tabs>
        <w:suppressAutoHyphens/>
        <w:jc w:val="both"/>
        <w:rPr>
          <w:spacing w:val="-3"/>
        </w:rPr>
      </w:pPr>
    </w:p>
    <w:p w14:paraId="5A9A8CFC" w14:textId="77777777" w:rsidR="00986444" w:rsidRDefault="00986444" w:rsidP="008D4513">
      <w:pPr>
        <w:widowControl/>
        <w:tabs>
          <w:tab w:val="left" w:pos="-720"/>
        </w:tabs>
        <w:suppressAutoHyphens/>
        <w:jc w:val="both"/>
        <w:rPr>
          <w:spacing w:val="-3"/>
        </w:rPr>
      </w:pPr>
    </w:p>
    <w:p w14:paraId="0EEE38B4" w14:textId="54A96FC6" w:rsidR="00C84C92" w:rsidRPr="00C84C92" w:rsidRDefault="003611CB" w:rsidP="003611CB">
      <w:pPr>
        <w:widowControl/>
        <w:autoSpaceDE/>
        <w:autoSpaceDN/>
        <w:adjustRightInd/>
        <w:rPr>
          <w:b/>
          <w:spacing w:val="0"/>
          <w:sz w:val="28"/>
          <w:szCs w:val="28"/>
        </w:rPr>
      </w:pPr>
      <w:r>
        <w:rPr>
          <w:b/>
          <w:spacing w:val="0"/>
          <w:sz w:val="28"/>
          <w:szCs w:val="28"/>
        </w:rPr>
        <w:t>B</w:t>
      </w:r>
      <w:r w:rsidR="00C84C92" w:rsidRPr="00C84C92">
        <w:rPr>
          <w:b/>
          <w:spacing w:val="0"/>
          <w:sz w:val="28"/>
          <w:szCs w:val="28"/>
        </w:rPr>
        <w:t>onus Case</w:t>
      </w:r>
    </w:p>
    <w:p w14:paraId="4EAE3B08" w14:textId="0C18182F" w:rsidR="004A25FA" w:rsidRPr="00C84C92" w:rsidRDefault="004A25FA" w:rsidP="00C84C92">
      <w:pPr>
        <w:pStyle w:val="CRCS1TTL"/>
        <w:keepLines w:val="0"/>
        <w:spacing w:before="240"/>
        <w:rPr>
          <w:b w:val="0"/>
        </w:rPr>
      </w:pPr>
      <w:r w:rsidRPr="00C84C92">
        <w:rPr>
          <w:b w:val="0"/>
        </w:rPr>
        <w:t>PEERLESS MARKETING</w:t>
      </w:r>
    </w:p>
    <w:p w14:paraId="0D1B87D0" w14:textId="77777777" w:rsidR="004A25FA" w:rsidRPr="002F30FC" w:rsidRDefault="004A25FA" w:rsidP="00C84C92">
      <w:pPr>
        <w:widowControl/>
        <w:spacing w:line="480" w:lineRule="auto"/>
      </w:pPr>
      <w:r w:rsidRPr="002F30FC">
        <w:t>In the United States, the majority of homes have indoor plumbing. Sinks, faucets, toilets, and other pieces of hardware are largely taken for granted. Only in two circumstances are they prominently in the minds of customers. The first is when a plumbing product is being purchased for the first time, such as when a home is being built or an area is being refurbished. The second is when an item is defective and must be replaced.</w:t>
      </w:r>
    </w:p>
    <w:p w14:paraId="7435EB3C" w14:textId="75C296D8" w:rsidR="004A25FA" w:rsidRDefault="004A25FA" w:rsidP="00C84C92">
      <w:pPr>
        <w:pStyle w:val="CRCS1"/>
        <w:keepLines w:val="0"/>
        <w:jc w:val="left"/>
        <w:rPr>
          <w:rFonts w:ascii="Times New Roman" w:hAnsi="Times New Roman"/>
          <w:sz w:val="24"/>
        </w:rPr>
      </w:pPr>
      <w:r>
        <w:rPr>
          <w:rFonts w:ascii="Times New Roman" w:hAnsi="Times New Roman"/>
          <w:vanish/>
          <w:sz w:val="24"/>
        </w:rPr>
        <w:lastRenderedPageBreak/>
        <w:t>&lt;para&gt;</w:t>
      </w:r>
      <w:r>
        <w:rPr>
          <w:rFonts w:ascii="Times New Roman" w:hAnsi="Times New Roman"/>
          <w:sz w:val="24"/>
        </w:rPr>
        <w:t>The challenge to manufacturers is to make certain that a company</w:t>
      </w:r>
      <w:r w:rsidR="009F7F2C">
        <w:rPr>
          <w:rFonts w:ascii="Times New Roman" w:hAnsi="Times New Roman"/>
          <w:sz w:val="24"/>
        </w:rPr>
        <w:t>’</w:t>
      </w:r>
      <w:r>
        <w:rPr>
          <w:rFonts w:ascii="Times New Roman" w:hAnsi="Times New Roman"/>
          <w:sz w:val="24"/>
        </w:rPr>
        <w:t>s brand is remembered by consumers and preferred by builders and plumbers. The products must be placed in stores such as Home Depot or Lowes in a way that makes them easy to find and always accessible.</w:t>
      </w:r>
      <w:r>
        <w:rPr>
          <w:rFonts w:ascii="Times New Roman" w:hAnsi="Times New Roman"/>
          <w:vanish/>
          <w:sz w:val="24"/>
        </w:rPr>
        <w:t>&lt;/para&gt;</w:t>
      </w:r>
    </w:p>
    <w:p w14:paraId="538E513C" w14:textId="3DBFB3CE" w:rsidR="004A25FA" w:rsidRDefault="004A25FA" w:rsidP="00C84C92">
      <w:pPr>
        <w:pStyle w:val="CRCS1"/>
        <w:keepLines w:val="0"/>
        <w:jc w:val="left"/>
        <w:rPr>
          <w:rFonts w:ascii="Times New Roman" w:hAnsi="Times New Roman"/>
          <w:sz w:val="24"/>
        </w:rPr>
      </w:pPr>
      <w:r>
        <w:rPr>
          <w:rFonts w:ascii="Times New Roman" w:hAnsi="Times New Roman"/>
          <w:vanish/>
          <w:sz w:val="24"/>
        </w:rPr>
        <w:t>&lt;para&gt;</w:t>
      </w:r>
      <w:r>
        <w:rPr>
          <w:rFonts w:ascii="Times New Roman" w:hAnsi="Times New Roman"/>
          <w:sz w:val="24"/>
        </w:rPr>
        <w:t>One of the major players in the plumbing fixture marketplace is Delta Faucet Company. A strange path brought the company to prominence. In the 1920s, an immigrant named Alex Manoogian founded Masco Company, which provided auto parts. Twenty-five years later, Manoogian was contacted by an inventor who had created the first washerless faucet. Although it was not related to his current business, Manoogian saw the potential and refined the item, which was first sold out of the trunks of salesmen</w:t>
      </w:r>
      <w:r w:rsidR="009F7F2C">
        <w:rPr>
          <w:rFonts w:ascii="Times New Roman" w:hAnsi="Times New Roman"/>
          <w:sz w:val="24"/>
        </w:rPr>
        <w:t>’</w:t>
      </w:r>
      <w:r>
        <w:rPr>
          <w:rFonts w:ascii="Times New Roman" w:hAnsi="Times New Roman"/>
          <w:sz w:val="24"/>
        </w:rPr>
        <w:t>s cars, as the first Delta Faucet. The name was chosen because a key part of the product resembled the shape of the Greek letter delta</w:t>
      </w:r>
      <w:r w:rsidR="00C94468">
        <w:rPr>
          <w:rFonts w:ascii="Times New Roman" w:hAnsi="Times New Roman"/>
          <w:sz w:val="24"/>
        </w:rPr>
        <w:t>.</w:t>
      </w:r>
    </w:p>
    <w:p w14:paraId="34EDC72C" w14:textId="2D4D542B" w:rsidR="004A25FA" w:rsidRDefault="004A25FA" w:rsidP="00C84C92">
      <w:pPr>
        <w:pStyle w:val="CRCS1"/>
        <w:keepLines w:val="0"/>
        <w:jc w:val="left"/>
        <w:rPr>
          <w:rFonts w:ascii="Times New Roman" w:hAnsi="Times New Roman"/>
          <w:sz w:val="24"/>
        </w:rPr>
      </w:pPr>
      <w:r>
        <w:rPr>
          <w:rFonts w:ascii="Times New Roman" w:hAnsi="Times New Roman"/>
          <w:vanish/>
          <w:sz w:val="24"/>
        </w:rPr>
        <w:t>&lt;para&gt;</w:t>
      </w:r>
      <w:r>
        <w:rPr>
          <w:rFonts w:ascii="Times New Roman" w:hAnsi="Times New Roman"/>
          <w:sz w:val="24"/>
        </w:rPr>
        <w:t xml:space="preserve">The Delta Faucet Company became a separate part of the original Masco Company and relocated. Over the next two decades, it expanded quickly to an entire line of products. Currently, Delta Faucet Company is a multinational firm with four primary locations: Indianapolis, Indiana; Jackson, Tennessee; London Ontario, Canada; and Panyu, China. It sells </w:t>
      </w:r>
      <w:r w:rsidR="0090126E">
        <w:rPr>
          <w:rFonts w:ascii="Times New Roman" w:hAnsi="Times New Roman"/>
          <w:sz w:val="24"/>
        </w:rPr>
        <w:t xml:space="preserve">more than </w:t>
      </w:r>
      <w:r>
        <w:rPr>
          <w:rFonts w:ascii="Times New Roman" w:hAnsi="Times New Roman"/>
          <w:sz w:val="24"/>
        </w:rPr>
        <w:t>1 million faucets per month. The overall Masco Company now sells door hardware and locks, cabinets, and glass products in addition to faucets.</w:t>
      </w:r>
      <w:r>
        <w:rPr>
          <w:rFonts w:ascii="Times New Roman" w:hAnsi="Times New Roman"/>
          <w:vanish/>
          <w:sz w:val="24"/>
        </w:rPr>
        <w:t>&lt;/para&gt;</w:t>
      </w:r>
    </w:p>
    <w:p w14:paraId="20FEB46F" w14:textId="77777777" w:rsidR="004A25FA" w:rsidRDefault="004A25FA" w:rsidP="00C84C92">
      <w:pPr>
        <w:pStyle w:val="CRCS1"/>
        <w:keepLines w:val="0"/>
        <w:jc w:val="left"/>
        <w:rPr>
          <w:rFonts w:ascii="Times New Roman" w:hAnsi="Times New Roman"/>
          <w:sz w:val="24"/>
        </w:rPr>
      </w:pPr>
      <w:r>
        <w:rPr>
          <w:rFonts w:ascii="Times New Roman" w:hAnsi="Times New Roman"/>
          <w:vanish/>
          <w:sz w:val="24"/>
        </w:rPr>
        <w:t>&lt;para&gt;</w:t>
      </w:r>
      <w:r>
        <w:rPr>
          <w:rFonts w:ascii="Times New Roman" w:hAnsi="Times New Roman"/>
          <w:sz w:val="24"/>
        </w:rPr>
        <w:t>The Delta line includes two other names: Brizo and Peerless. Brizo is the high-end line of faucets, Delta is the flagship and primary brand, and Peerless is the lower-end line of items.</w:t>
      </w:r>
      <w:r>
        <w:rPr>
          <w:rFonts w:ascii="Times New Roman" w:hAnsi="Times New Roman"/>
          <w:vanish/>
          <w:sz w:val="24"/>
        </w:rPr>
        <w:t>&lt;/para&gt;</w:t>
      </w:r>
    </w:p>
    <w:p w14:paraId="665CCACF" w14:textId="0331F386" w:rsidR="004A25FA" w:rsidRDefault="004A25FA" w:rsidP="00C84C92">
      <w:pPr>
        <w:pStyle w:val="CRCS1"/>
        <w:keepLines w:val="0"/>
        <w:jc w:val="left"/>
        <w:rPr>
          <w:rFonts w:ascii="Times New Roman" w:hAnsi="Times New Roman"/>
          <w:sz w:val="24"/>
        </w:rPr>
      </w:pPr>
      <w:r>
        <w:rPr>
          <w:rFonts w:ascii="Times New Roman" w:hAnsi="Times New Roman"/>
          <w:vanish/>
          <w:sz w:val="24"/>
        </w:rPr>
        <w:lastRenderedPageBreak/>
        <w:t>&lt;para&gt;</w:t>
      </w:r>
      <w:r>
        <w:rPr>
          <w:rFonts w:ascii="Times New Roman" w:hAnsi="Times New Roman"/>
          <w:sz w:val="24"/>
        </w:rPr>
        <w:t>The primary advertising challenges appear to exist in four main areas. First, company leaders must make sure that one brand does not cannibalize the others. The brands must remain as distinct products offered to separate sets of consumers. Second, the brands must be viewed as the primary choices and must be remembered by consumers when the time comes to buy a plumbing fixture. Third, there cannot be brand confusion. Builders and plumbers must believe that the fixtures are distinct along several lines, including quality and durability, ease of installation, and strong warranties, but they must also be perceived as being fashionable. Fourth, innovation has become a new part of the plumbing fixture industry. A wide variety of options exist. Delta</w:t>
      </w:r>
      <w:r w:rsidR="009F7F2C">
        <w:rPr>
          <w:rFonts w:ascii="Times New Roman" w:hAnsi="Times New Roman"/>
          <w:sz w:val="24"/>
        </w:rPr>
        <w:t>’</w:t>
      </w:r>
      <w:r>
        <w:rPr>
          <w:rFonts w:ascii="Times New Roman" w:hAnsi="Times New Roman"/>
          <w:sz w:val="24"/>
        </w:rPr>
        <w:t>s products must compete with all the new faucet variations and retain its position as one of the premier manufacturers.</w:t>
      </w:r>
      <w:r>
        <w:rPr>
          <w:rFonts w:ascii="Times New Roman" w:hAnsi="Times New Roman"/>
          <w:vanish/>
          <w:sz w:val="24"/>
        </w:rPr>
        <w:t>&lt;/para&gt;</w:t>
      </w:r>
    </w:p>
    <w:p w14:paraId="10DD41CA" w14:textId="77777777" w:rsidR="004A25FA" w:rsidRDefault="004A25FA" w:rsidP="00C84C92">
      <w:pPr>
        <w:pStyle w:val="CRCS1"/>
        <w:keepLines w:val="0"/>
        <w:jc w:val="left"/>
        <w:rPr>
          <w:rFonts w:ascii="Times New Roman" w:hAnsi="Times New Roman"/>
          <w:sz w:val="24"/>
        </w:rPr>
      </w:pPr>
      <w:r>
        <w:rPr>
          <w:rFonts w:ascii="Times New Roman" w:hAnsi="Times New Roman"/>
          <w:vanish/>
          <w:sz w:val="24"/>
        </w:rPr>
        <w:t>&lt;para&gt;</w:t>
      </w:r>
      <w:r>
        <w:rPr>
          <w:rFonts w:ascii="Times New Roman" w:hAnsi="Times New Roman"/>
          <w:sz w:val="24"/>
        </w:rPr>
        <w:t>Complications occur due to differences in markets and customers. Many contractors and builders are simply looking for a low-cost option, especially when lower-end rental properties and similar units are being developed. Plumbers may be willing to install a wide variety of products. They will consider the costs of a product but also want something that will be easy to install and that will be durable. Individual consumers are the most likely to be interested in other product qualities, such as novel features and the look of the product.</w:t>
      </w:r>
      <w:r>
        <w:rPr>
          <w:rFonts w:ascii="Times New Roman" w:hAnsi="Times New Roman"/>
          <w:vanish/>
          <w:sz w:val="24"/>
        </w:rPr>
        <w:t>&lt;/para&gt;</w:t>
      </w:r>
    </w:p>
    <w:p w14:paraId="398872D3" w14:textId="77777777" w:rsidR="004A25FA" w:rsidRDefault="004A25FA" w:rsidP="00C84C92">
      <w:pPr>
        <w:widowControl/>
      </w:pPr>
    </w:p>
    <w:p w14:paraId="7DE182B1" w14:textId="012DDB86" w:rsidR="004543DD" w:rsidRDefault="00364203" w:rsidP="009A4D6E">
      <w:pPr>
        <w:keepNext/>
        <w:widowControl/>
        <w:ind w:left="720" w:hanging="720"/>
        <w:jc w:val="both"/>
        <w:rPr>
          <w:b/>
        </w:rPr>
      </w:pPr>
      <w:r>
        <w:rPr>
          <w:b/>
        </w:rPr>
        <w:t>(1)</w:t>
      </w:r>
      <w:r w:rsidR="004543DD" w:rsidRPr="009F13F2">
        <w:rPr>
          <w:b/>
        </w:rPr>
        <w:tab/>
        <w:t xml:space="preserve">What type of message strategy should Delta Faucet Company utilize? Should it be the </w:t>
      </w:r>
      <w:r w:rsidR="004543DD" w:rsidRPr="009F13F2">
        <w:rPr>
          <w:b/>
        </w:rPr>
        <w:tab/>
        <w:t>same for all of the brands and in all of the markets (builders, plumbers, customers)?</w:t>
      </w:r>
    </w:p>
    <w:p w14:paraId="4F5FB4F7" w14:textId="77777777" w:rsidR="004543DD" w:rsidRDefault="004543DD" w:rsidP="009A4D6E">
      <w:pPr>
        <w:widowControl/>
        <w:ind w:left="720" w:hanging="720"/>
        <w:jc w:val="both"/>
        <w:rPr>
          <w:b/>
        </w:rPr>
      </w:pPr>
    </w:p>
    <w:p w14:paraId="25AE3A87" w14:textId="7DA4A4E1" w:rsidR="004543DD" w:rsidRDefault="004543DD" w:rsidP="009A4D6E">
      <w:pPr>
        <w:widowControl/>
        <w:ind w:left="720" w:hanging="720"/>
        <w:jc w:val="both"/>
      </w:pPr>
      <w:r w:rsidRPr="0097553F">
        <w:tab/>
        <w:t>A case can be made for all three</w:t>
      </w:r>
      <w:r w:rsidR="0090126E">
        <w:t>:</w:t>
      </w:r>
      <w:r w:rsidR="0090126E" w:rsidRPr="0097553F">
        <w:t xml:space="preserve"> </w:t>
      </w:r>
      <w:r w:rsidR="0090126E">
        <w:t>c</w:t>
      </w:r>
      <w:r w:rsidRPr="0097553F">
        <w:t>ognitive to explain the benefits</w:t>
      </w:r>
      <w:r w:rsidR="0090126E">
        <w:t>,</w:t>
      </w:r>
      <w:r w:rsidRPr="0097553F">
        <w:t xml:space="preserve"> </w:t>
      </w:r>
      <w:r w:rsidR="0090126E">
        <w:t>a</w:t>
      </w:r>
      <w:r w:rsidR="0020536F">
        <w:t>f</w:t>
      </w:r>
      <w:r w:rsidRPr="0097553F">
        <w:t>fective to inspire emotions regarding a luxurious bathroom</w:t>
      </w:r>
      <w:r w:rsidR="0090126E">
        <w:t>, and</w:t>
      </w:r>
      <w:r w:rsidR="0090126E" w:rsidRPr="0097553F">
        <w:t xml:space="preserve"> </w:t>
      </w:r>
      <w:r w:rsidR="0090126E">
        <w:t>c</w:t>
      </w:r>
      <w:r w:rsidRPr="0097553F">
        <w:t xml:space="preserve">onative to move each type of </w:t>
      </w:r>
      <w:r w:rsidR="0020536F">
        <w:t>c</w:t>
      </w:r>
      <w:r w:rsidRPr="0097553F">
        <w:t>ustomer to buy.</w:t>
      </w:r>
    </w:p>
    <w:p w14:paraId="28081BDF" w14:textId="77777777" w:rsidR="004543DD" w:rsidRPr="0097553F" w:rsidRDefault="004543DD" w:rsidP="009A4D6E">
      <w:pPr>
        <w:widowControl/>
        <w:ind w:left="720" w:hanging="720"/>
        <w:jc w:val="both"/>
      </w:pPr>
    </w:p>
    <w:p w14:paraId="5A21F0C8" w14:textId="7642559C" w:rsidR="004543DD" w:rsidRPr="007F15C9" w:rsidRDefault="00364203" w:rsidP="009A4D6E">
      <w:pPr>
        <w:widowControl/>
        <w:ind w:left="720" w:hanging="720"/>
        <w:jc w:val="both"/>
        <w:rPr>
          <w:b/>
        </w:rPr>
      </w:pPr>
      <w:r>
        <w:rPr>
          <w:b/>
        </w:rPr>
        <w:lastRenderedPageBreak/>
        <w:t>(2)</w:t>
      </w:r>
      <w:r w:rsidR="004543DD" w:rsidRPr="007F15C9">
        <w:tab/>
      </w:r>
      <w:r w:rsidR="004543DD" w:rsidRPr="007F15C9">
        <w:rPr>
          <w:b/>
        </w:rPr>
        <w:t>What type of advertising appeal makes the most sense for Delta Faucet Company advertising to individual consumers? To contractors, builders, and plumbers? How</w:t>
      </w:r>
      <w:r w:rsidR="004543DD">
        <w:rPr>
          <w:b/>
        </w:rPr>
        <w:t xml:space="preserve"> </w:t>
      </w:r>
      <w:r w:rsidR="004543DD" w:rsidRPr="007F15C9">
        <w:rPr>
          <w:b/>
        </w:rPr>
        <w:t>does the appeal you selected match the message strategy chosen in Question 1</w:t>
      </w:r>
      <w:r w:rsidR="004543DD">
        <w:rPr>
          <w:b/>
        </w:rPr>
        <w:t>?</w:t>
      </w:r>
      <w:r w:rsidR="004543DD" w:rsidRPr="007F15C9">
        <w:rPr>
          <w:b/>
          <w:vanish/>
        </w:rPr>
        <w:t>&lt;/para&gt;&lt;/question&gt;&lt;/general-proble?</w:t>
      </w:r>
    </w:p>
    <w:p w14:paraId="631F2064" w14:textId="77777777" w:rsidR="004543DD" w:rsidRDefault="004543DD" w:rsidP="009A4D6E">
      <w:pPr>
        <w:widowControl/>
        <w:ind w:left="720" w:hanging="720"/>
        <w:jc w:val="both"/>
      </w:pPr>
    </w:p>
    <w:p w14:paraId="3C2A8035" w14:textId="7113BBB6" w:rsidR="004543DD" w:rsidRPr="007F15C9" w:rsidRDefault="004543DD" w:rsidP="009A4D6E">
      <w:pPr>
        <w:widowControl/>
        <w:ind w:left="720" w:hanging="720"/>
        <w:jc w:val="both"/>
      </w:pPr>
      <w:r>
        <w:tab/>
        <w:t xml:space="preserve">Student answers will vary but will probably tend to </w:t>
      </w:r>
      <w:r w:rsidR="00C94468">
        <w:t xml:space="preserve">use rationality. Fear would be </w:t>
      </w:r>
      <w:r>
        <w:t>based on plumbing not working right and would also be possible.</w:t>
      </w:r>
    </w:p>
    <w:p w14:paraId="45854FF7" w14:textId="77777777" w:rsidR="004543DD" w:rsidRDefault="004543DD" w:rsidP="009A4D6E">
      <w:pPr>
        <w:widowControl/>
        <w:ind w:left="720" w:hanging="720"/>
        <w:jc w:val="both"/>
      </w:pPr>
    </w:p>
    <w:p w14:paraId="265980FC" w14:textId="359176B6" w:rsidR="004543DD" w:rsidRPr="0097553F" w:rsidRDefault="00364203" w:rsidP="009A4D6E">
      <w:pPr>
        <w:widowControl/>
        <w:ind w:left="720" w:hanging="720"/>
        <w:jc w:val="both"/>
        <w:rPr>
          <w:b/>
        </w:rPr>
      </w:pPr>
      <w:r>
        <w:rPr>
          <w:b/>
        </w:rPr>
        <w:t>(3)</w:t>
      </w:r>
      <w:r w:rsidR="004543DD" w:rsidRPr="0097553F">
        <w:rPr>
          <w:b/>
        </w:rPr>
        <w:tab/>
        <w:t>What type of executional framework should be used for print advertisements aimed at</w:t>
      </w:r>
      <w:r w:rsidR="004543DD">
        <w:rPr>
          <w:b/>
        </w:rPr>
        <w:t xml:space="preserve"> the target audiences</w:t>
      </w:r>
      <w:r w:rsidR="00C214DC">
        <w:rPr>
          <w:b/>
        </w:rPr>
        <w:t>—</w:t>
      </w:r>
      <w:r w:rsidR="004543DD" w:rsidRPr="0097553F">
        <w:rPr>
          <w:b/>
        </w:rPr>
        <w:t>contrac</w:t>
      </w:r>
      <w:r w:rsidR="004543DD">
        <w:rPr>
          <w:b/>
        </w:rPr>
        <w:t>tors, b</w:t>
      </w:r>
      <w:r w:rsidR="00C94468">
        <w:rPr>
          <w:b/>
        </w:rPr>
        <w:t xml:space="preserve">uilders, and plumbers? Explain </w:t>
      </w:r>
      <w:r w:rsidR="004543DD">
        <w:rPr>
          <w:b/>
        </w:rPr>
        <w:t>how it fits with the message strategies and appeals you have already selected.</w:t>
      </w:r>
    </w:p>
    <w:p w14:paraId="52B61D9C" w14:textId="77777777" w:rsidR="004543DD" w:rsidRDefault="004543DD" w:rsidP="009A4D6E">
      <w:pPr>
        <w:widowControl/>
        <w:ind w:left="720" w:hanging="720"/>
        <w:jc w:val="both"/>
      </w:pPr>
    </w:p>
    <w:p w14:paraId="2F9AD040" w14:textId="4C024592" w:rsidR="004543DD" w:rsidRDefault="004543DD" w:rsidP="009A4D6E">
      <w:pPr>
        <w:widowControl/>
        <w:ind w:left="720" w:hanging="720"/>
        <w:jc w:val="both"/>
      </w:pPr>
      <w:r>
        <w:tab/>
        <w:t>The three most common answers will probably be t</w:t>
      </w:r>
      <w:r w:rsidR="00C94468">
        <w:t xml:space="preserve">estimonial, authoritative, and </w:t>
      </w:r>
      <w:r>
        <w:t>informative.</w:t>
      </w:r>
    </w:p>
    <w:p w14:paraId="6133F446" w14:textId="77777777" w:rsidR="004543DD" w:rsidRDefault="004543DD" w:rsidP="009A4D6E">
      <w:pPr>
        <w:widowControl/>
        <w:ind w:left="720" w:hanging="720"/>
        <w:jc w:val="both"/>
      </w:pPr>
    </w:p>
    <w:p w14:paraId="212F1725" w14:textId="58B2D3C9" w:rsidR="004543DD" w:rsidRDefault="004543DD" w:rsidP="009A4D6E">
      <w:pPr>
        <w:widowControl/>
        <w:ind w:left="720" w:hanging="720"/>
        <w:jc w:val="both"/>
      </w:pPr>
      <w:r>
        <w:tab/>
        <w:t>It makes sense that it would be the same</w:t>
      </w:r>
      <w:r w:rsidR="0090126E">
        <w:t xml:space="preserve"> because</w:t>
      </w:r>
      <w:r>
        <w:t xml:space="preserve"> p</w:t>
      </w:r>
      <w:r w:rsidR="00C94468">
        <w:t xml:space="preserve">lumbing is a practical matter; </w:t>
      </w:r>
      <w:r>
        <w:t xml:space="preserve">however, it is also possible to make a case for a </w:t>
      </w:r>
      <w:r w:rsidR="00C94468">
        <w:t xml:space="preserve">more emotional appeal based on </w:t>
      </w:r>
      <w:r>
        <w:t>elements such as convenience and luxury, in the case of consumers.</w:t>
      </w:r>
    </w:p>
    <w:p w14:paraId="2697A7A2" w14:textId="77777777" w:rsidR="004543DD" w:rsidRDefault="004543DD" w:rsidP="009A4D6E">
      <w:pPr>
        <w:widowControl/>
        <w:ind w:left="720" w:hanging="720"/>
        <w:jc w:val="both"/>
      </w:pPr>
      <w:r>
        <w:t xml:space="preserve"> </w:t>
      </w:r>
    </w:p>
    <w:p w14:paraId="2306A661" w14:textId="69ACF472" w:rsidR="004543DD" w:rsidRPr="0097553F" w:rsidRDefault="00364203" w:rsidP="009A4D6E">
      <w:pPr>
        <w:widowControl/>
        <w:ind w:left="720" w:hanging="720"/>
        <w:jc w:val="both"/>
        <w:rPr>
          <w:b/>
        </w:rPr>
      </w:pPr>
      <w:r>
        <w:rPr>
          <w:b/>
        </w:rPr>
        <w:t>(4)</w:t>
      </w:r>
      <w:r w:rsidR="004543DD" w:rsidRPr="0097553F">
        <w:rPr>
          <w:b/>
        </w:rPr>
        <w:tab/>
        <w:t>Should the company use a spokesperson? If so, which on</w:t>
      </w:r>
      <w:r w:rsidR="009349C4">
        <w:rPr>
          <w:b/>
        </w:rPr>
        <w:t>e</w:t>
      </w:r>
      <w:r w:rsidR="004543DD" w:rsidRPr="0097553F">
        <w:rPr>
          <w:b/>
        </w:rPr>
        <w:t xml:space="preserve"> of the four types should </w:t>
      </w:r>
      <w:r w:rsidR="004543DD">
        <w:rPr>
          <w:b/>
        </w:rPr>
        <w:tab/>
      </w:r>
      <w:r w:rsidR="004543DD" w:rsidRPr="0097553F">
        <w:rPr>
          <w:b/>
        </w:rPr>
        <w:t>be used? Justify your answers.</w:t>
      </w:r>
    </w:p>
    <w:p w14:paraId="51299760" w14:textId="77777777" w:rsidR="004543DD" w:rsidRDefault="004543DD" w:rsidP="009A4D6E">
      <w:pPr>
        <w:widowControl/>
        <w:ind w:left="720" w:hanging="720"/>
        <w:jc w:val="both"/>
      </w:pPr>
    </w:p>
    <w:p w14:paraId="43A12A4C" w14:textId="6BF4EA51" w:rsidR="004543DD" w:rsidRDefault="004543DD" w:rsidP="009A4D6E">
      <w:pPr>
        <w:widowControl/>
        <w:ind w:left="720" w:hanging="720"/>
        <w:jc w:val="both"/>
      </w:pPr>
      <w:r>
        <w:tab/>
        <w:t xml:space="preserve">A case can be made for an expert or a regular person </w:t>
      </w:r>
      <w:r w:rsidR="00C94468">
        <w:t xml:space="preserve">for the cognitive and rational </w:t>
      </w:r>
      <w:r>
        <w:t>approaches.</w:t>
      </w:r>
    </w:p>
    <w:p w14:paraId="3883AC4A" w14:textId="77777777" w:rsidR="004543DD" w:rsidRDefault="004543DD" w:rsidP="009A4D6E">
      <w:pPr>
        <w:pStyle w:val="CRCS1TTL"/>
        <w:keepLines w:val="0"/>
        <w:rPr>
          <w:caps w:val="0"/>
          <w:noProof w:val="0"/>
          <w:sz w:val="24"/>
        </w:rPr>
      </w:pPr>
      <w:bookmarkStart w:id="0" w:name="_GoBack"/>
      <w:bookmarkEnd w:id="0"/>
    </w:p>
    <w:sectPr w:rsidR="004543DD" w:rsidSect="00777F8C">
      <w:footerReference w:type="even" r:id="rId16"/>
      <w:footerReference w:type="default" r:id="rId17"/>
      <w:pgSz w:w="12240" w:h="15840" w:code="1"/>
      <w:pgMar w:top="1440" w:right="1800" w:bottom="1440" w:left="1800" w:header="1440" w:footer="1008"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D59CA3" w14:textId="77777777" w:rsidR="008E2A33" w:rsidRDefault="008E2A33">
      <w:pPr>
        <w:spacing w:line="20" w:lineRule="exact"/>
      </w:pPr>
    </w:p>
  </w:endnote>
  <w:endnote w:type="continuationSeparator" w:id="0">
    <w:p w14:paraId="583D7848" w14:textId="77777777" w:rsidR="008E2A33" w:rsidRDefault="008E2A33">
      <w:r>
        <w:t xml:space="preserve"> </w:t>
      </w:r>
    </w:p>
  </w:endnote>
  <w:endnote w:type="continuationNotice" w:id="1">
    <w:p w14:paraId="25D6A2D2" w14:textId="77777777" w:rsidR="008E2A33" w:rsidRDefault="008E2A33">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P TypographicSymbols">
    <w:charset w:val="00"/>
    <w:family w:val="auto"/>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HelveticaNeue HeavyCond">
    <w:panose1 w:val="00000000000000000000"/>
    <w:charset w:val="00"/>
    <w:family w:val="auto"/>
    <w:notTrueType/>
    <w:pitch w:val="default"/>
    <w:sig w:usb0="00000003" w:usb1="00000000" w:usb2="00000000" w:usb3="00000000" w:csb0="00000001" w:csb1="00000000"/>
  </w:font>
  <w:font w:name="Akzidenz Grotesk BE Ex">
    <w:panose1 w:val="00000000000000000000"/>
    <w:charset w:val="00"/>
    <w:family w:val="auto"/>
    <w:notTrueType/>
    <w:pitch w:val="default"/>
    <w:sig w:usb0="00000003" w:usb1="00000000" w:usb2="00000000" w:usb3="00000000" w:csb0="00000001" w:csb1="00000000"/>
  </w:font>
  <w:font w:name="Akzidenz Grotesk BE MdEx">
    <w:panose1 w:val="00000000000000000000"/>
    <w:charset w:val="00"/>
    <w:family w:val="auto"/>
    <w:notTrueType/>
    <w:pitch w:val="default"/>
    <w:sig w:usb0="00000003" w:usb1="00000000" w:usb2="00000000" w:usb3="00000000" w:csb0="00000001" w:csb1="00000000"/>
  </w:font>
  <w:font w:name="Times ExtraBold">
    <w:altName w:val="Times New Roman"/>
    <w:charset w:val="00"/>
    <w:family w:val="auto"/>
    <w:pitch w:val="variable"/>
    <w:sig w:usb0="03000000" w:usb1="00000000" w:usb2="00000000" w:usb3="00000000" w:csb0="00000001" w:csb1="00000000"/>
  </w:font>
  <w:font w:name="Akzidenz Grotesk BE BoldEx">
    <w:panose1 w:val="00000000000000000000"/>
    <w:charset w:val="00"/>
    <w:family w:val="auto"/>
    <w:notTrueType/>
    <w:pitch w:val="default"/>
    <w:sig w:usb0="00000003" w:usb1="00000000" w:usb2="00000000" w:usb3="00000000" w:csb0="00000001" w:csb1="00000000"/>
  </w:font>
  <w:font w:name="Akzidenz Grotesk BE Cn">
    <w:panose1 w:val="00000000000000000000"/>
    <w:charset w:val="00"/>
    <w:family w:val="auto"/>
    <w:notTrueType/>
    <w:pitch w:val="default"/>
    <w:sig w:usb0="00000003" w:usb1="00000000" w:usb2="00000000" w:usb3="00000000" w:csb0="00000001" w:csb1="00000000"/>
  </w:font>
  <w:font w:name="Delta Bold">
    <w:panose1 w:val="00000000000000000000"/>
    <w:charset w:val="00"/>
    <w:family w:val="auto"/>
    <w:notTrueType/>
    <w:pitch w:val="default"/>
    <w:sig w:usb0="00000003" w:usb1="00000000" w:usb2="00000000" w:usb3="00000000" w:csb0="00000001" w:csb1="00000000"/>
  </w:font>
  <w:font w:name="HelveticaNeue BoldCond">
    <w:altName w:val="Arial"/>
    <w:panose1 w:val="00000000000000000000"/>
    <w:charset w:val="00"/>
    <w:family w:val="roman"/>
    <w:notTrueType/>
    <w:pitch w:val="default"/>
  </w:font>
  <w:font w:name="Times">
    <w:panose1 w:val="02020603050405020304"/>
    <w:charset w:val="00"/>
    <w:family w:val="auto"/>
    <w:pitch w:val="variable"/>
    <w:sig w:usb0="E00002FF" w:usb1="5000205A" w:usb2="00000000" w:usb3="00000000" w:csb0="0000019F" w:csb1="00000000"/>
  </w:font>
  <w:font w:name="TradeGothic">
    <w:altName w:val="Times New Roman"/>
    <w:panose1 w:val="00000000000000000000"/>
    <w:charset w:val="00"/>
    <w:family w:val="roman"/>
    <w:notTrueType/>
    <w:pitch w:val="default"/>
  </w:font>
  <w:font w:name="Helvetica 55 Roman">
    <w:altName w:val="Cambria"/>
    <w:panose1 w:val="00000000000000000000"/>
    <w:charset w:val="00"/>
    <w:family w:val="swiss"/>
    <w:notTrueType/>
    <w:pitch w:val="variable"/>
    <w:sig w:usb0="00000003" w:usb1="00000000" w:usb2="00000000" w:usb3="00000000" w:csb0="00000001" w:csb1="00000000"/>
  </w:font>
  <w:font w:name="TradeGothic BoldTwo">
    <w:altName w:val="Times New Roman"/>
    <w:panose1 w:val="00000000000000000000"/>
    <w:charset w:val="00"/>
    <w:family w:val="roman"/>
    <w:notTrueType/>
    <w:pitch w:val="default"/>
  </w:font>
  <w:font w:name="TimesNewRomanPS BoldMT">
    <w:panose1 w:val="00000000000000000000"/>
    <w:charset w:val="00"/>
    <w:family w:val="auto"/>
    <w:notTrueType/>
    <w:pitch w:val="default"/>
    <w:sig w:usb0="00000003" w:usb1="00000000" w:usb2="00000000" w:usb3="00000000" w:csb0="00000001"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Helvetica 65 Medium">
    <w:panose1 w:val="00000000000000000000"/>
    <w:charset w:val="00"/>
    <w:family w:val="swiss"/>
    <w:notTrueType/>
    <w:pitch w:val="variable"/>
    <w:sig w:usb0="00000003" w:usb1="00000000" w:usb2="00000000" w:usb3="00000000" w:csb0="00000001" w:csb1="00000000"/>
  </w:font>
  <w:font w:name="MyriadPro-Regular">
    <w:panose1 w:val="00000000000000000000"/>
    <w:charset w:val="4D"/>
    <w:family w:val="auto"/>
    <w:notTrueType/>
    <w:pitch w:val="default"/>
    <w:sig w:usb0="00000003" w:usb1="00000000" w:usb2="00000000" w:usb3="00000000" w:csb0="00000001" w:csb1="00000000"/>
  </w:font>
  <w:font w:name="MyriadPro-Black">
    <w:panose1 w:val="00000000000000000000"/>
    <w:charset w:val="4D"/>
    <w:family w:val="auto"/>
    <w:notTrueType/>
    <w:pitch w:val="default"/>
    <w:sig w:usb0="00000003" w:usb1="00000000" w:usb2="00000000" w:usb3="00000000" w:csb0="00000001" w:csb1="00000000"/>
  </w:font>
  <w:font w:name="GillSansStd-BoldExtraCond">
    <w:panose1 w:val="00000000000000000000"/>
    <w:charset w:val="4D"/>
    <w:family w:val="auto"/>
    <w:notTrueType/>
    <w:pitch w:val="default"/>
    <w:sig w:usb0="00000003" w:usb1="00000000" w:usb2="00000000" w:usb3="00000000" w:csb0="00000001" w:csb1="00000000"/>
  </w:font>
  <w:font w:name="UniversLTStd-LightCn">
    <w:altName w:val="Cambria"/>
    <w:panose1 w:val="00000000000000000000"/>
    <w:charset w:val="4D"/>
    <w:family w:val="auto"/>
    <w:notTrueType/>
    <w:pitch w:val="default"/>
    <w:sig w:usb0="00000003" w:usb1="00000000" w:usb2="00000000" w:usb3="00000000" w:csb0="00000001" w:csb1="00000000"/>
  </w:font>
  <w:font w:name="GillSansStd">
    <w:panose1 w:val="00000000000000000000"/>
    <w:charset w:val="4D"/>
    <w:family w:val="auto"/>
    <w:notTrueType/>
    <w:pitch w:val="default"/>
    <w:sig w:usb0="00000003" w:usb1="00000000" w:usb2="00000000" w:usb3="00000000" w:csb0="00000001" w:csb1="00000000"/>
  </w:font>
  <w:font w:name="TimesLTStd-Roman">
    <w:altName w:val="Times New Roman"/>
    <w:panose1 w:val="00000000000000000000"/>
    <w:charset w:val="4D"/>
    <w:family w:val="auto"/>
    <w:notTrueType/>
    <w:pitch w:val="default"/>
    <w:sig w:usb0="00000003" w:usb1="00000000" w:usb2="00000000" w:usb3="00000000" w:csb0="00000001" w:csb1="00000000"/>
  </w:font>
  <w:font w:name="MyriadPro-Bold">
    <w:panose1 w:val="00000000000000000000"/>
    <w:charset w:val="4D"/>
    <w:family w:val="auto"/>
    <w:notTrueType/>
    <w:pitch w:val="default"/>
    <w:sig w:usb0="00000003" w:usb1="00000000" w:usb2="00000000" w:usb3="00000000" w:csb0="00000001" w:csb1="00000000"/>
  </w:font>
  <w:font w:name="TimesLTPro-Roman">
    <w:altName w:val="Cambria"/>
    <w:panose1 w:val="00000000000000000000"/>
    <w:charset w:val="4D"/>
    <w:family w:val="auto"/>
    <w:notTrueType/>
    <w:pitch w:val="default"/>
    <w:sig w:usb0="00000003" w:usb1="00000000" w:usb2="00000000" w:usb3="00000000" w:csb0="00000001" w:csb1="00000000"/>
  </w:font>
  <w:font w:name="FrutigerLTCom-Light">
    <w:altName w:val="Calibri"/>
    <w:panose1 w:val="00000000000000000000"/>
    <w:charset w:val="4D"/>
    <w:family w:val="auto"/>
    <w:notTrueType/>
    <w:pitch w:val="default"/>
    <w:sig w:usb0="00000003" w:usb1="00000000" w:usb2="00000000" w:usb3="00000000" w:csb0="00000001" w:csb1="00000000"/>
  </w:font>
  <w:font w:name="FrutigerLTCom-Bold">
    <w:altName w:val="Calibri"/>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Yu Gothic UI"/>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34032E" w14:textId="77777777" w:rsidR="004721B3" w:rsidRDefault="004721B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66ACA3E" w14:textId="77777777" w:rsidR="004721B3" w:rsidRDefault="004721B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7C5463" w14:textId="346B706F" w:rsidR="004721B3" w:rsidRDefault="004721B3">
    <w:pPr>
      <w:pStyle w:val="Footer"/>
      <w:pBdr>
        <w:top w:val="thinThickSmallGap" w:sz="24" w:space="1" w:color="622423" w:themeColor="accent2" w:themeShade="7F"/>
      </w:pBdr>
      <w:rPr>
        <w:rFonts w:asciiTheme="majorHAnsi" w:hAnsiTheme="majorHAnsi"/>
      </w:rPr>
    </w:pPr>
    <w:r w:rsidRPr="009E53B2">
      <w:t xml:space="preserve"> </w:t>
    </w:r>
    <w:r>
      <w:t>Copyright © 2022 Pearson Education, Inc.</w:t>
    </w:r>
    <w:r>
      <w:rPr>
        <w:rFonts w:asciiTheme="majorHAnsi" w:hAnsiTheme="majorHAnsi"/>
      </w:rPr>
      <w:ptab w:relativeTo="margin" w:alignment="right" w:leader="none"/>
    </w:r>
    <w:r>
      <w:rPr>
        <w:rFonts w:asciiTheme="majorHAnsi" w:hAnsiTheme="majorHAnsi"/>
      </w:rPr>
      <w:t>Page 6-</w:t>
    </w:r>
    <w:r>
      <w:fldChar w:fldCharType="begin"/>
    </w:r>
    <w:r>
      <w:instrText xml:space="preserve"> PAGE   \* MERGEFORMAT </w:instrText>
    </w:r>
    <w:r>
      <w:fldChar w:fldCharType="separate"/>
    </w:r>
    <w:r w:rsidR="001461C6" w:rsidRPr="001461C6">
      <w:rPr>
        <w:rFonts w:asciiTheme="majorHAnsi" w:hAnsiTheme="majorHAnsi"/>
        <w:noProof/>
      </w:rPr>
      <w:t>35</w:t>
    </w:r>
    <w:r>
      <w:rPr>
        <w:rFonts w:asciiTheme="majorHAnsi" w:hAnsiTheme="majorHAnsi"/>
        <w:noProof/>
      </w:rPr>
      <w:fldChar w:fldCharType="end"/>
    </w:r>
  </w:p>
  <w:p w14:paraId="58BE3D2B" w14:textId="77777777" w:rsidR="004721B3" w:rsidRDefault="004721B3">
    <w:pPr>
      <w:suppressAutoHyphens/>
      <w:spacing w:line="240" w:lineRule="atLeast"/>
      <w:jc w:val="both"/>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FA5484" w14:textId="77777777" w:rsidR="008E2A33" w:rsidRDefault="008E2A33">
      <w:r>
        <w:separator/>
      </w:r>
    </w:p>
  </w:footnote>
  <w:footnote w:type="continuationSeparator" w:id="0">
    <w:p w14:paraId="3BB8B9BE" w14:textId="77777777" w:rsidR="008E2A33" w:rsidRDefault="008E2A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64"/>
    <w:multiLevelType w:val="multilevel"/>
    <w:tmpl w:val="00000064"/>
    <w:name w:val="WP List 0"/>
    <w:lvl w:ilvl="0">
      <w:start w:val="1"/>
      <w:numFmt w:val="upperRoman"/>
      <w:suff w:val="nothing"/>
      <w:lvlText w:val="%1."/>
      <w:lvlJc w:val="left"/>
    </w:lvl>
    <w:lvl w:ilvl="1">
      <w:start w:val="1"/>
      <w:numFmt w:val="upperLetter"/>
      <w:suff w:val="nothing"/>
      <w:lvlText w:val="%2."/>
      <w:lvlJc w:val="left"/>
    </w:lvl>
    <w:lvl w:ilvl="2">
      <w:start w:val="1"/>
      <w:numFmt w:val="decimal"/>
      <w:suff w:val="nothing"/>
      <w:lvlText w:val="%3."/>
      <w:lvlJc w:val="left"/>
    </w:lvl>
    <w:lvl w:ilvl="3">
      <w:start w:val="1"/>
      <w:numFmt w:val="lowerLetter"/>
      <w:suff w:val="nothing"/>
      <w:lvlText w:val="%4."/>
      <w:lvlJc w:val="left"/>
    </w:lvl>
    <w:lvl w:ilvl="4">
      <w:start w:val="1"/>
      <w:numFmt w:val="decimal"/>
      <w:suff w:val="nothing"/>
      <w:lvlText w:val="(%5)"/>
      <w:lvlJc w:val="left"/>
    </w:lvl>
    <w:lvl w:ilvl="5">
      <w:start w:val="1"/>
      <w:numFmt w:val="lowerLetter"/>
      <w:suff w:val="nothing"/>
      <w:lvlText w:val="(%6)"/>
      <w:lvlJc w:val="left"/>
    </w:lvl>
    <w:lvl w:ilvl="6">
      <w:start w:val="1"/>
      <w:numFmt w:val="lowerRoman"/>
      <w:suff w:val="nothing"/>
      <w:lvlText w:val="%7)"/>
      <w:lvlJc w:val="left"/>
    </w:lvl>
    <w:lvl w:ilvl="7">
      <w:start w:val="1"/>
      <w:numFmt w:val="lowerLetter"/>
      <w:suff w:val="nothing"/>
      <w:lvlText w:val="%8)"/>
      <w:lvlJc w:val="left"/>
    </w:lvl>
    <w:lvl w:ilvl="8">
      <w:numFmt w:val="none"/>
      <w:lvlText w:val=""/>
      <w:lvlJc w:val="left"/>
    </w:lvl>
  </w:abstractNum>
  <w:abstractNum w:abstractNumId="1" w15:restartNumberingAfterBreak="0">
    <w:nsid w:val="000000C8"/>
    <w:multiLevelType w:val="multilevel"/>
    <w:tmpl w:val="000000C8"/>
    <w:name w:val="WP List 1"/>
    <w:lvl w:ilvl="0">
      <w:start w:val="1"/>
      <w:numFmt w:val="bullet"/>
      <w:suff w:val="nothing"/>
      <w:lvlText w:val="$"/>
      <w:lvlJc w:val="left"/>
      <w:rPr>
        <w:rFonts w:ascii="WP TypographicSymbols" w:hAnsi="WP TypographicSymbols" w:cs="WP TypographicSymbols"/>
      </w:rPr>
    </w:lvl>
    <w:lvl w:ilvl="1">
      <w:start w:val="1"/>
      <w:numFmt w:val="bullet"/>
      <w:suff w:val="nothing"/>
      <w:lvlText w:val="$"/>
      <w:lvlJc w:val="left"/>
      <w:rPr>
        <w:rFonts w:ascii="WP TypographicSymbols" w:hAnsi="WP TypographicSymbols" w:cs="WP TypographicSymbols"/>
      </w:rPr>
    </w:lvl>
    <w:lvl w:ilvl="2">
      <w:start w:val="1"/>
      <w:numFmt w:val="bullet"/>
      <w:suff w:val="nothing"/>
      <w:lvlText w:val="$"/>
      <w:lvlJc w:val="left"/>
      <w:rPr>
        <w:rFonts w:ascii="WP TypographicSymbols" w:hAnsi="WP TypographicSymbols" w:cs="WP TypographicSymbols"/>
      </w:rPr>
    </w:lvl>
    <w:lvl w:ilvl="3">
      <w:start w:val="1"/>
      <w:numFmt w:val="bullet"/>
      <w:suff w:val="nothing"/>
      <w:lvlText w:val="$"/>
      <w:lvlJc w:val="left"/>
      <w:rPr>
        <w:rFonts w:ascii="WP TypographicSymbols" w:hAnsi="WP TypographicSymbols" w:cs="WP TypographicSymbols"/>
      </w:rPr>
    </w:lvl>
    <w:lvl w:ilvl="4">
      <w:start w:val="1"/>
      <w:numFmt w:val="bullet"/>
      <w:suff w:val="nothing"/>
      <w:lvlText w:val="$"/>
      <w:lvlJc w:val="left"/>
      <w:rPr>
        <w:rFonts w:ascii="WP TypographicSymbols" w:hAnsi="WP TypographicSymbols" w:cs="WP TypographicSymbols"/>
      </w:rPr>
    </w:lvl>
    <w:lvl w:ilvl="5">
      <w:start w:val="1"/>
      <w:numFmt w:val="bullet"/>
      <w:suff w:val="nothing"/>
      <w:lvlText w:val="$"/>
      <w:lvlJc w:val="left"/>
      <w:rPr>
        <w:rFonts w:ascii="WP TypographicSymbols" w:hAnsi="WP TypographicSymbols" w:cs="WP TypographicSymbols"/>
      </w:rPr>
    </w:lvl>
    <w:lvl w:ilvl="6">
      <w:start w:val="1"/>
      <w:numFmt w:val="bullet"/>
      <w:suff w:val="nothing"/>
      <w:lvlText w:val="$"/>
      <w:lvlJc w:val="left"/>
      <w:rPr>
        <w:rFonts w:ascii="WP TypographicSymbols" w:hAnsi="WP TypographicSymbols" w:cs="WP TypographicSymbols"/>
      </w:rPr>
    </w:lvl>
    <w:lvl w:ilvl="7">
      <w:start w:val="1"/>
      <w:numFmt w:val="bullet"/>
      <w:suff w:val="nothing"/>
      <w:lvlText w:val="$"/>
      <w:lvlJc w:val="left"/>
      <w:rPr>
        <w:rFonts w:ascii="WP TypographicSymbols" w:hAnsi="WP TypographicSymbols" w:cs="WP TypographicSymbols"/>
      </w:rPr>
    </w:lvl>
    <w:lvl w:ilvl="8">
      <w:numFmt w:val="none"/>
      <w:lvlText w:val=""/>
      <w:lvlJc w:val="left"/>
    </w:lvl>
  </w:abstractNum>
  <w:abstractNum w:abstractNumId="2" w15:restartNumberingAfterBreak="0">
    <w:nsid w:val="0000012C"/>
    <w:multiLevelType w:val="multilevel"/>
    <w:tmpl w:val="0000012C"/>
    <w:name w:val="WP List 2"/>
    <w:lvl w:ilvl="0">
      <w:start w:val="1"/>
      <w:numFmt w:val="decimal"/>
      <w:suff w:val="nothing"/>
      <w:lvlText w:val="%1."/>
      <w:lvlJc w:val="left"/>
    </w:lvl>
    <w:lvl w:ilvl="1">
      <w:start w:val="1"/>
      <w:numFmt w:val="decimal"/>
      <w:suff w:val="nothing"/>
      <w:lvlText w:val="%2."/>
      <w:lvlJc w:val="left"/>
    </w:lvl>
    <w:lvl w:ilvl="2">
      <w:start w:val="1"/>
      <w:numFmt w:val="decimal"/>
      <w:suff w:val="nothing"/>
      <w:lvlText w:val="%3."/>
      <w:lvlJc w:val="left"/>
    </w:lvl>
    <w:lvl w:ilvl="3">
      <w:start w:val="1"/>
      <w:numFmt w:val="decimal"/>
      <w:suff w:val="nothing"/>
      <w:lvlText w:val="%4."/>
      <w:lvlJc w:val="left"/>
    </w:lvl>
    <w:lvl w:ilvl="4">
      <w:start w:val="1"/>
      <w:numFmt w:val="decimal"/>
      <w:suff w:val="nothing"/>
      <w:lvlText w:val="%5."/>
      <w:lvlJc w:val="left"/>
    </w:lvl>
    <w:lvl w:ilvl="5">
      <w:start w:val="1"/>
      <w:numFmt w:val="decimal"/>
      <w:suff w:val="nothing"/>
      <w:lvlText w:val="%6."/>
      <w:lvlJc w:val="left"/>
    </w:lvl>
    <w:lvl w:ilvl="6">
      <w:start w:val="1"/>
      <w:numFmt w:val="decimal"/>
      <w:suff w:val="nothing"/>
      <w:lvlText w:val="%7."/>
      <w:lvlJc w:val="left"/>
    </w:lvl>
    <w:lvl w:ilvl="7">
      <w:start w:val="1"/>
      <w:numFmt w:val="decimal"/>
      <w:suff w:val="nothing"/>
      <w:lvlText w:val="%8."/>
      <w:lvlJc w:val="left"/>
    </w:lvl>
    <w:lvl w:ilvl="8">
      <w:numFmt w:val="none"/>
      <w:lvlText w:val=""/>
      <w:lvlJc w:val="left"/>
    </w:lvl>
  </w:abstractNum>
  <w:abstractNum w:abstractNumId="3" w15:restartNumberingAfterBreak="0">
    <w:nsid w:val="00000190"/>
    <w:multiLevelType w:val="multilevel"/>
    <w:tmpl w:val="00000190"/>
    <w:name w:val="WP List 3"/>
    <w:lvl w:ilvl="0">
      <w:start w:val="1"/>
      <w:numFmt w:val="decimal"/>
      <w:suff w:val="nothing"/>
      <w:lvlText w:val="%1."/>
      <w:lvlJc w:val="left"/>
    </w:lvl>
    <w:lvl w:ilvl="1">
      <w:start w:val="1"/>
      <w:numFmt w:val="decimal"/>
      <w:suff w:val="nothing"/>
      <w:lvlText w:val="%2."/>
      <w:lvlJc w:val="left"/>
    </w:lvl>
    <w:lvl w:ilvl="2">
      <w:start w:val="1"/>
      <w:numFmt w:val="decimal"/>
      <w:suff w:val="nothing"/>
      <w:lvlText w:val="%3."/>
      <w:lvlJc w:val="left"/>
    </w:lvl>
    <w:lvl w:ilvl="3">
      <w:start w:val="1"/>
      <w:numFmt w:val="decimal"/>
      <w:suff w:val="nothing"/>
      <w:lvlText w:val="%4."/>
      <w:lvlJc w:val="left"/>
    </w:lvl>
    <w:lvl w:ilvl="4">
      <w:start w:val="1"/>
      <w:numFmt w:val="decimal"/>
      <w:suff w:val="nothing"/>
      <w:lvlText w:val="%5."/>
      <w:lvlJc w:val="left"/>
    </w:lvl>
    <w:lvl w:ilvl="5">
      <w:start w:val="1"/>
      <w:numFmt w:val="decimal"/>
      <w:suff w:val="nothing"/>
      <w:lvlText w:val="%6."/>
      <w:lvlJc w:val="left"/>
    </w:lvl>
    <w:lvl w:ilvl="6">
      <w:start w:val="1"/>
      <w:numFmt w:val="decimal"/>
      <w:suff w:val="nothing"/>
      <w:lvlText w:val="%7."/>
      <w:lvlJc w:val="left"/>
    </w:lvl>
    <w:lvl w:ilvl="7">
      <w:start w:val="1"/>
      <w:numFmt w:val="decimal"/>
      <w:suff w:val="nothing"/>
      <w:lvlText w:val="%8."/>
      <w:lvlJc w:val="left"/>
    </w:lvl>
    <w:lvl w:ilvl="8">
      <w:numFmt w:val="none"/>
      <w:lvlText w:val=""/>
      <w:lvlJc w:val="left"/>
    </w:lvl>
  </w:abstractNum>
  <w:abstractNum w:abstractNumId="4" w15:restartNumberingAfterBreak="0">
    <w:nsid w:val="000001F4"/>
    <w:multiLevelType w:val="multilevel"/>
    <w:tmpl w:val="000001F4"/>
    <w:name w:val="WP List 4"/>
    <w:lvl w:ilvl="0">
      <w:start w:val="1"/>
      <w:numFmt w:val="decimal"/>
      <w:suff w:val="nothing"/>
      <w:lvlText w:val="%1."/>
      <w:lvlJc w:val="left"/>
    </w:lvl>
    <w:lvl w:ilvl="1">
      <w:start w:val="1"/>
      <w:numFmt w:val="decimal"/>
      <w:suff w:val="nothing"/>
      <w:lvlText w:val="%2."/>
      <w:lvlJc w:val="left"/>
    </w:lvl>
    <w:lvl w:ilvl="2">
      <w:start w:val="1"/>
      <w:numFmt w:val="decimal"/>
      <w:suff w:val="nothing"/>
      <w:lvlText w:val="%3."/>
      <w:lvlJc w:val="left"/>
    </w:lvl>
    <w:lvl w:ilvl="3">
      <w:start w:val="1"/>
      <w:numFmt w:val="decimal"/>
      <w:suff w:val="nothing"/>
      <w:lvlText w:val="%4."/>
      <w:lvlJc w:val="left"/>
    </w:lvl>
    <w:lvl w:ilvl="4">
      <w:start w:val="1"/>
      <w:numFmt w:val="decimal"/>
      <w:suff w:val="nothing"/>
      <w:lvlText w:val="%5."/>
      <w:lvlJc w:val="left"/>
    </w:lvl>
    <w:lvl w:ilvl="5">
      <w:start w:val="1"/>
      <w:numFmt w:val="decimal"/>
      <w:suff w:val="nothing"/>
      <w:lvlText w:val="%6."/>
      <w:lvlJc w:val="left"/>
    </w:lvl>
    <w:lvl w:ilvl="6">
      <w:start w:val="1"/>
      <w:numFmt w:val="decimal"/>
      <w:suff w:val="nothing"/>
      <w:lvlText w:val="%7."/>
      <w:lvlJc w:val="left"/>
    </w:lvl>
    <w:lvl w:ilvl="7">
      <w:start w:val="1"/>
      <w:numFmt w:val="decimal"/>
      <w:suff w:val="nothing"/>
      <w:lvlText w:val="%8."/>
      <w:lvlJc w:val="left"/>
    </w:lvl>
    <w:lvl w:ilvl="8">
      <w:numFmt w:val="none"/>
      <w:lvlText w:val=""/>
      <w:lvlJc w:val="left"/>
    </w:lvl>
  </w:abstractNum>
  <w:abstractNum w:abstractNumId="5" w15:restartNumberingAfterBreak="0">
    <w:nsid w:val="00000258"/>
    <w:multiLevelType w:val="multilevel"/>
    <w:tmpl w:val="00000258"/>
    <w:name w:val="WP List 5"/>
    <w:lvl w:ilvl="0">
      <w:start w:val="1"/>
      <w:numFmt w:val="decimal"/>
      <w:suff w:val="nothing"/>
      <w:lvlText w:val="%1."/>
      <w:lvlJc w:val="left"/>
    </w:lvl>
    <w:lvl w:ilvl="1">
      <w:start w:val="1"/>
      <w:numFmt w:val="decimal"/>
      <w:suff w:val="nothing"/>
      <w:lvlText w:val="%2."/>
      <w:lvlJc w:val="left"/>
    </w:lvl>
    <w:lvl w:ilvl="2">
      <w:start w:val="1"/>
      <w:numFmt w:val="decimal"/>
      <w:suff w:val="nothing"/>
      <w:lvlText w:val="%3."/>
      <w:lvlJc w:val="left"/>
    </w:lvl>
    <w:lvl w:ilvl="3">
      <w:start w:val="1"/>
      <w:numFmt w:val="decimal"/>
      <w:suff w:val="nothing"/>
      <w:lvlText w:val="%4."/>
      <w:lvlJc w:val="left"/>
    </w:lvl>
    <w:lvl w:ilvl="4">
      <w:start w:val="1"/>
      <w:numFmt w:val="decimal"/>
      <w:suff w:val="nothing"/>
      <w:lvlText w:val="%5."/>
      <w:lvlJc w:val="left"/>
    </w:lvl>
    <w:lvl w:ilvl="5">
      <w:start w:val="1"/>
      <w:numFmt w:val="decimal"/>
      <w:suff w:val="nothing"/>
      <w:lvlText w:val="%6."/>
      <w:lvlJc w:val="left"/>
    </w:lvl>
    <w:lvl w:ilvl="6">
      <w:start w:val="1"/>
      <w:numFmt w:val="decimal"/>
      <w:suff w:val="nothing"/>
      <w:lvlText w:val="%7."/>
      <w:lvlJc w:val="left"/>
    </w:lvl>
    <w:lvl w:ilvl="7">
      <w:start w:val="1"/>
      <w:numFmt w:val="decimal"/>
      <w:suff w:val="nothing"/>
      <w:lvlText w:val="%8."/>
      <w:lvlJc w:val="left"/>
    </w:lvl>
    <w:lvl w:ilvl="8">
      <w:numFmt w:val="none"/>
      <w:lvlText w:val=""/>
      <w:lvlJc w:val="left"/>
    </w:lvl>
  </w:abstractNum>
  <w:abstractNum w:abstractNumId="6" w15:restartNumberingAfterBreak="0">
    <w:nsid w:val="01553AB8"/>
    <w:multiLevelType w:val="hybridMultilevel"/>
    <w:tmpl w:val="B512F584"/>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7" w15:restartNumberingAfterBreak="0">
    <w:nsid w:val="05AD6F09"/>
    <w:multiLevelType w:val="hybridMultilevel"/>
    <w:tmpl w:val="E0D0200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08D3416A"/>
    <w:multiLevelType w:val="hybridMultilevel"/>
    <w:tmpl w:val="1D78E93A"/>
    <w:lvl w:ilvl="0" w:tplc="62DE71E0">
      <w:start w:val="1"/>
      <w:numFmt w:val="lowerLetter"/>
      <w:lvlText w:val="%1."/>
      <w:lvlJc w:val="left"/>
      <w:pPr>
        <w:tabs>
          <w:tab w:val="num" w:pos="1350"/>
        </w:tabs>
        <w:ind w:left="1350" w:hanging="720"/>
      </w:pPr>
      <w:rPr>
        <w:rFonts w:hint="default"/>
      </w:rPr>
    </w:lvl>
    <w:lvl w:ilvl="1" w:tplc="04090019" w:tentative="1">
      <w:start w:val="1"/>
      <w:numFmt w:val="lowerLetter"/>
      <w:lvlText w:val="%2."/>
      <w:lvlJc w:val="left"/>
      <w:pPr>
        <w:tabs>
          <w:tab w:val="num" w:pos="1710"/>
        </w:tabs>
        <w:ind w:left="1710" w:hanging="360"/>
      </w:pPr>
    </w:lvl>
    <w:lvl w:ilvl="2" w:tplc="0409001B" w:tentative="1">
      <w:start w:val="1"/>
      <w:numFmt w:val="lowerRoman"/>
      <w:lvlText w:val="%3."/>
      <w:lvlJc w:val="right"/>
      <w:pPr>
        <w:tabs>
          <w:tab w:val="num" w:pos="2430"/>
        </w:tabs>
        <w:ind w:left="2430" w:hanging="180"/>
      </w:pPr>
    </w:lvl>
    <w:lvl w:ilvl="3" w:tplc="0409000F" w:tentative="1">
      <w:start w:val="1"/>
      <w:numFmt w:val="decimal"/>
      <w:lvlText w:val="%4."/>
      <w:lvlJc w:val="left"/>
      <w:pPr>
        <w:tabs>
          <w:tab w:val="num" w:pos="3150"/>
        </w:tabs>
        <w:ind w:left="3150" w:hanging="360"/>
      </w:pPr>
    </w:lvl>
    <w:lvl w:ilvl="4" w:tplc="04090019" w:tentative="1">
      <w:start w:val="1"/>
      <w:numFmt w:val="lowerLetter"/>
      <w:lvlText w:val="%5."/>
      <w:lvlJc w:val="left"/>
      <w:pPr>
        <w:tabs>
          <w:tab w:val="num" w:pos="3870"/>
        </w:tabs>
        <w:ind w:left="3870" w:hanging="360"/>
      </w:pPr>
    </w:lvl>
    <w:lvl w:ilvl="5" w:tplc="0409001B" w:tentative="1">
      <w:start w:val="1"/>
      <w:numFmt w:val="lowerRoman"/>
      <w:lvlText w:val="%6."/>
      <w:lvlJc w:val="right"/>
      <w:pPr>
        <w:tabs>
          <w:tab w:val="num" w:pos="4590"/>
        </w:tabs>
        <w:ind w:left="4590" w:hanging="180"/>
      </w:pPr>
    </w:lvl>
    <w:lvl w:ilvl="6" w:tplc="0409000F" w:tentative="1">
      <w:start w:val="1"/>
      <w:numFmt w:val="decimal"/>
      <w:lvlText w:val="%7."/>
      <w:lvlJc w:val="left"/>
      <w:pPr>
        <w:tabs>
          <w:tab w:val="num" w:pos="5310"/>
        </w:tabs>
        <w:ind w:left="5310" w:hanging="360"/>
      </w:pPr>
    </w:lvl>
    <w:lvl w:ilvl="7" w:tplc="04090019" w:tentative="1">
      <w:start w:val="1"/>
      <w:numFmt w:val="lowerLetter"/>
      <w:lvlText w:val="%8."/>
      <w:lvlJc w:val="left"/>
      <w:pPr>
        <w:tabs>
          <w:tab w:val="num" w:pos="6030"/>
        </w:tabs>
        <w:ind w:left="6030" w:hanging="360"/>
      </w:pPr>
    </w:lvl>
    <w:lvl w:ilvl="8" w:tplc="0409001B" w:tentative="1">
      <w:start w:val="1"/>
      <w:numFmt w:val="lowerRoman"/>
      <w:lvlText w:val="%9."/>
      <w:lvlJc w:val="right"/>
      <w:pPr>
        <w:tabs>
          <w:tab w:val="num" w:pos="6750"/>
        </w:tabs>
        <w:ind w:left="6750" w:hanging="180"/>
      </w:pPr>
    </w:lvl>
  </w:abstractNum>
  <w:abstractNum w:abstractNumId="9" w15:restartNumberingAfterBreak="0">
    <w:nsid w:val="09F12618"/>
    <w:multiLevelType w:val="hybridMultilevel"/>
    <w:tmpl w:val="4260EBB8"/>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0" w15:restartNumberingAfterBreak="0">
    <w:nsid w:val="0FE27359"/>
    <w:multiLevelType w:val="hybridMultilevel"/>
    <w:tmpl w:val="EF32058A"/>
    <w:lvl w:ilvl="0" w:tplc="CD4C5756">
      <w:start w:val="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15:restartNumberingAfterBreak="0">
    <w:nsid w:val="12F322A3"/>
    <w:multiLevelType w:val="hybridMultilevel"/>
    <w:tmpl w:val="4F863F02"/>
    <w:lvl w:ilvl="0" w:tplc="25161906">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13CB1650"/>
    <w:multiLevelType w:val="hybridMultilevel"/>
    <w:tmpl w:val="08342CAE"/>
    <w:lvl w:ilvl="0" w:tplc="D51E7760">
      <w:start w:val="1"/>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15:restartNumberingAfterBreak="0">
    <w:nsid w:val="185E0CE1"/>
    <w:multiLevelType w:val="hybridMultilevel"/>
    <w:tmpl w:val="E6ACD972"/>
    <w:lvl w:ilvl="0" w:tplc="434882BC">
      <w:start w:val="1"/>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1BC210F7"/>
    <w:multiLevelType w:val="hybridMultilevel"/>
    <w:tmpl w:val="166E00B2"/>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5" w15:restartNumberingAfterBreak="0">
    <w:nsid w:val="20F62607"/>
    <w:multiLevelType w:val="hybridMultilevel"/>
    <w:tmpl w:val="A6628196"/>
    <w:lvl w:ilvl="0" w:tplc="5B9A87C8">
      <w:start w:val="1"/>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15:restartNumberingAfterBreak="0">
    <w:nsid w:val="22EF6E6A"/>
    <w:multiLevelType w:val="hybridMultilevel"/>
    <w:tmpl w:val="2980826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25FE38D1"/>
    <w:multiLevelType w:val="hybridMultilevel"/>
    <w:tmpl w:val="3A5C4C72"/>
    <w:lvl w:ilvl="0" w:tplc="2CDEA91C">
      <w:start w:val="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 w15:restartNumberingAfterBreak="0">
    <w:nsid w:val="312752C9"/>
    <w:multiLevelType w:val="hybridMultilevel"/>
    <w:tmpl w:val="A8182C7A"/>
    <w:lvl w:ilvl="0" w:tplc="58F8BA4C">
      <w:start w:val="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9" w15:restartNumberingAfterBreak="0">
    <w:nsid w:val="34944C46"/>
    <w:multiLevelType w:val="hybridMultilevel"/>
    <w:tmpl w:val="F014F902"/>
    <w:lvl w:ilvl="0" w:tplc="8F5AEDA8">
      <w:start w:val="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0" w15:restartNumberingAfterBreak="0">
    <w:nsid w:val="36B801ED"/>
    <w:multiLevelType w:val="hybridMultilevel"/>
    <w:tmpl w:val="5D5290D2"/>
    <w:lvl w:ilvl="0" w:tplc="D0585514">
      <w:start w:val="1"/>
      <w:numFmt w:val="lowerLetter"/>
      <w:lvlText w:val="%1."/>
      <w:lvlJc w:val="left"/>
      <w:pPr>
        <w:tabs>
          <w:tab w:val="num" w:pos="2160"/>
        </w:tabs>
        <w:ind w:left="2160" w:hanging="720"/>
      </w:pPr>
      <w:rPr>
        <w:rFonts w:hint="default"/>
      </w:rPr>
    </w:lvl>
    <w:lvl w:ilvl="1" w:tplc="04090001">
      <w:start w:val="1"/>
      <w:numFmt w:val="bullet"/>
      <w:lvlText w:val=""/>
      <w:lvlJc w:val="left"/>
      <w:pPr>
        <w:tabs>
          <w:tab w:val="num" w:pos="2520"/>
        </w:tabs>
        <w:ind w:left="2520" w:hanging="360"/>
      </w:pPr>
      <w:rPr>
        <w:rFonts w:ascii="Symbol" w:hAnsi="Symbol" w:hint="default"/>
      </w:r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1" w15:restartNumberingAfterBreak="0">
    <w:nsid w:val="37C4081A"/>
    <w:multiLevelType w:val="hybridMultilevel"/>
    <w:tmpl w:val="3BD6F432"/>
    <w:lvl w:ilvl="0" w:tplc="0409000F">
      <w:start w:val="1"/>
      <w:numFmt w:val="decimal"/>
      <w:lvlText w:val="%1."/>
      <w:lvlJc w:val="left"/>
      <w:pPr>
        <w:tabs>
          <w:tab w:val="num" w:pos="1080"/>
        </w:tabs>
        <w:ind w:left="1080" w:hanging="360"/>
      </w:p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3D454E2A"/>
    <w:multiLevelType w:val="hybridMultilevel"/>
    <w:tmpl w:val="97A86F42"/>
    <w:lvl w:ilvl="0" w:tplc="04090001">
      <w:start w:val="1"/>
      <w:numFmt w:val="bullet"/>
      <w:lvlText w:val=""/>
      <w:lvlJc w:val="left"/>
      <w:pPr>
        <w:tabs>
          <w:tab w:val="num" w:pos="1080"/>
        </w:tabs>
        <w:ind w:left="1080" w:hanging="360"/>
      </w:pPr>
      <w:rPr>
        <w:rFonts w:ascii="Symbol" w:hAnsi="Symbol"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3" w15:restartNumberingAfterBreak="0">
    <w:nsid w:val="417867D0"/>
    <w:multiLevelType w:val="hybridMultilevel"/>
    <w:tmpl w:val="407A161C"/>
    <w:lvl w:ilvl="0" w:tplc="04090001">
      <w:start w:val="1"/>
      <w:numFmt w:val="bullet"/>
      <w:lvlText w:val=""/>
      <w:lvlJc w:val="left"/>
      <w:pPr>
        <w:tabs>
          <w:tab w:val="num" w:pos="1080"/>
        </w:tabs>
        <w:ind w:left="1080" w:hanging="360"/>
      </w:pPr>
      <w:rPr>
        <w:rFonts w:ascii="Symbol" w:hAnsi="Symbol"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4" w15:restartNumberingAfterBreak="0">
    <w:nsid w:val="475F4993"/>
    <w:multiLevelType w:val="hybridMultilevel"/>
    <w:tmpl w:val="78A0EF5E"/>
    <w:lvl w:ilvl="0" w:tplc="068C78FA">
      <w:start w:val="1"/>
      <w:numFmt w:val="bullet"/>
      <w:lvlText w:val=""/>
      <w:lvlJc w:val="left"/>
      <w:pPr>
        <w:tabs>
          <w:tab w:val="num" w:pos="1440"/>
        </w:tabs>
        <w:ind w:left="1440" w:hanging="720"/>
      </w:pPr>
      <w:rPr>
        <w:rFonts w:ascii="Symbol" w:eastAsia="Times New Roman" w:hAnsi="Symbol"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5" w15:restartNumberingAfterBreak="0">
    <w:nsid w:val="48DB2DBA"/>
    <w:multiLevelType w:val="hybridMultilevel"/>
    <w:tmpl w:val="3BD6F432"/>
    <w:lvl w:ilvl="0" w:tplc="0409000F">
      <w:start w:val="1"/>
      <w:numFmt w:val="decimal"/>
      <w:lvlText w:val="%1."/>
      <w:lvlJc w:val="left"/>
      <w:pPr>
        <w:tabs>
          <w:tab w:val="num" w:pos="1080"/>
        </w:tabs>
        <w:ind w:left="1080" w:hanging="360"/>
      </w:p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6" w15:restartNumberingAfterBreak="0">
    <w:nsid w:val="508E2D14"/>
    <w:multiLevelType w:val="hybridMultilevel"/>
    <w:tmpl w:val="F03E16B4"/>
    <w:lvl w:ilvl="0" w:tplc="C6E6EBCE">
      <w:start w:val="1"/>
      <w:numFmt w:val="decimal"/>
      <w:lvlText w:val="%1."/>
      <w:lvlJc w:val="left"/>
      <w:pPr>
        <w:tabs>
          <w:tab w:val="num" w:pos="1440"/>
        </w:tabs>
        <w:ind w:left="1440" w:hanging="360"/>
      </w:pPr>
      <w:rPr>
        <w:rFonts w:hint="default"/>
      </w:rPr>
    </w:lvl>
    <w:lvl w:ilvl="1" w:tplc="04090001">
      <w:start w:val="1"/>
      <w:numFmt w:val="bullet"/>
      <w:lvlText w:val=""/>
      <w:lvlJc w:val="left"/>
      <w:pPr>
        <w:tabs>
          <w:tab w:val="num" w:pos="2160"/>
        </w:tabs>
        <w:ind w:left="2160" w:hanging="360"/>
      </w:pPr>
      <w:rPr>
        <w:rFonts w:ascii="Symbol" w:hAnsi="Symbol" w:hint="default"/>
      </w:r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7" w15:restartNumberingAfterBreak="0">
    <w:nsid w:val="516600E5"/>
    <w:multiLevelType w:val="hybridMultilevel"/>
    <w:tmpl w:val="A862479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55D504D2"/>
    <w:multiLevelType w:val="hybridMultilevel"/>
    <w:tmpl w:val="82625F28"/>
    <w:lvl w:ilvl="0" w:tplc="9F4A8A56">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9" w15:restartNumberingAfterBreak="0">
    <w:nsid w:val="58185937"/>
    <w:multiLevelType w:val="hybridMultilevel"/>
    <w:tmpl w:val="F014F902"/>
    <w:lvl w:ilvl="0" w:tplc="8F5AEDA8">
      <w:start w:val="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0" w15:restartNumberingAfterBreak="0">
    <w:nsid w:val="59C8217A"/>
    <w:multiLevelType w:val="hybridMultilevel"/>
    <w:tmpl w:val="78A0EF5E"/>
    <w:lvl w:ilvl="0" w:tplc="0409000F">
      <w:start w:val="1"/>
      <w:numFmt w:val="decimal"/>
      <w:lvlText w:val="%1."/>
      <w:lvlJc w:val="left"/>
      <w:pPr>
        <w:tabs>
          <w:tab w:val="num" w:pos="1080"/>
        </w:tabs>
        <w:ind w:left="1080" w:hanging="360"/>
      </w:p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1" w15:restartNumberingAfterBreak="0">
    <w:nsid w:val="5BC0180F"/>
    <w:multiLevelType w:val="hybridMultilevel"/>
    <w:tmpl w:val="C75EEE78"/>
    <w:lvl w:ilvl="0" w:tplc="04090001">
      <w:start w:val="1"/>
      <w:numFmt w:val="bullet"/>
      <w:lvlText w:val=""/>
      <w:lvlJc w:val="left"/>
      <w:pPr>
        <w:tabs>
          <w:tab w:val="num" w:pos="1080"/>
        </w:tabs>
        <w:ind w:left="1080" w:hanging="360"/>
      </w:pPr>
      <w:rPr>
        <w:rFonts w:ascii="Symbol" w:hAnsi="Symbol"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2" w15:restartNumberingAfterBreak="0">
    <w:nsid w:val="5E5E17C5"/>
    <w:multiLevelType w:val="hybridMultilevel"/>
    <w:tmpl w:val="3BD6F432"/>
    <w:lvl w:ilvl="0" w:tplc="CD1C5ECC">
      <w:start w:val="1"/>
      <w:numFmt w:val="bullet"/>
      <w:lvlText w:val=""/>
      <w:lvlJc w:val="left"/>
      <w:pPr>
        <w:tabs>
          <w:tab w:val="num" w:pos="1440"/>
        </w:tabs>
        <w:ind w:left="1440" w:hanging="720"/>
      </w:pPr>
      <w:rPr>
        <w:rFonts w:ascii="Symbol" w:eastAsia="Times New Roman" w:hAnsi="Symbol"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3" w15:restartNumberingAfterBreak="0">
    <w:nsid w:val="69972172"/>
    <w:multiLevelType w:val="hybridMultilevel"/>
    <w:tmpl w:val="F2648B56"/>
    <w:lvl w:ilvl="0" w:tplc="7F5A3F40">
      <w:start w:val="1"/>
      <w:numFmt w:val="decimal"/>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4" w15:restartNumberingAfterBreak="0">
    <w:nsid w:val="6D093192"/>
    <w:multiLevelType w:val="hybridMultilevel"/>
    <w:tmpl w:val="F626AF72"/>
    <w:lvl w:ilvl="0" w:tplc="DCAE9524">
      <w:start w:val="1"/>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5" w15:restartNumberingAfterBreak="0">
    <w:nsid w:val="6D757C3B"/>
    <w:multiLevelType w:val="hybridMultilevel"/>
    <w:tmpl w:val="62BAFC1A"/>
    <w:lvl w:ilvl="0" w:tplc="0E983A56">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6" w15:restartNumberingAfterBreak="0">
    <w:nsid w:val="73CA5D0B"/>
    <w:multiLevelType w:val="hybridMultilevel"/>
    <w:tmpl w:val="2AE4EBEC"/>
    <w:lvl w:ilvl="0" w:tplc="F0A47A16">
      <w:start w:val="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7" w15:restartNumberingAfterBreak="0">
    <w:nsid w:val="756E3F58"/>
    <w:multiLevelType w:val="hybridMultilevel"/>
    <w:tmpl w:val="78A0EF5E"/>
    <w:lvl w:ilvl="0" w:tplc="0409000F">
      <w:start w:val="1"/>
      <w:numFmt w:val="decimal"/>
      <w:lvlText w:val="%1."/>
      <w:lvlJc w:val="left"/>
      <w:pPr>
        <w:tabs>
          <w:tab w:val="num" w:pos="1080"/>
        </w:tabs>
        <w:ind w:left="1080" w:hanging="360"/>
      </w:p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8" w15:restartNumberingAfterBreak="0">
    <w:nsid w:val="78231ACF"/>
    <w:multiLevelType w:val="hybridMultilevel"/>
    <w:tmpl w:val="3BD6F432"/>
    <w:lvl w:ilvl="0" w:tplc="0409000F">
      <w:start w:val="1"/>
      <w:numFmt w:val="decimal"/>
      <w:lvlText w:val="%1."/>
      <w:lvlJc w:val="left"/>
      <w:pPr>
        <w:tabs>
          <w:tab w:val="num" w:pos="1080"/>
        </w:tabs>
        <w:ind w:left="1080" w:hanging="360"/>
      </w:p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9" w15:restartNumberingAfterBreak="0">
    <w:nsid w:val="7A753CDA"/>
    <w:multiLevelType w:val="hybridMultilevel"/>
    <w:tmpl w:val="74F69088"/>
    <w:lvl w:ilvl="0" w:tplc="C14ABC5A">
      <w:start w:val="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0" w15:restartNumberingAfterBreak="0">
    <w:nsid w:val="7F8E2CAA"/>
    <w:multiLevelType w:val="hybridMultilevel"/>
    <w:tmpl w:val="DF8819E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7FFE17F1"/>
    <w:multiLevelType w:val="hybridMultilevel"/>
    <w:tmpl w:val="D1205564"/>
    <w:lvl w:ilvl="0" w:tplc="ED5A4E78">
      <w:start w:val="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18"/>
  </w:num>
  <w:num w:numId="2">
    <w:abstractNumId w:val="32"/>
  </w:num>
  <w:num w:numId="3">
    <w:abstractNumId w:val="36"/>
  </w:num>
  <w:num w:numId="4">
    <w:abstractNumId w:val="19"/>
  </w:num>
  <w:num w:numId="5">
    <w:abstractNumId w:val="40"/>
  </w:num>
  <w:num w:numId="6">
    <w:abstractNumId w:val="27"/>
  </w:num>
  <w:num w:numId="7">
    <w:abstractNumId w:val="33"/>
  </w:num>
  <w:num w:numId="8">
    <w:abstractNumId w:val="10"/>
  </w:num>
  <w:num w:numId="9">
    <w:abstractNumId w:val="41"/>
  </w:num>
  <w:num w:numId="10">
    <w:abstractNumId w:val="20"/>
  </w:num>
  <w:num w:numId="11">
    <w:abstractNumId w:val="15"/>
  </w:num>
  <w:num w:numId="12">
    <w:abstractNumId w:val="34"/>
  </w:num>
  <w:num w:numId="13">
    <w:abstractNumId w:val="13"/>
  </w:num>
  <w:num w:numId="14">
    <w:abstractNumId w:val="26"/>
  </w:num>
  <w:num w:numId="15">
    <w:abstractNumId w:val="14"/>
  </w:num>
  <w:num w:numId="16">
    <w:abstractNumId w:val="7"/>
  </w:num>
  <w:num w:numId="17">
    <w:abstractNumId w:val="28"/>
  </w:num>
  <w:num w:numId="18">
    <w:abstractNumId w:val="35"/>
  </w:num>
  <w:num w:numId="19">
    <w:abstractNumId w:val="6"/>
  </w:num>
  <w:num w:numId="20">
    <w:abstractNumId w:val="25"/>
  </w:num>
  <w:num w:numId="21">
    <w:abstractNumId w:val="38"/>
  </w:num>
  <w:num w:numId="22">
    <w:abstractNumId w:val="21"/>
  </w:num>
  <w:num w:numId="23">
    <w:abstractNumId w:val="9"/>
  </w:num>
  <w:num w:numId="24">
    <w:abstractNumId w:val="23"/>
  </w:num>
  <w:num w:numId="25">
    <w:abstractNumId w:val="31"/>
  </w:num>
  <w:num w:numId="26">
    <w:abstractNumId w:val="22"/>
  </w:num>
  <w:num w:numId="27">
    <w:abstractNumId w:val="16"/>
  </w:num>
  <w:num w:numId="28">
    <w:abstractNumId w:val="11"/>
  </w:num>
  <w:num w:numId="29">
    <w:abstractNumId w:val="29"/>
  </w:num>
  <w:num w:numId="30">
    <w:abstractNumId w:val="24"/>
  </w:num>
  <w:num w:numId="31">
    <w:abstractNumId w:val="17"/>
  </w:num>
  <w:num w:numId="32">
    <w:abstractNumId w:val="39"/>
  </w:num>
  <w:num w:numId="33">
    <w:abstractNumId w:val="30"/>
  </w:num>
  <w:num w:numId="34">
    <w:abstractNumId w:val="37"/>
  </w:num>
  <w:num w:numId="35">
    <w:abstractNumId w:val="12"/>
  </w:num>
  <w:num w:numId="36">
    <w:abstractNumId w:val="8"/>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bordersDoNotSurroundHeader/>
  <w:bordersDoNotSurroundFooter/>
  <w:trackRevisions/>
  <w:doNotTrackFormatting/>
  <w:defaultTabStop w:val="720"/>
  <w:hyphenationZone w:val="95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049"/>
  </w:hdrShapeDefaults>
  <w:footnotePr>
    <w:footnote w:id="-1"/>
    <w:footnote w:id="0"/>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07C5"/>
    <w:rsid w:val="00025A24"/>
    <w:rsid w:val="000323E9"/>
    <w:rsid w:val="000361CE"/>
    <w:rsid w:val="000410B7"/>
    <w:rsid w:val="00065E61"/>
    <w:rsid w:val="000A1F25"/>
    <w:rsid w:val="000A2164"/>
    <w:rsid w:val="000B0010"/>
    <w:rsid w:val="000C3B7D"/>
    <w:rsid w:val="000F3DCD"/>
    <w:rsid w:val="00101538"/>
    <w:rsid w:val="00105A79"/>
    <w:rsid w:val="0013225D"/>
    <w:rsid w:val="001461C6"/>
    <w:rsid w:val="00163C0A"/>
    <w:rsid w:val="001804FF"/>
    <w:rsid w:val="0019148D"/>
    <w:rsid w:val="00195ED1"/>
    <w:rsid w:val="00197F37"/>
    <w:rsid w:val="001C4C56"/>
    <w:rsid w:val="001E56EA"/>
    <w:rsid w:val="001E761C"/>
    <w:rsid w:val="0020536F"/>
    <w:rsid w:val="0023216E"/>
    <w:rsid w:val="002337CA"/>
    <w:rsid w:val="002529B0"/>
    <w:rsid w:val="00256C52"/>
    <w:rsid w:val="002617A3"/>
    <w:rsid w:val="00263522"/>
    <w:rsid w:val="00271BF4"/>
    <w:rsid w:val="00272834"/>
    <w:rsid w:val="00275383"/>
    <w:rsid w:val="00291A13"/>
    <w:rsid w:val="002C5585"/>
    <w:rsid w:val="002C62E0"/>
    <w:rsid w:val="002C6F49"/>
    <w:rsid w:val="002E6D06"/>
    <w:rsid w:val="002F2A75"/>
    <w:rsid w:val="00325DAD"/>
    <w:rsid w:val="003363E6"/>
    <w:rsid w:val="0035505A"/>
    <w:rsid w:val="003611CB"/>
    <w:rsid w:val="00364203"/>
    <w:rsid w:val="00365F5D"/>
    <w:rsid w:val="003B4BE5"/>
    <w:rsid w:val="003B656E"/>
    <w:rsid w:val="003C64E5"/>
    <w:rsid w:val="00431A2C"/>
    <w:rsid w:val="00441DAE"/>
    <w:rsid w:val="004543DD"/>
    <w:rsid w:val="004721B3"/>
    <w:rsid w:val="0048343D"/>
    <w:rsid w:val="00490EB1"/>
    <w:rsid w:val="004A1A94"/>
    <w:rsid w:val="004A25FA"/>
    <w:rsid w:val="004C2F5C"/>
    <w:rsid w:val="004D7030"/>
    <w:rsid w:val="004F0661"/>
    <w:rsid w:val="004F0ECC"/>
    <w:rsid w:val="004F44F5"/>
    <w:rsid w:val="004F70D1"/>
    <w:rsid w:val="005140F7"/>
    <w:rsid w:val="005237D9"/>
    <w:rsid w:val="00531C0F"/>
    <w:rsid w:val="005436FB"/>
    <w:rsid w:val="005523A1"/>
    <w:rsid w:val="00554DC0"/>
    <w:rsid w:val="00562FFC"/>
    <w:rsid w:val="0057175B"/>
    <w:rsid w:val="00580641"/>
    <w:rsid w:val="00591888"/>
    <w:rsid w:val="005C5292"/>
    <w:rsid w:val="005D5524"/>
    <w:rsid w:val="005E2402"/>
    <w:rsid w:val="005F07C5"/>
    <w:rsid w:val="006006B9"/>
    <w:rsid w:val="00622F06"/>
    <w:rsid w:val="00634344"/>
    <w:rsid w:val="00696A3D"/>
    <w:rsid w:val="006D0D15"/>
    <w:rsid w:val="006F1723"/>
    <w:rsid w:val="0070032A"/>
    <w:rsid w:val="00740F02"/>
    <w:rsid w:val="0074755E"/>
    <w:rsid w:val="00757E11"/>
    <w:rsid w:val="00777F8C"/>
    <w:rsid w:val="007B1034"/>
    <w:rsid w:val="007C79BD"/>
    <w:rsid w:val="007D2785"/>
    <w:rsid w:val="007F15C9"/>
    <w:rsid w:val="007F1C94"/>
    <w:rsid w:val="008037D1"/>
    <w:rsid w:val="008161B8"/>
    <w:rsid w:val="0082357C"/>
    <w:rsid w:val="00836DBB"/>
    <w:rsid w:val="008554B7"/>
    <w:rsid w:val="00866119"/>
    <w:rsid w:val="00871983"/>
    <w:rsid w:val="00871ECE"/>
    <w:rsid w:val="00873CA3"/>
    <w:rsid w:val="00893B49"/>
    <w:rsid w:val="008B7A64"/>
    <w:rsid w:val="008C24F3"/>
    <w:rsid w:val="008C366D"/>
    <w:rsid w:val="008D01B1"/>
    <w:rsid w:val="008D2EC9"/>
    <w:rsid w:val="008D4513"/>
    <w:rsid w:val="008E2A33"/>
    <w:rsid w:val="0090126E"/>
    <w:rsid w:val="009349C4"/>
    <w:rsid w:val="00935758"/>
    <w:rsid w:val="009422FE"/>
    <w:rsid w:val="009425F1"/>
    <w:rsid w:val="0095263A"/>
    <w:rsid w:val="009539B8"/>
    <w:rsid w:val="009635E2"/>
    <w:rsid w:val="00986444"/>
    <w:rsid w:val="00987E25"/>
    <w:rsid w:val="009A4D6E"/>
    <w:rsid w:val="009E53B2"/>
    <w:rsid w:val="009F7F2C"/>
    <w:rsid w:val="00A301E7"/>
    <w:rsid w:val="00A50CB4"/>
    <w:rsid w:val="00A5270D"/>
    <w:rsid w:val="00A56365"/>
    <w:rsid w:val="00AA0E65"/>
    <w:rsid w:val="00AA1FF4"/>
    <w:rsid w:val="00AC1630"/>
    <w:rsid w:val="00AC5434"/>
    <w:rsid w:val="00AD7D57"/>
    <w:rsid w:val="00AE1B2F"/>
    <w:rsid w:val="00AE41F9"/>
    <w:rsid w:val="00B47066"/>
    <w:rsid w:val="00B5279A"/>
    <w:rsid w:val="00B76364"/>
    <w:rsid w:val="00B83F87"/>
    <w:rsid w:val="00BF3C8D"/>
    <w:rsid w:val="00BF5718"/>
    <w:rsid w:val="00C04AC5"/>
    <w:rsid w:val="00C214DC"/>
    <w:rsid w:val="00C23950"/>
    <w:rsid w:val="00C37A5F"/>
    <w:rsid w:val="00C56C6E"/>
    <w:rsid w:val="00C61148"/>
    <w:rsid w:val="00C65290"/>
    <w:rsid w:val="00C8446D"/>
    <w:rsid w:val="00C84C92"/>
    <w:rsid w:val="00C94468"/>
    <w:rsid w:val="00CA2AD6"/>
    <w:rsid w:val="00CC5B34"/>
    <w:rsid w:val="00CC62D9"/>
    <w:rsid w:val="00CD7CEC"/>
    <w:rsid w:val="00CF562C"/>
    <w:rsid w:val="00D106F5"/>
    <w:rsid w:val="00D4312A"/>
    <w:rsid w:val="00D525BA"/>
    <w:rsid w:val="00DB38B1"/>
    <w:rsid w:val="00DF0D1E"/>
    <w:rsid w:val="00DF7595"/>
    <w:rsid w:val="00E053BD"/>
    <w:rsid w:val="00E10108"/>
    <w:rsid w:val="00E321D8"/>
    <w:rsid w:val="00E46BDC"/>
    <w:rsid w:val="00E759A8"/>
    <w:rsid w:val="00EB5FFE"/>
    <w:rsid w:val="00EC13AC"/>
    <w:rsid w:val="00EE2028"/>
    <w:rsid w:val="00EF66D2"/>
    <w:rsid w:val="00F3352B"/>
    <w:rsid w:val="00F664F3"/>
    <w:rsid w:val="00FA446A"/>
    <w:rsid w:val="00FC2790"/>
    <w:rsid w:val="00FC3F09"/>
    <w:rsid w:val="00FD337C"/>
    <w:rsid w:val="00FE62BB"/>
    <w:rsid w:val="00FE7F52"/>
    <w:rsid w:val="00FF7C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7BDA515"/>
  <w15:docId w15:val="{A48CBEFA-6807-4AFD-B431-6ED364834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autoSpaceDE w:val="0"/>
      <w:autoSpaceDN w:val="0"/>
      <w:adjustRightInd w:val="0"/>
    </w:pPr>
    <w:rPr>
      <w:spacing w:val="-4"/>
      <w:sz w:val="24"/>
      <w:szCs w:val="36"/>
    </w:rPr>
  </w:style>
  <w:style w:type="paragraph" w:styleId="Heading1">
    <w:name w:val="heading 1"/>
    <w:basedOn w:val="Normal"/>
    <w:next w:val="Normal"/>
    <w:qFormat/>
    <w:pPr>
      <w:keepNext/>
      <w:keepLines/>
      <w:tabs>
        <w:tab w:val="left" w:pos="-720"/>
      </w:tabs>
      <w:suppressAutoHyphens/>
      <w:spacing w:line="240" w:lineRule="atLeast"/>
      <w:jc w:val="center"/>
      <w:outlineLvl w:val="0"/>
    </w:pPr>
    <w:rPr>
      <w:b/>
      <w:bCs/>
    </w:rPr>
  </w:style>
  <w:style w:type="paragraph" w:styleId="Heading2">
    <w:name w:val="heading 2"/>
    <w:basedOn w:val="Normal"/>
    <w:next w:val="Normal"/>
    <w:qFormat/>
    <w:pPr>
      <w:keepNext/>
      <w:tabs>
        <w:tab w:val="left" w:pos="-720"/>
      </w:tabs>
      <w:suppressAutoHyphens/>
      <w:spacing w:line="240" w:lineRule="atLeast"/>
      <w:jc w:val="both"/>
      <w:outlineLvl w:val="1"/>
    </w:pPr>
    <w:rPr>
      <w:spacing w:val="-3"/>
      <w:sz w:val="28"/>
      <w:szCs w:val="29"/>
    </w:rPr>
  </w:style>
  <w:style w:type="paragraph" w:styleId="Heading3">
    <w:name w:val="heading 3"/>
    <w:basedOn w:val="Normal"/>
    <w:next w:val="Normal"/>
    <w:qFormat/>
    <w:pPr>
      <w:keepNext/>
      <w:tabs>
        <w:tab w:val="left" w:pos="-720"/>
      </w:tabs>
      <w:suppressAutoHyphens/>
      <w:spacing w:line="240" w:lineRule="atLeast"/>
      <w:jc w:val="both"/>
      <w:outlineLvl w:val="2"/>
    </w:pPr>
    <w:rPr>
      <w:i/>
      <w:iCs/>
      <w:spacing w:val="-3"/>
    </w:rPr>
  </w:style>
  <w:style w:type="paragraph" w:styleId="Heading4">
    <w:name w:val="heading 4"/>
    <w:basedOn w:val="Normal"/>
    <w:next w:val="Normal"/>
    <w:qFormat/>
    <w:pPr>
      <w:keepNext/>
      <w:tabs>
        <w:tab w:val="left" w:pos="-720"/>
      </w:tabs>
      <w:suppressAutoHyphens/>
      <w:spacing w:line="240" w:lineRule="atLeast"/>
      <w:jc w:val="both"/>
      <w:outlineLvl w:val="3"/>
    </w:pPr>
    <w:rPr>
      <w:b/>
      <w:bCs/>
      <w:spacing w:val="-3"/>
    </w:rPr>
  </w:style>
  <w:style w:type="paragraph" w:styleId="Heading5">
    <w:name w:val="heading 5"/>
    <w:basedOn w:val="Normal"/>
    <w:next w:val="Normal"/>
    <w:qFormat/>
    <w:pPr>
      <w:keepNext/>
      <w:tabs>
        <w:tab w:val="center" w:pos="4680"/>
      </w:tabs>
      <w:suppressAutoHyphens/>
      <w:spacing w:line="240" w:lineRule="atLeast"/>
      <w:jc w:val="both"/>
      <w:outlineLvl w:val="4"/>
    </w:pPr>
    <w:rPr>
      <w:b/>
      <w:bCs/>
      <w:sz w:val="48"/>
    </w:rPr>
  </w:style>
  <w:style w:type="paragraph" w:styleId="Heading6">
    <w:name w:val="heading 6"/>
    <w:basedOn w:val="Normal"/>
    <w:next w:val="Normal"/>
    <w:qFormat/>
    <w:pPr>
      <w:keepNext/>
      <w:tabs>
        <w:tab w:val="left" w:pos="-720"/>
      </w:tabs>
      <w:suppressAutoHyphens/>
      <w:spacing w:line="240" w:lineRule="atLeast"/>
      <w:jc w:val="both"/>
      <w:outlineLvl w:val="5"/>
    </w:pPr>
    <w:rPr>
      <w:spacing w:val="-3"/>
      <w:sz w:val="32"/>
    </w:rPr>
  </w:style>
  <w:style w:type="paragraph" w:styleId="Heading7">
    <w:name w:val="heading 7"/>
    <w:basedOn w:val="Normal"/>
    <w:next w:val="Normal"/>
    <w:qFormat/>
    <w:pPr>
      <w:keepNext/>
      <w:tabs>
        <w:tab w:val="left" w:pos="-720"/>
      </w:tabs>
      <w:suppressAutoHyphens/>
      <w:spacing w:line="240" w:lineRule="atLeast"/>
      <w:ind w:left="720"/>
      <w:jc w:val="both"/>
      <w:outlineLvl w:val="6"/>
    </w:pPr>
    <w:rPr>
      <w:i/>
      <w:iCs/>
      <w:spacing w:val="-3"/>
    </w:rPr>
  </w:style>
  <w:style w:type="paragraph" w:styleId="Heading8">
    <w:name w:val="heading 8"/>
    <w:basedOn w:val="Normal"/>
    <w:next w:val="Normal"/>
    <w:qFormat/>
    <w:pPr>
      <w:keepNext/>
      <w:tabs>
        <w:tab w:val="left" w:pos="-720"/>
      </w:tabs>
      <w:suppressAutoHyphens/>
      <w:spacing w:line="240" w:lineRule="atLeast"/>
      <w:jc w:val="both"/>
      <w:outlineLvl w:val="7"/>
    </w:pPr>
    <w:rPr>
      <w:spacing w:val="-3"/>
      <w:sz w:val="36"/>
    </w:rPr>
  </w:style>
  <w:style w:type="paragraph" w:styleId="Heading9">
    <w:name w:val="heading 9"/>
    <w:basedOn w:val="Normal"/>
    <w:next w:val="Normal"/>
    <w:qFormat/>
    <w:pPr>
      <w:keepNext/>
      <w:tabs>
        <w:tab w:val="left" w:pos="-720"/>
      </w:tabs>
      <w:suppressAutoHyphens/>
      <w:spacing w:line="240" w:lineRule="atLeast"/>
      <w:jc w:val="both"/>
      <w:outlineLvl w:val="8"/>
    </w:pPr>
    <w:rPr>
      <w:b/>
      <w:bCs/>
      <w:spacing w:val="-3"/>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style>
  <w:style w:type="character" w:styleId="EndnoteReference">
    <w:name w:val="endnote reference"/>
    <w:semiHidden/>
    <w:rPr>
      <w:vertAlign w:val="superscript"/>
    </w:rPr>
  </w:style>
  <w:style w:type="paragraph" w:styleId="FootnoteText">
    <w:name w:val="footnote text"/>
    <w:basedOn w:val="Normal"/>
    <w:semiHidden/>
  </w:style>
  <w:style w:type="character" w:styleId="FootnoteReference">
    <w:name w:val="footnote reference"/>
    <w:semiHidden/>
    <w:rPr>
      <w:vertAlign w:val="superscript"/>
    </w:rPr>
  </w:style>
  <w:style w:type="character" w:customStyle="1" w:styleId="DefaultPara">
    <w:name w:val="Default Para"/>
    <w:basedOn w:val="DefaultParagraphFont"/>
  </w:style>
  <w:style w:type="paragraph" w:styleId="Closing">
    <w:name w:val="Closing"/>
    <w:basedOn w:val="Normal"/>
    <w:semiHidden/>
    <w:pPr>
      <w:ind w:left="4320"/>
    </w:pPr>
  </w:style>
  <w:style w:type="paragraph" w:customStyle="1" w:styleId="Settings">
    <w:name w:val="Settings"/>
    <w:pPr>
      <w:tabs>
        <w:tab w:val="left" w:pos="-720"/>
      </w:tabs>
      <w:suppressAutoHyphens/>
      <w:autoSpaceDE w:val="0"/>
      <w:autoSpaceDN w:val="0"/>
      <w:adjustRightInd w:val="0"/>
      <w:spacing w:line="240" w:lineRule="atLeast"/>
    </w:pPr>
    <w:rPr>
      <w:rFonts w:ascii="Courier New" w:hAnsi="Courier New" w:cs="Courier New"/>
      <w:sz w:val="24"/>
      <w:szCs w:val="24"/>
    </w:rPr>
  </w:style>
  <w:style w:type="character" w:customStyle="1" w:styleId="SYSHYPERTEXT">
    <w:name w:val="SYS_HYPERTEXT"/>
    <w:rPr>
      <w:sz w:val="24"/>
      <w:szCs w:val="24"/>
      <w:u w:val="single"/>
    </w:rPr>
  </w:style>
  <w:style w:type="character" w:customStyle="1" w:styleId="AutoList11">
    <w:name w:val="AutoList1 1"/>
    <w:basedOn w:val="DefaultParagraphFont"/>
  </w:style>
  <w:style w:type="character" w:customStyle="1" w:styleId="AutoList12">
    <w:name w:val="AutoList1 2"/>
    <w:basedOn w:val="DefaultParagraphFont"/>
  </w:style>
  <w:style w:type="character" w:customStyle="1" w:styleId="AutoList13">
    <w:name w:val="AutoList1 3"/>
    <w:basedOn w:val="DefaultParagraphFont"/>
  </w:style>
  <w:style w:type="character" w:customStyle="1" w:styleId="AutoList14">
    <w:name w:val="AutoList1 4"/>
    <w:basedOn w:val="DefaultParagraphFont"/>
  </w:style>
  <w:style w:type="character" w:customStyle="1" w:styleId="AutoList15">
    <w:name w:val="AutoList1 5"/>
    <w:basedOn w:val="DefaultParagraphFont"/>
  </w:style>
  <w:style w:type="character" w:customStyle="1" w:styleId="AutoList16">
    <w:name w:val="AutoList1 6"/>
    <w:basedOn w:val="DefaultParagraphFont"/>
  </w:style>
  <w:style w:type="character" w:customStyle="1" w:styleId="AutoList17">
    <w:name w:val="AutoList1 7"/>
    <w:basedOn w:val="DefaultParagraphFont"/>
  </w:style>
  <w:style w:type="character" w:customStyle="1" w:styleId="AutoList18">
    <w:name w:val="AutoList1 8"/>
    <w:basedOn w:val="DefaultParagraphFont"/>
  </w:style>
  <w:style w:type="character" w:customStyle="1" w:styleId="SYSHYPERTEX">
    <w:name w:val="SYS_HYPERTEX"/>
    <w:rPr>
      <w:sz w:val="24"/>
      <w:szCs w:val="24"/>
      <w:u w:val="single"/>
    </w:rPr>
  </w:style>
  <w:style w:type="character" w:customStyle="1" w:styleId="1">
    <w:name w:val="1"/>
    <w:rPr>
      <w:sz w:val="24"/>
      <w:szCs w:val="24"/>
      <w:u w:val="single"/>
    </w:rPr>
  </w:style>
  <w:style w:type="character" w:customStyle="1" w:styleId="AutoList21">
    <w:name w:val="AutoList2 1"/>
    <w:basedOn w:val="DefaultParagraphFont"/>
  </w:style>
  <w:style w:type="character" w:customStyle="1" w:styleId="AutoList22">
    <w:name w:val="AutoList2 2"/>
    <w:basedOn w:val="DefaultParagraphFont"/>
  </w:style>
  <w:style w:type="character" w:customStyle="1" w:styleId="AutoList23">
    <w:name w:val="AutoList2 3"/>
    <w:basedOn w:val="DefaultParagraphFont"/>
  </w:style>
  <w:style w:type="character" w:customStyle="1" w:styleId="AutoList24a">
    <w:name w:val="AutoList2 4a"/>
    <w:basedOn w:val="DefaultParagraphFont"/>
  </w:style>
  <w:style w:type="character" w:customStyle="1" w:styleId="AutoList25">
    <w:name w:val="AutoList2 5"/>
    <w:basedOn w:val="DefaultParagraphFont"/>
  </w:style>
  <w:style w:type="character" w:customStyle="1" w:styleId="AutoList26">
    <w:name w:val="AutoList2 6"/>
    <w:basedOn w:val="DefaultParagraphFont"/>
  </w:style>
  <w:style w:type="character" w:customStyle="1" w:styleId="AutoList27">
    <w:name w:val="AutoList2 7"/>
    <w:basedOn w:val="DefaultParagraphFont"/>
  </w:style>
  <w:style w:type="character" w:customStyle="1" w:styleId="AutoList28a">
    <w:name w:val="AutoList2 8a"/>
    <w:basedOn w:val="DefaultParagraphFont"/>
  </w:style>
  <w:style w:type="character" w:customStyle="1" w:styleId="AutoList41">
    <w:name w:val="AutoList4 1"/>
    <w:basedOn w:val="DefaultParagraphFont"/>
  </w:style>
  <w:style w:type="character" w:customStyle="1" w:styleId="AutoList42">
    <w:name w:val="AutoList4 2"/>
    <w:basedOn w:val="DefaultParagraphFont"/>
  </w:style>
  <w:style w:type="character" w:customStyle="1" w:styleId="AutoList43">
    <w:name w:val="AutoList4 3"/>
    <w:basedOn w:val="DefaultParagraphFont"/>
  </w:style>
  <w:style w:type="character" w:customStyle="1" w:styleId="AutoList44">
    <w:name w:val="AutoList4 4"/>
    <w:basedOn w:val="DefaultParagraphFont"/>
  </w:style>
  <w:style w:type="character" w:customStyle="1" w:styleId="AutoList45">
    <w:name w:val="AutoList4 5"/>
    <w:basedOn w:val="DefaultParagraphFont"/>
  </w:style>
  <w:style w:type="character" w:customStyle="1" w:styleId="AutoList46">
    <w:name w:val="AutoList4 6"/>
    <w:basedOn w:val="DefaultParagraphFont"/>
  </w:style>
  <w:style w:type="character" w:customStyle="1" w:styleId="AutoList47">
    <w:name w:val="AutoList4 7"/>
    <w:basedOn w:val="DefaultParagraphFont"/>
  </w:style>
  <w:style w:type="character" w:customStyle="1" w:styleId="AutoList48">
    <w:name w:val="AutoList4 8"/>
    <w:basedOn w:val="DefaultParagraphFont"/>
  </w:style>
  <w:style w:type="character" w:customStyle="1" w:styleId="AutoList31a">
    <w:name w:val="AutoList3 1a"/>
    <w:basedOn w:val="DefaultParagraphFont"/>
  </w:style>
  <w:style w:type="character" w:customStyle="1" w:styleId="AutoList32a">
    <w:name w:val="AutoList3 2a"/>
    <w:basedOn w:val="DefaultParagraphFont"/>
  </w:style>
  <w:style w:type="character" w:customStyle="1" w:styleId="AutoList33a">
    <w:name w:val="AutoList3 3a"/>
    <w:basedOn w:val="DefaultParagraphFont"/>
  </w:style>
  <w:style w:type="character" w:customStyle="1" w:styleId="AutoList34">
    <w:name w:val="AutoList3 4"/>
    <w:basedOn w:val="DefaultParagraphFont"/>
  </w:style>
  <w:style w:type="character" w:customStyle="1" w:styleId="AutoList35a">
    <w:name w:val="AutoList3 5a"/>
    <w:basedOn w:val="DefaultParagraphFont"/>
  </w:style>
  <w:style w:type="character" w:customStyle="1" w:styleId="AutoList36a">
    <w:name w:val="AutoList3 6a"/>
    <w:basedOn w:val="DefaultParagraphFont"/>
  </w:style>
  <w:style w:type="character" w:customStyle="1" w:styleId="AutoList37a">
    <w:name w:val="AutoList3 7a"/>
    <w:basedOn w:val="DefaultParagraphFont"/>
  </w:style>
  <w:style w:type="character" w:customStyle="1" w:styleId="AutoList38">
    <w:name w:val="AutoList3 8"/>
    <w:basedOn w:val="DefaultParagraphFont"/>
  </w:style>
  <w:style w:type="character" w:customStyle="1" w:styleId="AutoList61">
    <w:name w:val="AutoList6 1"/>
    <w:basedOn w:val="DefaultParagraphFont"/>
  </w:style>
  <w:style w:type="character" w:customStyle="1" w:styleId="AutoList62">
    <w:name w:val="AutoList6 2"/>
    <w:basedOn w:val="DefaultParagraphFont"/>
  </w:style>
  <w:style w:type="character" w:customStyle="1" w:styleId="AutoList63">
    <w:name w:val="AutoList6 3"/>
    <w:basedOn w:val="DefaultParagraphFont"/>
  </w:style>
  <w:style w:type="character" w:customStyle="1" w:styleId="AutoList64">
    <w:name w:val="AutoList6 4"/>
    <w:basedOn w:val="DefaultParagraphFont"/>
  </w:style>
  <w:style w:type="character" w:customStyle="1" w:styleId="AutoList65">
    <w:name w:val="AutoList6 5"/>
    <w:basedOn w:val="DefaultParagraphFont"/>
  </w:style>
  <w:style w:type="character" w:customStyle="1" w:styleId="AutoList66">
    <w:name w:val="AutoList6 6"/>
    <w:basedOn w:val="DefaultParagraphFont"/>
  </w:style>
  <w:style w:type="character" w:customStyle="1" w:styleId="AutoList67">
    <w:name w:val="AutoList6 7"/>
    <w:basedOn w:val="DefaultParagraphFont"/>
  </w:style>
  <w:style w:type="character" w:customStyle="1" w:styleId="AutoList68">
    <w:name w:val="AutoList6 8"/>
    <w:basedOn w:val="DefaultParagraphFont"/>
  </w:style>
  <w:style w:type="character" w:customStyle="1" w:styleId="AutoList51a">
    <w:name w:val="AutoList5 1a"/>
    <w:basedOn w:val="DefaultParagraphFont"/>
  </w:style>
  <w:style w:type="character" w:customStyle="1" w:styleId="AutoList52a">
    <w:name w:val="AutoList5 2a"/>
    <w:basedOn w:val="DefaultParagraphFont"/>
  </w:style>
  <w:style w:type="character" w:customStyle="1" w:styleId="AutoList53a">
    <w:name w:val="AutoList5 3a"/>
    <w:basedOn w:val="DefaultParagraphFont"/>
  </w:style>
  <w:style w:type="character" w:customStyle="1" w:styleId="AutoList54a">
    <w:name w:val="AutoList5 4a"/>
    <w:basedOn w:val="DefaultParagraphFont"/>
  </w:style>
  <w:style w:type="character" w:customStyle="1" w:styleId="AutoList55a">
    <w:name w:val="AutoList5 5a"/>
    <w:basedOn w:val="DefaultParagraphFont"/>
  </w:style>
  <w:style w:type="character" w:customStyle="1" w:styleId="AutoList56a">
    <w:name w:val="AutoList5 6a"/>
    <w:basedOn w:val="DefaultParagraphFont"/>
  </w:style>
  <w:style w:type="character" w:customStyle="1" w:styleId="AutoList57a">
    <w:name w:val="AutoList5 7a"/>
    <w:basedOn w:val="DefaultParagraphFont"/>
  </w:style>
  <w:style w:type="character" w:customStyle="1" w:styleId="AutoList58a">
    <w:name w:val="AutoList5 8a"/>
    <w:basedOn w:val="DefaultParagraphFont"/>
  </w:style>
  <w:style w:type="character" w:customStyle="1" w:styleId="Paragraph1">
    <w:name w:val="Paragraph 1"/>
    <w:basedOn w:val="DefaultParagraphFont"/>
  </w:style>
  <w:style w:type="character" w:customStyle="1" w:styleId="Paragraph2">
    <w:name w:val="Paragraph 2"/>
    <w:basedOn w:val="DefaultParagraphFont"/>
  </w:style>
  <w:style w:type="character" w:customStyle="1" w:styleId="Paragraph3">
    <w:name w:val="Paragraph 3"/>
    <w:basedOn w:val="DefaultParagraphFont"/>
  </w:style>
  <w:style w:type="character" w:customStyle="1" w:styleId="Paragraph4">
    <w:name w:val="Paragraph 4"/>
    <w:basedOn w:val="DefaultParagraphFont"/>
  </w:style>
  <w:style w:type="character" w:customStyle="1" w:styleId="Paragraph5">
    <w:name w:val="Paragraph 5"/>
    <w:basedOn w:val="DefaultParagraphFont"/>
  </w:style>
  <w:style w:type="character" w:customStyle="1" w:styleId="Paragraph6">
    <w:name w:val="Paragraph 6"/>
    <w:basedOn w:val="DefaultParagraphFont"/>
  </w:style>
  <w:style w:type="character" w:customStyle="1" w:styleId="Paragraph7">
    <w:name w:val="Paragraph 7"/>
    <w:basedOn w:val="DefaultParagraphFont"/>
  </w:style>
  <w:style w:type="character" w:customStyle="1" w:styleId="Paragraph8">
    <w:name w:val="Paragraph 8"/>
    <w:basedOn w:val="DefaultParagraphFont"/>
  </w:style>
  <w:style w:type="character" w:customStyle="1" w:styleId="AutoList91">
    <w:name w:val="AutoList9 1"/>
    <w:basedOn w:val="DefaultParagraphFont"/>
  </w:style>
  <w:style w:type="character" w:customStyle="1" w:styleId="AutoList92">
    <w:name w:val="AutoList9 2"/>
    <w:basedOn w:val="DefaultParagraphFont"/>
  </w:style>
  <w:style w:type="character" w:customStyle="1" w:styleId="AutoList93">
    <w:name w:val="AutoList9 3"/>
    <w:basedOn w:val="DefaultParagraphFont"/>
  </w:style>
  <w:style w:type="character" w:customStyle="1" w:styleId="AutoList94">
    <w:name w:val="AutoList9 4"/>
    <w:basedOn w:val="DefaultParagraphFont"/>
  </w:style>
  <w:style w:type="character" w:customStyle="1" w:styleId="AutoList95">
    <w:name w:val="AutoList9 5"/>
    <w:basedOn w:val="DefaultParagraphFont"/>
  </w:style>
  <w:style w:type="character" w:customStyle="1" w:styleId="AutoList96">
    <w:name w:val="AutoList9 6"/>
    <w:basedOn w:val="DefaultParagraphFont"/>
  </w:style>
  <w:style w:type="character" w:customStyle="1" w:styleId="AutoList97">
    <w:name w:val="AutoList9 7"/>
    <w:basedOn w:val="DefaultParagraphFont"/>
  </w:style>
  <w:style w:type="character" w:customStyle="1" w:styleId="AutoList98">
    <w:name w:val="AutoList9 8"/>
    <w:basedOn w:val="DefaultParagraphFont"/>
  </w:style>
  <w:style w:type="character" w:customStyle="1" w:styleId="AutoList81a">
    <w:name w:val="AutoList8 1a"/>
    <w:basedOn w:val="DefaultParagraphFont"/>
  </w:style>
  <w:style w:type="character" w:customStyle="1" w:styleId="AutoList82a">
    <w:name w:val="AutoList8 2a"/>
    <w:basedOn w:val="DefaultParagraphFont"/>
  </w:style>
  <w:style w:type="character" w:customStyle="1" w:styleId="AutoList83a">
    <w:name w:val="AutoList8 3a"/>
    <w:basedOn w:val="DefaultParagraphFont"/>
  </w:style>
  <w:style w:type="character" w:customStyle="1" w:styleId="AutoList84">
    <w:name w:val="AutoList8 4"/>
    <w:basedOn w:val="DefaultParagraphFont"/>
  </w:style>
  <w:style w:type="character" w:customStyle="1" w:styleId="AutoList85a">
    <w:name w:val="AutoList8 5a"/>
    <w:basedOn w:val="DefaultParagraphFont"/>
  </w:style>
  <w:style w:type="character" w:customStyle="1" w:styleId="AutoList86a">
    <w:name w:val="AutoList8 6a"/>
    <w:basedOn w:val="DefaultParagraphFont"/>
  </w:style>
  <w:style w:type="character" w:customStyle="1" w:styleId="AutoList87a">
    <w:name w:val="AutoList8 7a"/>
    <w:basedOn w:val="DefaultParagraphFont"/>
  </w:style>
  <w:style w:type="character" w:customStyle="1" w:styleId="AutoList88">
    <w:name w:val="AutoList8 8"/>
    <w:basedOn w:val="DefaultParagraphFont"/>
  </w:style>
  <w:style w:type="character" w:customStyle="1" w:styleId="AutoList71a">
    <w:name w:val="AutoList7 1a"/>
    <w:basedOn w:val="DefaultParagraphFont"/>
  </w:style>
  <w:style w:type="character" w:customStyle="1" w:styleId="AutoList72a">
    <w:name w:val="AutoList7 2a"/>
    <w:basedOn w:val="DefaultParagraphFont"/>
  </w:style>
  <w:style w:type="character" w:customStyle="1" w:styleId="AutoList73a">
    <w:name w:val="AutoList7 3a"/>
    <w:basedOn w:val="DefaultParagraphFont"/>
  </w:style>
  <w:style w:type="character" w:customStyle="1" w:styleId="AutoList74a">
    <w:name w:val="AutoList7 4a"/>
    <w:basedOn w:val="DefaultParagraphFont"/>
  </w:style>
  <w:style w:type="character" w:customStyle="1" w:styleId="AutoList75a">
    <w:name w:val="AutoList7 5a"/>
    <w:basedOn w:val="DefaultParagraphFont"/>
  </w:style>
  <w:style w:type="character" w:customStyle="1" w:styleId="AutoList76a">
    <w:name w:val="AutoList7 6a"/>
    <w:basedOn w:val="DefaultParagraphFont"/>
  </w:style>
  <w:style w:type="character" w:customStyle="1" w:styleId="AutoList77a">
    <w:name w:val="AutoList7 7a"/>
    <w:basedOn w:val="DefaultParagraphFont"/>
  </w:style>
  <w:style w:type="character" w:customStyle="1" w:styleId="AutoList78a">
    <w:name w:val="AutoList7 8a"/>
    <w:basedOn w:val="DefaultParagraphFont"/>
  </w:style>
  <w:style w:type="character" w:customStyle="1" w:styleId="DefaultParagraphFo">
    <w:name w:val="Default Paragraph Fo"/>
    <w:basedOn w:val="DefaultParagraphFont"/>
  </w:style>
  <w:style w:type="paragraph" w:styleId="BodyTextIndent">
    <w:name w:val="Body Text Indent"/>
    <w:basedOn w:val="Normal"/>
    <w:semiHidden/>
    <w:pPr>
      <w:tabs>
        <w:tab w:val="left" w:pos="-720"/>
      </w:tabs>
      <w:suppressAutoHyphens/>
      <w:spacing w:line="240" w:lineRule="atLeast"/>
    </w:pPr>
  </w:style>
  <w:style w:type="paragraph" w:styleId="Title">
    <w:name w:val="Title"/>
    <w:basedOn w:val="Normal"/>
    <w:qFormat/>
    <w:pPr>
      <w:tabs>
        <w:tab w:val="left" w:pos="-720"/>
      </w:tabs>
      <w:suppressAutoHyphens/>
      <w:spacing w:line="240" w:lineRule="atLeast"/>
      <w:jc w:val="center"/>
    </w:pPr>
    <w:rPr>
      <w:b/>
      <w:bCs/>
    </w:rPr>
  </w:style>
  <w:style w:type="paragraph" w:styleId="TOC1">
    <w:name w:val="toc 1"/>
    <w:basedOn w:val="Normal"/>
    <w:next w:val="Normal"/>
    <w:autoRedefine/>
    <w:semiHidden/>
    <w:pPr>
      <w:tabs>
        <w:tab w:val="right" w:leader="dot" w:pos="9360"/>
      </w:tabs>
      <w:suppressAutoHyphens/>
      <w:spacing w:before="480" w:line="240" w:lineRule="atLeast"/>
      <w:ind w:left="720" w:right="720" w:hanging="720"/>
    </w:pPr>
  </w:style>
  <w:style w:type="paragraph" w:styleId="TOC2">
    <w:name w:val="toc 2"/>
    <w:basedOn w:val="Normal"/>
    <w:next w:val="Normal"/>
    <w:autoRedefine/>
    <w:semiHidden/>
    <w:pPr>
      <w:tabs>
        <w:tab w:val="right" w:leader="dot" w:pos="9360"/>
      </w:tabs>
      <w:suppressAutoHyphens/>
      <w:spacing w:line="240" w:lineRule="atLeast"/>
      <w:ind w:left="720" w:right="720"/>
    </w:pPr>
  </w:style>
  <w:style w:type="paragraph" w:styleId="TOC3">
    <w:name w:val="toc 3"/>
    <w:basedOn w:val="Normal"/>
    <w:next w:val="Normal"/>
    <w:autoRedefine/>
    <w:semiHidden/>
    <w:pPr>
      <w:tabs>
        <w:tab w:val="right" w:leader="dot" w:pos="9360"/>
      </w:tabs>
      <w:suppressAutoHyphens/>
      <w:spacing w:line="240" w:lineRule="atLeast"/>
      <w:ind w:left="720" w:right="720"/>
    </w:pPr>
  </w:style>
  <w:style w:type="paragraph" w:styleId="TOC4">
    <w:name w:val="toc 4"/>
    <w:basedOn w:val="Normal"/>
    <w:next w:val="Normal"/>
    <w:autoRedefine/>
    <w:semiHidden/>
    <w:pPr>
      <w:tabs>
        <w:tab w:val="right" w:leader="dot" w:pos="9360"/>
      </w:tabs>
      <w:suppressAutoHyphens/>
      <w:spacing w:line="240" w:lineRule="atLeast"/>
      <w:ind w:left="720" w:right="720"/>
    </w:pPr>
  </w:style>
  <w:style w:type="paragraph" w:styleId="TOC5">
    <w:name w:val="toc 5"/>
    <w:basedOn w:val="Normal"/>
    <w:next w:val="Normal"/>
    <w:autoRedefine/>
    <w:semiHidden/>
    <w:pPr>
      <w:tabs>
        <w:tab w:val="right" w:leader="dot" w:pos="9360"/>
      </w:tabs>
      <w:suppressAutoHyphens/>
      <w:spacing w:line="240" w:lineRule="atLeast"/>
      <w:ind w:left="720" w:right="720"/>
    </w:pPr>
  </w:style>
  <w:style w:type="paragraph" w:styleId="TOC6">
    <w:name w:val="toc 6"/>
    <w:basedOn w:val="Normal"/>
    <w:next w:val="Normal"/>
    <w:autoRedefine/>
    <w:semiHidden/>
    <w:pPr>
      <w:tabs>
        <w:tab w:val="right" w:pos="9360"/>
      </w:tabs>
      <w:suppressAutoHyphens/>
      <w:spacing w:line="240" w:lineRule="atLeast"/>
      <w:ind w:left="720" w:hanging="720"/>
    </w:pPr>
  </w:style>
  <w:style w:type="paragraph" w:styleId="TOC7">
    <w:name w:val="toc 7"/>
    <w:basedOn w:val="Normal"/>
    <w:next w:val="Normal"/>
    <w:autoRedefine/>
    <w:semiHidden/>
    <w:pPr>
      <w:suppressAutoHyphens/>
      <w:spacing w:line="240" w:lineRule="atLeast"/>
      <w:ind w:left="720" w:hanging="720"/>
    </w:pPr>
  </w:style>
  <w:style w:type="paragraph" w:styleId="TOC8">
    <w:name w:val="toc 8"/>
    <w:basedOn w:val="Normal"/>
    <w:next w:val="Normal"/>
    <w:autoRedefine/>
    <w:semiHidden/>
    <w:pPr>
      <w:tabs>
        <w:tab w:val="right" w:pos="9360"/>
      </w:tabs>
      <w:suppressAutoHyphens/>
      <w:spacing w:line="240" w:lineRule="atLeast"/>
      <w:ind w:left="720" w:hanging="720"/>
    </w:pPr>
  </w:style>
  <w:style w:type="paragraph" w:styleId="TOC9">
    <w:name w:val="toc 9"/>
    <w:basedOn w:val="Normal"/>
    <w:next w:val="Normal"/>
    <w:autoRedefine/>
    <w:semiHidden/>
    <w:pPr>
      <w:tabs>
        <w:tab w:val="right" w:leader="dot" w:pos="9360"/>
      </w:tabs>
      <w:suppressAutoHyphens/>
      <w:spacing w:line="240" w:lineRule="atLeast"/>
      <w:ind w:left="720" w:hanging="720"/>
    </w:pPr>
  </w:style>
  <w:style w:type="paragraph" w:styleId="Index1">
    <w:name w:val="index 1"/>
    <w:basedOn w:val="Normal"/>
    <w:next w:val="Normal"/>
    <w:autoRedefine/>
    <w:semiHidden/>
    <w:pPr>
      <w:tabs>
        <w:tab w:val="right" w:leader="dot" w:pos="9360"/>
      </w:tabs>
      <w:suppressAutoHyphens/>
      <w:spacing w:line="240" w:lineRule="atLeast"/>
      <w:ind w:left="720" w:hanging="720"/>
    </w:pPr>
  </w:style>
  <w:style w:type="paragraph" w:styleId="Index2">
    <w:name w:val="index 2"/>
    <w:basedOn w:val="Normal"/>
    <w:next w:val="Normal"/>
    <w:autoRedefine/>
    <w:semiHidden/>
    <w:pPr>
      <w:tabs>
        <w:tab w:val="right" w:leader="dot" w:pos="9360"/>
      </w:tabs>
      <w:suppressAutoHyphens/>
      <w:spacing w:line="240" w:lineRule="atLeast"/>
      <w:ind w:left="720"/>
    </w:pPr>
  </w:style>
  <w:style w:type="paragraph" w:styleId="TOAHeading">
    <w:name w:val="toa heading"/>
    <w:basedOn w:val="Normal"/>
    <w:next w:val="Normal"/>
    <w:semiHidden/>
    <w:pPr>
      <w:tabs>
        <w:tab w:val="right" w:pos="9360"/>
      </w:tabs>
      <w:suppressAutoHyphens/>
      <w:spacing w:line="240" w:lineRule="atLeast"/>
    </w:pPr>
  </w:style>
  <w:style w:type="paragraph" w:styleId="Caption">
    <w:name w:val="caption"/>
    <w:basedOn w:val="Normal"/>
    <w:next w:val="Normal"/>
    <w:qFormat/>
  </w:style>
  <w:style w:type="character" w:customStyle="1" w:styleId="EquationCaption">
    <w:name w:val="_Equation Caption"/>
  </w:style>
  <w:style w:type="paragraph" w:styleId="BodyText">
    <w:name w:val="Body Text"/>
    <w:basedOn w:val="Normal"/>
    <w:semiHidden/>
    <w:pPr>
      <w:tabs>
        <w:tab w:val="left" w:pos="-720"/>
        <w:tab w:val="left" w:pos="0"/>
      </w:tabs>
      <w:suppressAutoHyphens/>
      <w:spacing w:line="240" w:lineRule="atLeast"/>
      <w:jc w:val="both"/>
    </w:pPr>
    <w:rPr>
      <w:spacing w:val="-3"/>
    </w:rPr>
  </w:style>
  <w:style w:type="character" w:styleId="Hyperlink">
    <w:name w:val="Hyperlink"/>
    <w:semiHidden/>
    <w:rPr>
      <w:color w:val="0000FF"/>
      <w:u w:val="single"/>
    </w:rPr>
  </w:style>
  <w:style w:type="character" w:styleId="FollowedHyperlink">
    <w:name w:val="FollowedHyperlink"/>
    <w:semiHidden/>
    <w:rPr>
      <w:color w:val="800080"/>
      <w:u w:val="single"/>
    </w:rPr>
  </w:style>
  <w:style w:type="paragraph" w:styleId="BodyTextIndent2">
    <w:name w:val="Body Text Indent 2"/>
    <w:basedOn w:val="Normal"/>
    <w:semiHidden/>
    <w:pPr>
      <w:tabs>
        <w:tab w:val="left" w:pos="-720"/>
      </w:tabs>
      <w:suppressAutoHyphens/>
      <w:spacing w:line="240" w:lineRule="atLeast"/>
      <w:ind w:left="360" w:hanging="360"/>
      <w:jc w:val="both"/>
    </w:pPr>
    <w:rPr>
      <w:spacing w:val="-3"/>
    </w:rPr>
  </w:style>
  <w:style w:type="paragraph" w:styleId="BodyTextIndent3">
    <w:name w:val="Body Text Indent 3"/>
    <w:basedOn w:val="Normal"/>
    <w:semiHidden/>
    <w:pPr>
      <w:tabs>
        <w:tab w:val="left" w:pos="-720"/>
      </w:tabs>
      <w:suppressAutoHyphens/>
      <w:spacing w:line="240" w:lineRule="atLeast"/>
      <w:ind w:left="720"/>
      <w:jc w:val="both"/>
    </w:pPr>
    <w:rPr>
      <w:i/>
      <w:iCs/>
      <w:spacing w:val="-3"/>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DocumentMap">
    <w:name w:val="Document Map"/>
    <w:basedOn w:val="Normal"/>
    <w:semiHidden/>
    <w:pPr>
      <w:shd w:val="clear" w:color="auto" w:fill="000080"/>
    </w:pPr>
    <w:rPr>
      <w:rFonts w:ascii="Tahoma" w:hAnsi="Tahoma" w:cs="Tahoma"/>
    </w:rPr>
  </w:style>
  <w:style w:type="character" w:styleId="PageNumber">
    <w:name w:val="page number"/>
    <w:basedOn w:val="DefaultParagraphFont"/>
    <w:semiHidden/>
  </w:style>
  <w:style w:type="paragraph" w:styleId="BodyText2">
    <w:name w:val="Body Text 2"/>
    <w:basedOn w:val="Normal"/>
    <w:semiHidden/>
    <w:pPr>
      <w:tabs>
        <w:tab w:val="left" w:pos="-720"/>
      </w:tabs>
      <w:suppressAutoHyphens/>
      <w:spacing w:line="240" w:lineRule="atLeast"/>
      <w:jc w:val="both"/>
    </w:pPr>
    <w:rPr>
      <w:b/>
      <w:bCs/>
      <w:spacing w:val="-3"/>
      <w:sz w:val="32"/>
    </w:rPr>
  </w:style>
  <w:style w:type="character" w:customStyle="1" w:styleId="AutoList52">
    <w:name w:val="AutoList5 2"/>
    <w:basedOn w:val="DefaultParagraphFont"/>
  </w:style>
  <w:style w:type="character" w:customStyle="1" w:styleId="Normal1">
    <w:name w:val="Normal1"/>
    <w:rPr>
      <w:rFonts w:ascii="Courier" w:hAnsi="Courier"/>
      <w:color w:val="FF00FF"/>
    </w:rPr>
  </w:style>
  <w:style w:type="paragraph" w:customStyle="1" w:styleId="CRCS1TTL">
    <w:name w:val="CR_CS1_TTL"/>
    <w:pPr>
      <w:keepLines/>
      <w:overflowPunct w:val="0"/>
      <w:autoSpaceDE w:val="0"/>
      <w:autoSpaceDN w:val="0"/>
      <w:adjustRightInd w:val="0"/>
      <w:spacing w:line="480" w:lineRule="auto"/>
      <w:jc w:val="both"/>
      <w:textAlignment w:val="baseline"/>
    </w:pPr>
    <w:rPr>
      <w:b/>
      <w:caps/>
      <w:noProof/>
      <w:sz w:val="36"/>
    </w:rPr>
  </w:style>
  <w:style w:type="character" w:customStyle="1" w:styleId="CRCS1DCAP">
    <w:name w:val="CR_CS1_DCAP"/>
    <w:rPr>
      <w:rFonts w:ascii="HelveticaNeue HeavyCond" w:hAnsi="HelveticaNeue HeavyCond"/>
      <w:spacing w:val="-60"/>
      <w:sz w:val="18"/>
    </w:rPr>
  </w:style>
  <w:style w:type="paragraph" w:customStyle="1" w:styleId="CRCS1FIRST">
    <w:name w:val="CR_CS1_FIRST"/>
    <w:pPr>
      <w:keepLines/>
      <w:overflowPunct w:val="0"/>
      <w:autoSpaceDE w:val="0"/>
      <w:autoSpaceDN w:val="0"/>
      <w:adjustRightInd w:val="0"/>
      <w:spacing w:line="480" w:lineRule="auto"/>
      <w:jc w:val="both"/>
      <w:textAlignment w:val="baseline"/>
    </w:pPr>
    <w:rPr>
      <w:rFonts w:ascii="Akzidenz Grotesk BE Ex" w:hAnsi="Akzidenz Grotesk BE Ex"/>
      <w:noProof/>
    </w:rPr>
  </w:style>
  <w:style w:type="paragraph" w:customStyle="1" w:styleId="CRCS1">
    <w:name w:val="CR_CS1"/>
    <w:pPr>
      <w:keepLines/>
      <w:overflowPunct w:val="0"/>
      <w:autoSpaceDE w:val="0"/>
      <w:autoSpaceDN w:val="0"/>
      <w:adjustRightInd w:val="0"/>
      <w:spacing w:line="480" w:lineRule="auto"/>
      <w:ind w:firstLine="360"/>
      <w:jc w:val="both"/>
      <w:textAlignment w:val="baseline"/>
    </w:pPr>
    <w:rPr>
      <w:rFonts w:ascii="Akzidenz Grotesk BE Ex" w:hAnsi="Akzidenz Grotesk BE Ex"/>
      <w:noProof/>
    </w:rPr>
  </w:style>
  <w:style w:type="paragraph" w:customStyle="1" w:styleId="CRCS1Q">
    <w:name w:val="CR_CS1_Q"/>
    <w:next w:val="Normal"/>
    <w:pPr>
      <w:keepLines/>
      <w:overflowPunct w:val="0"/>
      <w:autoSpaceDE w:val="0"/>
      <w:autoSpaceDN w:val="0"/>
      <w:adjustRightInd w:val="0"/>
      <w:spacing w:line="480" w:lineRule="auto"/>
      <w:ind w:left="360" w:hanging="360"/>
      <w:jc w:val="both"/>
      <w:textAlignment w:val="baseline"/>
    </w:pPr>
    <w:rPr>
      <w:rFonts w:ascii="Akzidenz Grotesk BE Ex" w:hAnsi="Akzidenz Grotesk BE Ex"/>
      <w:noProof/>
    </w:rPr>
  </w:style>
  <w:style w:type="character" w:customStyle="1" w:styleId="CRCS1NLNUM">
    <w:name w:val="CR_CS1_NL_NUM"/>
    <w:rPr>
      <w:rFonts w:ascii="Akzidenz Grotesk BE MdEx" w:hAnsi="Akzidenz Grotesk BE MdEx"/>
      <w:spacing w:val="-60"/>
      <w:sz w:val="18"/>
    </w:rPr>
  </w:style>
  <w:style w:type="character" w:customStyle="1" w:styleId="CRCS1NLLLLTR">
    <w:name w:val="CR_CS1_NL_LL_LTR"/>
    <w:rPr>
      <w:rFonts w:ascii="Akzidenz Grotesk BE MdEx" w:hAnsi="Akzidenz Grotesk BE MdEx"/>
      <w:spacing w:val="-60"/>
      <w:sz w:val="18"/>
    </w:rPr>
  </w:style>
  <w:style w:type="paragraph" w:customStyle="1" w:styleId="CRCS1QLLMID">
    <w:name w:val="CR_CS1_Q_LL_MID"/>
    <w:pPr>
      <w:keepLines/>
      <w:overflowPunct w:val="0"/>
      <w:autoSpaceDE w:val="0"/>
      <w:autoSpaceDN w:val="0"/>
      <w:adjustRightInd w:val="0"/>
      <w:spacing w:line="480" w:lineRule="auto"/>
      <w:ind w:left="360"/>
      <w:jc w:val="both"/>
      <w:textAlignment w:val="baseline"/>
    </w:pPr>
    <w:rPr>
      <w:rFonts w:ascii="Akzidenz Grotesk BE Ex" w:hAnsi="Akzidenz Grotesk BE Ex"/>
      <w:noProof/>
    </w:rPr>
  </w:style>
  <w:style w:type="paragraph" w:customStyle="1" w:styleId="CRCS1QLLFIRST">
    <w:name w:val="CR_CS1_Q_LL_FIRST"/>
    <w:basedOn w:val="CRCS1QLLMID"/>
  </w:style>
  <w:style w:type="paragraph" w:customStyle="1" w:styleId="CRCS1QLLLAST">
    <w:name w:val="CR_CS1_Q_LL_LAST"/>
    <w:basedOn w:val="CRCS1QLLMID"/>
  </w:style>
  <w:style w:type="paragraph" w:customStyle="1" w:styleId="CREXR">
    <w:name w:val="CR_EXR"/>
    <w:pPr>
      <w:keepLines/>
      <w:overflowPunct w:val="0"/>
      <w:autoSpaceDE w:val="0"/>
      <w:autoSpaceDN w:val="0"/>
      <w:adjustRightInd w:val="0"/>
      <w:spacing w:line="480" w:lineRule="auto"/>
      <w:ind w:left="320" w:hanging="320"/>
      <w:jc w:val="both"/>
      <w:textAlignment w:val="baseline"/>
    </w:pPr>
    <w:rPr>
      <w:noProof/>
    </w:rPr>
  </w:style>
  <w:style w:type="character" w:customStyle="1" w:styleId="CREXRNUM">
    <w:name w:val="CR_EXR_NUM"/>
    <w:rPr>
      <w:rFonts w:ascii="Times ExtraBold" w:hAnsi="Times ExtraBold"/>
      <w:color w:val="auto"/>
      <w:sz w:val="18"/>
    </w:rPr>
  </w:style>
  <w:style w:type="character" w:customStyle="1" w:styleId="BX1URL">
    <w:name w:val="BX1_URL"/>
    <w:rPr>
      <w:rFonts w:ascii="Akzidenz Grotesk BE BoldEx" w:hAnsi="Akzidenz Grotesk BE BoldEx"/>
      <w:color w:val="00FFFF"/>
      <w:sz w:val="16"/>
    </w:rPr>
  </w:style>
  <w:style w:type="paragraph" w:customStyle="1" w:styleId="CRACTFIRST">
    <w:name w:val="CR_ACT_FIRST"/>
    <w:pPr>
      <w:keepLines/>
      <w:overflowPunct w:val="0"/>
      <w:autoSpaceDE w:val="0"/>
      <w:autoSpaceDN w:val="0"/>
      <w:adjustRightInd w:val="0"/>
      <w:spacing w:line="480" w:lineRule="auto"/>
      <w:jc w:val="both"/>
      <w:textAlignment w:val="baseline"/>
    </w:pPr>
    <w:rPr>
      <w:rFonts w:ascii="Akzidenz Grotesk BE Ex" w:hAnsi="Akzidenz Grotesk BE Ex"/>
      <w:noProof/>
    </w:rPr>
  </w:style>
  <w:style w:type="paragraph" w:customStyle="1" w:styleId="CRCS1NLMID">
    <w:name w:val="CR_CS1_NL_MID"/>
    <w:pPr>
      <w:keepLines/>
      <w:overflowPunct w:val="0"/>
      <w:autoSpaceDE w:val="0"/>
      <w:autoSpaceDN w:val="0"/>
      <w:adjustRightInd w:val="0"/>
      <w:spacing w:line="480" w:lineRule="auto"/>
      <w:ind w:left="360" w:hanging="360"/>
      <w:jc w:val="both"/>
      <w:textAlignment w:val="baseline"/>
    </w:pPr>
    <w:rPr>
      <w:rFonts w:ascii="Akzidenz Grotesk BE Ex" w:hAnsi="Akzidenz Grotesk BE Ex"/>
      <w:noProof/>
    </w:rPr>
  </w:style>
  <w:style w:type="paragraph" w:customStyle="1" w:styleId="CRCS1NLFIRST">
    <w:name w:val="CR_CS1_NL_FIRST"/>
    <w:basedOn w:val="CRCS1NLMID"/>
  </w:style>
  <w:style w:type="paragraph" w:customStyle="1" w:styleId="CRCS1NLLAST">
    <w:name w:val="CR_CS1_NL_LAST"/>
    <w:basedOn w:val="CRCS1NLMID"/>
  </w:style>
  <w:style w:type="paragraph" w:styleId="BalloonText">
    <w:name w:val="Balloon Text"/>
    <w:basedOn w:val="Normal"/>
    <w:link w:val="BalloonTextChar"/>
    <w:uiPriority w:val="99"/>
    <w:semiHidden/>
    <w:unhideWhenUsed/>
    <w:rsid w:val="005F07C5"/>
    <w:rPr>
      <w:rFonts w:ascii="Tahoma" w:hAnsi="Tahoma" w:cs="Tahoma"/>
      <w:sz w:val="16"/>
      <w:szCs w:val="16"/>
    </w:rPr>
  </w:style>
  <w:style w:type="character" w:customStyle="1" w:styleId="BalloonTextChar">
    <w:name w:val="Balloon Text Char"/>
    <w:link w:val="BalloonText"/>
    <w:uiPriority w:val="99"/>
    <w:semiHidden/>
    <w:rsid w:val="005F07C5"/>
    <w:rPr>
      <w:rFonts w:ascii="Tahoma" w:hAnsi="Tahoma" w:cs="Tahoma"/>
      <w:spacing w:val="-4"/>
      <w:sz w:val="16"/>
      <w:szCs w:val="16"/>
    </w:rPr>
  </w:style>
  <w:style w:type="paragraph" w:customStyle="1" w:styleId="ADVSRC">
    <w:name w:val="ADV_SRC"/>
    <w:rsid w:val="002C5585"/>
    <w:pPr>
      <w:keepLines/>
      <w:tabs>
        <w:tab w:val="left" w:pos="240"/>
      </w:tabs>
      <w:overflowPunct w:val="0"/>
      <w:autoSpaceDE w:val="0"/>
      <w:autoSpaceDN w:val="0"/>
      <w:adjustRightInd w:val="0"/>
      <w:spacing w:line="220" w:lineRule="exact"/>
      <w:ind w:left="80" w:right="80"/>
      <w:textAlignment w:val="baseline"/>
    </w:pPr>
    <w:rPr>
      <w:rFonts w:ascii="Akzidenz Grotesk BE Cn" w:hAnsi="Akzidenz Grotesk BE Cn"/>
      <w:noProof/>
      <w:sz w:val="16"/>
    </w:rPr>
  </w:style>
  <w:style w:type="character" w:customStyle="1" w:styleId="CRCS1QNUM">
    <w:name w:val="CR_CS1_Q_NUM"/>
    <w:rsid w:val="002C5585"/>
    <w:rPr>
      <w:rFonts w:ascii="Akzidenz Grotesk BE MdEx" w:hAnsi="Akzidenz Grotesk BE MdEx"/>
      <w:spacing w:val="-60"/>
      <w:sz w:val="18"/>
    </w:rPr>
  </w:style>
  <w:style w:type="paragraph" w:customStyle="1" w:styleId="CRCS2SRC">
    <w:name w:val="CR_CS2_SRC"/>
    <w:rsid w:val="002C5585"/>
    <w:pPr>
      <w:keepLines/>
      <w:overflowPunct w:val="0"/>
      <w:autoSpaceDE w:val="0"/>
      <w:autoSpaceDN w:val="0"/>
      <w:adjustRightInd w:val="0"/>
      <w:spacing w:before="120" w:line="220" w:lineRule="exact"/>
      <w:jc w:val="both"/>
      <w:textAlignment w:val="baseline"/>
    </w:pPr>
    <w:rPr>
      <w:rFonts w:ascii="Akzidenz Grotesk BE Ex" w:hAnsi="Akzidenz Grotesk BE Ex"/>
      <w:noProof/>
      <w:spacing w:val="-60"/>
      <w:sz w:val="16"/>
    </w:rPr>
  </w:style>
  <w:style w:type="character" w:customStyle="1" w:styleId="FOLIO">
    <w:name w:val="FOLIO"/>
    <w:rsid w:val="002C5585"/>
    <w:rPr>
      <w:rFonts w:ascii="Delta Bold" w:hAnsi="Delta Bold"/>
      <w:color w:val="auto"/>
      <w:sz w:val="22"/>
    </w:rPr>
  </w:style>
  <w:style w:type="paragraph" w:customStyle="1" w:styleId="FIGTTL">
    <w:name w:val="FIG_TTL"/>
    <w:rsid w:val="002C5585"/>
    <w:pPr>
      <w:keepLines/>
      <w:overflowPunct w:val="0"/>
      <w:autoSpaceDE w:val="0"/>
      <w:autoSpaceDN w:val="0"/>
      <w:adjustRightInd w:val="0"/>
      <w:spacing w:after="80" w:line="240" w:lineRule="exact"/>
      <w:textAlignment w:val="baseline"/>
    </w:pPr>
    <w:rPr>
      <w:rFonts w:ascii="HelveticaNeue BoldCond" w:hAnsi="HelveticaNeue BoldCond"/>
      <w:noProof/>
    </w:rPr>
  </w:style>
  <w:style w:type="paragraph" w:customStyle="1" w:styleId="FIGFST">
    <w:name w:val="FIG_FST"/>
    <w:rsid w:val="002C5585"/>
    <w:pPr>
      <w:keepLines/>
      <w:overflowPunct w:val="0"/>
      <w:autoSpaceDE w:val="0"/>
      <w:autoSpaceDN w:val="0"/>
      <w:adjustRightInd w:val="0"/>
      <w:spacing w:after="60" w:line="240" w:lineRule="exact"/>
      <w:ind w:left="160" w:hanging="160"/>
      <w:textAlignment w:val="baseline"/>
    </w:pPr>
    <w:rPr>
      <w:rFonts w:ascii="HelveticaNeue BoldCond" w:hAnsi="HelveticaNeue BoldCond"/>
      <w:noProof/>
    </w:rPr>
  </w:style>
  <w:style w:type="paragraph" w:customStyle="1" w:styleId="BX2EXTONLY">
    <w:name w:val="BX2_EXT_ONLY"/>
    <w:basedOn w:val="Normal"/>
    <w:rsid w:val="002C5585"/>
    <w:pPr>
      <w:keepLines/>
      <w:widowControl/>
      <w:overflowPunct w:val="0"/>
      <w:spacing w:before="100" w:after="100" w:line="220" w:lineRule="exact"/>
      <w:ind w:left="240" w:right="240"/>
      <w:jc w:val="both"/>
      <w:textAlignment w:val="baseline"/>
    </w:pPr>
    <w:rPr>
      <w:rFonts w:ascii="Akzidenz Grotesk BE MdEx" w:hAnsi="Akzidenz Grotesk BE MdEx"/>
      <w:noProof/>
      <w:spacing w:val="0"/>
      <w:sz w:val="14"/>
      <w:szCs w:val="20"/>
    </w:rPr>
  </w:style>
  <w:style w:type="paragraph" w:customStyle="1" w:styleId="BX3">
    <w:name w:val="BX3"/>
    <w:rsid w:val="002C5585"/>
    <w:pPr>
      <w:keepLines/>
      <w:overflowPunct w:val="0"/>
      <w:autoSpaceDE w:val="0"/>
      <w:autoSpaceDN w:val="0"/>
      <w:adjustRightInd w:val="0"/>
      <w:spacing w:line="240" w:lineRule="exact"/>
      <w:ind w:firstLine="240"/>
      <w:jc w:val="both"/>
      <w:textAlignment w:val="baseline"/>
    </w:pPr>
    <w:rPr>
      <w:rFonts w:ascii="Times" w:hAnsi="Times"/>
      <w:noProof/>
    </w:rPr>
  </w:style>
  <w:style w:type="paragraph" w:customStyle="1" w:styleId="PHOSRC">
    <w:name w:val="PHO_SRC"/>
    <w:basedOn w:val="ADVSRC"/>
    <w:next w:val="Normal"/>
    <w:rsid w:val="002C5585"/>
  </w:style>
  <w:style w:type="paragraph" w:customStyle="1" w:styleId="ADVCAP">
    <w:name w:val="ADV_CAP"/>
    <w:rsid w:val="004F0661"/>
    <w:pPr>
      <w:keepLines/>
      <w:overflowPunct w:val="0"/>
      <w:autoSpaceDE w:val="0"/>
      <w:autoSpaceDN w:val="0"/>
      <w:adjustRightInd w:val="0"/>
      <w:spacing w:after="40" w:line="220" w:lineRule="exact"/>
      <w:textAlignment w:val="baseline"/>
    </w:pPr>
    <w:rPr>
      <w:rFonts w:ascii="TradeGothic" w:hAnsi="TradeGothic"/>
      <w:noProof/>
      <w:sz w:val="18"/>
      <w:lang w:val="en-AU"/>
    </w:rPr>
  </w:style>
  <w:style w:type="paragraph" w:customStyle="1" w:styleId="CRCS1GENQ">
    <w:name w:val="CR_CS1_GENQ"/>
    <w:next w:val="Normal"/>
    <w:rsid w:val="004F0661"/>
    <w:pPr>
      <w:keepLines/>
      <w:tabs>
        <w:tab w:val="right" w:pos="250"/>
        <w:tab w:val="left" w:pos="360"/>
      </w:tabs>
      <w:overflowPunct w:val="0"/>
      <w:autoSpaceDE w:val="0"/>
      <w:autoSpaceDN w:val="0"/>
      <w:adjustRightInd w:val="0"/>
      <w:spacing w:before="80" w:line="210" w:lineRule="exact"/>
      <w:ind w:left="360" w:hanging="360"/>
      <w:textAlignment w:val="baseline"/>
    </w:pPr>
    <w:rPr>
      <w:rFonts w:ascii="Helvetica 55 Roman" w:hAnsi="Helvetica 55 Roman"/>
      <w:noProof/>
      <w:sz w:val="18"/>
      <w:lang w:val="en-AU"/>
    </w:rPr>
  </w:style>
  <w:style w:type="paragraph" w:customStyle="1" w:styleId="H2">
    <w:name w:val="H2"/>
    <w:rsid w:val="00272834"/>
    <w:pPr>
      <w:keepNext/>
      <w:keepLines/>
      <w:overflowPunct w:val="0"/>
      <w:autoSpaceDE w:val="0"/>
      <w:autoSpaceDN w:val="0"/>
      <w:adjustRightInd w:val="0"/>
      <w:spacing w:before="180" w:after="60" w:line="280" w:lineRule="exact"/>
      <w:textAlignment w:val="baseline"/>
    </w:pPr>
    <w:rPr>
      <w:rFonts w:ascii="TradeGothic BoldTwo" w:hAnsi="TradeGothic BoldTwo"/>
      <w:noProof/>
      <w:color w:val="000080"/>
      <w:sz w:val="26"/>
      <w:lang w:val="en-AU"/>
    </w:rPr>
  </w:style>
  <w:style w:type="paragraph" w:customStyle="1" w:styleId="CFOBJSET">
    <w:name w:val="CF_OBJSET"/>
    <w:rsid w:val="00291A13"/>
    <w:pPr>
      <w:keepLines/>
      <w:overflowPunct w:val="0"/>
      <w:autoSpaceDE w:val="0"/>
      <w:autoSpaceDN w:val="0"/>
      <w:adjustRightInd w:val="0"/>
      <w:spacing w:before="80" w:line="200" w:lineRule="exact"/>
      <w:textAlignment w:val="baseline"/>
    </w:pPr>
    <w:rPr>
      <w:rFonts w:ascii="Helvetica 55 Roman" w:hAnsi="Helvetica 55 Roman"/>
      <w:noProof/>
      <w:color w:val="FFFFFF"/>
      <w:sz w:val="16"/>
      <w:lang w:val="en-AU"/>
    </w:rPr>
  </w:style>
  <w:style w:type="character" w:customStyle="1" w:styleId="KT">
    <w:name w:val="KT"/>
    <w:rsid w:val="008D01B1"/>
    <w:rPr>
      <w:rFonts w:ascii="TimesNewRomanPS BoldMT" w:hAnsi="TimesNewRomanPS BoldMT"/>
      <w:sz w:val="21"/>
    </w:rPr>
  </w:style>
  <w:style w:type="paragraph" w:customStyle="1" w:styleId="CRACT">
    <w:name w:val="CR_ACT"/>
    <w:basedOn w:val="Normal"/>
    <w:rsid w:val="002F2A75"/>
    <w:pPr>
      <w:keepLines/>
      <w:widowControl/>
      <w:tabs>
        <w:tab w:val="decimal" w:pos="240"/>
        <w:tab w:val="left" w:pos="360"/>
      </w:tabs>
      <w:overflowPunct w:val="0"/>
      <w:spacing w:before="60" w:line="230" w:lineRule="exact"/>
      <w:ind w:left="360" w:hanging="360"/>
      <w:textAlignment w:val="baseline"/>
    </w:pPr>
    <w:rPr>
      <w:rFonts w:ascii="TimesNewRomanPSMT" w:hAnsi="TimesNewRomanPSMT"/>
      <w:noProof/>
      <w:spacing w:val="0"/>
      <w:sz w:val="21"/>
      <w:szCs w:val="20"/>
      <w:lang w:val="en-AU"/>
    </w:rPr>
  </w:style>
  <w:style w:type="paragraph" w:customStyle="1" w:styleId="CFVIGTTL">
    <w:name w:val="CF_VIG_TTL"/>
    <w:rsid w:val="00D525BA"/>
    <w:pPr>
      <w:keepNext/>
      <w:keepLines/>
      <w:overflowPunct w:val="0"/>
      <w:autoSpaceDE w:val="0"/>
      <w:autoSpaceDN w:val="0"/>
      <w:adjustRightInd w:val="0"/>
      <w:spacing w:before="120" w:after="300" w:line="280" w:lineRule="exact"/>
      <w:jc w:val="center"/>
      <w:textAlignment w:val="baseline"/>
    </w:pPr>
    <w:rPr>
      <w:rFonts w:ascii="Helvetica 65 Medium" w:hAnsi="Helvetica 65 Medium"/>
      <w:caps/>
      <w:noProof/>
      <w:color w:val="000080"/>
      <w:spacing w:val="400"/>
      <w:sz w:val="24"/>
      <w:lang w:val="en-AU"/>
    </w:rPr>
  </w:style>
  <w:style w:type="character" w:customStyle="1" w:styleId="CRGENQLLLTR">
    <w:name w:val="CR_GENQ_LL_LTR"/>
    <w:rsid w:val="00B83F87"/>
    <w:rPr>
      <w:rFonts w:ascii="TimesNewRomanPS BoldMT" w:hAnsi="TimesNewRomanPS BoldMT"/>
    </w:rPr>
  </w:style>
  <w:style w:type="character" w:customStyle="1" w:styleId="FooterChar">
    <w:name w:val="Footer Char"/>
    <w:link w:val="Footer"/>
    <w:uiPriority w:val="99"/>
    <w:rsid w:val="009539B8"/>
    <w:rPr>
      <w:spacing w:val="-4"/>
      <w:sz w:val="24"/>
      <w:szCs w:val="36"/>
    </w:rPr>
  </w:style>
  <w:style w:type="paragraph" w:customStyle="1" w:styleId="CFOBJ">
    <w:name w:val="CF_OBJ"/>
    <w:basedOn w:val="Normal"/>
    <w:rsid w:val="00DF0D1E"/>
    <w:pPr>
      <w:pBdr>
        <w:top w:val="single" w:sz="96" w:space="0" w:color="F8A900"/>
      </w:pBdr>
      <w:tabs>
        <w:tab w:val="center" w:pos="120"/>
        <w:tab w:val="left" w:pos="360"/>
      </w:tabs>
      <w:suppressAutoHyphens/>
      <w:spacing w:after="120" w:line="240" w:lineRule="atLeast"/>
      <w:ind w:left="360" w:hanging="360"/>
      <w:textAlignment w:val="center"/>
    </w:pPr>
    <w:rPr>
      <w:rFonts w:ascii="MyriadPro-Regular" w:hAnsi="MyriadPro-Regular" w:cs="MyriadPro-Regular"/>
      <w:color w:val="000000"/>
      <w:spacing w:val="0"/>
      <w:sz w:val="20"/>
      <w:szCs w:val="20"/>
      <w:lang w:eastAsia="en-IN" w:bidi="he-IL"/>
    </w:rPr>
  </w:style>
  <w:style w:type="character" w:customStyle="1" w:styleId="CFOBJNUM">
    <w:name w:val="CF_OBJ_NUM"/>
    <w:rsid w:val="00DF0D1E"/>
    <w:rPr>
      <w:rFonts w:ascii="MyriadPro-Black" w:hAnsi="MyriadPro-Black" w:cs="MyriadPro-Black"/>
      <w:color w:val="B9361F"/>
      <w:sz w:val="20"/>
      <w:szCs w:val="20"/>
    </w:rPr>
  </w:style>
  <w:style w:type="paragraph" w:customStyle="1" w:styleId="SF1MN1SUPTTL">
    <w:name w:val="SF1_MN1_SUPTTL"/>
    <w:basedOn w:val="Normal"/>
    <w:rsid w:val="00EF66D2"/>
    <w:pPr>
      <w:keepNext/>
      <w:keepLines/>
      <w:suppressAutoHyphens/>
      <w:spacing w:before="120" w:after="60" w:line="480" w:lineRule="atLeast"/>
      <w:textAlignment w:val="center"/>
    </w:pPr>
    <w:rPr>
      <w:rFonts w:ascii="GillSansStd-BoldExtraCond" w:hAnsi="GillSansStd-BoldExtraCond" w:cs="GillSansStd-BoldExtraCond"/>
      <w:color w:val="E95B12"/>
      <w:spacing w:val="0"/>
      <w:sz w:val="36"/>
      <w:lang w:eastAsia="en-IN" w:bidi="he-IL"/>
    </w:rPr>
  </w:style>
  <w:style w:type="paragraph" w:customStyle="1" w:styleId="SF1MN1FIRST">
    <w:name w:val="SF1_MN1_FIRST"/>
    <w:basedOn w:val="Normal"/>
    <w:rsid w:val="00EF66D2"/>
    <w:pPr>
      <w:keepLines/>
      <w:spacing w:line="240" w:lineRule="atLeast"/>
      <w:ind w:left="240" w:right="120"/>
      <w:textAlignment w:val="center"/>
    </w:pPr>
    <w:rPr>
      <w:rFonts w:ascii="UniversLTStd-LightCn" w:hAnsi="UniversLTStd-LightCn" w:cs="UniversLTStd-LightCn"/>
      <w:color w:val="000000"/>
      <w:spacing w:val="0"/>
      <w:sz w:val="19"/>
      <w:szCs w:val="19"/>
      <w:lang w:eastAsia="en-IN" w:bidi="he-IL"/>
    </w:rPr>
  </w:style>
  <w:style w:type="character" w:customStyle="1" w:styleId="SF1MN1SUPTTL1">
    <w:name w:val="SF1_MN1_SUPTTL1"/>
    <w:rsid w:val="00EF66D2"/>
    <w:rPr>
      <w:rFonts w:ascii="GillSansStd" w:hAnsi="GillSansStd" w:cs="GillSansStd"/>
      <w:color w:val="000000"/>
      <w:sz w:val="36"/>
      <w:szCs w:val="36"/>
    </w:rPr>
  </w:style>
  <w:style w:type="character" w:customStyle="1" w:styleId="CRMEDIA1">
    <w:name w:val="CR_MEDIA1"/>
    <w:rsid w:val="00EF66D2"/>
    <w:rPr>
      <w:b/>
      <w:bCs/>
    </w:rPr>
  </w:style>
  <w:style w:type="paragraph" w:customStyle="1" w:styleId="CRGENQ">
    <w:name w:val="CR_GENQ"/>
    <w:basedOn w:val="Normal"/>
    <w:uiPriority w:val="99"/>
    <w:rsid w:val="00EF66D2"/>
    <w:pPr>
      <w:tabs>
        <w:tab w:val="decimal" w:pos="240"/>
        <w:tab w:val="left" w:pos="360"/>
      </w:tabs>
      <w:spacing w:before="40" w:line="240" w:lineRule="atLeast"/>
      <w:ind w:left="360" w:hanging="360"/>
      <w:jc w:val="both"/>
      <w:textAlignment w:val="center"/>
    </w:pPr>
    <w:rPr>
      <w:rFonts w:ascii="TimesLTStd-Roman" w:hAnsi="TimesLTStd-Roman" w:cs="TimesLTStd-Roman"/>
      <w:color w:val="000000"/>
      <w:spacing w:val="0"/>
      <w:sz w:val="21"/>
      <w:szCs w:val="21"/>
      <w:lang w:eastAsia="en-IN" w:bidi="he-IL"/>
    </w:rPr>
  </w:style>
  <w:style w:type="character" w:customStyle="1" w:styleId="CRGENQNUM">
    <w:name w:val="CR_GENQ_NUM"/>
    <w:uiPriority w:val="99"/>
    <w:rsid w:val="00EF66D2"/>
    <w:rPr>
      <w:rFonts w:ascii="MyriadPro-Bold" w:hAnsi="MyriadPro-Bold" w:cs="MyriadPro-Bold"/>
      <w:b/>
      <w:bCs/>
      <w:sz w:val="19"/>
      <w:szCs w:val="19"/>
    </w:rPr>
  </w:style>
  <w:style w:type="character" w:customStyle="1" w:styleId="ITAL">
    <w:name w:val="ITAL"/>
    <w:rsid w:val="00871ECE"/>
    <w:rPr>
      <w:i/>
      <w:iCs/>
    </w:rPr>
  </w:style>
  <w:style w:type="paragraph" w:customStyle="1" w:styleId="CHAPBM">
    <w:name w:val="CHAP_BM"/>
    <w:basedOn w:val="Normal"/>
    <w:rsid w:val="00871ECE"/>
    <w:pPr>
      <w:spacing w:line="240" w:lineRule="atLeast"/>
      <w:ind w:firstLine="360"/>
      <w:jc w:val="both"/>
      <w:textAlignment w:val="center"/>
    </w:pPr>
    <w:rPr>
      <w:rFonts w:ascii="TimesLTStd-Roman" w:hAnsi="TimesLTStd-Roman" w:cs="TimesLTStd-Roman"/>
      <w:color w:val="000000"/>
      <w:spacing w:val="0"/>
      <w:sz w:val="21"/>
      <w:szCs w:val="21"/>
      <w:lang w:eastAsia="en-IN" w:bidi="he-IL"/>
    </w:rPr>
  </w:style>
  <w:style w:type="paragraph" w:customStyle="1" w:styleId="CRGLOSSETSUPTTL">
    <w:name w:val="CR_GLOSSET_SUPTTL"/>
    <w:basedOn w:val="Normal"/>
    <w:rsid w:val="00B47066"/>
    <w:pPr>
      <w:spacing w:before="360" w:after="240" w:line="280" w:lineRule="atLeast"/>
      <w:ind w:left="600"/>
      <w:jc w:val="both"/>
      <w:textAlignment w:val="center"/>
    </w:pPr>
    <w:rPr>
      <w:rFonts w:ascii="MyriadPro-Bold" w:hAnsi="MyriadPro-Bold" w:cs="MyriadPro-Bold"/>
      <w:b/>
      <w:bCs/>
      <w:color w:val="B9361F"/>
      <w:spacing w:val="0"/>
      <w:sz w:val="28"/>
      <w:szCs w:val="28"/>
      <w:lang w:eastAsia="en-IN" w:bidi="he-IL"/>
    </w:rPr>
  </w:style>
  <w:style w:type="paragraph" w:customStyle="1" w:styleId="CRPROBSETSUPTTL">
    <w:name w:val="CR_PROBSET_SUPTTL"/>
    <w:basedOn w:val="Normal"/>
    <w:rsid w:val="00B47066"/>
    <w:pPr>
      <w:spacing w:before="360" w:after="200" w:line="280" w:lineRule="atLeast"/>
      <w:ind w:left="600"/>
      <w:jc w:val="both"/>
      <w:textAlignment w:val="center"/>
    </w:pPr>
    <w:rPr>
      <w:rFonts w:ascii="MyriadPro-Bold" w:hAnsi="MyriadPro-Bold" w:cs="MyriadPro-Bold"/>
      <w:b/>
      <w:bCs/>
      <w:color w:val="B9361F"/>
      <w:spacing w:val="0"/>
      <w:sz w:val="28"/>
      <w:szCs w:val="28"/>
      <w:lang w:eastAsia="en-IN" w:bidi="he-IL"/>
    </w:rPr>
  </w:style>
  <w:style w:type="paragraph" w:customStyle="1" w:styleId="CRGENQLLFIRST">
    <w:name w:val="CR_GENQ_LL_FIRST"/>
    <w:basedOn w:val="Normal"/>
    <w:uiPriority w:val="99"/>
    <w:rsid w:val="00B47066"/>
    <w:pPr>
      <w:tabs>
        <w:tab w:val="decimal" w:pos="240"/>
        <w:tab w:val="left" w:pos="360"/>
      </w:tabs>
      <w:spacing w:before="40" w:line="240" w:lineRule="atLeast"/>
      <w:ind w:left="600" w:hanging="240"/>
      <w:jc w:val="both"/>
      <w:textAlignment w:val="center"/>
    </w:pPr>
    <w:rPr>
      <w:rFonts w:ascii="TimesLTStd-Roman" w:hAnsi="TimesLTStd-Roman" w:cs="TimesLTStd-Roman"/>
      <w:color w:val="000000"/>
      <w:spacing w:val="0"/>
      <w:sz w:val="21"/>
      <w:szCs w:val="21"/>
      <w:lang w:eastAsia="en-IN" w:bidi="he-IL"/>
    </w:rPr>
  </w:style>
  <w:style w:type="paragraph" w:customStyle="1" w:styleId="CRGENQLLMID">
    <w:name w:val="CR_GENQ_LL_MID"/>
    <w:basedOn w:val="Normal"/>
    <w:uiPriority w:val="99"/>
    <w:rsid w:val="00B47066"/>
    <w:pPr>
      <w:tabs>
        <w:tab w:val="decimal" w:pos="240"/>
        <w:tab w:val="left" w:pos="360"/>
      </w:tabs>
      <w:spacing w:before="40" w:line="240" w:lineRule="atLeast"/>
      <w:ind w:left="600" w:hanging="240"/>
      <w:jc w:val="both"/>
      <w:textAlignment w:val="center"/>
    </w:pPr>
    <w:rPr>
      <w:rFonts w:ascii="TimesLTStd-Roman" w:hAnsi="TimesLTStd-Roman" w:cs="TimesLTStd-Roman"/>
      <w:color w:val="000000"/>
      <w:spacing w:val="0"/>
      <w:sz w:val="21"/>
      <w:szCs w:val="21"/>
      <w:lang w:eastAsia="en-IN" w:bidi="he-IL"/>
    </w:rPr>
  </w:style>
  <w:style w:type="paragraph" w:customStyle="1" w:styleId="CRGENQLLLAST">
    <w:name w:val="CR_GENQ_LL_LAST"/>
    <w:basedOn w:val="Normal"/>
    <w:uiPriority w:val="99"/>
    <w:rsid w:val="005D5524"/>
    <w:pPr>
      <w:tabs>
        <w:tab w:val="decimal" w:pos="240"/>
        <w:tab w:val="left" w:pos="360"/>
      </w:tabs>
      <w:spacing w:before="40" w:line="240" w:lineRule="atLeast"/>
      <w:ind w:left="840" w:hanging="240"/>
      <w:jc w:val="both"/>
      <w:textAlignment w:val="center"/>
    </w:pPr>
    <w:rPr>
      <w:rFonts w:ascii="TimesLTStd-Roman" w:hAnsi="TimesLTStd-Roman" w:cs="TimesLTStd-Roman"/>
      <w:color w:val="000000"/>
      <w:sz w:val="21"/>
      <w:szCs w:val="21"/>
    </w:rPr>
  </w:style>
  <w:style w:type="character" w:customStyle="1" w:styleId="CRGENQLLNUM">
    <w:name w:val="CR_GENQ_LL_NUM"/>
    <w:uiPriority w:val="99"/>
    <w:rsid w:val="005D5524"/>
    <w:rPr>
      <w:b/>
      <w:bCs/>
      <w:lang w:val="en-US"/>
    </w:rPr>
  </w:style>
  <w:style w:type="character" w:styleId="CommentReference">
    <w:name w:val="annotation reference"/>
    <w:basedOn w:val="DefaultParagraphFont"/>
    <w:uiPriority w:val="99"/>
    <w:semiHidden/>
    <w:unhideWhenUsed/>
    <w:rsid w:val="009F7F2C"/>
    <w:rPr>
      <w:sz w:val="16"/>
      <w:szCs w:val="16"/>
    </w:rPr>
  </w:style>
  <w:style w:type="paragraph" w:styleId="CommentText">
    <w:name w:val="annotation text"/>
    <w:basedOn w:val="Normal"/>
    <w:link w:val="CommentTextChar"/>
    <w:uiPriority w:val="99"/>
    <w:semiHidden/>
    <w:unhideWhenUsed/>
    <w:rsid w:val="009F7F2C"/>
    <w:rPr>
      <w:sz w:val="20"/>
      <w:szCs w:val="20"/>
    </w:rPr>
  </w:style>
  <w:style w:type="character" w:customStyle="1" w:styleId="CommentTextChar">
    <w:name w:val="Comment Text Char"/>
    <w:basedOn w:val="DefaultParagraphFont"/>
    <w:link w:val="CommentText"/>
    <w:uiPriority w:val="99"/>
    <w:semiHidden/>
    <w:rsid w:val="009F7F2C"/>
    <w:rPr>
      <w:spacing w:val="-4"/>
    </w:rPr>
  </w:style>
  <w:style w:type="paragraph" w:styleId="CommentSubject">
    <w:name w:val="annotation subject"/>
    <w:basedOn w:val="CommentText"/>
    <w:next w:val="CommentText"/>
    <w:link w:val="CommentSubjectChar"/>
    <w:uiPriority w:val="99"/>
    <w:semiHidden/>
    <w:unhideWhenUsed/>
    <w:rsid w:val="009F7F2C"/>
    <w:rPr>
      <w:b/>
      <w:bCs/>
    </w:rPr>
  </w:style>
  <w:style w:type="character" w:customStyle="1" w:styleId="CommentSubjectChar">
    <w:name w:val="Comment Subject Char"/>
    <w:basedOn w:val="CommentTextChar"/>
    <w:link w:val="CommentSubject"/>
    <w:uiPriority w:val="99"/>
    <w:semiHidden/>
    <w:rsid w:val="009F7F2C"/>
    <w:rPr>
      <w:b/>
      <w:bCs/>
      <w:spacing w:val="-4"/>
    </w:rPr>
  </w:style>
  <w:style w:type="paragraph" w:customStyle="1" w:styleId="ChapBackPrac2OlLowAlLiFirstP">
    <w:name w:val=".Chap .Back .Prac_2 .Ol_LowAl Li:First P"/>
    <w:basedOn w:val="Normal"/>
    <w:uiPriority w:val="99"/>
    <w:rsid w:val="008161B8"/>
    <w:pPr>
      <w:tabs>
        <w:tab w:val="decimal" w:pos="240"/>
        <w:tab w:val="left" w:pos="360"/>
      </w:tabs>
      <w:spacing w:before="40" w:line="240" w:lineRule="atLeast"/>
      <w:ind w:left="600" w:hanging="240"/>
      <w:jc w:val="both"/>
      <w:textAlignment w:val="center"/>
    </w:pPr>
    <w:rPr>
      <w:rFonts w:ascii="TimesLTPro-Roman" w:hAnsi="TimesLTPro-Roman" w:cs="TimesLTPro-Roman"/>
      <w:color w:val="000000"/>
      <w:spacing w:val="0"/>
      <w:sz w:val="21"/>
      <w:szCs w:val="21"/>
      <w:lang w:eastAsia="en-IN"/>
    </w:rPr>
  </w:style>
  <w:style w:type="paragraph" w:customStyle="1" w:styleId="ChapBackPrac2OlLowAlLiP">
    <w:name w:val=".Chap .Back .Prac_2 .Ol_LowAl Li P"/>
    <w:basedOn w:val="Normal"/>
    <w:uiPriority w:val="99"/>
    <w:rsid w:val="008161B8"/>
    <w:pPr>
      <w:tabs>
        <w:tab w:val="decimal" w:pos="240"/>
        <w:tab w:val="left" w:pos="360"/>
      </w:tabs>
      <w:spacing w:before="40" w:line="240" w:lineRule="atLeast"/>
      <w:ind w:left="600" w:hanging="240"/>
      <w:jc w:val="both"/>
      <w:textAlignment w:val="center"/>
    </w:pPr>
    <w:rPr>
      <w:rFonts w:ascii="TimesLTPro-Roman" w:hAnsi="TimesLTPro-Roman" w:cs="TimesLTPro-Roman"/>
      <w:color w:val="000000"/>
      <w:spacing w:val="0"/>
      <w:sz w:val="21"/>
      <w:szCs w:val="21"/>
      <w:lang w:eastAsia="en-IN"/>
    </w:rPr>
  </w:style>
  <w:style w:type="paragraph" w:customStyle="1" w:styleId="ChapBackCase1Prac2PracListDynListGenProbQuesP">
    <w:name w:val=".Chap .Back .Case_1 .Prac_2 .PracList.DynList .GenProb .Ques P"/>
    <w:basedOn w:val="Normal"/>
    <w:uiPriority w:val="99"/>
    <w:rsid w:val="00CF562C"/>
    <w:pPr>
      <w:tabs>
        <w:tab w:val="decimal" w:pos="240"/>
        <w:tab w:val="left" w:pos="360"/>
      </w:tabs>
      <w:spacing w:before="40" w:line="240" w:lineRule="atLeast"/>
      <w:ind w:left="500" w:hanging="500"/>
      <w:jc w:val="both"/>
      <w:textAlignment w:val="center"/>
    </w:pPr>
    <w:rPr>
      <w:rFonts w:ascii="FrutigerLTCom-Light" w:hAnsi="FrutigerLTCom-Light" w:cs="FrutigerLTCom-Light"/>
      <w:color w:val="000000"/>
      <w:spacing w:val="0"/>
      <w:sz w:val="18"/>
      <w:szCs w:val="18"/>
      <w:lang w:eastAsia="en-IN"/>
    </w:rPr>
  </w:style>
  <w:style w:type="character" w:customStyle="1" w:styleId="ChapBackPrac1GenProbNum">
    <w:name w:val=".Chap .Back .Prac_1 .GenProb .Num"/>
    <w:uiPriority w:val="99"/>
    <w:rsid w:val="00CF562C"/>
    <w:rPr>
      <w:rFonts w:ascii="FrutigerLTCom-Bold" w:hAnsi="FrutigerLTCom-Bold" w:cs="FrutigerLTCom-Bold"/>
      <w:b/>
      <w:bCs/>
      <w:sz w:val="19"/>
      <w:szCs w:val="19"/>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uperbowl-ads.com" TargetMode="External"/><Relationship Id="rId13" Type="http://schemas.openxmlformats.org/officeDocument/2006/relationships/hyperlink" Target="http://www.rerez.co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blogclowbaack.net/" TargetMode="External"/><Relationship Id="rId12" Type="http://schemas.openxmlformats.org/officeDocument/2006/relationships/hyperlink" Target="http://www.visitsouthwalton.com"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kechers.com" TargetMode="External"/><Relationship Id="rId5" Type="http://schemas.openxmlformats.org/officeDocument/2006/relationships/footnotes" Target="footnotes.xml"/><Relationship Id="rId15" Type="http://schemas.openxmlformats.org/officeDocument/2006/relationships/hyperlink" Target="http://blogclowbaack.net/2014/05/08/television-ads-set-4-chapter-6/" TargetMode="External"/><Relationship Id="rId10" Type="http://schemas.openxmlformats.org/officeDocument/2006/relationships/hyperlink" Target="http://www.hyundaiusa.co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jnj.com/" TargetMode="External"/><Relationship Id="rId14" Type="http://schemas.openxmlformats.org/officeDocument/2006/relationships/hyperlink" Target="http://www.dupagemedicalgrou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37</Pages>
  <Words>9370</Words>
  <Characters>53414</Characters>
  <Application>Microsoft Office Word</Application>
  <DocSecurity>0</DocSecurity>
  <Lines>445</Lines>
  <Paragraphs>125</Paragraphs>
  <ScaleCrop>false</ScaleCrop>
  <HeadingPairs>
    <vt:vector size="2" baseType="variant">
      <vt:variant>
        <vt:lpstr>Title</vt:lpstr>
      </vt:variant>
      <vt:variant>
        <vt:i4>1</vt:i4>
      </vt:variant>
    </vt:vector>
  </HeadingPairs>
  <TitlesOfParts>
    <vt:vector size="1" baseType="lpstr">
      <vt:lpstr/>
    </vt:vector>
  </TitlesOfParts>
  <Company>Pittsburg State University</Company>
  <LinksUpToDate>false</LinksUpToDate>
  <CharactersWithSpaces>62659</CharactersWithSpaces>
  <SharedDoc>false</SharedDoc>
  <HLinks>
    <vt:vector size="96" baseType="variant">
      <vt:variant>
        <vt:i4>7340093</vt:i4>
      </vt:variant>
      <vt:variant>
        <vt:i4>45</vt:i4>
      </vt:variant>
      <vt:variant>
        <vt:i4>0</vt:i4>
      </vt:variant>
      <vt:variant>
        <vt:i4>5</vt:i4>
      </vt:variant>
      <vt:variant>
        <vt:lpwstr>http://blog.clowbaack.net/2014/01/25/television-ads---set-4-chapter-6.aspx</vt:lpwstr>
      </vt:variant>
      <vt:variant>
        <vt:lpwstr/>
      </vt:variant>
      <vt:variant>
        <vt:i4>7340090</vt:i4>
      </vt:variant>
      <vt:variant>
        <vt:i4>42</vt:i4>
      </vt:variant>
      <vt:variant>
        <vt:i4>0</vt:i4>
      </vt:variant>
      <vt:variant>
        <vt:i4>5</vt:i4>
      </vt:variant>
      <vt:variant>
        <vt:lpwstr>http://blog.clowbaack.net/2014/01/25/television-ads---set-3-chapter-6.aspx</vt:lpwstr>
      </vt:variant>
      <vt:variant>
        <vt:lpwstr/>
      </vt:variant>
      <vt:variant>
        <vt:i4>7340091</vt:i4>
      </vt:variant>
      <vt:variant>
        <vt:i4>39</vt:i4>
      </vt:variant>
      <vt:variant>
        <vt:i4>0</vt:i4>
      </vt:variant>
      <vt:variant>
        <vt:i4>5</vt:i4>
      </vt:variant>
      <vt:variant>
        <vt:lpwstr>http://blog.clowbaack.net/2014/01/25/television-ads---set-2-chapter-6.aspx</vt:lpwstr>
      </vt:variant>
      <vt:variant>
        <vt:lpwstr/>
      </vt:variant>
      <vt:variant>
        <vt:i4>7340088</vt:i4>
      </vt:variant>
      <vt:variant>
        <vt:i4>36</vt:i4>
      </vt:variant>
      <vt:variant>
        <vt:i4>0</vt:i4>
      </vt:variant>
      <vt:variant>
        <vt:i4>5</vt:i4>
      </vt:variant>
      <vt:variant>
        <vt:lpwstr>http://blog.clowbaack.net/2014/01/25/television-ads---set-1-chapter-6.aspx</vt:lpwstr>
      </vt:variant>
      <vt:variant>
        <vt:lpwstr/>
      </vt:variant>
      <vt:variant>
        <vt:i4>2687011</vt:i4>
      </vt:variant>
      <vt:variant>
        <vt:i4>33</vt:i4>
      </vt:variant>
      <vt:variant>
        <vt:i4>0</vt:i4>
      </vt:variant>
      <vt:variant>
        <vt:i4>5</vt:i4>
      </vt:variant>
      <vt:variant>
        <vt:lpwstr>http://www.jockey.com/</vt:lpwstr>
      </vt:variant>
      <vt:variant>
        <vt:lpwstr/>
      </vt:variant>
      <vt:variant>
        <vt:i4>3473505</vt:i4>
      </vt:variant>
      <vt:variant>
        <vt:i4>30</vt:i4>
      </vt:variant>
      <vt:variant>
        <vt:i4>0</vt:i4>
      </vt:variant>
      <vt:variant>
        <vt:i4>5</vt:i4>
      </vt:variant>
      <vt:variant>
        <vt:lpwstr>http://www.jantzen.com/</vt:lpwstr>
      </vt:variant>
      <vt:variant>
        <vt:lpwstr/>
      </vt:variant>
      <vt:variant>
        <vt:i4>5701697</vt:i4>
      </vt:variant>
      <vt:variant>
        <vt:i4>27</vt:i4>
      </vt:variant>
      <vt:variant>
        <vt:i4>0</vt:i4>
      </vt:variant>
      <vt:variant>
        <vt:i4>5</vt:i4>
      </vt:variant>
      <vt:variant>
        <vt:lpwstr>http://www.message-media.com/</vt:lpwstr>
      </vt:variant>
      <vt:variant>
        <vt:lpwstr/>
      </vt:variant>
      <vt:variant>
        <vt:i4>4522014</vt:i4>
      </vt:variant>
      <vt:variant>
        <vt:i4>24</vt:i4>
      </vt:variant>
      <vt:variant>
        <vt:i4>0</vt:i4>
      </vt:variant>
      <vt:variant>
        <vt:i4>5</vt:i4>
      </vt:variant>
      <vt:variant>
        <vt:lpwstr>http://www.bonnebell.com/</vt:lpwstr>
      </vt:variant>
      <vt:variant>
        <vt:lpwstr/>
      </vt:variant>
      <vt:variant>
        <vt:i4>3735674</vt:i4>
      </vt:variant>
      <vt:variant>
        <vt:i4>21</vt:i4>
      </vt:variant>
      <vt:variant>
        <vt:i4>0</vt:i4>
      </vt:variant>
      <vt:variant>
        <vt:i4>5</vt:i4>
      </vt:variant>
      <vt:variant>
        <vt:lpwstr>http://www.rubytuesday.com/</vt:lpwstr>
      </vt:variant>
      <vt:variant>
        <vt:lpwstr/>
      </vt:variant>
      <vt:variant>
        <vt:i4>4653066</vt:i4>
      </vt:variant>
      <vt:variant>
        <vt:i4>18</vt:i4>
      </vt:variant>
      <vt:variant>
        <vt:i4>0</vt:i4>
      </vt:variant>
      <vt:variant>
        <vt:i4>5</vt:i4>
      </vt:variant>
      <vt:variant>
        <vt:lpwstr>http://www.applebees.com/</vt:lpwstr>
      </vt:variant>
      <vt:variant>
        <vt:lpwstr/>
      </vt:variant>
      <vt:variant>
        <vt:i4>4390937</vt:i4>
      </vt:variant>
      <vt:variant>
        <vt:i4>15</vt:i4>
      </vt:variant>
      <vt:variant>
        <vt:i4>0</vt:i4>
      </vt:variant>
      <vt:variant>
        <vt:i4>5</vt:i4>
      </vt:variant>
      <vt:variant>
        <vt:lpwstr>http://www.bijan.com/</vt:lpwstr>
      </vt:variant>
      <vt:variant>
        <vt:lpwstr/>
      </vt:variant>
      <vt:variant>
        <vt:i4>4784192</vt:i4>
      </vt:variant>
      <vt:variant>
        <vt:i4>12</vt:i4>
      </vt:variant>
      <vt:variant>
        <vt:i4>0</vt:i4>
      </vt:variant>
      <vt:variant>
        <vt:i4>5</vt:i4>
      </vt:variant>
      <vt:variant>
        <vt:lpwstr>http://www.skechers.com/</vt:lpwstr>
      </vt:variant>
      <vt:variant>
        <vt:lpwstr/>
      </vt:variant>
      <vt:variant>
        <vt:i4>2490428</vt:i4>
      </vt:variant>
      <vt:variant>
        <vt:i4>9</vt:i4>
      </vt:variant>
      <vt:variant>
        <vt:i4>0</vt:i4>
      </vt:variant>
      <vt:variant>
        <vt:i4>5</vt:i4>
      </vt:variant>
      <vt:variant>
        <vt:lpwstr>http://www.hyundaiusa.com/</vt:lpwstr>
      </vt:variant>
      <vt:variant>
        <vt:lpwstr/>
      </vt:variant>
      <vt:variant>
        <vt:i4>2424959</vt:i4>
      </vt:variant>
      <vt:variant>
        <vt:i4>6</vt:i4>
      </vt:variant>
      <vt:variant>
        <vt:i4>0</vt:i4>
      </vt:variant>
      <vt:variant>
        <vt:i4>5</vt:i4>
      </vt:variant>
      <vt:variant>
        <vt:lpwstr>http://www.jnj.com/</vt:lpwstr>
      </vt:variant>
      <vt:variant>
        <vt:lpwstr/>
      </vt:variant>
      <vt:variant>
        <vt:i4>4522077</vt:i4>
      </vt:variant>
      <vt:variant>
        <vt:i4>3</vt:i4>
      </vt:variant>
      <vt:variant>
        <vt:i4>0</vt:i4>
      </vt:variant>
      <vt:variant>
        <vt:i4>5</vt:i4>
      </vt:variant>
      <vt:variant>
        <vt:lpwstr>http://www.superbowl-ads.com/</vt:lpwstr>
      </vt:variant>
      <vt:variant>
        <vt:lpwstr/>
      </vt:variant>
      <vt:variant>
        <vt:i4>7667836</vt:i4>
      </vt:variant>
      <vt:variant>
        <vt:i4>0</vt:i4>
      </vt:variant>
      <vt:variant>
        <vt:i4>0</vt:i4>
      </vt:variant>
      <vt:variant>
        <vt:i4>5</vt:i4>
      </vt:variant>
      <vt:variant>
        <vt:lpwstr>http://blog.clowbaack.net/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Donald E. Baack</dc:creator>
  <cp:lastModifiedBy>Anitha, VijayaKumar</cp:lastModifiedBy>
  <cp:revision>3</cp:revision>
  <cp:lastPrinted>2005-11-14T22:19:00Z</cp:lastPrinted>
  <dcterms:created xsi:type="dcterms:W3CDTF">2021-02-24T17:25:00Z</dcterms:created>
  <dcterms:modified xsi:type="dcterms:W3CDTF">2021-03-26T10:45:00Z</dcterms:modified>
</cp:coreProperties>
</file>