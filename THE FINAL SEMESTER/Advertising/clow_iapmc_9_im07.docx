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1A826" w14:textId="77777777" w:rsidR="00AD3DD9" w:rsidRDefault="00AD3DD9" w:rsidP="00135107">
      <w:pPr>
        <w:widowControl/>
        <w:tabs>
          <w:tab w:val="center" w:pos="4680"/>
        </w:tabs>
        <w:suppressAutoHyphens/>
        <w:jc w:val="both"/>
        <w:rPr>
          <w:b/>
          <w:bCs/>
          <w:sz w:val="72"/>
        </w:rPr>
      </w:pPr>
      <w:r>
        <w:rPr>
          <w:b/>
          <w:bCs/>
          <w:sz w:val="36"/>
        </w:rPr>
        <w:tab/>
      </w:r>
      <w:r>
        <w:rPr>
          <w:b/>
          <w:bCs/>
          <w:sz w:val="36"/>
        </w:rPr>
        <w:tab/>
      </w:r>
      <w:r>
        <w:rPr>
          <w:b/>
          <w:bCs/>
          <w:sz w:val="36"/>
        </w:rPr>
        <w:tab/>
      </w:r>
      <w:r>
        <w:rPr>
          <w:b/>
          <w:bCs/>
          <w:sz w:val="36"/>
        </w:rPr>
        <w:tab/>
      </w:r>
      <w:r>
        <w:rPr>
          <w:b/>
          <w:bCs/>
          <w:sz w:val="36"/>
          <w:u w:val="single"/>
        </w:rPr>
        <w:t>Chapter</w:t>
      </w:r>
      <w:r>
        <w:rPr>
          <w:b/>
          <w:bCs/>
          <w:sz w:val="36"/>
        </w:rPr>
        <w:t xml:space="preserve"> </w:t>
      </w:r>
      <w:r w:rsidR="000A6D41">
        <w:rPr>
          <w:b/>
          <w:bCs/>
          <w:sz w:val="96"/>
        </w:rPr>
        <w:t>7</w:t>
      </w:r>
    </w:p>
    <w:p w14:paraId="010CB48B" w14:textId="77777777" w:rsidR="00AD3DD9" w:rsidRDefault="00AD3DD9" w:rsidP="00135107">
      <w:pPr>
        <w:widowControl/>
        <w:tabs>
          <w:tab w:val="center" w:pos="4680"/>
        </w:tabs>
        <w:suppressAutoHyphens/>
        <w:jc w:val="both"/>
        <w:rPr>
          <w:b/>
          <w:bCs/>
          <w:sz w:val="36"/>
        </w:rPr>
      </w:pPr>
    </w:p>
    <w:p w14:paraId="5F76D9FD" w14:textId="77777777" w:rsidR="00AD3DD9" w:rsidRDefault="006F69C7" w:rsidP="00135107">
      <w:pPr>
        <w:pStyle w:val="Heading5"/>
        <w:widowControl/>
        <w:spacing w:line="240" w:lineRule="auto"/>
      </w:pPr>
      <w:r>
        <w:t>Traditional Media Channels</w:t>
      </w:r>
    </w:p>
    <w:p w14:paraId="6D95A02A" w14:textId="77777777" w:rsidR="00AD3DD9" w:rsidRDefault="00AD3DD9" w:rsidP="00135107">
      <w:pPr>
        <w:widowControl/>
        <w:tabs>
          <w:tab w:val="left" w:pos="-720"/>
        </w:tabs>
        <w:suppressAutoHyphens/>
        <w:jc w:val="both"/>
        <w:rPr>
          <w:spacing w:val="-3"/>
        </w:rPr>
      </w:pPr>
    </w:p>
    <w:p w14:paraId="202E6E16" w14:textId="77777777" w:rsidR="00AD3DD9" w:rsidRDefault="00AD3DD9" w:rsidP="00135107">
      <w:pPr>
        <w:widowControl/>
        <w:tabs>
          <w:tab w:val="left" w:pos="-720"/>
        </w:tabs>
        <w:suppressAutoHyphens/>
        <w:jc w:val="both"/>
        <w:rPr>
          <w:spacing w:val="-3"/>
        </w:rPr>
      </w:pPr>
    </w:p>
    <w:p w14:paraId="3041FB2A" w14:textId="491E97D4" w:rsidR="00AD3DD9" w:rsidRDefault="00AE3596" w:rsidP="00135107">
      <w:pPr>
        <w:pStyle w:val="Heading2"/>
        <w:widowControl/>
        <w:spacing w:line="240" w:lineRule="auto"/>
        <w:rPr>
          <w:b/>
          <w:bCs/>
          <w:sz w:val="32"/>
        </w:rPr>
      </w:pPr>
      <w:r>
        <w:rPr>
          <w:b/>
          <w:bCs/>
          <w:sz w:val="32"/>
        </w:rPr>
        <w:t xml:space="preserve">CHAPTER </w:t>
      </w:r>
      <w:r w:rsidR="00AD3DD9">
        <w:rPr>
          <w:b/>
          <w:bCs/>
          <w:sz w:val="32"/>
        </w:rPr>
        <w:t>OBJECTIVES</w:t>
      </w:r>
    </w:p>
    <w:p w14:paraId="6E4D446F" w14:textId="77777777" w:rsidR="006F69C7" w:rsidRDefault="006F69C7" w:rsidP="00135107">
      <w:pPr>
        <w:widowControl/>
      </w:pPr>
    </w:p>
    <w:p w14:paraId="25474FC9" w14:textId="77777777" w:rsidR="006F69C7" w:rsidRDefault="006F69C7" w:rsidP="00135107">
      <w:pPr>
        <w:widowControl/>
      </w:pPr>
      <w:r>
        <w:t>Students should be able to answer the following questions:</w:t>
      </w:r>
    </w:p>
    <w:p w14:paraId="3BCC966E" w14:textId="77777777" w:rsidR="000A6D41" w:rsidRDefault="000A6D41" w:rsidP="00135107">
      <w:pPr>
        <w:widowControl/>
      </w:pPr>
    </w:p>
    <w:p w14:paraId="32B3CD95" w14:textId="1951DD3C" w:rsidR="000A6D41" w:rsidRPr="000A6D41" w:rsidRDefault="00CF4B15" w:rsidP="00135107">
      <w:pPr>
        <w:widowControl/>
      </w:pPr>
      <w:r>
        <w:rPr>
          <w:b/>
        </w:rPr>
        <w:t>7-</w:t>
      </w:r>
      <w:r w:rsidR="000A6D41" w:rsidRPr="000A6D41">
        <w:rPr>
          <w:b/>
        </w:rPr>
        <w:t>1</w:t>
      </w:r>
      <w:r w:rsidR="000A6D41" w:rsidRPr="000A6D41">
        <w:rPr>
          <w:b/>
        </w:rPr>
        <w:tab/>
      </w:r>
      <w:r w:rsidR="000A6D41" w:rsidRPr="000A6D41">
        <w:t>What is a media strategy?</w:t>
      </w:r>
    </w:p>
    <w:p w14:paraId="36E29BE1" w14:textId="74A10296" w:rsidR="000A6D41" w:rsidRPr="000A6D41" w:rsidRDefault="00CF4B15" w:rsidP="00135107">
      <w:pPr>
        <w:widowControl/>
      </w:pPr>
      <w:r>
        <w:rPr>
          <w:b/>
        </w:rPr>
        <w:t>7-</w:t>
      </w:r>
      <w:r w:rsidR="000A6D41" w:rsidRPr="000A6D41">
        <w:rPr>
          <w:b/>
        </w:rPr>
        <w:t>2</w:t>
      </w:r>
      <w:r w:rsidR="000A6D41" w:rsidRPr="000A6D41">
        <w:rPr>
          <w:b/>
        </w:rPr>
        <w:tab/>
      </w:r>
      <w:r w:rsidR="000A6D41" w:rsidRPr="000A6D41">
        <w:t>What elements and individuals are involved in media planning?</w:t>
      </w:r>
    </w:p>
    <w:p w14:paraId="2E82DCE8" w14:textId="5FED32BF" w:rsidR="000A6D41" w:rsidRPr="000A6D41" w:rsidRDefault="00CF4B15" w:rsidP="00135107">
      <w:pPr>
        <w:widowControl/>
      </w:pPr>
      <w:r>
        <w:rPr>
          <w:b/>
        </w:rPr>
        <w:t>7-</w:t>
      </w:r>
      <w:r w:rsidR="000A6D41" w:rsidRPr="000A6D41">
        <w:rPr>
          <w:b/>
        </w:rPr>
        <w:t>3</w:t>
      </w:r>
      <w:r w:rsidR="000A6D41" w:rsidRPr="000A6D41">
        <w:rPr>
          <w:b/>
        </w:rPr>
        <w:tab/>
      </w:r>
      <w:r w:rsidR="000A6D41" w:rsidRPr="000A6D41">
        <w:t xml:space="preserve">How do the terms used to describe advertising help the marketing team design </w:t>
      </w:r>
      <w:r w:rsidR="00DC1D7A">
        <w:tab/>
      </w:r>
      <w:r w:rsidR="000A6D41" w:rsidRPr="000A6D41">
        <w:t>effective campaigns?</w:t>
      </w:r>
    </w:p>
    <w:p w14:paraId="6D3068C4" w14:textId="186E51A2" w:rsidR="00D8672E" w:rsidRPr="00D8672E" w:rsidRDefault="00CF4B15" w:rsidP="00D8672E">
      <w:pPr>
        <w:widowControl/>
      </w:pPr>
      <w:r>
        <w:rPr>
          <w:b/>
        </w:rPr>
        <w:t>7-</w:t>
      </w:r>
      <w:r w:rsidR="000A6D41" w:rsidRPr="000A6D41">
        <w:rPr>
          <w:b/>
        </w:rPr>
        <w:t>4</w:t>
      </w:r>
      <w:r w:rsidR="000A6D41" w:rsidRPr="000A6D41">
        <w:rPr>
          <w:b/>
        </w:rPr>
        <w:tab/>
      </w:r>
      <w:r w:rsidR="00D8672E" w:rsidRPr="00D8672E">
        <w:t>What types of advertising objectives do individual companies pursue?</w:t>
      </w:r>
    </w:p>
    <w:p w14:paraId="5155E06F" w14:textId="5EA47558" w:rsidR="000A6D41" w:rsidRPr="000A6D41" w:rsidRDefault="00CF4B15" w:rsidP="00135107">
      <w:pPr>
        <w:widowControl/>
      </w:pPr>
      <w:r>
        <w:rPr>
          <w:b/>
        </w:rPr>
        <w:t>7-</w:t>
      </w:r>
      <w:r w:rsidR="000A6D41" w:rsidRPr="000A6D41">
        <w:rPr>
          <w:b/>
        </w:rPr>
        <w:t>5</w:t>
      </w:r>
      <w:r w:rsidR="000A6D41" w:rsidRPr="000A6D41">
        <w:rPr>
          <w:b/>
        </w:rPr>
        <w:tab/>
      </w:r>
      <w:r w:rsidR="000A6D41" w:rsidRPr="000A6D41">
        <w:t xml:space="preserve">What are the advantages and disadvantages associated with each traditional </w:t>
      </w:r>
      <w:r w:rsidR="00DC1D7A">
        <w:tab/>
      </w:r>
      <w:r w:rsidR="000A6D41" w:rsidRPr="000A6D41">
        <w:t>advertising medium?</w:t>
      </w:r>
    </w:p>
    <w:p w14:paraId="668FE48E" w14:textId="663697B2" w:rsidR="000A6D41" w:rsidRPr="000A6D41" w:rsidRDefault="00CF4B15" w:rsidP="00135107">
      <w:pPr>
        <w:widowControl/>
      </w:pPr>
      <w:r>
        <w:rPr>
          <w:b/>
        </w:rPr>
        <w:t>7-</w:t>
      </w:r>
      <w:r w:rsidR="000A6D41" w:rsidRPr="000A6D41">
        <w:rPr>
          <w:b/>
        </w:rPr>
        <w:t>6</w:t>
      </w:r>
      <w:r w:rsidR="000A6D41" w:rsidRPr="000A6D41">
        <w:rPr>
          <w:b/>
        </w:rPr>
        <w:tab/>
      </w:r>
      <w:r w:rsidR="000A6D41" w:rsidRPr="000A6D41">
        <w:t>How can the marketing team use the media mix to increase advertising effectiveness?</w:t>
      </w:r>
    </w:p>
    <w:p w14:paraId="393FFA72" w14:textId="576662A0" w:rsidR="000A6D41" w:rsidRPr="000A6D41" w:rsidRDefault="000A6D41" w:rsidP="00135107">
      <w:pPr>
        <w:widowControl/>
      </w:pPr>
      <w:r w:rsidRPr="00B43674">
        <w:rPr>
          <w:b/>
          <w:bCs/>
        </w:rPr>
        <w:t>7</w:t>
      </w:r>
      <w:r w:rsidR="00CF4B15" w:rsidRPr="00B43674">
        <w:rPr>
          <w:b/>
          <w:bCs/>
        </w:rPr>
        <w:t>-7</w:t>
      </w:r>
      <w:r w:rsidRPr="000A6D41">
        <w:rPr>
          <w:b/>
        </w:rPr>
        <w:tab/>
      </w:r>
      <w:r w:rsidRPr="000A6D41">
        <w:t xml:space="preserve">What are the key issues associated with media selection for business-to-business </w:t>
      </w:r>
      <w:r w:rsidR="00DC1D7A">
        <w:tab/>
      </w:r>
      <w:r w:rsidRPr="000A6D41">
        <w:t>markets?</w:t>
      </w:r>
    </w:p>
    <w:p w14:paraId="6677BF9A" w14:textId="0DE28199" w:rsidR="000A6D41" w:rsidRPr="000A6D41" w:rsidRDefault="00CF4B15" w:rsidP="00135107">
      <w:pPr>
        <w:widowControl/>
      </w:pPr>
      <w:r w:rsidRPr="00CF4B15">
        <w:rPr>
          <w:b/>
        </w:rPr>
        <w:t>7-</w:t>
      </w:r>
      <w:r w:rsidR="000A6D41" w:rsidRPr="00CF4B15">
        <w:rPr>
          <w:b/>
        </w:rPr>
        <w:t>8</w:t>
      </w:r>
      <w:r w:rsidR="000A6D41" w:rsidRPr="000A6D41">
        <w:rPr>
          <w:b/>
        </w:rPr>
        <w:tab/>
      </w:r>
      <w:r w:rsidR="000A6D41" w:rsidRPr="000A6D41">
        <w:t>What issues are associated with media selection in international markets?</w:t>
      </w:r>
    </w:p>
    <w:p w14:paraId="1AFE6F22" w14:textId="77777777" w:rsidR="006F69C7" w:rsidRDefault="006F69C7" w:rsidP="00135107">
      <w:pPr>
        <w:widowControl/>
        <w:tabs>
          <w:tab w:val="left" w:pos="-720"/>
        </w:tabs>
        <w:suppressAutoHyphens/>
        <w:jc w:val="both"/>
        <w:rPr>
          <w:spacing w:val="-3"/>
        </w:rPr>
      </w:pPr>
    </w:p>
    <w:p w14:paraId="2DFA2C51" w14:textId="77777777" w:rsidR="000A6D41" w:rsidRDefault="000A6D41" w:rsidP="00135107">
      <w:pPr>
        <w:pStyle w:val="Heading2"/>
        <w:widowControl/>
        <w:spacing w:line="240" w:lineRule="auto"/>
        <w:rPr>
          <w:b/>
          <w:bCs/>
          <w:sz w:val="32"/>
        </w:rPr>
      </w:pPr>
      <w:r>
        <w:rPr>
          <w:b/>
          <w:bCs/>
          <w:sz w:val="32"/>
        </w:rPr>
        <w:t>OVERVIEW</w:t>
      </w:r>
    </w:p>
    <w:p w14:paraId="7182E568" w14:textId="77777777" w:rsidR="001F6F4F" w:rsidRDefault="001F6F4F" w:rsidP="00135107">
      <w:pPr>
        <w:widowControl/>
        <w:tabs>
          <w:tab w:val="left" w:pos="-720"/>
        </w:tabs>
        <w:suppressAutoHyphens/>
        <w:jc w:val="both"/>
      </w:pPr>
    </w:p>
    <w:p w14:paraId="45A7B9A5" w14:textId="7315A883" w:rsidR="000A6D41" w:rsidRPr="000A6D41" w:rsidRDefault="000A6D41" w:rsidP="00135107">
      <w:pPr>
        <w:widowControl/>
      </w:pPr>
      <w:r w:rsidRPr="000A6D41">
        <w:t>Traditional media</w:t>
      </w:r>
      <w:r w:rsidR="00D8672E">
        <w:t xml:space="preserve"> continues to</w:t>
      </w:r>
      <w:r w:rsidRPr="000A6D41">
        <w:t xml:space="preserve"> play an important role in developing a fully integrated marketing program</w:t>
      </w:r>
      <w:r w:rsidR="00D8672E">
        <w:t>, with more than $100 billion spent on ads annually.</w:t>
      </w:r>
    </w:p>
    <w:p w14:paraId="4E89DA50" w14:textId="77777777" w:rsidR="000A6D41" w:rsidRDefault="000A6D41" w:rsidP="00135107">
      <w:pPr>
        <w:widowControl/>
      </w:pPr>
    </w:p>
    <w:p w14:paraId="19891412" w14:textId="77777777" w:rsidR="000A6D41" w:rsidRDefault="000A6D41" w:rsidP="00135107">
      <w:pPr>
        <w:widowControl/>
      </w:pPr>
      <w:r>
        <w:t>This chapter examines traditional media advertising in detail.</w:t>
      </w:r>
    </w:p>
    <w:p w14:paraId="3AD3A452" w14:textId="77777777" w:rsidR="000A6D41" w:rsidRDefault="000A6D41" w:rsidP="00135107">
      <w:pPr>
        <w:widowControl/>
      </w:pPr>
    </w:p>
    <w:p w14:paraId="2FC6DE45" w14:textId="1DE670A6" w:rsidR="000A6D41" w:rsidRPr="000A6D41" w:rsidRDefault="00D8672E" w:rsidP="00135107">
      <w:pPr>
        <w:widowControl/>
        <w:tabs>
          <w:tab w:val="left" w:pos="-720"/>
        </w:tabs>
        <w:suppressAutoHyphens/>
        <w:jc w:val="both"/>
        <w:rPr>
          <w:b/>
        </w:rPr>
      </w:pPr>
      <w:r>
        <w:rPr>
          <w:b/>
        </w:rPr>
        <w:t>Mother’s Day Marketing</w:t>
      </w:r>
    </w:p>
    <w:p w14:paraId="7B49C7EB" w14:textId="77777777" w:rsidR="000A6D41" w:rsidRDefault="000A6D41" w:rsidP="00135107">
      <w:pPr>
        <w:widowControl/>
        <w:tabs>
          <w:tab w:val="left" w:pos="-720"/>
        </w:tabs>
        <w:suppressAutoHyphens/>
        <w:jc w:val="both"/>
      </w:pPr>
    </w:p>
    <w:p w14:paraId="3CF8AC16" w14:textId="2A1A7C32" w:rsidR="000A6D41" w:rsidRDefault="00D8672E" w:rsidP="00135107">
      <w:pPr>
        <w:widowControl/>
        <w:tabs>
          <w:tab w:val="left" w:pos="-720"/>
        </w:tabs>
        <w:suppressAutoHyphens/>
        <w:jc w:val="both"/>
      </w:pPr>
      <w:r>
        <w:t>Even though the holiday celebrates women, traditional advertising often looks to traditional media outlets used by men to suggest gift ideas.</w:t>
      </w:r>
    </w:p>
    <w:p w14:paraId="4C7B1D29" w14:textId="77777777" w:rsidR="00D8672E" w:rsidRDefault="00D8672E" w:rsidP="00135107">
      <w:pPr>
        <w:widowControl/>
        <w:tabs>
          <w:tab w:val="left" w:pos="-720"/>
        </w:tabs>
        <w:suppressAutoHyphens/>
        <w:jc w:val="both"/>
      </w:pPr>
    </w:p>
    <w:p w14:paraId="2AEEA4E8" w14:textId="77777777" w:rsidR="001F6F4F" w:rsidRPr="005B5240" w:rsidRDefault="001F6F4F" w:rsidP="00135107">
      <w:pPr>
        <w:widowControl/>
        <w:tabs>
          <w:tab w:val="left" w:pos="-720"/>
        </w:tabs>
        <w:suppressAutoHyphens/>
        <w:jc w:val="both"/>
        <w:rPr>
          <w:b/>
        </w:rPr>
      </w:pPr>
      <w:r w:rsidRPr="005B5240">
        <w:rPr>
          <w:b/>
        </w:rPr>
        <w:t>Questions for Students:</w:t>
      </w:r>
    </w:p>
    <w:p w14:paraId="203914C0" w14:textId="77777777" w:rsidR="001F6F4F" w:rsidRDefault="001F6F4F" w:rsidP="00135107">
      <w:pPr>
        <w:widowControl/>
        <w:tabs>
          <w:tab w:val="left" w:pos="-720"/>
        </w:tabs>
        <w:suppressAutoHyphens/>
        <w:jc w:val="both"/>
      </w:pPr>
    </w:p>
    <w:p w14:paraId="48DDD3A1" w14:textId="614BF25C" w:rsidR="001F6F4F" w:rsidRDefault="00D8672E" w:rsidP="00135107">
      <w:pPr>
        <w:widowControl/>
        <w:numPr>
          <w:ilvl w:val="0"/>
          <w:numId w:val="3"/>
        </w:numPr>
        <w:tabs>
          <w:tab w:val="clear" w:pos="1080"/>
          <w:tab w:val="left" w:pos="-720"/>
          <w:tab w:val="num" w:pos="720"/>
        </w:tabs>
        <w:suppressAutoHyphens/>
        <w:ind w:left="720" w:hanging="360"/>
        <w:jc w:val="both"/>
      </w:pPr>
      <w:r>
        <w:t>What categories of men seek to buy Mother’s Day gifts?</w:t>
      </w:r>
    </w:p>
    <w:p w14:paraId="010CA514" w14:textId="399D9D25" w:rsidR="001F6F4F" w:rsidRDefault="00D8672E" w:rsidP="00135107">
      <w:pPr>
        <w:widowControl/>
        <w:numPr>
          <w:ilvl w:val="0"/>
          <w:numId w:val="3"/>
        </w:numPr>
        <w:tabs>
          <w:tab w:val="clear" w:pos="1080"/>
          <w:tab w:val="left" w:pos="-720"/>
          <w:tab w:val="num" w:pos="720"/>
        </w:tabs>
        <w:suppressAutoHyphens/>
        <w:ind w:left="720" w:hanging="360"/>
        <w:jc w:val="both"/>
      </w:pPr>
      <w:r>
        <w:t>How can companies selling Mother’s Day gifts reach men using traditional media or traditional media coupled with other outlets</w:t>
      </w:r>
      <w:r w:rsidR="00EE1ADD">
        <w:t>?</w:t>
      </w:r>
    </w:p>
    <w:p w14:paraId="5D259EB8" w14:textId="6A1F9E4C" w:rsidR="001F6F4F" w:rsidRDefault="00D8672E" w:rsidP="00135107">
      <w:pPr>
        <w:widowControl/>
        <w:numPr>
          <w:ilvl w:val="0"/>
          <w:numId w:val="3"/>
        </w:numPr>
        <w:tabs>
          <w:tab w:val="clear" w:pos="1080"/>
          <w:tab w:val="left" w:pos="-720"/>
          <w:tab w:val="num" w:pos="720"/>
        </w:tabs>
        <w:suppressAutoHyphens/>
        <w:ind w:left="720" w:hanging="360"/>
        <w:jc w:val="both"/>
      </w:pPr>
      <w:r>
        <w:lastRenderedPageBreak/>
        <w:t>How can women “drop hints” to men about gifts they would like to receive using traditional media advertisements</w:t>
      </w:r>
      <w:r w:rsidR="00EE1ADD">
        <w:t>?</w:t>
      </w:r>
    </w:p>
    <w:p w14:paraId="0746EA5D" w14:textId="77777777" w:rsidR="00AD3DD9" w:rsidRDefault="00AD3DD9" w:rsidP="00135107">
      <w:pPr>
        <w:widowControl/>
        <w:jc w:val="both"/>
      </w:pPr>
    </w:p>
    <w:p w14:paraId="4699B7D8" w14:textId="77777777" w:rsidR="000A6D41" w:rsidRDefault="000A6D41" w:rsidP="00135107">
      <w:pPr>
        <w:widowControl/>
      </w:pPr>
      <w:r w:rsidRPr="000A6D41">
        <w:t>This chapter explains the various traditional media channels</w:t>
      </w:r>
      <w:r>
        <w:t>, beginning with</w:t>
      </w:r>
      <w:r w:rsidRPr="000A6D41">
        <w:t xml:space="preserve"> an analysis of the media strategy as well as media planning processes. </w:t>
      </w:r>
    </w:p>
    <w:p w14:paraId="122EACF1" w14:textId="77777777" w:rsidR="000A6D41" w:rsidRDefault="000A6D41" w:rsidP="00135107">
      <w:pPr>
        <w:widowControl/>
      </w:pPr>
    </w:p>
    <w:p w14:paraId="23AD5A5E" w14:textId="77777777" w:rsidR="000A6D41" w:rsidRPr="000A6D41" w:rsidRDefault="000A6D41" w:rsidP="00135107">
      <w:pPr>
        <w:widowControl/>
      </w:pPr>
      <w:r w:rsidRPr="000A6D41">
        <w:t xml:space="preserve">Next, common advertising terms are explained followed by an examination of advertising objectives. These processes lead to media choices and selection targeted to specific consumers, businesses, and customers in other countries. </w:t>
      </w:r>
    </w:p>
    <w:p w14:paraId="4C708032" w14:textId="77777777" w:rsidR="000A6D41" w:rsidRPr="000A6D41" w:rsidRDefault="000A6D41" w:rsidP="00135107">
      <w:pPr>
        <w:widowControl/>
      </w:pPr>
    </w:p>
    <w:p w14:paraId="12F2D2E9" w14:textId="77777777" w:rsidR="000A6D41" w:rsidRDefault="000A6D41" w:rsidP="00135107">
      <w:pPr>
        <w:widowControl/>
        <w:jc w:val="both"/>
      </w:pPr>
      <w:r>
        <w:t>The largest part of the chapter describes the traditional media used in advertising, along with advantages and disadvantages of each.</w:t>
      </w:r>
    </w:p>
    <w:p w14:paraId="0891F8D5" w14:textId="77777777" w:rsidR="000A6D41" w:rsidRDefault="000A6D41" w:rsidP="00135107">
      <w:pPr>
        <w:widowControl/>
        <w:jc w:val="both"/>
      </w:pPr>
    </w:p>
    <w:p w14:paraId="6303C218" w14:textId="77777777" w:rsidR="000A6D41" w:rsidRDefault="000A6D41" w:rsidP="00135107">
      <w:pPr>
        <w:widowControl/>
        <w:jc w:val="both"/>
      </w:pPr>
      <w:r>
        <w:t>The media mix along with business-to-business and international implications are then described.</w:t>
      </w:r>
    </w:p>
    <w:p w14:paraId="2239EDD5" w14:textId="77777777" w:rsidR="00AD3DD9" w:rsidRDefault="00AD3DD9" w:rsidP="00135107">
      <w:pPr>
        <w:widowControl/>
        <w:tabs>
          <w:tab w:val="left" w:pos="-720"/>
        </w:tabs>
        <w:suppressAutoHyphens/>
        <w:jc w:val="both"/>
      </w:pPr>
    </w:p>
    <w:p w14:paraId="2365D96D" w14:textId="441118CE" w:rsidR="00EE4C21" w:rsidRDefault="00EE4C21" w:rsidP="00AE3596">
      <w:pPr>
        <w:pStyle w:val="CFOBJSET"/>
        <w:tabs>
          <w:tab w:val="left" w:pos="2880"/>
        </w:tabs>
        <w:spacing w:line="240" w:lineRule="auto"/>
        <w:rPr>
          <w:rFonts w:ascii="Times New Roman" w:hAnsi="Times New Roman"/>
          <w:noProof w:val="0"/>
          <w:color w:val="auto"/>
          <w:sz w:val="24"/>
          <w:szCs w:val="24"/>
          <w:lang w:val="en-US"/>
        </w:rPr>
      </w:pPr>
      <w:r>
        <w:rPr>
          <w:rFonts w:ascii="Times New Roman" w:hAnsi="Times New Roman"/>
          <w:b/>
          <w:color w:val="auto"/>
          <w:sz w:val="24"/>
          <w:szCs w:val="24"/>
        </w:rPr>
        <w:t xml:space="preserve">Objective </w:t>
      </w:r>
      <w:r w:rsidR="00AE3596">
        <w:rPr>
          <w:rFonts w:ascii="Times New Roman" w:hAnsi="Times New Roman"/>
          <w:b/>
          <w:color w:val="auto"/>
          <w:sz w:val="24"/>
          <w:szCs w:val="24"/>
        </w:rPr>
        <w:t>7.</w:t>
      </w:r>
      <w:r>
        <w:rPr>
          <w:rFonts w:ascii="Times New Roman" w:hAnsi="Times New Roman"/>
          <w:b/>
          <w:color w:val="auto"/>
          <w:sz w:val="24"/>
          <w:szCs w:val="24"/>
        </w:rPr>
        <w:t>1</w:t>
      </w:r>
      <w:r w:rsidRPr="00D80A60">
        <w:rPr>
          <w:rFonts w:ascii="Times New Roman" w:hAnsi="Times New Roman"/>
          <w:b/>
          <w:color w:val="auto"/>
          <w:sz w:val="24"/>
          <w:szCs w:val="24"/>
        </w:rPr>
        <w:t>:</w:t>
      </w:r>
      <w:r w:rsidRPr="001A6AA2">
        <w:rPr>
          <w:rFonts w:ascii="Times New Roman" w:hAnsi="Times New Roman"/>
          <w:color w:val="auto"/>
          <w:sz w:val="24"/>
          <w:szCs w:val="24"/>
        </w:rPr>
        <w:t xml:space="preserve"> </w:t>
      </w:r>
      <w:r>
        <w:rPr>
          <w:rFonts w:ascii="Times New Roman" w:hAnsi="Times New Roman"/>
          <w:color w:val="auto"/>
          <w:sz w:val="24"/>
          <w:szCs w:val="24"/>
        </w:rPr>
        <w:t xml:space="preserve"> </w:t>
      </w:r>
      <w:r w:rsidR="00AE3596">
        <w:rPr>
          <w:rFonts w:ascii="Times New Roman" w:hAnsi="Times New Roman"/>
          <w:color w:val="auto"/>
          <w:sz w:val="24"/>
          <w:szCs w:val="24"/>
        </w:rPr>
        <w:tab/>
      </w:r>
      <w:r>
        <w:rPr>
          <w:rFonts w:ascii="Times New Roman" w:hAnsi="Times New Roman"/>
          <w:noProof w:val="0"/>
          <w:color w:val="auto"/>
          <w:sz w:val="24"/>
          <w:szCs w:val="24"/>
          <w:lang w:val="en-US"/>
        </w:rPr>
        <w:t>What is a m</w:t>
      </w:r>
      <w:r w:rsidR="001F6F4F">
        <w:rPr>
          <w:rFonts w:ascii="Times New Roman" w:hAnsi="Times New Roman"/>
          <w:noProof w:val="0"/>
          <w:color w:val="auto"/>
          <w:sz w:val="24"/>
          <w:szCs w:val="24"/>
          <w:lang w:val="en-US"/>
        </w:rPr>
        <w:t>edia</w:t>
      </w:r>
      <w:r>
        <w:rPr>
          <w:rFonts w:ascii="Times New Roman" w:hAnsi="Times New Roman"/>
          <w:noProof w:val="0"/>
          <w:color w:val="auto"/>
          <w:sz w:val="24"/>
          <w:szCs w:val="24"/>
          <w:lang w:val="en-US"/>
        </w:rPr>
        <w:t xml:space="preserve"> strategy</w:t>
      </w:r>
      <w:r w:rsidRPr="00E331D2">
        <w:rPr>
          <w:rFonts w:ascii="Times New Roman" w:hAnsi="Times New Roman"/>
          <w:noProof w:val="0"/>
          <w:color w:val="auto"/>
          <w:sz w:val="24"/>
          <w:szCs w:val="24"/>
          <w:lang w:val="en-US"/>
        </w:rPr>
        <w:t>?</w:t>
      </w:r>
    </w:p>
    <w:p w14:paraId="1552E44C" w14:textId="77777777" w:rsidR="000A6D41" w:rsidRPr="00E331D2" w:rsidRDefault="000A6D41" w:rsidP="00135107">
      <w:pPr>
        <w:pStyle w:val="CFOBJSET"/>
        <w:spacing w:line="240" w:lineRule="auto"/>
        <w:rPr>
          <w:rFonts w:ascii="Times New Roman" w:hAnsi="Times New Roman"/>
          <w:noProof w:val="0"/>
          <w:color w:val="auto"/>
          <w:sz w:val="24"/>
          <w:szCs w:val="24"/>
          <w:lang w:val="en-US"/>
        </w:rPr>
      </w:pPr>
    </w:p>
    <w:p w14:paraId="280CE5D8" w14:textId="77777777" w:rsidR="00AD3DD9" w:rsidRDefault="009C3F28" w:rsidP="00135107">
      <w:pPr>
        <w:widowControl/>
        <w:tabs>
          <w:tab w:val="left" w:pos="-720"/>
        </w:tabs>
        <w:suppressAutoHyphens/>
        <w:jc w:val="both"/>
        <w:rPr>
          <w:b/>
          <w:bCs/>
          <w:u w:val="single"/>
        </w:rPr>
      </w:pPr>
      <w:r>
        <w:rPr>
          <w:b/>
          <w:bCs/>
          <w:u w:val="single"/>
        </w:rPr>
        <w:t xml:space="preserve">The </w:t>
      </w:r>
      <w:r w:rsidR="00AD3DD9">
        <w:rPr>
          <w:b/>
          <w:bCs/>
          <w:u w:val="single"/>
        </w:rPr>
        <w:t>Media Strategy</w:t>
      </w:r>
    </w:p>
    <w:p w14:paraId="11DA45B8" w14:textId="77777777" w:rsidR="00AD3DD9" w:rsidRDefault="00AD3DD9" w:rsidP="00135107">
      <w:pPr>
        <w:widowControl/>
        <w:tabs>
          <w:tab w:val="left" w:pos="-720"/>
        </w:tabs>
        <w:suppressAutoHyphens/>
        <w:jc w:val="both"/>
      </w:pPr>
    </w:p>
    <w:p w14:paraId="7DB16ACC" w14:textId="77777777" w:rsidR="004B2231" w:rsidRDefault="004B2231" w:rsidP="00135107">
      <w:pPr>
        <w:widowControl/>
        <w:tabs>
          <w:tab w:val="left" w:pos="-720"/>
        </w:tabs>
        <w:suppressAutoHyphens/>
        <w:jc w:val="both"/>
      </w:pPr>
      <w:r w:rsidRPr="004B2231">
        <w:t xml:space="preserve">A </w:t>
      </w:r>
      <w:r w:rsidRPr="004B2231">
        <w:rPr>
          <w:bCs/>
          <w:i/>
        </w:rPr>
        <w:t>media strategy</w:t>
      </w:r>
      <w:r w:rsidRPr="004B2231">
        <w:t xml:space="preserve"> involves analyzing and choosing media for an advertising and marketing campaign.</w:t>
      </w:r>
    </w:p>
    <w:p w14:paraId="1A5B14D7" w14:textId="77777777" w:rsidR="004B2231" w:rsidRDefault="004B2231" w:rsidP="00135107">
      <w:pPr>
        <w:widowControl/>
        <w:tabs>
          <w:tab w:val="left" w:pos="-720"/>
        </w:tabs>
        <w:suppressAutoHyphens/>
        <w:jc w:val="both"/>
      </w:pPr>
    </w:p>
    <w:p w14:paraId="284DD592" w14:textId="14451B42" w:rsidR="0016208B" w:rsidRDefault="0016208B" w:rsidP="00135107">
      <w:pPr>
        <w:widowControl/>
        <w:tabs>
          <w:tab w:val="left" w:pos="-720"/>
        </w:tabs>
        <w:suppressAutoHyphens/>
        <w:jc w:val="both"/>
      </w:pPr>
      <w:r w:rsidRPr="004E39EB">
        <w:rPr>
          <w:i/>
        </w:rPr>
        <w:t>Cord-cutting</w:t>
      </w:r>
      <w:r>
        <w:t>, or terminating any use of a cable network, has become increasingly common among younger consumers, which creates new challenges for traditional media advertising.</w:t>
      </w:r>
    </w:p>
    <w:p w14:paraId="5B959369" w14:textId="77777777" w:rsidR="0016208B" w:rsidRDefault="0016208B" w:rsidP="00135107">
      <w:pPr>
        <w:widowControl/>
        <w:tabs>
          <w:tab w:val="left" w:pos="-720"/>
        </w:tabs>
        <w:suppressAutoHyphens/>
        <w:jc w:val="both"/>
      </w:pPr>
    </w:p>
    <w:p w14:paraId="63EA046C" w14:textId="0746B4BD" w:rsidR="000A6CEC" w:rsidRDefault="0016208B" w:rsidP="00135107">
      <w:pPr>
        <w:widowControl/>
        <w:tabs>
          <w:tab w:val="left" w:pos="-720"/>
        </w:tabs>
        <w:suppressAutoHyphens/>
        <w:jc w:val="both"/>
      </w:pPr>
      <w:r>
        <w:t>Time and space costs have risen. Still, a</w:t>
      </w:r>
      <w:r w:rsidR="000A6CEC" w:rsidRPr="00C62EF0">
        <w:t>dvertising agencies design a campaign within the framework of the overall integrated marketing communications program</w:t>
      </w:r>
      <w:r w:rsidR="000A6CEC">
        <w:t>.</w:t>
      </w:r>
    </w:p>
    <w:p w14:paraId="7366265C" w14:textId="77777777" w:rsidR="0047731B" w:rsidRDefault="0047731B" w:rsidP="00135107">
      <w:pPr>
        <w:widowControl/>
        <w:tabs>
          <w:tab w:val="left" w:pos="-720"/>
        </w:tabs>
        <w:suppressAutoHyphens/>
        <w:jc w:val="both"/>
      </w:pPr>
    </w:p>
    <w:p w14:paraId="30DA9800" w14:textId="6ED2D626" w:rsidR="00EE4C21" w:rsidRPr="00EE4C21" w:rsidRDefault="00EE4C21" w:rsidP="00CA2858">
      <w:pPr>
        <w:widowControl/>
        <w:tabs>
          <w:tab w:val="left" w:pos="-720"/>
          <w:tab w:val="left" w:pos="2880"/>
        </w:tabs>
        <w:suppressAutoHyphens/>
        <w:ind w:left="2880" w:hanging="2880"/>
        <w:jc w:val="both"/>
      </w:pPr>
      <w:r w:rsidRPr="00EE4C21">
        <w:rPr>
          <w:b/>
          <w:lang w:val="en-AU"/>
        </w:rPr>
        <w:t xml:space="preserve">Objective </w:t>
      </w:r>
      <w:r w:rsidR="00AE3596">
        <w:rPr>
          <w:b/>
          <w:lang w:val="en-AU"/>
        </w:rPr>
        <w:t>7.</w:t>
      </w:r>
      <w:r w:rsidRPr="00EE4C21">
        <w:rPr>
          <w:b/>
          <w:lang w:val="en-AU"/>
        </w:rPr>
        <w:t>2:</w:t>
      </w:r>
      <w:r w:rsidRPr="00EE4C21">
        <w:rPr>
          <w:lang w:val="en-AU"/>
        </w:rPr>
        <w:t xml:space="preserve">  </w:t>
      </w:r>
      <w:r w:rsidR="00AE3596">
        <w:rPr>
          <w:lang w:val="en-AU"/>
        </w:rPr>
        <w:tab/>
      </w:r>
      <w:r w:rsidRPr="00EE4C21">
        <w:t>What elements and individuals are involved in media planning?</w:t>
      </w:r>
    </w:p>
    <w:p w14:paraId="4D0611B0" w14:textId="77777777" w:rsidR="009C3F28" w:rsidRDefault="009C3F28" w:rsidP="00135107">
      <w:pPr>
        <w:widowControl/>
        <w:tabs>
          <w:tab w:val="left" w:pos="-720"/>
        </w:tabs>
        <w:suppressAutoHyphens/>
        <w:jc w:val="both"/>
      </w:pPr>
    </w:p>
    <w:p w14:paraId="7CE17708" w14:textId="77777777" w:rsidR="009C3F28" w:rsidRDefault="009C3F28" w:rsidP="00135107">
      <w:pPr>
        <w:widowControl/>
        <w:tabs>
          <w:tab w:val="left" w:pos="-720"/>
        </w:tabs>
        <w:suppressAutoHyphens/>
        <w:jc w:val="both"/>
        <w:rPr>
          <w:b/>
          <w:bCs/>
          <w:u w:val="single"/>
        </w:rPr>
      </w:pPr>
      <w:r>
        <w:rPr>
          <w:b/>
          <w:bCs/>
          <w:u w:val="single"/>
        </w:rPr>
        <w:t>Media Planning</w:t>
      </w:r>
    </w:p>
    <w:p w14:paraId="70A075E6" w14:textId="77777777" w:rsidR="009C3F28" w:rsidRDefault="009C3F28" w:rsidP="00135107">
      <w:pPr>
        <w:widowControl/>
        <w:tabs>
          <w:tab w:val="left" w:pos="-720"/>
        </w:tabs>
        <w:suppressAutoHyphens/>
        <w:jc w:val="both"/>
      </w:pPr>
    </w:p>
    <w:p w14:paraId="56D7EC78" w14:textId="126CC028" w:rsidR="00665DEE" w:rsidRDefault="00665DEE" w:rsidP="00135107">
      <w:pPr>
        <w:widowControl/>
        <w:tabs>
          <w:tab w:val="left" w:pos="-720"/>
        </w:tabs>
        <w:suppressAutoHyphens/>
        <w:jc w:val="both"/>
      </w:pPr>
      <w:r>
        <w:t xml:space="preserve">Figure </w:t>
      </w:r>
      <w:r w:rsidR="0047731B">
        <w:t>7</w:t>
      </w:r>
      <w:r w:rsidR="00DC1D7A">
        <w:t>.1</w:t>
      </w:r>
      <w:r>
        <w:t xml:space="preserve"> lists times when </w:t>
      </w:r>
      <w:r w:rsidR="000A6CEC">
        <w:t>consumers</w:t>
      </w:r>
      <w:r>
        <w:t xml:space="preserve"> are exposed to advertisements.</w:t>
      </w:r>
    </w:p>
    <w:p w14:paraId="3497916F" w14:textId="77777777" w:rsidR="00665DEE" w:rsidRDefault="00665DEE" w:rsidP="00135107">
      <w:pPr>
        <w:widowControl/>
        <w:tabs>
          <w:tab w:val="left" w:pos="-720"/>
        </w:tabs>
        <w:suppressAutoHyphens/>
        <w:jc w:val="both"/>
      </w:pPr>
    </w:p>
    <w:p w14:paraId="35B320FF" w14:textId="77777777" w:rsidR="00AD3DD9" w:rsidRDefault="00AD3DD9" w:rsidP="00135107">
      <w:pPr>
        <w:widowControl/>
        <w:tabs>
          <w:tab w:val="left" w:pos="-720"/>
        </w:tabs>
        <w:suppressAutoHyphens/>
        <w:jc w:val="both"/>
      </w:pPr>
      <w:r>
        <w:t xml:space="preserve">Media planning begins with a careful analysis of the target market. Demographics such as age, gender, income, and education are not enough to determine the media habits of a person in a target market. </w:t>
      </w:r>
    </w:p>
    <w:p w14:paraId="761E1E21" w14:textId="77777777" w:rsidR="00CA2858" w:rsidRDefault="00CA2858" w:rsidP="00135107">
      <w:pPr>
        <w:widowControl/>
        <w:tabs>
          <w:tab w:val="left" w:pos="-720"/>
        </w:tabs>
        <w:suppressAutoHyphens/>
        <w:jc w:val="both"/>
      </w:pPr>
    </w:p>
    <w:p w14:paraId="593ECAC4" w14:textId="7C76BEC9" w:rsidR="00665DEE" w:rsidRDefault="00665DEE" w:rsidP="00135107">
      <w:pPr>
        <w:widowControl/>
        <w:tabs>
          <w:tab w:val="left" w:pos="-720"/>
        </w:tabs>
        <w:suppressAutoHyphens/>
        <w:jc w:val="both"/>
      </w:pPr>
      <w:r>
        <w:t xml:space="preserve">Figure </w:t>
      </w:r>
      <w:r w:rsidR="00DC1D7A">
        <w:t>7</w:t>
      </w:r>
      <w:r>
        <w:t>.</w:t>
      </w:r>
      <w:r w:rsidR="00DC1D7A">
        <w:t>2</w:t>
      </w:r>
      <w:r>
        <w:t xml:space="preserve"> identifies the components of a media plan, which are</w:t>
      </w:r>
      <w:r w:rsidR="00CA2858">
        <w:t xml:space="preserve"> the following</w:t>
      </w:r>
      <w:r>
        <w:t>:</w:t>
      </w:r>
    </w:p>
    <w:p w14:paraId="58F5B351" w14:textId="77777777" w:rsidR="00AD3DD9" w:rsidRDefault="00AD3DD9" w:rsidP="00135107">
      <w:pPr>
        <w:widowControl/>
        <w:tabs>
          <w:tab w:val="left" w:pos="-720"/>
        </w:tabs>
        <w:suppressAutoHyphens/>
        <w:jc w:val="both"/>
      </w:pPr>
    </w:p>
    <w:p w14:paraId="64ED1CC4" w14:textId="77777777" w:rsidR="00AD3DD9" w:rsidRDefault="00AD3DD9" w:rsidP="00135107">
      <w:pPr>
        <w:widowControl/>
        <w:numPr>
          <w:ilvl w:val="0"/>
          <w:numId w:val="40"/>
        </w:numPr>
        <w:tabs>
          <w:tab w:val="left" w:pos="-720"/>
        </w:tabs>
        <w:suppressAutoHyphens/>
        <w:jc w:val="both"/>
      </w:pPr>
      <w:r>
        <w:t>A marketing analysis to review the fundamental marketing program</w:t>
      </w:r>
    </w:p>
    <w:p w14:paraId="77756C15" w14:textId="77777777" w:rsidR="00AD3DD9" w:rsidRDefault="00AD3DD9" w:rsidP="00135107">
      <w:pPr>
        <w:widowControl/>
        <w:numPr>
          <w:ilvl w:val="0"/>
          <w:numId w:val="40"/>
        </w:numPr>
        <w:tabs>
          <w:tab w:val="left" w:pos="-720"/>
        </w:tabs>
        <w:suppressAutoHyphens/>
        <w:jc w:val="both"/>
      </w:pPr>
      <w:r>
        <w:t>An advertising analysis to spell out fundamental advertising strategy</w:t>
      </w:r>
    </w:p>
    <w:p w14:paraId="6EC05C82" w14:textId="77777777" w:rsidR="00AD3DD9" w:rsidRDefault="00AD3DD9" w:rsidP="00135107">
      <w:pPr>
        <w:widowControl/>
        <w:numPr>
          <w:ilvl w:val="0"/>
          <w:numId w:val="40"/>
        </w:numPr>
        <w:tabs>
          <w:tab w:val="left" w:pos="-720"/>
        </w:tabs>
        <w:suppressAutoHyphens/>
        <w:jc w:val="both"/>
      </w:pPr>
      <w:r>
        <w:lastRenderedPageBreak/>
        <w:t>A media strategy to state the media to be used and creative consideration</w:t>
      </w:r>
    </w:p>
    <w:p w14:paraId="64A9E33B" w14:textId="77777777" w:rsidR="00AD3DD9" w:rsidRDefault="00AD3DD9" w:rsidP="00135107">
      <w:pPr>
        <w:widowControl/>
        <w:numPr>
          <w:ilvl w:val="0"/>
          <w:numId w:val="40"/>
        </w:numPr>
        <w:tabs>
          <w:tab w:val="left" w:pos="-720"/>
        </w:tabs>
        <w:suppressAutoHyphens/>
        <w:jc w:val="both"/>
      </w:pPr>
      <w:r>
        <w:t>Media scheduling notes the times ads will appear</w:t>
      </w:r>
    </w:p>
    <w:p w14:paraId="647F3FF3" w14:textId="77777777" w:rsidR="00AD3DD9" w:rsidRDefault="00AD3DD9" w:rsidP="00135107">
      <w:pPr>
        <w:widowControl/>
        <w:numPr>
          <w:ilvl w:val="0"/>
          <w:numId w:val="40"/>
        </w:numPr>
        <w:tabs>
          <w:tab w:val="left" w:pos="-720"/>
        </w:tabs>
        <w:suppressAutoHyphens/>
        <w:jc w:val="both"/>
      </w:pPr>
      <w:r>
        <w:t>Justification and summary to state the measures and the rationale for media choices</w:t>
      </w:r>
    </w:p>
    <w:p w14:paraId="00C52E3D" w14:textId="77777777" w:rsidR="009C3F28" w:rsidRDefault="009C3F28" w:rsidP="00135107">
      <w:pPr>
        <w:widowControl/>
        <w:tabs>
          <w:tab w:val="left" w:pos="-720"/>
        </w:tabs>
        <w:suppressAutoHyphens/>
        <w:ind w:left="720"/>
        <w:jc w:val="both"/>
      </w:pPr>
    </w:p>
    <w:p w14:paraId="730BE773" w14:textId="5528253C" w:rsidR="004E39EB" w:rsidRPr="004E39EB" w:rsidRDefault="004E39EB" w:rsidP="00135107">
      <w:pPr>
        <w:pStyle w:val="Heading4"/>
        <w:widowControl/>
        <w:spacing w:line="240" w:lineRule="auto"/>
        <w:rPr>
          <w:b w:val="0"/>
          <w:spacing w:val="-4"/>
        </w:rPr>
      </w:pPr>
      <w:r w:rsidRPr="004E39EB">
        <w:rPr>
          <w:b w:val="0"/>
          <w:i/>
          <w:spacing w:val="-4"/>
          <w:lang w:val="en-IN"/>
        </w:rPr>
        <w:t>Marketing analytics</w:t>
      </w:r>
      <w:r w:rsidRPr="004E39EB">
        <w:rPr>
          <w:b w:val="0"/>
          <w:spacing w:val="-4"/>
          <w:lang w:val="en-IN"/>
        </w:rPr>
        <w:t xml:space="preserve"> </w:t>
      </w:r>
      <w:r>
        <w:rPr>
          <w:b w:val="0"/>
          <w:spacing w:val="-4"/>
          <w:lang w:val="en-IN"/>
        </w:rPr>
        <w:t>involves</w:t>
      </w:r>
      <w:r w:rsidRPr="004E39EB">
        <w:rPr>
          <w:b w:val="0"/>
          <w:spacing w:val="-4"/>
          <w:lang w:val="en-IN"/>
        </w:rPr>
        <w:t xml:space="preserve"> the practice of managing and studying metrics data in order to determine the ROI (return on investment) of various marketing efforts, as well as the act of identifying opportunities for improvement</w:t>
      </w:r>
      <w:r>
        <w:rPr>
          <w:b w:val="0"/>
          <w:spacing w:val="-4"/>
          <w:lang w:val="en-IN"/>
        </w:rPr>
        <w:t>.</w:t>
      </w:r>
    </w:p>
    <w:p w14:paraId="69FB4FAF" w14:textId="77777777" w:rsidR="004E39EB" w:rsidRDefault="004E39EB" w:rsidP="00135107">
      <w:pPr>
        <w:pStyle w:val="Heading4"/>
        <w:widowControl/>
        <w:spacing w:line="240" w:lineRule="auto"/>
        <w:rPr>
          <w:spacing w:val="-4"/>
        </w:rPr>
      </w:pPr>
    </w:p>
    <w:p w14:paraId="278B8F49" w14:textId="77777777" w:rsidR="00AD3DD9" w:rsidRDefault="00AD3DD9" w:rsidP="00135107">
      <w:pPr>
        <w:pStyle w:val="Heading4"/>
        <w:widowControl/>
        <w:spacing w:line="240" w:lineRule="auto"/>
        <w:rPr>
          <w:spacing w:val="-4"/>
        </w:rPr>
      </w:pPr>
      <w:r>
        <w:rPr>
          <w:spacing w:val="-4"/>
        </w:rPr>
        <w:t>Media Planners</w:t>
      </w:r>
    </w:p>
    <w:p w14:paraId="3004B50B" w14:textId="77777777" w:rsidR="00AD3DD9" w:rsidRDefault="00AD3DD9" w:rsidP="00135107">
      <w:pPr>
        <w:widowControl/>
        <w:tabs>
          <w:tab w:val="left" w:pos="-720"/>
        </w:tabs>
        <w:suppressAutoHyphens/>
        <w:jc w:val="both"/>
      </w:pPr>
    </w:p>
    <w:p w14:paraId="3FA23DF3" w14:textId="77777777" w:rsidR="00AD3DD9" w:rsidRDefault="00AD3DD9" w:rsidP="00135107">
      <w:pPr>
        <w:widowControl/>
        <w:tabs>
          <w:tab w:val="left" w:pos="-720"/>
        </w:tabs>
        <w:suppressAutoHyphens/>
        <w:jc w:val="both"/>
      </w:pPr>
      <w:r>
        <w:t xml:space="preserve">The </w:t>
      </w:r>
      <w:r w:rsidRPr="009C3F28">
        <w:rPr>
          <w:i/>
        </w:rPr>
        <w:t>media planner</w:t>
      </w:r>
      <w:r>
        <w:t xml:space="preserve"> formulate</w:t>
      </w:r>
      <w:r w:rsidR="0047731B">
        <w:t>s</w:t>
      </w:r>
      <w:r>
        <w:t xml:space="preserve"> a program stating where and when to place advertisements, working closely with creatives and account executives. </w:t>
      </w:r>
    </w:p>
    <w:p w14:paraId="4E2F7864" w14:textId="77777777" w:rsidR="00AD3DD9" w:rsidRDefault="00AD3DD9" w:rsidP="00135107">
      <w:pPr>
        <w:widowControl/>
        <w:tabs>
          <w:tab w:val="left" w:pos="-720"/>
        </w:tabs>
        <w:suppressAutoHyphens/>
        <w:jc w:val="both"/>
      </w:pPr>
    </w:p>
    <w:p w14:paraId="0E2A8613" w14:textId="77777777" w:rsidR="00AD3DD9" w:rsidRDefault="00AD3DD9" w:rsidP="00135107">
      <w:pPr>
        <w:widowControl/>
        <w:tabs>
          <w:tab w:val="left" w:pos="-720"/>
        </w:tabs>
        <w:suppressAutoHyphens/>
        <w:jc w:val="both"/>
      </w:pPr>
      <w:r>
        <w:t>Another task for the media planner is to conduct research to match the product with the market and media.</w:t>
      </w:r>
    </w:p>
    <w:p w14:paraId="1066300B" w14:textId="77777777" w:rsidR="00AD3DD9" w:rsidRDefault="00AD3DD9" w:rsidP="00135107">
      <w:pPr>
        <w:widowControl/>
        <w:tabs>
          <w:tab w:val="left" w:pos="-720"/>
        </w:tabs>
        <w:suppressAutoHyphens/>
        <w:jc w:val="both"/>
      </w:pPr>
    </w:p>
    <w:p w14:paraId="3B4DBEC2" w14:textId="77777777" w:rsidR="00AD3DD9" w:rsidRDefault="00AD3DD9" w:rsidP="00135107">
      <w:pPr>
        <w:widowControl/>
        <w:tabs>
          <w:tab w:val="left" w:pos="-720"/>
        </w:tabs>
        <w:suppressAutoHyphens/>
        <w:jc w:val="both"/>
      </w:pPr>
      <w:r>
        <w:t xml:space="preserve">Part of the media planner’s research is devoted to gathering facts about various media, such as the circulation rates and demographic groups reached by each medium. </w:t>
      </w:r>
    </w:p>
    <w:p w14:paraId="309BEB20" w14:textId="77777777" w:rsidR="00AD3DD9" w:rsidRDefault="00AD3DD9" w:rsidP="00135107">
      <w:pPr>
        <w:widowControl/>
        <w:tabs>
          <w:tab w:val="left" w:pos="-720"/>
        </w:tabs>
        <w:suppressAutoHyphens/>
        <w:jc w:val="both"/>
      </w:pPr>
    </w:p>
    <w:p w14:paraId="6897EB83" w14:textId="77777777" w:rsidR="00AD3DD9" w:rsidRDefault="00AD3DD9" w:rsidP="00135107">
      <w:pPr>
        <w:pStyle w:val="Heading4"/>
        <w:widowControl/>
        <w:spacing w:line="240" w:lineRule="auto"/>
        <w:rPr>
          <w:spacing w:val="-4"/>
        </w:rPr>
      </w:pPr>
      <w:r>
        <w:rPr>
          <w:spacing w:val="-4"/>
        </w:rPr>
        <w:t>Media Buyers</w:t>
      </w:r>
    </w:p>
    <w:p w14:paraId="2732E5F8" w14:textId="77777777" w:rsidR="00AD3DD9" w:rsidRDefault="00AD3DD9" w:rsidP="00135107">
      <w:pPr>
        <w:widowControl/>
        <w:tabs>
          <w:tab w:val="left" w:pos="-720"/>
        </w:tabs>
        <w:suppressAutoHyphens/>
        <w:jc w:val="both"/>
      </w:pPr>
    </w:p>
    <w:p w14:paraId="66AD2BB7" w14:textId="77777777" w:rsidR="00AD3DD9" w:rsidRDefault="00AD3DD9" w:rsidP="00135107">
      <w:pPr>
        <w:widowControl/>
        <w:tabs>
          <w:tab w:val="left" w:pos="-720"/>
        </w:tabs>
        <w:suppressAutoHyphens/>
        <w:jc w:val="both"/>
      </w:pPr>
      <w:r>
        <w:t xml:space="preserve">The </w:t>
      </w:r>
      <w:r w:rsidRPr="009C3F28">
        <w:rPr>
          <w:i/>
        </w:rPr>
        <w:t>media buyer</w:t>
      </w:r>
      <w:r>
        <w:t xml:space="preserve"> purchases the space, while negotiating rates, times, and schedules for ads. </w:t>
      </w:r>
    </w:p>
    <w:p w14:paraId="1C72F668" w14:textId="77777777" w:rsidR="00AD3DD9" w:rsidRDefault="00AD3DD9" w:rsidP="00135107">
      <w:pPr>
        <w:widowControl/>
        <w:tabs>
          <w:tab w:val="left" w:pos="-720"/>
        </w:tabs>
        <w:suppressAutoHyphens/>
        <w:jc w:val="both"/>
      </w:pPr>
    </w:p>
    <w:p w14:paraId="0163AEFB" w14:textId="77777777" w:rsidR="00AD3DD9" w:rsidRDefault="00AD3DD9" w:rsidP="00135107">
      <w:pPr>
        <w:widowControl/>
        <w:tabs>
          <w:tab w:val="left" w:pos="-720"/>
        </w:tabs>
        <w:suppressAutoHyphens/>
        <w:jc w:val="both"/>
      </w:pPr>
      <w:r>
        <w:t xml:space="preserve">To ensure promotional dollars are spent wisely, it is best to involve the media planner and the media buyer with the creative and the account executive in the design of an advertising campaign. </w:t>
      </w:r>
    </w:p>
    <w:p w14:paraId="683C7353" w14:textId="77777777" w:rsidR="00AD3DD9" w:rsidRDefault="00AD3DD9" w:rsidP="00135107">
      <w:pPr>
        <w:widowControl/>
        <w:tabs>
          <w:tab w:val="left" w:pos="-720"/>
        </w:tabs>
        <w:suppressAutoHyphens/>
        <w:jc w:val="both"/>
      </w:pPr>
    </w:p>
    <w:p w14:paraId="7221346E" w14:textId="77777777" w:rsidR="00AD3DD9" w:rsidRDefault="00AD3DD9" w:rsidP="00135107">
      <w:pPr>
        <w:widowControl/>
        <w:tabs>
          <w:tab w:val="left" w:pos="-720"/>
        </w:tabs>
        <w:suppressAutoHyphens/>
        <w:jc w:val="both"/>
      </w:pPr>
      <w:r>
        <w:t>There is little connection between the size of an advertising firm and the prices they can negotiate.</w:t>
      </w:r>
    </w:p>
    <w:p w14:paraId="7EE5603C" w14:textId="77777777" w:rsidR="00AD3DD9" w:rsidRDefault="00AD3DD9" w:rsidP="00135107">
      <w:pPr>
        <w:widowControl/>
        <w:tabs>
          <w:tab w:val="left" w:pos="-720"/>
        </w:tabs>
        <w:suppressAutoHyphens/>
        <w:jc w:val="both"/>
      </w:pPr>
    </w:p>
    <w:p w14:paraId="40A9DCCD" w14:textId="72822D50" w:rsidR="00AD3DD9" w:rsidRDefault="00AD3DD9" w:rsidP="00135107">
      <w:pPr>
        <w:widowControl/>
        <w:tabs>
          <w:tab w:val="left" w:pos="-720"/>
        </w:tabs>
        <w:suppressAutoHyphens/>
        <w:jc w:val="both"/>
      </w:pPr>
      <w:r>
        <w:t>Differences in effectiveness of advertising are often related to</w:t>
      </w:r>
      <w:r w:rsidR="00CA2858">
        <w:t xml:space="preserve"> the following</w:t>
      </w:r>
      <w:r>
        <w:t>:</w:t>
      </w:r>
    </w:p>
    <w:p w14:paraId="6075C1DA" w14:textId="77777777" w:rsidR="00AE3596" w:rsidRDefault="00AE3596" w:rsidP="00135107">
      <w:pPr>
        <w:widowControl/>
        <w:tabs>
          <w:tab w:val="left" w:pos="-720"/>
        </w:tabs>
        <w:suppressAutoHyphens/>
        <w:jc w:val="both"/>
      </w:pPr>
    </w:p>
    <w:p w14:paraId="4F8879D1"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Quality media choices (the right ones) made by each agency</w:t>
      </w:r>
    </w:p>
    <w:p w14:paraId="41B61C7E"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Creativity</w:t>
      </w:r>
    </w:p>
    <w:p w14:paraId="026FF840"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Financial stewardship (“bang” for your advertising buck)</w:t>
      </w:r>
    </w:p>
    <w:p w14:paraId="1C936700"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Agency culture and track record</w:t>
      </w:r>
    </w:p>
    <w:p w14:paraId="5DE323DF"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Computer systems to analyze data</w:t>
      </w:r>
    </w:p>
    <w:p w14:paraId="6DE40DAE"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Relationships between the agency and the medium’s sales representative</w:t>
      </w:r>
    </w:p>
    <w:p w14:paraId="60EDCD16" w14:textId="77777777" w:rsidR="00AD3DD9" w:rsidRDefault="00AD3DD9" w:rsidP="00135107">
      <w:pPr>
        <w:widowControl/>
        <w:tabs>
          <w:tab w:val="left" w:pos="-720"/>
        </w:tabs>
        <w:suppressAutoHyphens/>
        <w:jc w:val="both"/>
      </w:pPr>
    </w:p>
    <w:p w14:paraId="1DE1AF05" w14:textId="77777777" w:rsidR="009C3F28" w:rsidRDefault="00AD3DD9" w:rsidP="00135107">
      <w:pPr>
        <w:widowControl/>
        <w:tabs>
          <w:tab w:val="left" w:pos="-720"/>
        </w:tabs>
        <w:suppressAutoHyphens/>
        <w:jc w:val="both"/>
      </w:pPr>
      <w:r>
        <w:t>The negotiated price is only one element in the success of an advertising program.</w:t>
      </w:r>
    </w:p>
    <w:p w14:paraId="7604071D" w14:textId="77777777" w:rsidR="009C3F28" w:rsidRDefault="009C3F28" w:rsidP="00135107">
      <w:pPr>
        <w:widowControl/>
        <w:tabs>
          <w:tab w:val="left" w:pos="-720"/>
        </w:tabs>
        <w:suppressAutoHyphens/>
        <w:jc w:val="both"/>
        <w:rPr>
          <w:rStyle w:val="KT"/>
        </w:rPr>
      </w:pPr>
    </w:p>
    <w:p w14:paraId="1391DB80" w14:textId="105D6C07" w:rsidR="009C3F28" w:rsidRDefault="009C3F28" w:rsidP="00135107">
      <w:pPr>
        <w:widowControl/>
        <w:tabs>
          <w:tab w:val="left" w:pos="-720"/>
        </w:tabs>
        <w:suppressAutoHyphens/>
        <w:jc w:val="both"/>
      </w:pPr>
      <w:r>
        <w:t xml:space="preserve">A </w:t>
      </w:r>
      <w:r>
        <w:rPr>
          <w:i/>
        </w:rPr>
        <w:t xml:space="preserve">spot ad </w:t>
      </w:r>
      <w:r>
        <w:t>is a one-time placement of a commercial in a medium.</w:t>
      </w:r>
    </w:p>
    <w:p w14:paraId="5D9E69A2" w14:textId="77777777" w:rsidR="00EE4C21" w:rsidRDefault="00EE4C21" w:rsidP="00135107">
      <w:pPr>
        <w:widowControl/>
        <w:tabs>
          <w:tab w:val="left" w:pos="-720"/>
        </w:tabs>
        <w:suppressAutoHyphens/>
        <w:jc w:val="both"/>
      </w:pPr>
    </w:p>
    <w:p w14:paraId="4A6D8332" w14:textId="57722C8D" w:rsidR="004E39EB" w:rsidRDefault="004E39EB" w:rsidP="004E39EB">
      <w:pPr>
        <w:pStyle w:val="Heading4"/>
        <w:widowControl/>
        <w:spacing w:line="240" w:lineRule="auto"/>
        <w:rPr>
          <w:spacing w:val="-4"/>
        </w:rPr>
      </w:pPr>
      <w:r>
        <w:rPr>
          <w:spacing w:val="-4"/>
        </w:rPr>
        <w:lastRenderedPageBreak/>
        <w:t>Small versus Large Markets</w:t>
      </w:r>
    </w:p>
    <w:p w14:paraId="5223F1F7" w14:textId="77777777" w:rsidR="004E39EB" w:rsidRDefault="004E39EB" w:rsidP="004E39EB"/>
    <w:p w14:paraId="48067B47" w14:textId="2F77A8BE" w:rsidR="004E39EB" w:rsidRDefault="004E39EB" w:rsidP="004E39EB">
      <w:r w:rsidRPr="00FD4313">
        <w:t>Some research indicates that little connection exists between the size of an advertising firm and the prices it can negotiate</w:t>
      </w:r>
      <w:r w:rsidR="004B769F">
        <w:t>.</w:t>
      </w:r>
    </w:p>
    <w:p w14:paraId="262D8634" w14:textId="77777777" w:rsidR="004E39EB" w:rsidRDefault="004E39EB" w:rsidP="004E39EB"/>
    <w:p w14:paraId="3B82525B" w14:textId="33FE603D" w:rsidR="004E39EB" w:rsidRPr="004E39EB" w:rsidRDefault="004E39EB" w:rsidP="004E39EB">
      <w:r>
        <w:t>S</w:t>
      </w:r>
      <w:r w:rsidRPr="00FD4313">
        <w:t>maller agencies may enjoy certain advantages in media planning and buying in local markets. First, the local agency will be more in tune with conditions and changes in the area.</w:t>
      </w:r>
    </w:p>
    <w:p w14:paraId="3DDE68B6" w14:textId="77777777" w:rsidR="004E39EB" w:rsidRDefault="004E39EB" w:rsidP="00135107">
      <w:pPr>
        <w:widowControl/>
        <w:tabs>
          <w:tab w:val="left" w:pos="-720"/>
        </w:tabs>
        <w:suppressAutoHyphens/>
        <w:jc w:val="both"/>
        <w:rPr>
          <w:b/>
          <w:lang w:val="en-AU"/>
        </w:rPr>
      </w:pPr>
    </w:p>
    <w:p w14:paraId="1863DEF8" w14:textId="786E9BCA" w:rsidR="004E39EB" w:rsidRDefault="004E39EB" w:rsidP="00135107">
      <w:pPr>
        <w:widowControl/>
        <w:tabs>
          <w:tab w:val="left" w:pos="-720"/>
        </w:tabs>
        <w:suppressAutoHyphens/>
        <w:jc w:val="both"/>
      </w:pPr>
      <w:r>
        <w:t xml:space="preserve">Also, </w:t>
      </w:r>
      <w:r w:rsidRPr="00FD4313">
        <w:t>customers report that they receive closer attent</w:t>
      </w:r>
      <w:r>
        <w:t>ion and more responsive service from smaller agencies.</w:t>
      </w:r>
    </w:p>
    <w:p w14:paraId="3A5560C8" w14:textId="77777777" w:rsidR="004E39EB" w:rsidRDefault="004E39EB" w:rsidP="00135107">
      <w:pPr>
        <w:widowControl/>
        <w:tabs>
          <w:tab w:val="left" w:pos="-720"/>
        </w:tabs>
        <w:suppressAutoHyphens/>
        <w:jc w:val="both"/>
        <w:rPr>
          <w:b/>
          <w:lang w:val="en-AU"/>
        </w:rPr>
      </w:pPr>
    </w:p>
    <w:p w14:paraId="2147452B" w14:textId="77777777" w:rsidR="00033DF4" w:rsidRDefault="00033DF4" w:rsidP="00135107">
      <w:pPr>
        <w:widowControl/>
        <w:tabs>
          <w:tab w:val="left" w:pos="-720"/>
        </w:tabs>
        <w:suppressAutoHyphens/>
        <w:jc w:val="both"/>
        <w:rPr>
          <w:lang w:val="en-AU"/>
        </w:rPr>
      </w:pPr>
      <w:r>
        <w:rPr>
          <w:b/>
          <w:lang w:val="en-AU"/>
        </w:rPr>
        <w:t>Question for Students:</w:t>
      </w:r>
      <w:r>
        <w:rPr>
          <w:b/>
          <w:lang w:val="en-AU"/>
        </w:rPr>
        <w:tab/>
      </w:r>
      <w:r>
        <w:rPr>
          <w:lang w:val="en-AU"/>
        </w:rPr>
        <w:t>Which type of advertising job would you prefer? Why?</w:t>
      </w:r>
    </w:p>
    <w:p w14:paraId="463549E1" w14:textId="77777777" w:rsidR="00033DF4" w:rsidRDefault="00033DF4" w:rsidP="00135107">
      <w:pPr>
        <w:widowControl/>
        <w:tabs>
          <w:tab w:val="left" w:pos="-720"/>
        </w:tabs>
        <w:suppressAutoHyphens/>
        <w:jc w:val="both"/>
        <w:rPr>
          <w:lang w:val="en-AU"/>
        </w:rPr>
      </w:pPr>
    </w:p>
    <w:p w14:paraId="05600C9E" w14:textId="3E907BF8" w:rsidR="003F01F2" w:rsidRPr="003F01F2" w:rsidRDefault="00EE4C21" w:rsidP="00135107">
      <w:pPr>
        <w:widowControl/>
        <w:tabs>
          <w:tab w:val="left" w:pos="-720"/>
        </w:tabs>
        <w:suppressAutoHyphens/>
        <w:jc w:val="both"/>
      </w:pPr>
      <w:r w:rsidRPr="00EE4C21">
        <w:rPr>
          <w:b/>
          <w:lang w:val="en-AU"/>
        </w:rPr>
        <w:t xml:space="preserve">Objective </w:t>
      </w:r>
      <w:r w:rsidR="00AE3596">
        <w:rPr>
          <w:b/>
          <w:lang w:val="en-AU"/>
        </w:rPr>
        <w:t>7.</w:t>
      </w:r>
      <w:r w:rsidRPr="00EE4C21">
        <w:rPr>
          <w:b/>
          <w:lang w:val="en-AU"/>
        </w:rPr>
        <w:t>3:</w:t>
      </w:r>
      <w:r w:rsidRPr="00EE4C21">
        <w:rPr>
          <w:lang w:val="en-AU"/>
        </w:rPr>
        <w:t xml:space="preserve"> </w:t>
      </w:r>
      <w:r w:rsidR="003F01F2">
        <w:rPr>
          <w:lang w:val="en-AU"/>
        </w:rPr>
        <w:tab/>
      </w:r>
      <w:r w:rsidR="004E39EB">
        <w:rPr>
          <w:lang w:val="en-AU"/>
        </w:rPr>
        <w:tab/>
      </w:r>
      <w:r w:rsidR="003F01F2" w:rsidRPr="003F01F2">
        <w:t xml:space="preserve">How do the terms used to describe advertising help the marketing </w:t>
      </w:r>
      <w:r w:rsidR="004E39EB">
        <w:tab/>
      </w:r>
      <w:r w:rsidR="004E39EB">
        <w:tab/>
      </w:r>
      <w:r w:rsidR="004E39EB">
        <w:tab/>
      </w:r>
      <w:r w:rsidR="004E39EB">
        <w:tab/>
      </w:r>
      <w:r w:rsidR="003F01F2" w:rsidRPr="003F01F2">
        <w:t>team design effective campaigns?</w:t>
      </w:r>
    </w:p>
    <w:p w14:paraId="11C353F1" w14:textId="77777777" w:rsidR="004E39EB" w:rsidRPr="00EE4C21" w:rsidRDefault="004E39EB" w:rsidP="00135107">
      <w:pPr>
        <w:widowControl/>
        <w:tabs>
          <w:tab w:val="left" w:pos="-720"/>
        </w:tabs>
        <w:suppressAutoHyphens/>
        <w:jc w:val="both"/>
        <w:rPr>
          <w:lang w:val="en-AU"/>
        </w:rPr>
      </w:pPr>
    </w:p>
    <w:p w14:paraId="70C8879E" w14:textId="77777777" w:rsidR="00AD3DD9" w:rsidRDefault="00AD3DD9" w:rsidP="00CA2858">
      <w:pPr>
        <w:keepNext/>
        <w:widowControl/>
        <w:tabs>
          <w:tab w:val="left" w:pos="-720"/>
        </w:tabs>
        <w:suppressAutoHyphens/>
        <w:jc w:val="both"/>
        <w:rPr>
          <w:b/>
          <w:bCs/>
          <w:u w:val="single"/>
        </w:rPr>
      </w:pPr>
      <w:r>
        <w:rPr>
          <w:b/>
          <w:bCs/>
          <w:u w:val="single"/>
        </w:rPr>
        <w:t xml:space="preserve">Advertising </w:t>
      </w:r>
      <w:r w:rsidR="00EE4C21">
        <w:rPr>
          <w:b/>
          <w:bCs/>
          <w:u w:val="single"/>
        </w:rPr>
        <w:t>Terminology</w:t>
      </w:r>
    </w:p>
    <w:p w14:paraId="5807A186" w14:textId="77777777" w:rsidR="003F01F2" w:rsidRDefault="003F01F2" w:rsidP="00135107">
      <w:pPr>
        <w:widowControl/>
        <w:tabs>
          <w:tab w:val="left" w:pos="-720"/>
        </w:tabs>
        <w:suppressAutoHyphens/>
        <w:jc w:val="both"/>
      </w:pPr>
    </w:p>
    <w:p w14:paraId="37CC6586" w14:textId="78E0E8FA" w:rsidR="00EE4C21" w:rsidRDefault="00EE4C21" w:rsidP="00135107">
      <w:pPr>
        <w:widowControl/>
        <w:tabs>
          <w:tab w:val="left" w:pos="-720"/>
        </w:tabs>
        <w:suppressAutoHyphens/>
        <w:jc w:val="both"/>
      </w:pPr>
      <w:r>
        <w:t xml:space="preserve">As with many subjects, advertising has its own unique set of terms and measures. These are listed in Figure </w:t>
      </w:r>
      <w:r w:rsidR="003F01F2">
        <w:t>7.3</w:t>
      </w:r>
      <w:r>
        <w:t>.</w:t>
      </w:r>
    </w:p>
    <w:p w14:paraId="375FA956" w14:textId="77777777" w:rsidR="00EE4C21" w:rsidRDefault="00EE4C21" w:rsidP="00135107">
      <w:pPr>
        <w:widowControl/>
        <w:tabs>
          <w:tab w:val="left" w:pos="-720"/>
        </w:tabs>
        <w:suppressAutoHyphens/>
        <w:jc w:val="both"/>
      </w:pPr>
    </w:p>
    <w:p w14:paraId="6BF0120B" w14:textId="64A4E5AF" w:rsidR="00AD3DD9" w:rsidRDefault="00AD3DD9" w:rsidP="00135107">
      <w:pPr>
        <w:widowControl/>
        <w:tabs>
          <w:tab w:val="left" w:pos="-720"/>
        </w:tabs>
        <w:suppressAutoHyphens/>
        <w:jc w:val="both"/>
      </w:pPr>
      <w:r>
        <w:t xml:space="preserve">Several concepts or technical terms used in the advertising world are important in developing media objectives. </w:t>
      </w:r>
      <w:r w:rsidR="00CA2858">
        <w:t>Following are t</w:t>
      </w:r>
      <w:r>
        <w:t>erms students need to understand</w:t>
      </w:r>
      <w:r w:rsidR="00CA2858">
        <w:t>.</w:t>
      </w:r>
    </w:p>
    <w:p w14:paraId="73F12CF9" w14:textId="77777777" w:rsidR="009C3F28" w:rsidRDefault="009C3F28" w:rsidP="00135107">
      <w:pPr>
        <w:widowControl/>
        <w:tabs>
          <w:tab w:val="left" w:pos="-720"/>
        </w:tabs>
        <w:suppressAutoHyphens/>
        <w:ind w:left="1080"/>
        <w:jc w:val="both"/>
      </w:pPr>
    </w:p>
    <w:p w14:paraId="06574BC4" w14:textId="77777777" w:rsidR="00AD3DD9" w:rsidRDefault="00AD3DD9" w:rsidP="00135107">
      <w:pPr>
        <w:widowControl/>
      </w:pPr>
      <w:r>
        <w:rPr>
          <w:i/>
        </w:rPr>
        <w:t>Reach</w:t>
      </w:r>
      <w:r>
        <w:t xml:space="preserve"> is the number of people, households, or businesses in a target audience exposed to a media vehicle or message schedule at least one time during a given time period (usually four weeks).</w:t>
      </w:r>
    </w:p>
    <w:p w14:paraId="5E0242B1" w14:textId="77777777" w:rsidR="00AD3DD9" w:rsidRDefault="00AD3DD9" w:rsidP="00135107">
      <w:pPr>
        <w:widowControl/>
        <w:tabs>
          <w:tab w:val="left" w:pos="-720"/>
        </w:tabs>
        <w:suppressAutoHyphens/>
        <w:ind w:left="720"/>
        <w:jc w:val="both"/>
      </w:pPr>
    </w:p>
    <w:p w14:paraId="17C56BC0" w14:textId="77777777" w:rsidR="009C3F28" w:rsidRDefault="009C3F28" w:rsidP="00135107">
      <w:pPr>
        <w:widowControl/>
        <w:rPr>
          <w:b/>
        </w:rPr>
      </w:pPr>
      <w:r>
        <w:rPr>
          <w:b/>
        </w:rPr>
        <w:t>Frequency</w:t>
      </w:r>
    </w:p>
    <w:p w14:paraId="0BC36A5D" w14:textId="77777777" w:rsidR="009C3F28" w:rsidRPr="009C3F28" w:rsidRDefault="009C3F28" w:rsidP="00135107">
      <w:pPr>
        <w:widowControl/>
        <w:rPr>
          <w:b/>
        </w:rPr>
      </w:pPr>
    </w:p>
    <w:p w14:paraId="62D41B72" w14:textId="77777777" w:rsidR="00AD3DD9" w:rsidRDefault="00AD3DD9" w:rsidP="00135107">
      <w:pPr>
        <w:widowControl/>
      </w:pPr>
      <w:r>
        <w:rPr>
          <w:i/>
        </w:rPr>
        <w:t>Frequency</w:t>
      </w:r>
      <w:r>
        <w:t>, which is the average number of times an individual, household, or business within a particular target market is exposed to a particular advertisement within a specified time period (again, usually four weeks).</w:t>
      </w:r>
    </w:p>
    <w:p w14:paraId="7E2DBDF3" w14:textId="77777777" w:rsidR="009C3F28" w:rsidRDefault="009C3F28" w:rsidP="00135107">
      <w:pPr>
        <w:widowControl/>
      </w:pPr>
    </w:p>
    <w:p w14:paraId="3BDD15CE" w14:textId="1308894C" w:rsidR="009C3F28" w:rsidRPr="009C3F28" w:rsidRDefault="009C3F28" w:rsidP="00135107">
      <w:pPr>
        <w:widowControl/>
        <w:rPr>
          <w:b/>
        </w:rPr>
      </w:pPr>
      <w:r>
        <w:rPr>
          <w:b/>
        </w:rPr>
        <w:t>Opportunit</w:t>
      </w:r>
      <w:r w:rsidR="000A6CEC">
        <w:rPr>
          <w:b/>
        </w:rPr>
        <w:t>ies</w:t>
      </w:r>
      <w:r>
        <w:rPr>
          <w:b/>
        </w:rPr>
        <w:t xml:space="preserve"> to See (OTS)</w:t>
      </w:r>
    </w:p>
    <w:p w14:paraId="2B9A437F" w14:textId="77777777" w:rsidR="00AD3DD9" w:rsidRDefault="00AD3DD9" w:rsidP="00135107">
      <w:pPr>
        <w:widowControl/>
        <w:tabs>
          <w:tab w:val="left" w:pos="-720"/>
        </w:tabs>
        <w:suppressAutoHyphens/>
        <w:ind w:left="720"/>
        <w:jc w:val="both"/>
      </w:pPr>
    </w:p>
    <w:p w14:paraId="581C39CC" w14:textId="7C8128D7" w:rsidR="00AD3DD9" w:rsidRDefault="00AD3DD9" w:rsidP="00135107">
      <w:pPr>
        <w:widowControl/>
        <w:rPr>
          <w:i/>
        </w:rPr>
      </w:pPr>
      <w:r>
        <w:rPr>
          <w:i/>
        </w:rPr>
        <w:t>Opportunit</w:t>
      </w:r>
      <w:r w:rsidR="000A6CEC">
        <w:rPr>
          <w:i/>
        </w:rPr>
        <w:t>ies</w:t>
      </w:r>
      <w:r>
        <w:t xml:space="preserve"> </w:t>
      </w:r>
      <w:r w:rsidR="009C3F28">
        <w:rPr>
          <w:i/>
        </w:rPr>
        <w:t>to see (OTS</w:t>
      </w:r>
      <w:r w:rsidR="000A6CEC">
        <w:rPr>
          <w:i/>
        </w:rPr>
        <w:t>)</w:t>
      </w:r>
      <w:r w:rsidR="000A6CEC">
        <w:t xml:space="preserve"> identifies</w:t>
      </w:r>
      <w:r>
        <w:t xml:space="preserve"> the cumulative exposures achieved in a given time period.</w:t>
      </w:r>
    </w:p>
    <w:p w14:paraId="4DE23F12" w14:textId="77777777" w:rsidR="00AD3DD9" w:rsidRDefault="00AD3DD9" w:rsidP="00135107">
      <w:pPr>
        <w:widowControl/>
        <w:tabs>
          <w:tab w:val="left" w:pos="-720"/>
        </w:tabs>
        <w:suppressAutoHyphens/>
        <w:ind w:left="720"/>
        <w:jc w:val="both"/>
      </w:pPr>
    </w:p>
    <w:p w14:paraId="7B9A67F5" w14:textId="77777777" w:rsidR="009C3F28" w:rsidRPr="009C3F28" w:rsidRDefault="009C3F28" w:rsidP="00135107">
      <w:pPr>
        <w:widowControl/>
        <w:rPr>
          <w:b/>
        </w:rPr>
      </w:pPr>
      <w:r>
        <w:rPr>
          <w:b/>
        </w:rPr>
        <w:t>Gross Rating Points</w:t>
      </w:r>
    </w:p>
    <w:p w14:paraId="6D931AB6" w14:textId="77777777" w:rsidR="009C3F28" w:rsidRDefault="009C3F28" w:rsidP="00135107">
      <w:pPr>
        <w:widowControl/>
        <w:tabs>
          <w:tab w:val="left" w:pos="-720"/>
        </w:tabs>
        <w:suppressAutoHyphens/>
        <w:ind w:left="720"/>
        <w:jc w:val="both"/>
      </w:pPr>
    </w:p>
    <w:p w14:paraId="3F74A9EF" w14:textId="77777777" w:rsidR="00AD3DD9" w:rsidRDefault="00AD3DD9" w:rsidP="00135107">
      <w:pPr>
        <w:widowControl/>
      </w:pPr>
      <w:r>
        <w:rPr>
          <w:i/>
        </w:rPr>
        <w:t>Gross rating points (GRP)</w:t>
      </w:r>
      <w:r>
        <w:t xml:space="preserve"> measure of the impact or intensity of a media plan. GRPs are calculated by multiplying a vehicle’s rating by the frequency or number of insertions of an advertisement.</w:t>
      </w:r>
    </w:p>
    <w:p w14:paraId="79A80C5D" w14:textId="77777777" w:rsidR="00AD3DD9" w:rsidRDefault="00AD3DD9" w:rsidP="00135107">
      <w:pPr>
        <w:widowControl/>
        <w:tabs>
          <w:tab w:val="left" w:pos="-720"/>
        </w:tabs>
        <w:suppressAutoHyphens/>
        <w:ind w:left="720"/>
        <w:jc w:val="both"/>
      </w:pPr>
    </w:p>
    <w:p w14:paraId="3EEF441F" w14:textId="77777777" w:rsidR="009C3F28" w:rsidRDefault="009C3F28" w:rsidP="00135107">
      <w:pPr>
        <w:widowControl/>
        <w:rPr>
          <w:b/>
        </w:rPr>
      </w:pPr>
      <w:r>
        <w:rPr>
          <w:b/>
        </w:rPr>
        <w:lastRenderedPageBreak/>
        <w:t>Cost</w:t>
      </w:r>
    </w:p>
    <w:p w14:paraId="7C15284F" w14:textId="77777777" w:rsidR="009C3F28" w:rsidRPr="009C3F28" w:rsidRDefault="009C3F28" w:rsidP="00135107">
      <w:pPr>
        <w:widowControl/>
        <w:rPr>
          <w:b/>
        </w:rPr>
      </w:pPr>
    </w:p>
    <w:p w14:paraId="52B850BD" w14:textId="77777777" w:rsidR="009C3F28" w:rsidRDefault="00AD3DD9" w:rsidP="00135107">
      <w:pPr>
        <w:widowControl/>
      </w:pPr>
      <w:r>
        <w:rPr>
          <w:i/>
        </w:rPr>
        <w:t>Cost</w:t>
      </w:r>
      <w:r>
        <w:t xml:space="preserve"> is a measure of overall expenditures associated with an advertising program or campaign. </w:t>
      </w:r>
    </w:p>
    <w:p w14:paraId="03FE4E30" w14:textId="77777777" w:rsidR="009C3F28" w:rsidRDefault="009C3F28" w:rsidP="00135107">
      <w:pPr>
        <w:widowControl/>
      </w:pPr>
    </w:p>
    <w:p w14:paraId="4E0A2DA7" w14:textId="77777777" w:rsidR="00AD3DD9" w:rsidRDefault="00AD3DD9" w:rsidP="00135107">
      <w:pPr>
        <w:widowControl/>
      </w:pPr>
      <w:r>
        <w:t xml:space="preserve">A second useful number that can be calculated to measure the costs of a program is the </w:t>
      </w:r>
      <w:r>
        <w:rPr>
          <w:i/>
        </w:rPr>
        <w:t>cost per thousand (CPM)</w:t>
      </w:r>
      <w:r>
        <w:t xml:space="preserve"> of the program.</w:t>
      </w:r>
    </w:p>
    <w:p w14:paraId="66F3BDDD" w14:textId="77777777" w:rsidR="00AE6AEC" w:rsidRDefault="00AE6AEC" w:rsidP="00135107">
      <w:pPr>
        <w:widowControl/>
      </w:pPr>
    </w:p>
    <w:p w14:paraId="2FC7C2FE" w14:textId="1D905FD8" w:rsidR="00AE6AEC" w:rsidRDefault="00AE6AEC" w:rsidP="00135107">
      <w:pPr>
        <w:widowControl/>
      </w:pPr>
      <w:r w:rsidRPr="00FD4313">
        <w:t>CPM identifies the dollar cost of reaching 1,000 members of a media vehicle’s audience.</w:t>
      </w:r>
    </w:p>
    <w:p w14:paraId="77862B91" w14:textId="77777777" w:rsidR="00AD3DD9" w:rsidRDefault="00AD3DD9" w:rsidP="00135107">
      <w:pPr>
        <w:widowControl/>
        <w:tabs>
          <w:tab w:val="left" w:pos="-720"/>
        </w:tabs>
        <w:suppressAutoHyphens/>
        <w:jc w:val="both"/>
      </w:pPr>
    </w:p>
    <w:p w14:paraId="714259F3" w14:textId="77777777" w:rsidR="009C3F28" w:rsidRDefault="007E40EF" w:rsidP="00135107">
      <w:pPr>
        <w:pStyle w:val="CHAPBM"/>
        <w:keepLines w:val="0"/>
        <w:spacing w:line="240" w:lineRule="auto"/>
        <w:ind w:firstLine="0"/>
        <w:jc w:val="left"/>
        <w:rPr>
          <w:rFonts w:ascii="Times New Roman" w:hAnsi="Times New Roman"/>
          <w:noProof w:val="0"/>
          <w:sz w:val="24"/>
          <w:lang w:val="en-US"/>
        </w:rPr>
      </w:pPr>
      <w:r>
        <w:rPr>
          <w:rFonts w:ascii="Times New Roman" w:hAnsi="Times New Roman"/>
          <w:noProof w:val="0"/>
          <w:sz w:val="24"/>
          <w:lang w:val="en-US"/>
        </w:rPr>
        <w:t>Figure</w:t>
      </w:r>
      <w:r w:rsidR="003F01F2">
        <w:rPr>
          <w:rFonts w:ascii="Times New Roman" w:hAnsi="Times New Roman"/>
          <w:noProof w:val="0"/>
          <w:sz w:val="24"/>
          <w:lang w:val="en-US"/>
        </w:rPr>
        <w:t xml:space="preserve"> 7</w:t>
      </w:r>
      <w:r w:rsidR="009C3F28">
        <w:rPr>
          <w:rFonts w:ascii="Times New Roman" w:hAnsi="Times New Roman"/>
          <w:noProof w:val="0"/>
          <w:sz w:val="24"/>
          <w:lang w:val="en-US"/>
        </w:rPr>
        <w:t>.</w:t>
      </w:r>
      <w:r w:rsidR="003F01F2">
        <w:rPr>
          <w:rFonts w:ascii="Times New Roman" w:hAnsi="Times New Roman"/>
          <w:noProof w:val="0"/>
          <w:sz w:val="24"/>
          <w:lang w:val="en-US"/>
        </w:rPr>
        <w:t>4</w:t>
      </w:r>
      <w:r w:rsidR="009C3F28">
        <w:rPr>
          <w:rFonts w:ascii="Times New Roman" w:hAnsi="Times New Roman"/>
          <w:noProof w:val="0"/>
          <w:sz w:val="24"/>
          <w:lang w:val="en-US"/>
        </w:rPr>
        <w:t xml:space="preserve"> presents hypothetical media information for select magazines</w:t>
      </w:r>
      <w:r w:rsidR="003F01F2">
        <w:rPr>
          <w:rFonts w:ascii="Times New Roman" w:hAnsi="Times New Roman"/>
          <w:noProof w:val="0"/>
          <w:sz w:val="24"/>
          <w:lang w:val="en-US"/>
        </w:rPr>
        <w:t xml:space="preserve"> to support a campaign for a digital camera.</w:t>
      </w:r>
    </w:p>
    <w:p w14:paraId="1981BE49" w14:textId="77777777" w:rsidR="009C3F28" w:rsidRDefault="009C3F28" w:rsidP="00135107">
      <w:pPr>
        <w:widowControl/>
        <w:tabs>
          <w:tab w:val="left" w:pos="-720"/>
        </w:tabs>
        <w:suppressAutoHyphens/>
        <w:jc w:val="both"/>
      </w:pPr>
    </w:p>
    <w:p w14:paraId="216DA580" w14:textId="4A35E0D1" w:rsidR="00AD3DD9" w:rsidRDefault="00135107" w:rsidP="00135107">
      <w:pPr>
        <w:widowControl/>
        <w:tabs>
          <w:tab w:val="left" w:pos="-720"/>
        </w:tabs>
        <w:suppressAutoHyphens/>
        <w:jc w:val="both"/>
      </w:pPr>
      <w:r>
        <w:tab/>
      </w:r>
      <w:r w:rsidR="00AD3DD9">
        <w:t>The cost per thousand is calculated by using the following formula:</w:t>
      </w:r>
    </w:p>
    <w:p w14:paraId="0672F512" w14:textId="77777777" w:rsidR="00AD3DD9" w:rsidRDefault="00AD3DD9" w:rsidP="00135107">
      <w:pPr>
        <w:widowControl/>
        <w:tabs>
          <w:tab w:val="left" w:pos="-720"/>
        </w:tabs>
        <w:suppressAutoHyphens/>
        <w:jc w:val="both"/>
      </w:pPr>
    </w:p>
    <w:p w14:paraId="033077A7" w14:textId="77777777" w:rsidR="00AD3DD9" w:rsidRDefault="00AD3DD9" w:rsidP="00135107">
      <w:pPr>
        <w:widowControl/>
        <w:tabs>
          <w:tab w:val="left" w:pos="-720"/>
        </w:tabs>
        <w:suppressAutoHyphens/>
        <w:jc w:val="both"/>
      </w:pPr>
      <w:r>
        <w:tab/>
      </w:r>
      <w:r>
        <w:tab/>
      </w:r>
      <w:r>
        <w:tab/>
        <w:t xml:space="preserve">CPM = (cost of media buy / total audience) </w:t>
      </w:r>
      <w:r>
        <w:rPr>
          <w:rFonts w:ascii="Arial" w:hAnsi="Arial" w:cs="Arial"/>
        </w:rPr>
        <w:t>x</w:t>
      </w:r>
      <w:r>
        <w:t xml:space="preserve"> 1,000</w:t>
      </w:r>
    </w:p>
    <w:p w14:paraId="756AF969" w14:textId="77777777" w:rsidR="00AD3DD9" w:rsidRDefault="00AD3DD9" w:rsidP="00135107">
      <w:pPr>
        <w:widowControl/>
        <w:tabs>
          <w:tab w:val="left" w:pos="-720"/>
        </w:tabs>
        <w:suppressAutoHyphens/>
        <w:jc w:val="both"/>
      </w:pPr>
    </w:p>
    <w:p w14:paraId="6CA9455E" w14:textId="77777777" w:rsidR="00AD3DD9" w:rsidRDefault="00AD3DD9" w:rsidP="00135107">
      <w:pPr>
        <w:widowControl/>
        <w:tabs>
          <w:tab w:val="left" w:pos="-720"/>
        </w:tabs>
        <w:suppressAutoHyphens/>
        <w:jc w:val="both"/>
      </w:pPr>
    </w:p>
    <w:p w14:paraId="34D7282D" w14:textId="733F8FE6" w:rsidR="00AD3DD9" w:rsidRDefault="00135107" w:rsidP="00135107">
      <w:pPr>
        <w:widowControl/>
        <w:tabs>
          <w:tab w:val="left" w:pos="-720"/>
        </w:tabs>
        <w:suppressAutoHyphens/>
        <w:jc w:val="both"/>
      </w:pPr>
      <w:r>
        <w:tab/>
      </w:r>
      <w:r w:rsidR="00AD3DD9">
        <w:t>To calculate the weighted (or demographic) CPM, the formula is:</w:t>
      </w:r>
    </w:p>
    <w:p w14:paraId="3D2D1818" w14:textId="77777777" w:rsidR="00AD3DD9" w:rsidRDefault="00AD3DD9" w:rsidP="00135107">
      <w:pPr>
        <w:widowControl/>
        <w:tabs>
          <w:tab w:val="left" w:pos="-720"/>
        </w:tabs>
        <w:suppressAutoHyphens/>
        <w:jc w:val="both"/>
      </w:pPr>
    </w:p>
    <w:p w14:paraId="06023115" w14:textId="77A7445F" w:rsidR="00AD3DD9" w:rsidRDefault="00AD3DD9" w:rsidP="00135107">
      <w:pPr>
        <w:widowControl/>
        <w:tabs>
          <w:tab w:val="left" w:pos="-720"/>
        </w:tabs>
        <w:suppressAutoHyphens/>
        <w:jc w:val="both"/>
      </w:pPr>
      <w:r>
        <w:tab/>
      </w:r>
      <w:r>
        <w:tab/>
        <w:t xml:space="preserve">Weighted CPM = advertisement cost </w:t>
      </w:r>
      <w:r>
        <w:rPr>
          <w:rFonts w:ascii="Arial" w:hAnsi="Arial" w:cs="Arial"/>
        </w:rPr>
        <w:t>x</w:t>
      </w:r>
      <w:r>
        <w:t xml:space="preserve"> 1,000 / actual audience reached</w:t>
      </w:r>
    </w:p>
    <w:p w14:paraId="2C9286A4" w14:textId="77777777" w:rsidR="00EE4C21" w:rsidRDefault="00EE4C21" w:rsidP="00135107">
      <w:pPr>
        <w:widowControl/>
        <w:tabs>
          <w:tab w:val="left" w:pos="-720"/>
        </w:tabs>
        <w:suppressAutoHyphens/>
        <w:jc w:val="both"/>
      </w:pPr>
    </w:p>
    <w:p w14:paraId="0C440A0A" w14:textId="77777777" w:rsidR="00EE4C21" w:rsidRDefault="007E40EF" w:rsidP="00135107">
      <w:pPr>
        <w:pStyle w:val="CHAPBM"/>
        <w:keepLines w:val="0"/>
        <w:spacing w:line="240" w:lineRule="auto"/>
        <w:ind w:firstLine="0"/>
        <w:jc w:val="left"/>
        <w:rPr>
          <w:rFonts w:ascii="Times New Roman" w:hAnsi="Times New Roman"/>
          <w:noProof w:val="0"/>
          <w:sz w:val="24"/>
          <w:lang w:val="en-US"/>
        </w:rPr>
      </w:pPr>
      <w:r>
        <w:rPr>
          <w:rFonts w:ascii="Times New Roman" w:hAnsi="Times New Roman"/>
          <w:noProof w:val="0"/>
          <w:sz w:val="24"/>
          <w:lang w:val="en-US"/>
        </w:rPr>
        <w:t xml:space="preserve">Figure </w:t>
      </w:r>
      <w:r w:rsidR="003F01F2">
        <w:rPr>
          <w:rFonts w:ascii="Times New Roman" w:hAnsi="Times New Roman"/>
          <w:noProof w:val="0"/>
          <w:sz w:val="24"/>
          <w:lang w:val="en-US"/>
        </w:rPr>
        <w:t xml:space="preserve">7.5 </w:t>
      </w:r>
      <w:r w:rsidR="00EE4C21">
        <w:rPr>
          <w:rFonts w:ascii="Times New Roman" w:hAnsi="Times New Roman"/>
          <w:noProof w:val="0"/>
          <w:sz w:val="24"/>
          <w:lang w:val="en-US"/>
        </w:rPr>
        <w:t xml:space="preserve">calculates weighted or demographic CPM. </w:t>
      </w:r>
    </w:p>
    <w:p w14:paraId="6C5029B1" w14:textId="77777777" w:rsidR="00AE3596" w:rsidRDefault="00AE3596" w:rsidP="00135107">
      <w:pPr>
        <w:pStyle w:val="CHAPBM"/>
        <w:keepLines w:val="0"/>
        <w:spacing w:line="240" w:lineRule="auto"/>
        <w:ind w:firstLine="0"/>
        <w:jc w:val="left"/>
      </w:pPr>
    </w:p>
    <w:p w14:paraId="2941C78C" w14:textId="77777777" w:rsidR="00931064" w:rsidRDefault="00931064" w:rsidP="00135107">
      <w:pPr>
        <w:widowControl/>
        <w:tabs>
          <w:tab w:val="left" w:pos="-720"/>
        </w:tabs>
        <w:suppressAutoHyphens/>
        <w:jc w:val="both"/>
        <w:rPr>
          <w:b/>
        </w:rPr>
      </w:pPr>
      <w:r>
        <w:rPr>
          <w:b/>
        </w:rPr>
        <w:t>Ratings and Cost per Rating Point</w:t>
      </w:r>
    </w:p>
    <w:p w14:paraId="5B911C40" w14:textId="77777777" w:rsidR="00931064" w:rsidRPr="00931064" w:rsidRDefault="00931064" w:rsidP="00135107">
      <w:pPr>
        <w:widowControl/>
        <w:tabs>
          <w:tab w:val="left" w:pos="-720"/>
        </w:tabs>
        <w:suppressAutoHyphens/>
        <w:jc w:val="both"/>
        <w:rPr>
          <w:b/>
          <w:szCs w:val="24"/>
        </w:rPr>
      </w:pPr>
    </w:p>
    <w:p w14:paraId="68F5ADA5" w14:textId="7D9F238A" w:rsidR="00931064" w:rsidRDefault="00931064" w:rsidP="00135107">
      <w:pPr>
        <w:widowControl/>
        <w:rPr>
          <w:szCs w:val="24"/>
        </w:rPr>
      </w:pPr>
      <w:r w:rsidRPr="00931064">
        <w:rPr>
          <w:rStyle w:val="KT"/>
          <w:rFonts w:ascii="Times New Roman" w:hAnsi="Times New Roman"/>
          <w:i/>
          <w:sz w:val="24"/>
          <w:szCs w:val="24"/>
        </w:rPr>
        <w:t>Ratings</w:t>
      </w:r>
      <w:r w:rsidRPr="00931064">
        <w:rPr>
          <w:szCs w:val="24"/>
        </w:rPr>
        <w:t xml:space="preserve"> measure the percentage of a firm’s target market that is exposed to a television show or the number of readers of a print medium. </w:t>
      </w:r>
    </w:p>
    <w:p w14:paraId="34139073" w14:textId="77777777" w:rsidR="00931064" w:rsidRDefault="00931064" w:rsidP="00135107">
      <w:pPr>
        <w:widowControl/>
        <w:rPr>
          <w:szCs w:val="24"/>
        </w:rPr>
      </w:pPr>
    </w:p>
    <w:p w14:paraId="6D9948C4" w14:textId="61F9D22D" w:rsidR="00931064" w:rsidRDefault="00931064" w:rsidP="00135107">
      <w:pPr>
        <w:widowControl/>
        <w:rPr>
          <w:szCs w:val="24"/>
        </w:rPr>
      </w:pPr>
      <w:r w:rsidRPr="00931064">
        <w:rPr>
          <w:szCs w:val="24"/>
        </w:rPr>
        <w:t xml:space="preserve">In order to compare media, a measure called the </w:t>
      </w:r>
      <w:r w:rsidRPr="005227E8">
        <w:rPr>
          <w:rStyle w:val="KT"/>
          <w:rFonts w:ascii="Times New Roman" w:hAnsi="Times New Roman"/>
          <w:i/>
          <w:sz w:val="24"/>
          <w:szCs w:val="24"/>
        </w:rPr>
        <w:t>cost per rating point (CPRP)</w:t>
      </w:r>
      <w:r w:rsidRPr="00931064">
        <w:rPr>
          <w:szCs w:val="24"/>
        </w:rPr>
        <w:t xml:space="preserve"> may be used. The cost per rating point formula that measures the relative efficiency of a media vehicle </w:t>
      </w:r>
      <w:r>
        <w:rPr>
          <w:szCs w:val="24"/>
        </w:rPr>
        <w:t>r</w:t>
      </w:r>
      <w:r w:rsidRPr="00931064">
        <w:rPr>
          <w:szCs w:val="24"/>
        </w:rPr>
        <w:t xml:space="preserve">elative to a firm’s target market is: </w:t>
      </w:r>
    </w:p>
    <w:p w14:paraId="2C8981DD" w14:textId="77777777" w:rsidR="00931064" w:rsidRPr="00931064" w:rsidRDefault="00931064" w:rsidP="00135107">
      <w:pPr>
        <w:widowControl/>
        <w:rPr>
          <w:szCs w:val="24"/>
        </w:rPr>
      </w:pPr>
    </w:p>
    <w:p w14:paraId="3247BC19" w14:textId="01882EF5" w:rsidR="00931064" w:rsidRPr="00931064" w:rsidRDefault="00931064" w:rsidP="00135107">
      <w:pPr>
        <w:pStyle w:val="DMONLY"/>
        <w:keepLines w:val="0"/>
        <w:spacing w:before="0" w:after="0" w:line="240" w:lineRule="auto"/>
        <w:ind w:firstLine="0"/>
        <w:rPr>
          <w:rFonts w:ascii="Times New Roman" w:hAnsi="Times New Roman"/>
          <w:noProof w:val="0"/>
          <w:sz w:val="24"/>
          <w:szCs w:val="24"/>
          <w:lang w:val="en-US"/>
        </w:rPr>
      </w:pPr>
      <w:r w:rsidRPr="00931064">
        <w:rPr>
          <w:rFonts w:ascii="Times New Roman" w:hAnsi="Times New Roman"/>
          <w:noProof w:val="0"/>
          <w:sz w:val="24"/>
          <w:szCs w:val="24"/>
          <w:lang w:val="en-US"/>
        </w:rPr>
        <w:t>CPRP = Cost of media buy/Vehicle’s rating</w:t>
      </w:r>
    </w:p>
    <w:p w14:paraId="0507E97F" w14:textId="77777777" w:rsidR="009C3F28" w:rsidRPr="009C3F28" w:rsidRDefault="009C3F28" w:rsidP="00135107">
      <w:pPr>
        <w:widowControl/>
        <w:tabs>
          <w:tab w:val="left" w:pos="-720"/>
        </w:tabs>
        <w:suppressAutoHyphens/>
        <w:jc w:val="both"/>
        <w:rPr>
          <w:b/>
        </w:rPr>
      </w:pPr>
      <w:r>
        <w:rPr>
          <w:b/>
        </w:rPr>
        <w:t>Continuity</w:t>
      </w:r>
    </w:p>
    <w:p w14:paraId="1B955B85" w14:textId="77777777" w:rsidR="00AD3DD9" w:rsidRDefault="00AD3DD9" w:rsidP="00135107">
      <w:pPr>
        <w:widowControl/>
        <w:tabs>
          <w:tab w:val="left" w:pos="-720"/>
        </w:tabs>
        <w:suppressAutoHyphens/>
        <w:jc w:val="both"/>
      </w:pPr>
    </w:p>
    <w:p w14:paraId="4BE4C180" w14:textId="250C5007" w:rsidR="00AD3DD9" w:rsidRDefault="00AD3DD9" w:rsidP="00135107">
      <w:pPr>
        <w:widowControl/>
      </w:pPr>
      <w:r>
        <w:rPr>
          <w:i/>
        </w:rPr>
        <w:t>Continuity</w:t>
      </w:r>
      <w:r>
        <w:t xml:space="preserve"> is the exposure pattern or schedule used in the ad campaign. The three types of patterns </w:t>
      </w:r>
      <w:r w:rsidR="00CA2858">
        <w:t xml:space="preserve">are </w:t>
      </w:r>
      <w:r>
        <w:t>used:</w:t>
      </w:r>
    </w:p>
    <w:p w14:paraId="21E03095" w14:textId="77777777" w:rsidR="009C3F28" w:rsidRDefault="009C3F28" w:rsidP="00135107">
      <w:pPr>
        <w:widowControl/>
      </w:pPr>
    </w:p>
    <w:p w14:paraId="30B478E1" w14:textId="6466F422" w:rsidR="00AD3DD9" w:rsidRDefault="00AD3DD9" w:rsidP="00135107">
      <w:pPr>
        <w:widowControl/>
      </w:pPr>
      <w:r w:rsidRPr="00665DEE">
        <w:rPr>
          <w:i/>
        </w:rPr>
        <w:t>Continuous</w:t>
      </w:r>
      <w:r w:rsidR="00CA2858">
        <w:t>—</w:t>
      </w:r>
      <w:r w:rsidRPr="00665DEE">
        <w:t xml:space="preserve"> a continuous campaign buy</w:t>
      </w:r>
      <w:r w:rsidR="009C3F28">
        <w:t xml:space="preserve">s media time in a steady stream </w:t>
      </w:r>
      <w:r w:rsidRPr="00665DEE">
        <w:t>throughout the year.</w:t>
      </w:r>
    </w:p>
    <w:p w14:paraId="168E24C9" w14:textId="77777777" w:rsidR="00665DEE" w:rsidRPr="00665DEE" w:rsidRDefault="00665DEE" w:rsidP="00135107">
      <w:pPr>
        <w:widowControl/>
      </w:pPr>
    </w:p>
    <w:p w14:paraId="6625ECB6" w14:textId="7F6FF118" w:rsidR="00AD3DD9" w:rsidRDefault="00AD3DD9" w:rsidP="00135107">
      <w:pPr>
        <w:widowControl/>
      </w:pPr>
      <w:r w:rsidRPr="00665DEE">
        <w:rPr>
          <w:i/>
        </w:rPr>
        <w:t>Pulsating</w:t>
      </w:r>
      <w:r w:rsidR="00CA2858">
        <w:t>—</w:t>
      </w:r>
      <w:r w:rsidRPr="00665DEE">
        <w:t xml:space="preserve"> a firm advertises some throughout the whole year but will increase advertising in small, short bursts around special events, such as holidays.</w:t>
      </w:r>
    </w:p>
    <w:p w14:paraId="57F6FD13" w14:textId="77777777" w:rsidR="009C3F28" w:rsidRDefault="009C3F28" w:rsidP="00135107">
      <w:pPr>
        <w:widowControl/>
      </w:pPr>
    </w:p>
    <w:p w14:paraId="39579E84" w14:textId="0481356F" w:rsidR="00AD3DD9" w:rsidRDefault="009C3F28" w:rsidP="00135107">
      <w:pPr>
        <w:widowControl/>
      </w:pPr>
      <w:r>
        <w:rPr>
          <w:i/>
        </w:rPr>
        <w:lastRenderedPageBreak/>
        <w:t>F</w:t>
      </w:r>
      <w:r w:rsidR="00AD3DD9" w:rsidRPr="00665DEE">
        <w:rPr>
          <w:i/>
        </w:rPr>
        <w:t>lighting</w:t>
      </w:r>
      <w:r w:rsidR="00AD3DD9" w:rsidRPr="00665DEE">
        <w:t xml:space="preserve"> (discontinuous)</w:t>
      </w:r>
      <w:r w:rsidR="00CA2858">
        <w:t>—</w:t>
      </w:r>
      <w:r w:rsidR="00AD3DD9" w:rsidRPr="00665DEE">
        <w:t xml:space="preserve"> a flighting schedule places advertisements at </w:t>
      </w:r>
      <w:r>
        <w:t>s</w:t>
      </w:r>
      <w:r w:rsidR="00AD3DD9" w:rsidRPr="00665DEE">
        <w:t>pecial intervals during the yea</w:t>
      </w:r>
      <w:r w:rsidR="00931064">
        <w:t>r, with no advertising between.</w:t>
      </w:r>
    </w:p>
    <w:p w14:paraId="7168F4E8" w14:textId="77777777" w:rsidR="00931064" w:rsidRDefault="00931064" w:rsidP="00135107">
      <w:pPr>
        <w:widowControl/>
      </w:pPr>
    </w:p>
    <w:p w14:paraId="62886902" w14:textId="77777777" w:rsidR="00931064" w:rsidRDefault="00931064" w:rsidP="00135107">
      <w:pPr>
        <w:widowControl/>
        <w:rPr>
          <w:b/>
        </w:rPr>
      </w:pPr>
      <w:r>
        <w:rPr>
          <w:b/>
        </w:rPr>
        <w:t>Impressions</w:t>
      </w:r>
    </w:p>
    <w:p w14:paraId="26314DF7" w14:textId="77777777" w:rsidR="00931064" w:rsidRPr="00931064" w:rsidRDefault="00931064" w:rsidP="00135107">
      <w:pPr>
        <w:widowControl/>
        <w:rPr>
          <w:b/>
        </w:rPr>
      </w:pPr>
    </w:p>
    <w:p w14:paraId="4C88C735" w14:textId="59D97986" w:rsidR="00931064" w:rsidRDefault="00AD3DD9" w:rsidP="00135107">
      <w:pPr>
        <w:widowControl/>
      </w:pPr>
      <w:r>
        <w:rPr>
          <w:i/>
        </w:rPr>
        <w:t>Impressions</w:t>
      </w:r>
      <w:r>
        <w:t xml:space="preserve"> in</w:t>
      </w:r>
      <w:r w:rsidR="00931064">
        <w:t>clude</w:t>
      </w:r>
      <w:r>
        <w:t xml:space="preserve"> the number of </w:t>
      </w:r>
      <w:r w:rsidRPr="00665DEE">
        <w:rPr>
          <w:i/>
        </w:rPr>
        <w:t>gross impressions</w:t>
      </w:r>
      <w:r>
        <w:t xml:space="preserve"> </w:t>
      </w:r>
      <w:r w:rsidR="004B769F">
        <w:t xml:space="preserve">and </w:t>
      </w:r>
      <w:r w:rsidR="005B5240">
        <w:t>measures</w:t>
      </w:r>
      <w:r>
        <w:t xml:space="preserve"> the total exposures of the audience to an advertisement. </w:t>
      </w:r>
    </w:p>
    <w:p w14:paraId="364F2B39" w14:textId="77777777" w:rsidR="00931064" w:rsidRDefault="00931064" w:rsidP="00135107">
      <w:pPr>
        <w:widowControl/>
      </w:pPr>
    </w:p>
    <w:p w14:paraId="163A03EC" w14:textId="77777777" w:rsidR="00AD3DD9" w:rsidRDefault="00931064" w:rsidP="00135107">
      <w:pPr>
        <w:widowControl/>
      </w:pPr>
      <w:r>
        <w:t>This</w:t>
      </w:r>
      <w:r w:rsidR="00AD3DD9">
        <w:t xml:space="preserve"> does not take into consideration what percentage of the total audience did or did not see an advertisement.</w:t>
      </w:r>
    </w:p>
    <w:p w14:paraId="583B6195" w14:textId="77777777" w:rsidR="004E39EB" w:rsidRDefault="004E39EB" w:rsidP="00135107">
      <w:pPr>
        <w:pStyle w:val="CFOBJSET"/>
        <w:spacing w:line="240" w:lineRule="auto"/>
        <w:rPr>
          <w:rFonts w:ascii="Times New Roman" w:hAnsi="Times New Roman"/>
          <w:b/>
          <w:color w:val="auto"/>
          <w:sz w:val="24"/>
          <w:szCs w:val="24"/>
        </w:rPr>
      </w:pPr>
    </w:p>
    <w:p w14:paraId="23F63B9C" w14:textId="77777777" w:rsidR="004E39EB" w:rsidRDefault="00931064" w:rsidP="004E39EB">
      <w:pPr>
        <w:pStyle w:val="PFirstAftTitle"/>
        <w:spacing w:line="480" w:lineRule="auto"/>
        <w:jc w:val="left"/>
        <w:rPr>
          <w:rFonts w:ascii="Times New Roman" w:hAnsi="Times New Roman" w:cs="Times New Roman"/>
          <w:color w:val="auto"/>
          <w:sz w:val="24"/>
        </w:rPr>
      </w:pPr>
      <w:r>
        <w:rPr>
          <w:rFonts w:ascii="Times New Roman" w:hAnsi="Times New Roman"/>
          <w:b/>
          <w:color w:val="auto"/>
          <w:sz w:val="24"/>
          <w:szCs w:val="24"/>
        </w:rPr>
        <w:t xml:space="preserve">Objective </w:t>
      </w:r>
      <w:r w:rsidR="00AE3596">
        <w:rPr>
          <w:rFonts w:ascii="Times New Roman" w:hAnsi="Times New Roman"/>
          <w:b/>
          <w:color w:val="auto"/>
          <w:sz w:val="24"/>
          <w:szCs w:val="24"/>
        </w:rPr>
        <w:t>7.</w:t>
      </w:r>
      <w:r>
        <w:rPr>
          <w:rFonts w:ascii="Times New Roman" w:hAnsi="Times New Roman"/>
          <w:b/>
          <w:color w:val="auto"/>
          <w:sz w:val="24"/>
          <w:szCs w:val="24"/>
        </w:rPr>
        <w:t>4</w:t>
      </w:r>
      <w:r w:rsidRPr="00D80A60">
        <w:rPr>
          <w:rFonts w:ascii="Times New Roman" w:hAnsi="Times New Roman"/>
          <w:b/>
          <w:color w:val="auto"/>
          <w:sz w:val="24"/>
          <w:szCs w:val="24"/>
        </w:rPr>
        <w:t>:</w:t>
      </w:r>
      <w:r w:rsidRPr="001A6AA2">
        <w:rPr>
          <w:rFonts w:ascii="Times New Roman" w:hAnsi="Times New Roman"/>
          <w:color w:val="auto"/>
          <w:sz w:val="24"/>
          <w:szCs w:val="24"/>
        </w:rPr>
        <w:t xml:space="preserve"> </w:t>
      </w:r>
      <w:r>
        <w:rPr>
          <w:rFonts w:ascii="Times New Roman" w:hAnsi="Times New Roman"/>
          <w:color w:val="auto"/>
          <w:sz w:val="24"/>
          <w:szCs w:val="24"/>
        </w:rPr>
        <w:t xml:space="preserve"> </w:t>
      </w:r>
      <w:r w:rsidR="004E39EB">
        <w:rPr>
          <w:rFonts w:ascii="Times New Roman" w:hAnsi="Times New Roman" w:cs="Times New Roman"/>
          <w:color w:val="auto"/>
          <w:sz w:val="24"/>
        </w:rPr>
        <w:t>What types of advertising objectives do individual companies pursue?</w:t>
      </w:r>
    </w:p>
    <w:p w14:paraId="15C2BCD8" w14:textId="77777777" w:rsidR="00AD3DD9" w:rsidRDefault="00AD3DD9" w:rsidP="00CA2858">
      <w:pPr>
        <w:keepNext/>
        <w:widowControl/>
        <w:tabs>
          <w:tab w:val="left" w:pos="-720"/>
        </w:tabs>
        <w:suppressAutoHyphens/>
        <w:jc w:val="both"/>
        <w:rPr>
          <w:b/>
          <w:bCs/>
          <w:u w:val="single"/>
        </w:rPr>
      </w:pPr>
      <w:r>
        <w:rPr>
          <w:b/>
          <w:bCs/>
          <w:u w:val="single"/>
        </w:rPr>
        <w:t>Achieving Advertising Objectives</w:t>
      </w:r>
    </w:p>
    <w:p w14:paraId="6AD35C25" w14:textId="77777777" w:rsidR="00AD3DD9" w:rsidRDefault="00AD3DD9" w:rsidP="00135107">
      <w:pPr>
        <w:widowControl/>
        <w:tabs>
          <w:tab w:val="left" w:pos="-720"/>
        </w:tabs>
        <w:suppressAutoHyphens/>
        <w:jc w:val="both"/>
      </w:pPr>
    </w:p>
    <w:p w14:paraId="20E6E732" w14:textId="45796F28" w:rsidR="005227E8" w:rsidRDefault="00931064" w:rsidP="00135107">
      <w:pPr>
        <w:widowControl/>
        <w:tabs>
          <w:tab w:val="left" w:pos="-720"/>
        </w:tabs>
        <w:suppressAutoHyphens/>
        <w:jc w:val="both"/>
      </w:pPr>
      <w:r w:rsidRPr="00931064">
        <w:t xml:space="preserve">Advertisers consider the number of times a person will be exposed to an ad before it creates an impact. </w:t>
      </w:r>
    </w:p>
    <w:p w14:paraId="174CD49E" w14:textId="77777777" w:rsidR="005227E8" w:rsidRDefault="005227E8" w:rsidP="00135107">
      <w:pPr>
        <w:widowControl/>
        <w:tabs>
          <w:tab w:val="left" w:pos="-720"/>
        </w:tabs>
        <w:suppressAutoHyphens/>
        <w:jc w:val="both"/>
      </w:pPr>
    </w:p>
    <w:p w14:paraId="79855C7B" w14:textId="77777777" w:rsidR="005227E8" w:rsidRDefault="00931064" w:rsidP="00135107">
      <w:pPr>
        <w:widowControl/>
        <w:tabs>
          <w:tab w:val="left" w:pos="-720"/>
        </w:tabs>
        <w:suppressAutoHyphens/>
        <w:jc w:val="both"/>
      </w:pPr>
      <w:r w:rsidRPr="00931064">
        <w:t xml:space="preserve">Most agree that a single exposure is not enough. The actual number inspires a great deal of debate. </w:t>
      </w:r>
    </w:p>
    <w:p w14:paraId="1F5BCD26" w14:textId="77777777" w:rsidR="005227E8" w:rsidRDefault="005227E8" w:rsidP="00135107">
      <w:pPr>
        <w:widowControl/>
        <w:tabs>
          <w:tab w:val="left" w:pos="-720"/>
        </w:tabs>
        <w:suppressAutoHyphens/>
        <w:jc w:val="both"/>
      </w:pPr>
    </w:p>
    <w:p w14:paraId="4982E1B1" w14:textId="0C39C589" w:rsidR="00931064" w:rsidRPr="00931064" w:rsidRDefault="00931064" w:rsidP="00135107">
      <w:pPr>
        <w:widowControl/>
        <w:tabs>
          <w:tab w:val="left" w:pos="-720"/>
        </w:tabs>
        <w:suppressAutoHyphens/>
        <w:jc w:val="both"/>
      </w:pPr>
      <w:r w:rsidRPr="00931064">
        <w:t xml:space="preserve">Some argue it takes three. Others say as many as 10. </w:t>
      </w:r>
    </w:p>
    <w:p w14:paraId="3D190CA8" w14:textId="77777777" w:rsidR="00033DF4" w:rsidRDefault="00033DF4" w:rsidP="00135107">
      <w:pPr>
        <w:widowControl/>
        <w:tabs>
          <w:tab w:val="left" w:pos="-720"/>
        </w:tabs>
        <w:suppressAutoHyphens/>
        <w:jc w:val="both"/>
      </w:pPr>
    </w:p>
    <w:p w14:paraId="05075C35" w14:textId="77777777" w:rsidR="00931064" w:rsidRDefault="00931064" w:rsidP="00135107">
      <w:pPr>
        <w:widowControl/>
        <w:tabs>
          <w:tab w:val="left" w:pos="-720"/>
        </w:tabs>
        <w:suppressAutoHyphens/>
        <w:jc w:val="both"/>
        <w:rPr>
          <w:b/>
        </w:rPr>
      </w:pPr>
      <w:r>
        <w:rPr>
          <w:b/>
        </w:rPr>
        <w:t>The Three-Exposure Hypothesis</w:t>
      </w:r>
    </w:p>
    <w:p w14:paraId="06690233" w14:textId="77777777" w:rsidR="00931064" w:rsidRPr="00931064" w:rsidRDefault="00931064" w:rsidP="00135107">
      <w:pPr>
        <w:widowControl/>
        <w:tabs>
          <w:tab w:val="left" w:pos="-720"/>
        </w:tabs>
        <w:suppressAutoHyphens/>
        <w:jc w:val="both"/>
        <w:rPr>
          <w:b/>
        </w:rPr>
      </w:pPr>
    </w:p>
    <w:p w14:paraId="058600B3" w14:textId="77777777" w:rsidR="00AD3DD9" w:rsidRDefault="00AD3DD9" w:rsidP="00135107">
      <w:pPr>
        <w:widowControl/>
        <w:tabs>
          <w:tab w:val="left" w:pos="-720"/>
        </w:tabs>
        <w:suppressAutoHyphens/>
        <w:jc w:val="both"/>
      </w:pPr>
      <w:r>
        <w:t>The three-exposure hypothesis suggests that it takes a minimum of three exposures for an advertisement to be effective. It has been followed by most media planners for quite a while.</w:t>
      </w:r>
    </w:p>
    <w:p w14:paraId="00D57FEA" w14:textId="77777777" w:rsidR="00EE4C21" w:rsidRDefault="00EE4C21" w:rsidP="00135107">
      <w:pPr>
        <w:widowControl/>
        <w:tabs>
          <w:tab w:val="left" w:pos="-720"/>
        </w:tabs>
        <w:suppressAutoHyphens/>
        <w:jc w:val="both"/>
      </w:pPr>
    </w:p>
    <w:p w14:paraId="1998DFEB" w14:textId="70304E34" w:rsidR="00EE4C21" w:rsidRDefault="00EE4C21" w:rsidP="00135107">
      <w:pPr>
        <w:widowControl/>
        <w:tabs>
          <w:tab w:val="left" w:pos="-720"/>
        </w:tabs>
        <w:suppressAutoHyphens/>
        <w:jc w:val="both"/>
      </w:pPr>
      <w:r>
        <w:t xml:space="preserve">The traditional </w:t>
      </w:r>
      <w:r w:rsidRPr="00665DEE">
        <w:rPr>
          <w:i/>
        </w:rPr>
        <w:t>three-exposure hypothesis</w:t>
      </w:r>
      <w:r>
        <w:t xml:space="preserve"> is based on the </w:t>
      </w:r>
      <w:r w:rsidRPr="005227E8">
        <w:rPr>
          <w:i/>
        </w:rPr>
        <w:t>intrusion value</w:t>
      </w:r>
      <w:r>
        <w:t xml:space="preserve"> of advertisements, which is the ability of a media or advertisement to intrude upon a viewer without </w:t>
      </w:r>
      <w:r w:rsidR="00602465">
        <w:t>his or he</w:t>
      </w:r>
      <w:r>
        <w:t>r voluntary attention.</w:t>
      </w:r>
    </w:p>
    <w:p w14:paraId="18D2FEC9" w14:textId="77777777" w:rsidR="00AD3DD9" w:rsidRDefault="00AD3DD9" w:rsidP="00135107">
      <w:pPr>
        <w:widowControl/>
        <w:tabs>
          <w:tab w:val="left" w:pos="-720"/>
          <w:tab w:val="num" w:pos="1080"/>
        </w:tabs>
        <w:suppressAutoHyphens/>
        <w:ind w:left="1080" w:hanging="360"/>
        <w:jc w:val="both"/>
      </w:pPr>
    </w:p>
    <w:p w14:paraId="71851DC6" w14:textId="77777777" w:rsidR="00AD3DD9" w:rsidRDefault="00AD3DD9" w:rsidP="00135107">
      <w:pPr>
        <w:pStyle w:val="Heading4"/>
        <w:widowControl/>
        <w:spacing w:line="240" w:lineRule="auto"/>
        <w:rPr>
          <w:spacing w:val="-4"/>
        </w:rPr>
      </w:pPr>
      <w:r>
        <w:rPr>
          <w:spacing w:val="-4"/>
        </w:rPr>
        <w:t>Recency Theory</w:t>
      </w:r>
    </w:p>
    <w:p w14:paraId="1AD438B2" w14:textId="77777777" w:rsidR="00AD3DD9" w:rsidRDefault="00AD3DD9" w:rsidP="00135107">
      <w:pPr>
        <w:widowControl/>
        <w:tabs>
          <w:tab w:val="left" w:pos="-720"/>
        </w:tabs>
        <w:suppressAutoHyphens/>
        <w:jc w:val="both"/>
      </w:pPr>
    </w:p>
    <w:p w14:paraId="5A8FB4FE" w14:textId="77777777" w:rsidR="00AD3DD9" w:rsidRDefault="00AD3DD9" w:rsidP="00135107">
      <w:pPr>
        <w:widowControl/>
        <w:tabs>
          <w:tab w:val="left" w:pos="-720"/>
        </w:tabs>
        <w:suppressAutoHyphens/>
        <w:jc w:val="both"/>
      </w:pPr>
      <w:r>
        <w:t>Recency theory suggests that a consumer’s attention is selective and is focused on his or her individual needs and wants.</w:t>
      </w:r>
    </w:p>
    <w:p w14:paraId="561F542E" w14:textId="77777777" w:rsidR="00AD3DD9" w:rsidRDefault="00AD3DD9" w:rsidP="00135107">
      <w:pPr>
        <w:widowControl/>
        <w:tabs>
          <w:tab w:val="left" w:pos="-720"/>
        </w:tabs>
        <w:suppressAutoHyphens/>
        <w:jc w:val="both"/>
      </w:pPr>
    </w:p>
    <w:p w14:paraId="0AED55BC" w14:textId="0717FD99" w:rsidR="00EE4C21" w:rsidRDefault="00EE4C21" w:rsidP="00135107">
      <w:pPr>
        <w:widowControl/>
        <w:tabs>
          <w:tab w:val="left" w:pos="-720"/>
        </w:tabs>
        <w:suppressAutoHyphens/>
        <w:jc w:val="both"/>
      </w:pPr>
      <w:r>
        <w:t>R</w:t>
      </w:r>
      <w:r w:rsidR="004B769F">
        <w:t>e</w:t>
      </w:r>
      <w:r w:rsidR="00AD3DD9">
        <w:t xml:space="preserve">cency theory states that consumers use selective attention processes as they consider advertisements. Attention is given to messages that might meet a person’s needs or wants. </w:t>
      </w:r>
    </w:p>
    <w:p w14:paraId="4DFECBC9" w14:textId="77777777" w:rsidR="00EE4C21" w:rsidRDefault="00EE4C21" w:rsidP="00135107">
      <w:pPr>
        <w:widowControl/>
        <w:tabs>
          <w:tab w:val="left" w:pos="-720"/>
        </w:tabs>
        <w:suppressAutoHyphens/>
        <w:jc w:val="both"/>
      </w:pPr>
    </w:p>
    <w:p w14:paraId="42DCCA97" w14:textId="77777777" w:rsidR="00AD3DD9" w:rsidRDefault="00AD3DD9" w:rsidP="00135107">
      <w:pPr>
        <w:widowControl/>
        <w:tabs>
          <w:tab w:val="left" w:pos="-720"/>
        </w:tabs>
        <w:suppressAutoHyphens/>
        <w:jc w:val="both"/>
      </w:pPr>
      <w:r>
        <w:t xml:space="preserve">When a consumer is contemplating a future purchase of the product being advertised, the more likely it becomes the consumer will pay attention to and react favorably toward </w:t>
      </w:r>
      <w:r w:rsidR="00665DEE">
        <w:t>an</w:t>
      </w:r>
      <w:r>
        <w:t xml:space="preserve"> ad. </w:t>
      </w:r>
    </w:p>
    <w:p w14:paraId="2B54E444" w14:textId="77777777" w:rsidR="00AD3DD9" w:rsidRDefault="00AD3DD9" w:rsidP="00135107">
      <w:pPr>
        <w:widowControl/>
        <w:tabs>
          <w:tab w:val="left" w:pos="-720"/>
        </w:tabs>
        <w:suppressAutoHyphens/>
        <w:jc w:val="both"/>
      </w:pPr>
    </w:p>
    <w:p w14:paraId="72C5BD45" w14:textId="77777777" w:rsidR="00EE4C21" w:rsidRDefault="00AD3DD9" w:rsidP="00135107">
      <w:pPr>
        <w:widowControl/>
        <w:tabs>
          <w:tab w:val="left" w:pos="-720"/>
        </w:tabs>
        <w:suppressAutoHyphens/>
        <w:jc w:val="both"/>
      </w:pPr>
      <w:r>
        <w:lastRenderedPageBreak/>
        <w:t>Recency theory notes that advertising is a waste of money when ads reach individuals who are not in the market for a particular product and for those who do not need the product.</w:t>
      </w:r>
    </w:p>
    <w:p w14:paraId="26FB0597" w14:textId="77777777" w:rsidR="00EE4C21" w:rsidRDefault="00EE4C21" w:rsidP="00135107">
      <w:pPr>
        <w:widowControl/>
        <w:tabs>
          <w:tab w:val="left" w:pos="-720"/>
        </w:tabs>
        <w:suppressAutoHyphens/>
        <w:jc w:val="both"/>
      </w:pPr>
    </w:p>
    <w:p w14:paraId="07123FB6" w14:textId="77777777" w:rsidR="00AD3DD9" w:rsidRDefault="00AD3DD9" w:rsidP="00135107">
      <w:pPr>
        <w:widowControl/>
        <w:tabs>
          <w:tab w:val="left" w:pos="-720"/>
        </w:tabs>
        <w:suppressAutoHyphens/>
        <w:jc w:val="both"/>
      </w:pPr>
      <w:r>
        <w:t xml:space="preserve">Another difference in recency theory is the idea that one ad exposure is enough to affect an audience when that person or business needs the product being promoted. </w:t>
      </w:r>
    </w:p>
    <w:p w14:paraId="6222D207" w14:textId="77777777" w:rsidR="00EE4C21" w:rsidRDefault="00EE4C21" w:rsidP="00135107">
      <w:pPr>
        <w:widowControl/>
        <w:tabs>
          <w:tab w:val="left" w:pos="-720"/>
        </w:tabs>
        <w:suppressAutoHyphens/>
        <w:jc w:val="both"/>
      </w:pPr>
    </w:p>
    <w:p w14:paraId="6CE03720" w14:textId="77777777" w:rsidR="00EE4C21" w:rsidRDefault="00EE4C21" w:rsidP="00135107">
      <w:pPr>
        <w:widowControl/>
        <w:tabs>
          <w:tab w:val="left" w:pos="-720"/>
        </w:tabs>
        <w:suppressAutoHyphens/>
        <w:jc w:val="both"/>
      </w:pPr>
      <w:r>
        <w:t>The closer, or more recent, an ad is to a purchase, the more powerful the ad will be.</w:t>
      </w:r>
    </w:p>
    <w:p w14:paraId="04006408" w14:textId="77777777" w:rsidR="005227E8" w:rsidRDefault="005227E8" w:rsidP="00135107">
      <w:pPr>
        <w:widowControl/>
        <w:tabs>
          <w:tab w:val="left" w:pos="-720"/>
        </w:tabs>
        <w:suppressAutoHyphens/>
        <w:jc w:val="both"/>
        <w:rPr>
          <w:b/>
        </w:rPr>
      </w:pPr>
    </w:p>
    <w:p w14:paraId="1D721DFB" w14:textId="77777777" w:rsidR="00EE4C21" w:rsidRDefault="00EE4C21" w:rsidP="00135107">
      <w:pPr>
        <w:widowControl/>
        <w:tabs>
          <w:tab w:val="left" w:pos="-720"/>
        </w:tabs>
        <w:suppressAutoHyphens/>
        <w:jc w:val="both"/>
        <w:rPr>
          <w:b/>
        </w:rPr>
      </w:pPr>
      <w:r>
        <w:rPr>
          <w:b/>
        </w:rPr>
        <w:t>Effective Reach and Frequency</w:t>
      </w:r>
    </w:p>
    <w:p w14:paraId="3DF4EFD7" w14:textId="77777777" w:rsidR="00EE4C21" w:rsidRPr="00EE4C21" w:rsidRDefault="00EE4C21" w:rsidP="00135107">
      <w:pPr>
        <w:widowControl/>
        <w:tabs>
          <w:tab w:val="left" w:pos="-720"/>
        </w:tabs>
        <w:suppressAutoHyphens/>
        <w:jc w:val="both"/>
        <w:rPr>
          <w:b/>
        </w:rPr>
      </w:pPr>
    </w:p>
    <w:p w14:paraId="7346A733" w14:textId="73945DC0" w:rsidR="00EE4C21" w:rsidRDefault="00931064" w:rsidP="00135107">
      <w:pPr>
        <w:widowControl/>
        <w:tabs>
          <w:tab w:val="left" w:pos="-720"/>
        </w:tabs>
        <w:suppressAutoHyphens/>
        <w:jc w:val="both"/>
      </w:pPr>
      <w:r>
        <w:t>Seeking to discover the minimum number of exposures needed to be effective is based on two concepts:</w:t>
      </w:r>
    </w:p>
    <w:p w14:paraId="1FD9DD02" w14:textId="77777777" w:rsidR="005227E8" w:rsidRDefault="005227E8" w:rsidP="00135107">
      <w:pPr>
        <w:widowControl/>
        <w:tabs>
          <w:tab w:val="left" w:pos="-720"/>
        </w:tabs>
        <w:suppressAutoHyphens/>
        <w:jc w:val="both"/>
      </w:pPr>
    </w:p>
    <w:p w14:paraId="0AFA5F89" w14:textId="47524318" w:rsidR="004E39EB" w:rsidRDefault="004E39EB" w:rsidP="004E39EB">
      <w:pPr>
        <w:widowControl/>
        <w:numPr>
          <w:ilvl w:val="0"/>
          <w:numId w:val="11"/>
        </w:numPr>
        <w:tabs>
          <w:tab w:val="left" w:pos="-720"/>
        </w:tabs>
        <w:suppressAutoHyphens/>
        <w:jc w:val="both"/>
      </w:pPr>
      <w:r>
        <w:rPr>
          <w:i/>
        </w:rPr>
        <w:t>Effective reach</w:t>
      </w:r>
      <w:r>
        <w:t>, which is the percentage of an audience that must be exposed to a particular message to achieve a specific objective. Implied in the concept of effective reach is that some minimum number of exposures exi</w:t>
      </w:r>
      <w:r w:rsidR="001E73E5">
        <w:t>s</w:t>
      </w:r>
      <w:r>
        <w:t>ts.</w:t>
      </w:r>
    </w:p>
    <w:p w14:paraId="39C66415" w14:textId="77777777" w:rsidR="004E39EB" w:rsidRDefault="004E39EB" w:rsidP="00135107">
      <w:pPr>
        <w:widowControl/>
        <w:tabs>
          <w:tab w:val="left" w:pos="-720"/>
        </w:tabs>
        <w:suppressAutoHyphens/>
        <w:jc w:val="both"/>
      </w:pPr>
    </w:p>
    <w:p w14:paraId="78893FFE" w14:textId="77777777" w:rsidR="00931064" w:rsidRDefault="00931064" w:rsidP="00135107">
      <w:pPr>
        <w:widowControl/>
        <w:numPr>
          <w:ilvl w:val="0"/>
          <w:numId w:val="11"/>
        </w:numPr>
        <w:tabs>
          <w:tab w:val="left" w:pos="-720"/>
        </w:tabs>
        <w:suppressAutoHyphens/>
        <w:jc w:val="both"/>
      </w:pPr>
      <w:r>
        <w:rPr>
          <w:i/>
        </w:rPr>
        <w:t>Effective frequency</w:t>
      </w:r>
      <w:r>
        <w:t>, which refers to the number of times a target audience must be exposed to a message in order to achieve a particular objective.</w:t>
      </w:r>
    </w:p>
    <w:p w14:paraId="2BF6616F" w14:textId="77777777" w:rsidR="00931064" w:rsidRDefault="00931064" w:rsidP="00135107">
      <w:pPr>
        <w:widowControl/>
        <w:tabs>
          <w:tab w:val="left" w:pos="-720"/>
        </w:tabs>
        <w:suppressAutoHyphens/>
        <w:jc w:val="both"/>
      </w:pPr>
    </w:p>
    <w:p w14:paraId="2604B1F9" w14:textId="1DDD7A20" w:rsidR="00931064" w:rsidRDefault="00931064" w:rsidP="00135107">
      <w:pPr>
        <w:widowControl/>
        <w:tabs>
          <w:tab w:val="left" w:pos="-720"/>
        </w:tabs>
        <w:suppressAutoHyphens/>
        <w:jc w:val="both"/>
      </w:pPr>
      <w:r>
        <w:t xml:space="preserve">Effective reach and frequency are affected by </w:t>
      </w:r>
      <w:r w:rsidR="00CA2858">
        <w:t xml:space="preserve">the following </w:t>
      </w:r>
      <w:r>
        <w:t>differences:</w:t>
      </w:r>
    </w:p>
    <w:p w14:paraId="1D2C5E59" w14:textId="77777777" w:rsidR="005B5240" w:rsidRDefault="005B5240" w:rsidP="00135107">
      <w:pPr>
        <w:widowControl/>
        <w:tabs>
          <w:tab w:val="left" w:pos="-720"/>
        </w:tabs>
        <w:suppressAutoHyphens/>
        <w:jc w:val="both"/>
      </w:pPr>
    </w:p>
    <w:p w14:paraId="4A2C3B59" w14:textId="77777777" w:rsidR="00931064" w:rsidRDefault="00931064" w:rsidP="00135107">
      <w:pPr>
        <w:widowControl/>
        <w:numPr>
          <w:ilvl w:val="0"/>
          <w:numId w:val="2"/>
        </w:numPr>
        <w:tabs>
          <w:tab w:val="clear" w:pos="1440"/>
          <w:tab w:val="left" w:pos="-720"/>
          <w:tab w:val="num" w:pos="1080"/>
        </w:tabs>
        <w:suppressAutoHyphens/>
        <w:ind w:left="1080" w:hanging="360"/>
        <w:jc w:val="both"/>
      </w:pPr>
      <w:r>
        <w:t>The interests, personalities, and exposures to the media outlets for individual consumers</w:t>
      </w:r>
    </w:p>
    <w:p w14:paraId="1DED95F5" w14:textId="77777777" w:rsidR="00931064" w:rsidRDefault="00931064" w:rsidP="00135107">
      <w:pPr>
        <w:widowControl/>
        <w:numPr>
          <w:ilvl w:val="0"/>
          <w:numId w:val="2"/>
        </w:numPr>
        <w:tabs>
          <w:tab w:val="clear" w:pos="1440"/>
          <w:tab w:val="left" w:pos="-720"/>
          <w:tab w:val="num" w:pos="1080"/>
        </w:tabs>
        <w:suppressAutoHyphens/>
        <w:ind w:left="1080" w:hanging="360"/>
        <w:jc w:val="both"/>
      </w:pPr>
      <w:r>
        <w:t>The size and placement of ads</w:t>
      </w:r>
    </w:p>
    <w:p w14:paraId="3E9E9C90" w14:textId="77777777" w:rsidR="00931064" w:rsidRDefault="00931064" w:rsidP="00135107">
      <w:pPr>
        <w:widowControl/>
        <w:numPr>
          <w:ilvl w:val="0"/>
          <w:numId w:val="2"/>
        </w:numPr>
        <w:tabs>
          <w:tab w:val="clear" w:pos="1440"/>
          <w:tab w:val="left" w:pos="-720"/>
          <w:tab w:val="num" w:pos="1080"/>
        </w:tabs>
        <w:suppressAutoHyphens/>
        <w:ind w:left="1080" w:hanging="360"/>
        <w:jc w:val="both"/>
      </w:pPr>
      <w:r>
        <w:t>The number of different media being used in a particular advertising campaign</w:t>
      </w:r>
    </w:p>
    <w:p w14:paraId="67712C40" w14:textId="77777777" w:rsidR="005227E8" w:rsidRDefault="005227E8" w:rsidP="00135107">
      <w:pPr>
        <w:widowControl/>
        <w:tabs>
          <w:tab w:val="left" w:pos="-720"/>
        </w:tabs>
        <w:suppressAutoHyphens/>
        <w:jc w:val="both"/>
        <w:rPr>
          <w:b/>
        </w:rPr>
      </w:pPr>
    </w:p>
    <w:p w14:paraId="3BC52E85" w14:textId="77777777" w:rsidR="00EE4C21" w:rsidRDefault="00EE4C21" w:rsidP="00135107">
      <w:pPr>
        <w:widowControl/>
        <w:tabs>
          <w:tab w:val="left" w:pos="-720"/>
        </w:tabs>
        <w:suppressAutoHyphens/>
        <w:jc w:val="both"/>
      </w:pPr>
      <w:r>
        <w:rPr>
          <w:b/>
        </w:rPr>
        <w:t>Brand Recognition</w:t>
      </w:r>
    </w:p>
    <w:p w14:paraId="16967B3C" w14:textId="77777777" w:rsidR="00EE4C21" w:rsidRDefault="00EE4C21" w:rsidP="00135107">
      <w:pPr>
        <w:widowControl/>
        <w:tabs>
          <w:tab w:val="left" w:pos="-720"/>
        </w:tabs>
        <w:suppressAutoHyphens/>
        <w:jc w:val="both"/>
      </w:pPr>
    </w:p>
    <w:p w14:paraId="26027B40" w14:textId="54A2DC57" w:rsidR="003F01F2" w:rsidRDefault="00EE4C21" w:rsidP="00135107">
      <w:pPr>
        <w:widowControl/>
        <w:tabs>
          <w:tab w:val="left" w:pos="-720"/>
        </w:tabs>
        <w:suppressAutoHyphens/>
        <w:jc w:val="both"/>
      </w:pPr>
      <w:r w:rsidRPr="00A96007">
        <w:t xml:space="preserve">Brand recognition requires an emphasis on the visual presentation of the product or logo. </w:t>
      </w:r>
    </w:p>
    <w:p w14:paraId="483F008B" w14:textId="77777777" w:rsidR="003F01F2" w:rsidRDefault="003F01F2" w:rsidP="00135107">
      <w:pPr>
        <w:widowControl/>
        <w:tabs>
          <w:tab w:val="left" w:pos="-720"/>
        </w:tabs>
        <w:suppressAutoHyphens/>
        <w:jc w:val="both"/>
      </w:pPr>
    </w:p>
    <w:p w14:paraId="3404BA79" w14:textId="77777777" w:rsidR="00EE4C21" w:rsidRDefault="00EE4C21" w:rsidP="00135107">
      <w:pPr>
        <w:widowControl/>
        <w:tabs>
          <w:tab w:val="left" w:pos="-720"/>
        </w:tabs>
        <w:suppressAutoHyphens/>
        <w:jc w:val="both"/>
      </w:pPr>
      <w:r w:rsidRPr="00A96007">
        <w:t>The idea</w:t>
      </w:r>
      <w:r>
        <w:t xml:space="preserve"> is to strengthen or create links between the brand and other nodes of information that exist</w:t>
      </w:r>
      <w:r w:rsidRPr="00BF750E">
        <w:t xml:space="preserve"> </w:t>
      </w:r>
      <w:r>
        <w:t>in the person’s knowledge structure.</w:t>
      </w:r>
    </w:p>
    <w:p w14:paraId="351EE7BD" w14:textId="77777777" w:rsidR="00AE6AEC" w:rsidRDefault="00AE6AEC" w:rsidP="00135107">
      <w:pPr>
        <w:widowControl/>
        <w:tabs>
          <w:tab w:val="left" w:pos="-720"/>
        </w:tabs>
        <w:suppressAutoHyphens/>
        <w:jc w:val="both"/>
      </w:pPr>
    </w:p>
    <w:p w14:paraId="2AEFEEB0" w14:textId="7F8EA18A" w:rsidR="00EE4C21" w:rsidRDefault="00EE4C21" w:rsidP="00135107">
      <w:pPr>
        <w:widowControl/>
        <w:contextualSpacing/>
      </w:pPr>
      <w:r w:rsidRPr="00A96007">
        <w:rPr>
          <w:b/>
          <w:szCs w:val="24"/>
        </w:rPr>
        <w:t>Brand Rec</w:t>
      </w:r>
      <w:r>
        <w:rPr>
          <w:b/>
          <w:szCs w:val="24"/>
        </w:rPr>
        <w:t>all</w:t>
      </w:r>
    </w:p>
    <w:p w14:paraId="412E33D1" w14:textId="77777777" w:rsidR="00235219" w:rsidRDefault="00235219" w:rsidP="00135107">
      <w:pPr>
        <w:widowControl/>
        <w:tabs>
          <w:tab w:val="left" w:pos="-720"/>
        </w:tabs>
        <w:suppressAutoHyphens/>
        <w:jc w:val="both"/>
      </w:pPr>
    </w:p>
    <w:p w14:paraId="51A49421" w14:textId="6F7A4F6F" w:rsidR="00EE4C21" w:rsidRDefault="00EE4C21" w:rsidP="00135107">
      <w:pPr>
        <w:widowControl/>
        <w:tabs>
          <w:tab w:val="left" w:pos="-720"/>
        </w:tabs>
        <w:suppressAutoHyphens/>
        <w:jc w:val="both"/>
      </w:pPr>
      <w:r>
        <w:t>To increase brand recall, frequency becomes more important than reach. Repetition helps embed a brand in the consumer’s cognitive memory. Repetition increases the odds that a particular brand will come to mind.</w:t>
      </w:r>
    </w:p>
    <w:p w14:paraId="31D386B0" w14:textId="77777777" w:rsidR="00EE4C21" w:rsidRDefault="00EE4C21" w:rsidP="00135107">
      <w:pPr>
        <w:widowControl/>
        <w:tabs>
          <w:tab w:val="left" w:pos="-720"/>
        </w:tabs>
        <w:suppressAutoHyphens/>
        <w:jc w:val="both"/>
      </w:pPr>
    </w:p>
    <w:p w14:paraId="1AE2D978" w14:textId="77777777" w:rsidR="00665DEE" w:rsidRDefault="007E40EF" w:rsidP="00135107">
      <w:pPr>
        <w:widowControl/>
        <w:tabs>
          <w:tab w:val="left" w:pos="-720"/>
        </w:tabs>
        <w:suppressAutoHyphens/>
        <w:jc w:val="both"/>
      </w:pPr>
      <w:r>
        <w:t xml:space="preserve">Figure </w:t>
      </w:r>
      <w:r w:rsidR="003F01F2">
        <w:t>7.6</w:t>
      </w:r>
      <w:r w:rsidR="00665DEE">
        <w:t xml:space="preserve"> compares brand recognition to brand recall.</w:t>
      </w:r>
    </w:p>
    <w:p w14:paraId="0BBD87AB" w14:textId="77777777" w:rsidR="008F7D3E" w:rsidRDefault="008F7D3E" w:rsidP="00135107">
      <w:pPr>
        <w:widowControl/>
        <w:tabs>
          <w:tab w:val="left" w:pos="-720"/>
        </w:tabs>
        <w:suppressAutoHyphens/>
        <w:jc w:val="both"/>
        <w:rPr>
          <w:b/>
          <w:lang w:val="en-AU"/>
        </w:rPr>
      </w:pPr>
    </w:p>
    <w:p w14:paraId="010A7202" w14:textId="348F5E30" w:rsidR="00EE4C21" w:rsidRPr="00EE4C21" w:rsidRDefault="00EE4C21" w:rsidP="00135107">
      <w:pPr>
        <w:widowControl/>
        <w:tabs>
          <w:tab w:val="left" w:pos="-720"/>
        </w:tabs>
        <w:suppressAutoHyphens/>
        <w:ind w:left="2880" w:hanging="2880"/>
        <w:jc w:val="both"/>
      </w:pPr>
      <w:r w:rsidRPr="00EE4C21">
        <w:rPr>
          <w:b/>
          <w:lang w:val="en-AU"/>
        </w:rPr>
        <w:t xml:space="preserve">Objective </w:t>
      </w:r>
      <w:r w:rsidR="00AE3596">
        <w:rPr>
          <w:b/>
          <w:lang w:val="en-AU"/>
        </w:rPr>
        <w:t>7.</w:t>
      </w:r>
      <w:r w:rsidRPr="00EE4C21">
        <w:rPr>
          <w:b/>
          <w:lang w:val="en-AU"/>
        </w:rPr>
        <w:t>5:</w:t>
      </w:r>
      <w:r w:rsidR="00235219">
        <w:rPr>
          <w:b/>
          <w:lang w:val="en-AU"/>
        </w:rPr>
        <w:tab/>
      </w:r>
      <w:r w:rsidRPr="00EE4C21">
        <w:rPr>
          <w:lang w:val="en-AU"/>
        </w:rPr>
        <w:t>What are the advantages and disadvantages associated with each traditional advertising med</w:t>
      </w:r>
      <w:r w:rsidR="005B2EBE">
        <w:rPr>
          <w:lang w:val="en-AU"/>
        </w:rPr>
        <w:t>ium</w:t>
      </w:r>
      <w:r w:rsidRPr="00EE4C21">
        <w:rPr>
          <w:lang w:val="en-AU"/>
        </w:rPr>
        <w:t>?</w:t>
      </w:r>
    </w:p>
    <w:p w14:paraId="08C463C3" w14:textId="77777777" w:rsidR="00EE4C21" w:rsidRDefault="00EE4C21" w:rsidP="00135107">
      <w:pPr>
        <w:widowControl/>
        <w:tabs>
          <w:tab w:val="left" w:pos="-720"/>
        </w:tabs>
        <w:suppressAutoHyphens/>
        <w:jc w:val="both"/>
      </w:pPr>
    </w:p>
    <w:p w14:paraId="7133E9AF" w14:textId="77777777" w:rsidR="00AD3DD9" w:rsidRDefault="00AD3DD9" w:rsidP="00135107">
      <w:pPr>
        <w:widowControl/>
        <w:tabs>
          <w:tab w:val="left" w:pos="-720"/>
        </w:tabs>
        <w:suppressAutoHyphens/>
        <w:jc w:val="both"/>
        <w:rPr>
          <w:b/>
          <w:bCs/>
          <w:u w:val="single"/>
        </w:rPr>
      </w:pPr>
      <w:r>
        <w:rPr>
          <w:b/>
          <w:bCs/>
          <w:u w:val="single"/>
        </w:rPr>
        <w:t>Media Selection</w:t>
      </w:r>
    </w:p>
    <w:p w14:paraId="6F98CC9B" w14:textId="77777777" w:rsidR="00AD3DD9" w:rsidRDefault="00AD3DD9" w:rsidP="00135107">
      <w:pPr>
        <w:widowControl/>
        <w:tabs>
          <w:tab w:val="left" w:pos="-720"/>
        </w:tabs>
        <w:suppressAutoHyphens/>
        <w:jc w:val="both"/>
      </w:pPr>
    </w:p>
    <w:p w14:paraId="53EE3970" w14:textId="77777777" w:rsidR="00AD3DD9" w:rsidRDefault="00AD3DD9" w:rsidP="00135107">
      <w:pPr>
        <w:pStyle w:val="Heading4"/>
        <w:widowControl/>
        <w:spacing w:line="240" w:lineRule="auto"/>
        <w:rPr>
          <w:spacing w:val="-4"/>
        </w:rPr>
      </w:pPr>
      <w:r>
        <w:rPr>
          <w:spacing w:val="-4"/>
        </w:rPr>
        <w:t>Television</w:t>
      </w:r>
    </w:p>
    <w:p w14:paraId="751E6383" w14:textId="77777777" w:rsidR="00AD3DD9" w:rsidRDefault="00AD3DD9" w:rsidP="00135107">
      <w:pPr>
        <w:widowControl/>
        <w:tabs>
          <w:tab w:val="left" w:pos="-720"/>
        </w:tabs>
        <w:suppressAutoHyphens/>
        <w:jc w:val="both"/>
      </w:pPr>
    </w:p>
    <w:p w14:paraId="336AD37B" w14:textId="246965B4" w:rsidR="00235219" w:rsidRDefault="00720A9C" w:rsidP="00135107">
      <w:pPr>
        <w:widowControl/>
        <w:tabs>
          <w:tab w:val="left" w:pos="-720"/>
        </w:tabs>
        <w:suppressAutoHyphens/>
        <w:jc w:val="both"/>
      </w:pPr>
      <w:r>
        <w:t>No medium has undergone more radical change than the television industry over the past decade.</w:t>
      </w:r>
    </w:p>
    <w:p w14:paraId="7A6F814E" w14:textId="77777777" w:rsidR="00720A9C" w:rsidRDefault="00720A9C" w:rsidP="00135107">
      <w:pPr>
        <w:widowControl/>
        <w:tabs>
          <w:tab w:val="left" w:pos="-720"/>
        </w:tabs>
        <w:suppressAutoHyphens/>
        <w:jc w:val="both"/>
      </w:pPr>
    </w:p>
    <w:p w14:paraId="32E11560" w14:textId="7B1D1554" w:rsidR="00720A9C" w:rsidRDefault="00720A9C" w:rsidP="00720A9C">
      <w:pPr>
        <w:widowControl/>
        <w:tabs>
          <w:tab w:val="left" w:pos="-720"/>
        </w:tabs>
        <w:suppressAutoHyphens/>
        <w:jc w:val="both"/>
      </w:pPr>
      <w:r w:rsidRPr="00720A9C">
        <w:t>Many do not subscribe to cable or satellite TV, turning instead to providers such as Netflix, YouTube, Sling, Amazon Prime Video, Hulu, HBO Now, Showtime, Starz, and other</w:t>
      </w:r>
      <w:r>
        <w:t xml:space="preserve"> </w:t>
      </w:r>
      <w:r w:rsidRPr="00720A9C">
        <w:t>on</w:t>
      </w:r>
      <w:r w:rsidR="001E73E5">
        <w:t>-</w:t>
      </w:r>
      <w:r w:rsidRPr="00720A9C">
        <w:t>demand outlets.</w:t>
      </w:r>
    </w:p>
    <w:p w14:paraId="1216D193" w14:textId="77777777" w:rsidR="00720A9C" w:rsidRDefault="00720A9C" w:rsidP="00720A9C">
      <w:pPr>
        <w:widowControl/>
        <w:tabs>
          <w:tab w:val="left" w:pos="-720"/>
        </w:tabs>
        <w:suppressAutoHyphens/>
        <w:jc w:val="both"/>
      </w:pPr>
    </w:p>
    <w:p w14:paraId="1072A8B5" w14:textId="19BED2FD" w:rsidR="00720A9C" w:rsidRDefault="00720A9C" w:rsidP="00720A9C">
      <w:pPr>
        <w:widowControl/>
        <w:tabs>
          <w:tab w:val="left" w:pos="-720"/>
        </w:tabs>
        <w:suppressAutoHyphens/>
        <w:jc w:val="both"/>
        <w:rPr>
          <w:i/>
        </w:rPr>
      </w:pPr>
      <w:r>
        <w:t xml:space="preserve">This new challenge to television advertising may be labeled </w:t>
      </w:r>
      <w:r>
        <w:rPr>
          <w:i/>
        </w:rPr>
        <w:t>provider fragmentation.</w:t>
      </w:r>
    </w:p>
    <w:p w14:paraId="7D042572" w14:textId="77777777" w:rsidR="00720A9C" w:rsidRDefault="00720A9C" w:rsidP="00720A9C">
      <w:pPr>
        <w:widowControl/>
        <w:tabs>
          <w:tab w:val="left" w:pos="-720"/>
        </w:tabs>
        <w:suppressAutoHyphens/>
        <w:jc w:val="both"/>
        <w:rPr>
          <w:i/>
        </w:rPr>
      </w:pPr>
    </w:p>
    <w:p w14:paraId="231D7C47" w14:textId="4855AFE3" w:rsidR="00720A9C" w:rsidRPr="00720A9C" w:rsidRDefault="00720A9C" w:rsidP="00720A9C">
      <w:pPr>
        <w:widowControl/>
        <w:tabs>
          <w:tab w:val="left" w:pos="-720"/>
        </w:tabs>
        <w:suppressAutoHyphens/>
        <w:jc w:val="both"/>
      </w:pPr>
      <w:r>
        <w:t xml:space="preserve">In spite of the decline in traditional </w:t>
      </w:r>
      <w:r w:rsidRPr="00FD4313">
        <w:t>television</w:t>
      </w:r>
      <w:r>
        <w:t xml:space="preserve"> viewers</w:t>
      </w:r>
      <w:r w:rsidRPr="00FD4313">
        <w:t>, for many brands and companies</w:t>
      </w:r>
      <w:r>
        <w:t>,</w:t>
      </w:r>
      <w:r w:rsidRPr="00FD4313">
        <w:t xml:space="preserve"> </w:t>
      </w:r>
      <w:r>
        <w:t>the medium</w:t>
      </w:r>
      <w:r w:rsidRPr="00FD4313">
        <w:t xml:space="preserve"> remains a viable advertising option</w:t>
      </w:r>
      <w:r>
        <w:t>.</w:t>
      </w:r>
    </w:p>
    <w:p w14:paraId="19AC90B8" w14:textId="77777777" w:rsidR="00720A9C" w:rsidRDefault="00720A9C" w:rsidP="00135107">
      <w:pPr>
        <w:widowControl/>
        <w:tabs>
          <w:tab w:val="left" w:pos="-720"/>
        </w:tabs>
        <w:suppressAutoHyphens/>
        <w:jc w:val="both"/>
      </w:pPr>
    </w:p>
    <w:p w14:paraId="29DC9306" w14:textId="77777777" w:rsidR="007C2E08" w:rsidRDefault="007E40EF" w:rsidP="00135107">
      <w:pPr>
        <w:widowControl/>
        <w:tabs>
          <w:tab w:val="left" w:pos="-720"/>
        </w:tabs>
        <w:suppressAutoHyphens/>
        <w:jc w:val="both"/>
      </w:pPr>
      <w:r>
        <w:t xml:space="preserve">Figure </w:t>
      </w:r>
      <w:r w:rsidR="005B2EBE">
        <w:t xml:space="preserve">7.7 </w:t>
      </w:r>
      <w:r w:rsidR="007C2E08">
        <w:t>summarizes the advantages and disadvantages of television advertising.</w:t>
      </w:r>
    </w:p>
    <w:p w14:paraId="0E011F87" w14:textId="77777777" w:rsidR="007C2E08" w:rsidRDefault="007C2E08" w:rsidP="00135107">
      <w:pPr>
        <w:widowControl/>
        <w:tabs>
          <w:tab w:val="left" w:pos="-720"/>
        </w:tabs>
        <w:suppressAutoHyphens/>
        <w:jc w:val="both"/>
      </w:pPr>
    </w:p>
    <w:p w14:paraId="5C23496B" w14:textId="77777777" w:rsidR="00AD3DD9" w:rsidRDefault="00DB6B9A" w:rsidP="00135107">
      <w:pPr>
        <w:widowControl/>
        <w:tabs>
          <w:tab w:val="left" w:pos="-720"/>
        </w:tabs>
        <w:suppressAutoHyphens/>
        <w:jc w:val="both"/>
        <w:rPr>
          <w:i/>
        </w:rPr>
      </w:pPr>
      <w:r w:rsidRPr="00DB6B9A">
        <w:rPr>
          <w:i/>
        </w:rPr>
        <w:t>Advantages of Television Advertising</w:t>
      </w:r>
    </w:p>
    <w:p w14:paraId="50C483BC" w14:textId="77777777" w:rsidR="00DB6B9A" w:rsidRPr="00DB6B9A" w:rsidRDefault="00DB6B9A" w:rsidP="00135107">
      <w:pPr>
        <w:widowControl/>
        <w:tabs>
          <w:tab w:val="left" w:pos="-720"/>
        </w:tabs>
        <w:suppressAutoHyphens/>
        <w:jc w:val="both"/>
        <w:rPr>
          <w:i/>
        </w:rPr>
      </w:pPr>
    </w:p>
    <w:p w14:paraId="1DFE926C" w14:textId="77777777" w:rsidR="00AD3DD9" w:rsidRDefault="00AD3DD9" w:rsidP="00135107">
      <w:pPr>
        <w:widowControl/>
        <w:numPr>
          <w:ilvl w:val="0"/>
          <w:numId w:val="12"/>
        </w:numPr>
        <w:tabs>
          <w:tab w:val="left" w:pos="-720"/>
        </w:tabs>
        <w:suppressAutoHyphens/>
        <w:jc w:val="both"/>
      </w:pPr>
      <w:r>
        <w:t>High reach</w:t>
      </w:r>
    </w:p>
    <w:p w14:paraId="4A440BE1" w14:textId="77777777" w:rsidR="00AD3DD9" w:rsidRDefault="00AD3DD9" w:rsidP="00135107">
      <w:pPr>
        <w:widowControl/>
        <w:numPr>
          <w:ilvl w:val="0"/>
          <w:numId w:val="12"/>
        </w:numPr>
        <w:tabs>
          <w:tab w:val="left" w:pos="-720"/>
        </w:tabs>
        <w:suppressAutoHyphens/>
        <w:jc w:val="both"/>
      </w:pPr>
      <w:r>
        <w:t>High frequency potential</w:t>
      </w:r>
    </w:p>
    <w:p w14:paraId="2F889DFE" w14:textId="77777777" w:rsidR="00AD3DD9" w:rsidRDefault="00AD3DD9" w:rsidP="00135107">
      <w:pPr>
        <w:widowControl/>
        <w:numPr>
          <w:ilvl w:val="0"/>
          <w:numId w:val="12"/>
        </w:numPr>
        <w:tabs>
          <w:tab w:val="left" w:pos="-720"/>
        </w:tabs>
        <w:suppressAutoHyphens/>
        <w:jc w:val="both"/>
      </w:pPr>
      <w:r>
        <w:t>Low cost per contact</w:t>
      </w:r>
    </w:p>
    <w:p w14:paraId="2721D84A" w14:textId="77777777" w:rsidR="00AD3DD9" w:rsidRDefault="00AD3DD9" w:rsidP="00135107">
      <w:pPr>
        <w:widowControl/>
        <w:numPr>
          <w:ilvl w:val="0"/>
          <w:numId w:val="12"/>
        </w:numPr>
        <w:tabs>
          <w:tab w:val="left" w:pos="-720"/>
        </w:tabs>
        <w:suppressAutoHyphens/>
        <w:jc w:val="both"/>
      </w:pPr>
      <w:r>
        <w:t>Quality creative opportunities</w:t>
      </w:r>
    </w:p>
    <w:p w14:paraId="58735F81" w14:textId="77777777" w:rsidR="00AD3DD9" w:rsidRDefault="00AD3DD9" w:rsidP="00135107">
      <w:pPr>
        <w:widowControl/>
        <w:numPr>
          <w:ilvl w:val="0"/>
          <w:numId w:val="12"/>
        </w:numPr>
        <w:tabs>
          <w:tab w:val="left" w:pos="-720"/>
        </w:tabs>
        <w:suppressAutoHyphens/>
        <w:jc w:val="both"/>
      </w:pPr>
      <w:r>
        <w:t>High intrusion value</w:t>
      </w:r>
    </w:p>
    <w:p w14:paraId="5D23C2C9" w14:textId="77777777" w:rsidR="00AD3DD9" w:rsidRDefault="00AD3DD9" w:rsidP="00135107">
      <w:pPr>
        <w:widowControl/>
        <w:numPr>
          <w:ilvl w:val="0"/>
          <w:numId w:val="12"/>
        </w:numPr>
        <w:tabs>
          <w:tab w:val="left" w:pos="-720"/>
        </w:tabs>
        <w:suppressAutoHyphens/>
        <w:jc w:val="both"/>
      </w:pPr>
      <w:r>
        <w:t>Segmentation possibilities through cable</w:t>
      </w:r>
    </w:p>
    <w:p w14:paraId="3FF47A94" w14:textId="77777777" w:rsidR="00AD3DD9" w:rsidRDefault="00AD3DD9" w:rsidP="00135107">
      <w:pPr>
        <w:widowControl/>
        <w:tabs>
          <w:tab w:val="left" w:pos="-720"/>
        </w:tabs>
        <w:suppressAutoHyphens/>
        <w:jc w:val="both"/>
      </w:pPr>
    </w:p>
    <w:p w14:paraId="210F4646" w14:textId="77777777" w:rsidR="00AD3DD9" w:rsidRPr="00DB6B9A" w:rsidRDefault="00DB6B9A" w:rsidP="00135107">
      <w:pPr>
        <w:widowControl/>
        <w:tabs>
          <w:tab w:val="left" w:pos="-720"/>
        </w:tabs>
        <w:suppressAutoHyphens/>
        <w:jc w:val="both"/>
        <w:rPr>
          <w:i/>
        </w:rPr>
      </w:pPr>
      <w:r w:rsidRPr="00DB6B9A">
        <w:rPr>
          <w:i/>
        </w:rPr>
        <w:t>Disadvantages of Television Advertising</w:t>
      </w:r>
    </w:p>
    <w:p w14:paraId="6207C258" w14:textId="77777777" w:rsidR="00DB6B9A" w:rsidRDefault="00DB6B9A" w:rsidP="00135107">
      <w:pPr>
        <w:widowControl/>
        <w:tabs>
          <w:tab w:val="left" w:pos="-720"/>
        </w:tabs>
        <w:suppressAutoHyphens/>
        <w:jc w:val="both"/>
      </w:pPr>
    </w:p>
    <w:p w14:paraId="5EB79EC8" w14:textId="77777777" w:rsidR="00AD3DD9" w:rsidRDefault="00AD3DD9" w:rsidP="00135107">
      <w:pPr>
        <w:widowControl/>
        <w:numPr>
          <w:ilvl w:val="0"/>
          <w:numId w:val="13"/>
        </w:numPr>
        <w:tabs>
          <w:tab w:val="left" w:pos="-720"/>
        </w:tabs>
        <w:suppressAutoHyphens/>
        <w:jc w:val="both"/>
      </w:pPr>
      <w:r>
        <w:t>Clutter</w:t>
      </w:r>
    </w:p>
    <w:p w14:paraId="45533F50" w14:textId="77777777" w:rsidR="00AD3DD9" w:rsidRDefault="00AD3DD9" w:rsidP="00135107">
      <w:pPr>
        <w:widowControl/>
        <w:numPr>
          <w:ilvl w:val="0"/>
          <w:numId w:val="13"/>
        </w:numPr>
        <w:tabs>
          <w:tab w:val="left" w:pos="-720"/>
        </w:tabs>
        <w:suppressAutoHyphens/>
        <w:jc w:val="both"/>
      </w:pPr>
      <w:r>
        <w:t>Channel surfing during commercials</w:t>
      </w:r>
    </w:p>
    <w:p w14:paraId="25B0C60B" w14:textId="77777777" w:rsidR="00AD3DD9" w:rsidRDefault="00AD3DD9" w:rsidP="00135107">
      <w:pPr>
        <w:widowControl/>
        <w:numPr>
          <w:ilvl w:val="0"/>
          <w:numId w:val="13"/>
        </w:numPr>
        <w:tabs>
          <w:tab w:val="left" w:pos="-720"/>
        </w:tabs>
        <w:suppressAutoHyphens/>
        <w:jc w:val="both"/>
      </w:pPr>
      <w:r>
        <w:t>Short amount of copy</w:t>
      </w:r>
    </w:p>
    <w:p w14:paraId="09AA4FA5" w14:textId="77777777" w:rsidR="00AD3DD9" w:rsidRDefault="00AD3DD9" w:rsidP="00135107">
      <w:pPr>
        <w:widowControl/>
        <w:numPr>
          <w:ilvl w:val="0"/>
          <w:numId w:val="13"/>
        </w:numPr>
        <w:tabs>
          <w:tab w:val="left" w:pos="-720"/>
        </w:tabs>
        <w:suppressAutoHyphens/>
        <w:jc w:val="both"/>
      </w:pPr>
      <w:r>
        <w:t>High cost per ad</w:t>
      </w:r>
    </w:p>
    <w:p w14:paraId="65BE1088" w14:textId="77777777" w:rsidR="00AD3DD9" w:rsidRDefault="00AD3DD9" w:rsidP="00135107">
      <w:pPr>
        <w:widowControl/>
        <w:numPr>
          <w:ilvl w:val="0"/>
          <w:numId w:val="13"/>
        </w:numPr>
        <w:tabs>
          <w:tab w:val="left" w:pos="-720"/>
        </w:tabs>
        <w:suppressAutoHyphens/>
        <w:jc w:val="both"/>
      </w:pPr>
      <w:r>
        <w:t>Low recall</w:t>
      </w:r>
    </w:p>
    <w:p w14:paraId="478D15F6" w14:textId="77777777" w:rsidR="00AD3DD9" w:rsidRDefault="00AD3DD9" w:rsidP="00135107">
      <w:pPr>
        <w:widowControl/>
        <w:tabs>
          <w:tab w:val="left" w:pos="-720"/>
        </w:tabs>
        <w:suppressAutoHyphens/>
        <w:jc w:val="both"/>
      </w:pPr>
    </w:p>
    <w:p w14:paraId="0A904F12" w14:textId="77777777" w:rsidR="00AD3DD9" w:rsidRDefault="00AD3DD9" w:rsidP="00135107">
      <w:pPr>
        <w:widowControl/>
        <w:tabs>
          <w:tab w:val="left" w:pos="-720"/>
        </w:tabs>
        <w:suppressAutoHyphens/>
        <w:jc w:val="both"/>
      </w:pPr>
      <w:r>
        <w:t>Television has always been a popular medium for consumer products. Recently, however, more business-to-business ads are appearing on television.</w:t>
      </w:r>
    </w:p>
    <w:p w14:paraId="1A497A99" w14:textId="77777777" w:rsidR="00720A9C" w:rsidRDefault="00720A9C" w:rsidP="00135107">
      <w:pPr>
        <w:widowControl/>
        <w:tabs>
          <w:tab w:val="left" w:pos="-720"/>
        </w:tabs>
        <w:suppressAutoHyphens/>
        <w:jc w:val="both"/>
      </w:pPr>
    </w:p>
    <w:p w14:paraId="1EF1E355" w14:textId="77777777" w:rsidR="002732BE" w:rsidRDefault="002732BE" w:rsidP="00135107">
      <w:pPr>
        <w:widowControl/>
        <w:tabs>
          <w:tab w:val="left" w:pos="-720"/>
        </w:tabs>
        <w:suppressAutoHyphens/>
        <w:jc w:val="both"/>
      </w:pPr>
    </w:p>
    <w:p w14:paraId="40AB07F3" w14:textId="77777777" w:rsidR="002732BE" w:rsidRDefault="002732BE" w:rsidP="00135107">
      <w:pPr>
        <w:widowControl/>
        <w:tabs>
          <w:tab w:val="left" w:pos="-720"/>
        </w:tabs>
        <w:suppressAutoHyphens/>
        <w:jc w:val="both"/>
      </w:pPr>
    </w:p>
    <w:p w14:paraId="7D4578D3" w14:textId="77777777" w:rsidR="00DB6B9A" w:rsidRDefault="00DB6B9A" w:rsidP="00135107">
      <w:pPr>
        <w:widowControl/>
        <w:tabs>
          <w:tab w:val="left" w:pos="-720"/>
        </w:tabs>
        <w:suppressAutoHyphens/>
        <w:jc w:val="both"/>
        <w:rPr>
          <w:i/>
        </w:rPr>
      </w:pPr>
      <w:r>
        <w:rPr>
          <w:i/>
        </w:rPr>
        <w:t>Ratings</w:t>
      </w:r>
    </w:p>
    <w:p w14:paraId="6D3923E5" w14:textId="77777777" w:rsidR="00DB6B9A" w:rsidRPr="00DB6B9A" w:rsidRDefault="00DB6B9A" w:rsidP="00135107">
      <w:pPr>
        <w:widowControl/>
        <w:tabs>
          <w:tab w:val="left" w:pos="-720"/>
        </w:tabs>
        <w:suppressAutoHyphens/>
        <w:jc w:val="both"/>
        <w:rPr>
          <w:i/>
        </w:rPr>
      </w:pPr>
    </w:p>
    <w:p w14:paraId="4423021A" w14:textId="77777777" w:rsidR="00AD3DD9" w:rsidRDefault="00AD3DD9" w:rsidP="00135107">
      <w:pPr>
        <w:widowControl/>
        <w:tabs>
          <w:tab w:val="left" w:pos="-720"/>
        </w:tabs>
        <w:suppressAutoHyphens/>
        <w:jc w:val="both"/>
      </w:pPr>
      <w:r>
        <w:t>Television ratings are calculated as follows:</w:t>
      </w:r>
    </w:p>
    <w:p w14:paraId="0E14674E" w14:textId="77777777" w:rsidR="00AD3DD9" w:rsidRDefault="00AD3DD9" w:rsidP="00135107">
      <w:pPr>
        <w:widowControl/>
        <w:tabs>
          <w:tab w:val="left" w:pos="-720"/>
        </w:tabs>
        <w:suppressAutoHyphens/>
        <w:jc w:val="both"/>
      </w:pPr>
    </w:p>
    <w:p w14:paraId="3FCBD63B" w14:textId="77777777" w:rsidR="00AD3DD9" w:rsidRDefault="00AD3DD9" w:rsidP="00135107">
      <w:pPr>
        <w:widowControl/>
        <w:tabs>
          <w:tab w:val="left" w:pos="-720"/>
        </w:tabs>
        <w:suppressAutoHyphens/>
        <w:ind w:left="1440" w:hanging="720"/>
      </w:pPr>
      <w:r>
        <w:t>Rating</w:t>
      </w:r>
      <w:r w:rsidR="005B2EBE">
        <w:t xml:space="preserve"> </w:t>
      </w:r>
      <w:r>
        <w:t xml:space="preserve"> = </w:t>
      </w:r>
      <w:r w:rsidR="005B2EBE">
        <w:tab/>
      </w:r>
      <w:r>
        <w:t xml:space="preserve">number of households turned to a program / total number of </w:t>
      </w:r>
      <w:r w:rsidR="005B2EBE">
        <w:tab/>
      </w:r>
      <w:r>
        <w:t>households in a market</w:t>
      </w:r>
    </w:p>
    <w:p w14:paraId="09E6666F" w14:textId="77777777" w:rsidR="00AD3DD9" w:rsidRDefault="00AD3DD9" w:rsidP="00135107">
      <w:pPr>
        <w:widowControl/>
        <w:tabs>
          <w:tab w:val="left" w:pos="-720"/>
        </w:tabs>
        <w:suppressAutoHyphens/>
        <w:jc w:val="both"/>
      </w:pPr>
    </w:p>
    <w:p w14:paraId="66F4715C" w14:textId="77777777" w:rsidR="00AD3DD9" w:rsidRDefault="00AD3DD9" w:rsidP="00135107">
      <w:pPr>
        <w:widowControl/>
        <w:tabs>
          <w:tab w:val="left" w:pos="-720"/>
        </w:tabs>
        <w:suppressAutoHyphens/>
        <w:jc w:val="both"/>
      </w:pPr>
      <w:r>
        <w:t>Television share is calculated as follows:</w:t>
      </w:r>
    </w:p>
    <w:p w14:paraId="4AADC9BC" w14:textId="77777777" w:rsidR="00AD3DD9" w:rsidRDefault="00AD3DD9" w:rsidP="00135107">
      <w:pPr>
        <w:widowControl/>
        <w:tabs>
          <w:tab w:val="left" w:pos="-720"/>
        </w:tabs>
        <w:suppressAutoHyphens/>
        <w:jc w:val="both"/>
      </w:pPr>
    </w:p>
    <w:p w14:paraId="0821200B" w14:textId="77777777" w:rsidR="00AD3DD9" w:rsidRDefault="00AD3DD9" w:rsidP="00135107">
      <w:pPr>
        <w:widowControl/>
        <w:tabs>
          <w:tab w:val="left" w:pos="-720"/>
        </w:tabs>
        <w:suppressAutoHyphens/>
        <w:ind w:left="1440" w:hanging="720"/>
        <w:jc w:val="both"/>
      </w:pPr>
      <w:r>
        <w:t xml:space="preserve">Share </w:t>
      </w:r>
      <w:r w:rsidR="005B2EBE">
        <w:t xml:space="preserve"> </w:t>
      </w:r>
      <w:r>
        <w:t>=</w:t>
      </w:r>
      <w:r w:rsidR="005B2EBE">
        <w:tab/>
      </w:r>
      <w:r>
        <w:t xml:space="preserve">number of households turned to a program / number of households </w:t>
      </w:r>
      <w:r w:rsidR="005B2EBE">
        <w:tab/>
      </w:r>
      <w:r>
        <w:t>with a television turned on</w:t>
      </w:r>
    </w:p>
    <w:p w14:paraId="79D70B4D" w14:textId="77777777" w:rsidR="007C2E08" w:rsidRDefault="007C2E08" w:rsidP="00135107">
      <w:pPr>
        <w:widowControl/>
        <w:tabs>
          <w:tab w:val="left" w:pos="-720"/>
        </w:tabs>
        <w:suppressAutoHyphens/>
        <w:ind w:left="1440" w:hanging="720"/>
        <w:jc w:val="both"/>
      </w:pPr>
    </w:p>
    <w:p w14:paraId="5E623B44" w14:textId="10C706C8" w:rsidR="00720A9C" w:rsidRDefault="00720A9C" w:rsidP="00135107">
      <w:pPr>
        <w:widowControl/>
        <w:rPr>
          <w:i/>
        </w:rPr>
      </w:pPr>
      <w:r>
        <w:rPr>
          <w:i/>
        </w:rPr>
        <w:t>C3 Ratings</w:t>
      </w:r>
    </w:p>
    <w:p w14:paraId="6DC09953" w14:textId="77777777" w:rsidR="00720A9C" w:rsidRDefault="00720A9C" w:rsidP="00135107">
      <w:pPr>
        <w:widowControl/>
        <w:rPr>
          <w:i/>
        </w:rPr>
      </w:pPr>
    </w:p>
    <w:p w14:paraId="3E5BE36C" w14:textId="66308BFC" w:rsidR="00720A9C" w:rsidRPr="00720A9C" w:rsidRDefault="00720A9C" w:rsidP="00135107">
      <w:pPr>
        <w:widowControl/>
        <w:rPr>
          <w:i/>
        </w:rPr>
      </w:pPr>
      <w:r>
        <w:t>T</w:t>
      </w:r>
      <w:r w:rsidRPr="00FD4313">
        <w:t>he C3 rating</w:t>
      </w:r>
      <w:r>
        <w:t xml:space="preserve"> </w:t>
      </w:r>
      <w:r w:rsidRPr="00FD4313">
        <w:t xml:space="preserve">calculates a </w:t>
      </w:r>
      <w:r>
        <w:t>score</w:t>
      </w:r>
      <w:r w:rsidRPr="00FD4313">
        <w:t xml:space="preserve"> for the actual commercial time slot rather than the television program.</w:t>
      </w:r>
    </w:p>
    <w:p w14:paraId="051B8A9E" w14:textId="77777777" w:rsidR="00720A9C" w:rsidRDefault="00720A9C" w:rsidP="00135107">
      <w:pPr>
        <w:widowControl/>
      </w:pPr>
    </w:p>
    <w:p w14:paraId="05F4333A" w14:textId="77777777" w:rsidR="00DB6B9A" w:rsidRDefault="00DB6B9A" w:rsidP="00135107">
      <w:pPr>
        <w:widowControl/>
        <w:rPr>
          <w:i/>
        </w:rPr>
      </w:pPr>
      <w:r>
        <w:rPr>
          <w:i/>
        </w:rPr>
        <w:t>Ratings Providers</w:t>
      </w:r>
    </w:p>
    <w:p w14:paraId="045DE34F" w14:textId="77777777" w:rsidR="00DB6B9A" w:rsidRDefault="00DB6B9A" w:rsidP="00135107">
      <w:pPr>
        <w:widowControl/>
        <w:rPr>
          <w:i/>
        </w:rPr>
      </w:pPr>
    </w:p>
    <w:p w14:paraId="20E5F9C2" w14:textId="77777777" w:rsidR="00DB6B9A" w:rsidRPr="00DB6B9A" w:rsidRDefault="00DB6B9A" w:rsidP="00135107">
      <w:pPr>
        <w:widowControl/>
        <w:rPr>
          <w:i/>
        </w:rPr>
      </w:pPr>
      <w:r w:rsidRPr="00F96F31">
        <w:rPr>
          <w:szCs w:val="24"/>
        </w:rPr>
        <w:t>Organizations that prepare this information include Nielsen Media Research; Starch INRA; Hooper, Inc.; Mediamark Research, Inc.; Burke Marketing Research; and Simmons Market Research Bureau.</w:t>
      </w:r>
    </w:p>
    <w:p w14:paraId="31AB59D3" w14:textId="77777777" w:rsidR="00AD3DD9" w:rsidRDefault="00AD3DD9" w:rsidP="00135107">
      <w:pPr>
        <w:widowControl/>
        <w:tabs>
          <w:tab w:val="left" w:pos="-720"/>
        </w:tabs>
        <w:suppressAutoHyphens/>
        <w:jc w:val="both"/>
      </w:pPr>
    </w:p>
    <w:p w14:paraId="15A1BF08" w14:textId="77777777" w:rsidR="00DB6B9A" w:rsidRDefault="00DB6B9A" w:rsidP="00135107">
      <w:pPr>
        <w:widowControl/>
        <w:tabs>
          <w:tab w:val="left" w:pos="-720"/>
        </w:tabs>
        <w:suppressAutoHyphens/>
        <w:jc w:val="both"/>
        <w:rPr>
          <w:i/>
        </w:rPr>
      </w:pPr>
      <w:r>
        <w:rPr>
          <w:i/>
        </w:rPr>
        <w:t>Local and Regional Television Advertising</w:t>
      </w:r>
    </w:p>
    <w:p w14:paraId="792A6567" w14:textId="77777777" w:rsidR="00DB6B9A" w:rsidRDefault="00DB6B9A" w:rsidP="00135107">
      <w:pPr>
        <w:widowControl/>
        <w:tabs>
          <w:tab w:val="left" w:pos="-720"/>
        </w:tabs>
        <w:suppressAutoHyphens/>
        <w:jc w:val="both"/>
        <w:rPr>
          <w:i/>
        </w:rPr>
      </w:pPr>
    </w:p>
    <w:p w14:paraId="6A8115E7" w14:textId="77777777" w:rsidR="00DB6B9A" w:rsidRPr="00DB6B9A" w:rsidRDefault="00DB6B9A" w:rsidP="00135107">
      <w:pPr>
        <w:widowControl/>
        <w:tabs>
          <w:tab w:val="left" w:pos="-720"/>
        </w:tabs>
        <w:suppressAutoHyphens/>
        <w:jc w:val="both"/>
        <w:rPr>
          <w:i/>
        </w:rPr>
      </w:pPr>
      <w:r>
        <w:t>For local and regional companies, spot TV may be the best television advertising option. In many cases, national brands supplement national commercials with spot TV purchases in select markets.</w:t>
      </w:r>
    </w:p>
    <w:p w14:paraId="753237ED" w14:textId="77777777" w:rsidR="00DB6B9A" w:rsidRDefault="00DB6B9A" w:rsidP="00135107">
      <w:pPr>
        <w:widowControl/>
        <w:tabs>
          <w:tab w:val="left" w:pos="-720"/>
        </w:tabs>
        <w:suppressAutoHyphens/>
        <w:jc w:val="both"/>
      </w:pPr>
    </w:p>
    <w:p w14:paraId="2298665A" w14:textId="77777777" w:rsidR="00DB6B9A" w:rsidRDefault="005B2EBE" w:rsidP="00135107">
      <w:pPr>
        <w:widowControl/>
        <w:tabs>
          <w:tab w:val="left" w:pos="-720"/>
        </w:tabs>
        <w:suppressAutoHyphens/>
        <w:jc w:val="both"/>
        <w:rPr>
          <w:i/>
        </w:rPr>
      </w:pPr>
      <w:r>
        <w:rPr>
          <w:i/>
        </w:rPr>
        <w:t>Dynamic</w:t>
      </w:r>
      <w:r w:rsidR="00DB6B9A">
        <w:rPr>
          <w:i/>
        </w:rPr>
        <w:t xml:space="preserve"> Advertising</w:t>
      </w:r>
    </w:p>
    <w:p w14:paraId="4B9B49DC" w14:textId="77777777" w:rsidR="00DB6B9A" w:rsidRDefault="00DB6B9A" w:rsidP="00135107">
      <w:pPr>
        <w:widowControl/>
        <w:tabs>
          <w:tab w:val="left" w:pos="-720"/>
        </w:tabs>
        <w:suppressAutoHyphens/>
        <w:jc w:val="both"/>
        <w:rPr>
          <w:i/>
        </w:rPr>
      </w:pPr>
    </w:p>
    <w:p w14:paraId="1F6D5B7C" w14:textId="77777777" w:rsidR="005B2EBE" w:rsidRDefault="005B2EBE" w:rsidP="00135107">
      <w:pPr>
        <w:widowControl/>
        <w:tabs>
          <w:tab w:val="left" w:pos="-720"/>
        </w:tabs>
        <w:suppressAutoHyphens/>
        <w:jc w:val="both"/>
        <w:rPr>
          <w:i/>
        </w:rPr>
      </w:pPr>
      <w:r w:rsidRPr="002732BE">
        <w:t>Dynamic advertising</w:t>
      </w:r>
      <w:r>
        <w:t xml:space="preserve"> allows a company such as DirecTV to obtain consumer information from marketing research firms and combine it with the company’s data to send targeted ads to its subscribers that meet specific criteria and live in targeted areas.</w:t>
      </w:r>
    </w:p>
    <w:p w14:paraId="415B605D" w14:textId="77777777" w:rsidR="007E40EF" w:rsidRDefault="007E40EF" w:rsidP="00135107">
      <w:pPr>
        <w:widowControl/>
        <w:tabs>
          <w:tab w:val="left" w:pos="-720"/>
        </w:tabs>
        <w:suppressAutoHyphens/>
        <w:jc w:val="both"/>
      </w:pPr>
    </w:p>
    <w:p w14:paraId="1C248BDF" w14:textId="39DE1369" w:rsidR="00720A9C" w:rsidRPr="00720A9C" w:rsidRDefault="00720A9C" w:rsidP="00135107">
      <w:pPr>
        <w:widowControl/>
        <w:tabs>
          <w:tab w:val="left" w:pos="-720"/>
        </w:tabs>
        <w:suppressAutoHyphens/>
        <w:jc w:val="both"/>
        <w:rPr>
          <w:i/>
        </w:rPr>
      </w:pPr>
      <w:r>
        <w:rPr>
          <w:i/>
        </w:rPr>
        <w:t xml:space="preserve">Retargeting </w:t>
      </w:r>
      <w:r>
        <w:t>transmits</w:t>
      </w:r>
      <w:r w:rsidRPr="00FD4313">
        <w:t xml:space="preserve"> follow-up message</w:t>
      </w:r>
      <w:r>
        <w:t>s</w:t>
      </w:r>
      <w:r w:rsidRPr="00FD4313">
        <w:t xml:space="preserve"> target</w:t>
      </w:r>
      <w:r>
        <w:t xml:space="preserve">ing </w:t>
      </w:r>
      <w:r w:rsidRPr="00FD4313">
        <w:t>individuals who have already viewed the ad on television.</w:t>
      </w:r>
    </w:p>
    <w:p w14:paraId="4116A20F" w14:textId="77777777" w:rsidR="00720A9C" w:rsidRDefault="00720A9C" w:rsidP="00135107">
      <w:pPr>
        <w:widowControl/>
        <w:tabs>
          <w:tab w:val="left" w:pos="-720"/>
        </w:tabs>
        <w:suppressAutoHyphens/>
        <w:jc w:val="both"/>
      </w:pPr>
    </w:p>
    <w:p w14:paraId="698CB217" w14:textId="77777777" w:rsidR="007E40EF" w:rsidRDefault="007E40EF" w:rsidP="00135107">
      <w:pPr>
        <w:widowControl/>
        <w:tabs>
          <w:tab w:val="left" w:pos="-720"/>
        </w:tabs>
        <w:suppressAutoHyphens/>
        <w:jc w:val="both"/>
        <w:rPr>
          <w:i/>
        </w:rPr>
      </w:pPr>
      <w:r>
        <w:rPr>
          <w:i/>
        </w:rPr>
        <w:t>Social Media and Television</w:t>
      </w:r>
    </w:p>
    <w:p w14:paraId="5599022F" w14:textId="77777777" w:rsidR="007E40EF" w:rsidRDefault="007E40EF" w:rsidP="00135107">
      <w:pPr>
        <w:widowControl/>
        <w:tabs>
          <w:tab w:val="left" w:pos="-720"/>
        </w:tabs>
        <w:suppressAutoHyphens/>
        <w:jc w:val="both"/>
        <w:rPr>
          <w:i/>
        </w:rPr>
      </w:pPr>
    </w:p>
    <w:p w14:paraId="69F59924" w14:textId="2FDC9F86" w:rsidR="007E40EF" w:rsidRDefault="007E40EF" w:rsidP="00135107">
      <w:pPr>
        <w:widowControl/>
        <w:tabs>
          <w:tab w:val="left" w:pos="-720"/>
        </w:tabs>
        <w:suppressAutoHyphens/>
        <w:jc w:val="both"/>
      </w:pPr>
      <w:r w:rsidRPr="00006AF8">
        <w:t xml:space="preserve">Social media, mobile, and the </w:t>
      </w:r>
      <w:r w:rsidR="00CA2858">
        <w:t>i</w:t>
      </w:r>
      <w:r w:rsidRPr="00006AF8">
        <w:t>nternet can enrich television viewing experiences and actually drive consumers to watch more programs.</w:t>
      </w:r>
    </w:p>
    <w:p w14:paraId="0E00F2A4" w14:textId="77777777" w:rsidR="007E40EF" w:rsidRDefault="007E40EF" w:rsidP="00135107">
      <w:pPr>
        <w:widowControl/>
        <w:tabs>
          <w:tab w:val="left" w:pos="-720"/>
        </w:tabs>
        <w:suppressAutoHyphens/>
        <w:jc w:val="both"/>
      </w:pPr>
    </w:p>
    <w:p w14:paraId="55693B05" w14:textId="77777777" w:rsidR="007E40EF" w:rsidRPr="007E40EF" w:rsidRDefault="007E40EF" w:rsidP="00135107">
      <w:pPr>
        <w:widowControl/>
        <w:tabs>
          <w:tab w:val="left" w:pos="-720"/>
        </w:tabs>
        <w:suppressAutoHyphens/>
        <w:jc w:val="both"/>
      </w:pPr>
      <w:r w:rsidRPr="007E40EF">
        <w:t>As the amount of time people spend on social media continues to increase, so will the online buzz about television shows. By monitoring this type of online chatter, advertisers and their clients can gain a better perspective on which television shows to place ads.</w:t>
      </w:r>
    </w:p>
    <w:p w14:paraId="410A068F" w14:textId="77777777" w:rsidR="007E40EF" w:rsidRPr="007E40EF" w:rsidRDefault="007E40EF" w:rsidP="00135107">
      <w:pPr>
        <w:widowControl/>
        <w:tabs>
          <w:tab w:val="left" w:pos="-720"/>
        </w:tabs>
        <w:suppressAutoHyphens/>
        <w:jc w:val="both"/>
      </w:pPr>
    </w:p>
    <w:p w14:paraId="38AA6A53" w14:textId="77777777" w:rsidR="00DB6B9A" w:rsidRDefault="007E40EF" w:rsidP="00135107">
      <w:pPr>
        <w:widowControl/>
        <w:tabs>
          <w:tab w:val="left" w:pos="-720"/>
        </w:tabs>
        <w:suppressAutoHyphens/>
        <w:jc w:val="both"/>
        <w:rPr>
          <w:i/>
        </w:rPr>
      </w:pPr>
      <w:r>
        <w:rPr>
          <w:i/>
        </w:rPr>
        <w:t>YouTube and Television</w:t>
      </w:r>
    </w:p>
    <w:p w14:paraId="7CBDCBD7" w14:textId="77777777" w:rsidR="007E40EF" w:rsidRDefault="007E40EF" w:rsidP="00135107">
      <w:pPr>
        <w:widowControl/>
        <w:tabs>
          <w:tab w:val="left" w:pos="-720"/>
        </w:tabs>
        <w:suppressAutoHyphens/>
        <w:jc w:val="both"/>
      </w:pPr>
    </w:p>
    <w:p w14:paraId="1841E135" w14:textId="77777777" w:rsidR="007E40EF" w:rsidRDefault="007E40EF" w:rsidP="00135107">
      <w:pPr>
        <w:widowControl/>
        <w:tabs>
          <w:tab w:val="left" w:pos="-720"/>
        </w:tabs>
        <w:suppressAutoHyphens/>
        <w:jc w:val="both"/>
      </w:pPr>
      <w:r w:rsidRPr="00006AF8">
        <w:t>Many companies and advertising agencies post television ads on YouTube.</w:t>
      </w:r>
    </w:p>
    <w:p w14:paraId="32696986" w14:textId="77777777" w:rsidR="007E40EF" w:rsidRDefault="007E40EF" w:rsidP="00135107">
      <w:pPr>
        <w:widowControl/>
        <w:tabs>
          <w:tab w:val="left" w:pos="-720"/>
        </w:tabs>
        <w:suppressAutoHyphens/>
        <w:jc w:val="both"/>
      </w:pPr>
    </w:p>
    <w:p w14:paraId="11020729" w14:textId="147A56EB" w:rsidR="007E40EF" w:rsidRDefault="007E40EF" w:rsidP="00135107">
      <w:pPr>
        <w:widowControl/>
        <w:tabs>
          <w:tab w:val="left" w:pos="-720"/>
        </w:tabs>
        <w:suppressAutoHyphens/>
        <w:jc w:val="both"/>
      </w:pPr>
      <w:r w:rsidRPr="00006AF8">
        <w:t xml:space="preserve">Some of the ads are placed on the site simultaneously with the TV launch (called </w:t>
      </w:r>
      <w:r w:rsidRPr="005D0022">
        <w:rPr>
          <w:i/>
        </w:rPr>
        <w:t>in-stream</w:t>
      </w:r>
      <w:r w:rsidRPr="00006AF8">
        <w:t>) while others are be</w:t>
      </w:r>
      <w:r w:rsidR="00626281">
        <w:t>ing</w:t>
      </w:r>
      <w:r w:rsidRPr="00006AF8">
        <w:t xml:space="preserve"> submitted to YouTube prior to the national launch (called </w:t>
      </w:r>
      <w:r w:rsidRPr="005D0022">
        <w:rPr>
          <w:i/>
        </w:rPr>
        <w:t>pre-roll</w:t>
      </w:r>
      <w:r w:rsidRPr="00006AF8">
        <w:t>).</w:t>
      </w:r>
    </w:p>
    <w:p w14:paraId="15D95C54" w14:textId="77777777" w:rsidR="007E40EF" w:rsidRDefault="007E40EF" w:rsidP="00135107">
      <w:pPr>
        <w:widowControl/>
        <w:tabs>
          <w:tab w:val="left" w:pos="-720"/>
        </w:tabs>
        <w:suppressAutoHyphens/>
        <w:jc w:val="both"/>
      </w:pPr>
    </w:p>
    <w:p w14:paraId="4EB7D157" w14:textId="77777777" w:rsidR="007E40EF" w:rsidRDefault="007E40EF" w:rsidP="00135107">
      <w:pPr>
        <w:widowControl/>
        <w:tabs>
          <w:tab w:val="left" w:pos="-720"/>
        </w:tabs>
        <w:suppressAutoHyphens/>
        <w:jc w:val="both"/>
        <w:rPr>
          <w:i/>
        </w:rPr>
      </w:pPr>
      <w:r>
        <w:rPr>
          <w:i/>
        </w:rPr>
        <w:t>Super Bowl Advertising</w:t>
      </w:r>
    </w:p>
    <w:p w14:paraId="7CE6D3BD" w14:textId="77777777" w:rsidR="007E40EF" w:rsidRDefault="007E40EF" w:rsidP="00135107">
      <w:pPr>
        <w:widowControl/>
        <w:tabs>
          <w:tab w:val="left" w:pos="-720"/>
        </w:tabs>
        <w:suppressAutoHyphens/>
        <w:jc w:val="both"/>
        <w:rPr>
          <w:i/>
        </w:rPr>
      </w:pPr>
    </w:p>
    <w:p w14:paraId="3E55F165" w14:textId="74FCBF14" w:rsidR="007E40EF" w:rsidRPr="007E40EF" w:rsidRDefault="00CA2858" w:rsidP="00135107">
      <w:pPr>
        <w:widowControl/>
        <w:tabs>
          <w:tab w:val="left" w:pos="-720"/>
        </w:tabs>
        <w:suppressAutoHyphens/>
        <w:jc w:val="both"/>
      </w:pPr>
      <w:r>
        <w:t xml:space="preserve">The </w:t>
      </w:r>
      <w:r w:rsidR="007E40EF" w:rsidRPr="00006AF8">
        <w:t>Super Bowl continues to be the biggest television advertisin</w:t>
      </w:r>
      <w:r w:rsidR="007E40EF">
        <w:t>g event of the year. A</w:t>
      </w:r>
      <w:r w:rsidR="007E40EF" w:rsidRPr="00006AF8">
        <w:t xml:space="preserve"> large percentage of the 110 million </w:t>
      </w:r>
      <w:r w:rsidR="007E40EF">
        <w:t xml:space="preserve">viewers </w:t>
      </w:r>
      <w:r w:rsidR="007E40EF" w:rsidRPr="00006AF8">
        <w:t xml:space="preserve">pay close attention to </w:t>
      </w:r>
      <w:r w:rsidR="007E40EF">
        <w:t>the commercials</w:t>
      </w:r>
      <w:r w:rsidR="007E40EF" w:rsidRPr="00006AF8">
        <w:t>.</w:t>
      </w:r>
    </w:p>
    <w:p w14:paraId="021A93BA" w14:textId="77777777" w:rsidR="007E40EF" w:rsidRDefault="007E40EF" w:rsidP="00135107">
      <w:pPr>
        <w:widowControl/>
        <w:tabs>
          <w:tab w:val="left" w:pos="-720"/>
        </w:tabs>
        <w:suppressAutoHyphens/>
        <w:jc w:val="both"/>
        <w:rPr>
          <w:i/>
        </w:rPr>
      </w:pPr>
    </w:p>
    <w:p w14:paraId="50A1E67D" w14:textId="3DE0AC46" w:rsidR="007E40EF" w:rsidRDefault="007E40EF" w:rsidP="00135107">
      <w:pPr>
        <w:widowControl/>
        <w:tabs>
          <w:tab w:val="left" w:pos="-720"/>
        </w:tabs>
        <w:suppressAutoHyphens/>
        <w:jc w:val="both"/>
      </w:pPr>
      <w:r>
        <w:t xml:space="preserve">Many Super Bowl commercials first appear on YouTube, Facebook, the company’s </w:t>
      </w:r>
      <w:r w:rsidR="009A511F">
        <w:t>w</w:t>
      </w:r>
      <w:r>
        <w:t>ebsite, or the agency’s site prior to the game.</w:t>
      </w:r>
    </w:p>
    <w:p w14:paraId="6E1431C9" w14:textId="77777777" w:rsidR="009A511F" w:rsidRDefault="009A511F" w:rsidP="00135107">
      <w:pPr>
        <w:widowControl/>
        <w:tabs>
          <w:tab w:val="left" w:pos="-720"/>
        </w:tabs>
        <w:suppressAutoHyphens/>
        <w:jc w:val="both"/>
      </w:pPr>
    </w:p>
    <w:p w14:paraId="17C6DDD7" w14:textId="77777777" w:rsidR="009A511F" w:rsidRDefault="009A511F" w:rsidP="00135107">
      <w:pPr>
        <w:widowControl/>
        <w:tabs>
          <w:tab w:val="left" w:pos="-720"/>
        </w:tabs>
        <w:suppressAutoHyphens/>
        <w:jc w:val="both"/>
      </w:pPr>
      <w:r w:rsidRPr="002304D6">
        <w:t>In the past, ads were kept under wraps until the moment they appear during the game.</w:t>
      </w:r>
    </w:p>
    <w:p w14:paraId="43393149" w14:textId="77777777" w:rsidR="009A511F" w:rsidRDefault="009A511F" w:rsidP="00135107">
      <w:pPr>
        <w:widowControl/>
        <w:tabs>
          <w:tab w:val="left" w:pos="-720"/>
        </w:tabs>
        <w:suppressAutoHyphens/>
        <w:jc w:val="both"/>
      </w:pPr>
    </w:p>
    <w:p w14:paraId="04248F7F" w14:textId="6F3DD60A" w:rsidR="009A511F" w:rsidRDefault="009A511F" w:rsidP="00135107">
      <w:pPr>
        <w:widowControl/>
        <w:tabs>
          <w:tab w:val="left" w:pos="-720"/>
        </w:tabs>
        <w:suppressAutoHyphens/>
        <w:jc w:val="both"/>
      </w:pPr>
      <w:r>
        <w:t>Now, m</w:t>
      </w:r>
      <w:r w:rsidRPr="002304D6">
        <w:t>any Super Bowl commercials first appear on Yo</w:t>
      </w:r>
      <w:r w:rsidR="00DC1D7A">
        <w:t>uTube, Facebook, the company’s w</w:t>
      </w:r>
      <w:r w:rsidRPr="002304D6">
        <w:t>ebsite, or</w:t>
      </w:r>
      <w:r>
        <w:t xml:space="preserve"> on</w:t>
      </w:r>
      <w:r w:rsidRPr="002304D6">
        <w:t xml:space="preserve"> the agency’s site prior to t</w:t>
      </w:r>
      <w:r>
        <w:t xml:space="preserve">he game (a </w:t>
      </w:r>
      <w:r>
        <w:rPr>
          <w:i/>
        </w:rPr>
        <w:t>pre-roll</w:t>
      </w:r>
      <w:r>
        <w:t>).</w:t>
      </w:r>
    </w:p>
    <w:p w14:paraId="09A1A3AD" w14:textId="77777777" w:rsidR="009A511F" w:rsidRDefault="009A511F" w:rsidP="00135107">
      <w:pPr>
        <w:widowControl/>
      </w:pPr>
    </w:p>
    <w:p w14:paraId="1910E197" w14:textId="7E9BC80E" w:rsidR="009A511F" w:rsidRPr="002304D6" w:rsidRDefault="009A511F" w:rsidP="00135107">
      <w:pPr>
        <w:widowControl/>
      </w:pPr>
      <w:r>
        <w:t>A</w:t>
      </w:r>
      <w:r w:rsidRPr="002304D6">
        <w:t xml:space="preserve">nother new approach involves the release of extended versions of </w:t>
      </w:r>
      <w:r w:rsidR="00626281">
        <w:t xml:space="preserve">an </w:t>
      </w:r>
      <w:r w:rsidRPr="002304D6">
        <w:t xml:space="preserve">advertisement with more content or additional information about the ad spot on the </w:t>
      </w:r>
      <w:r w:rsidR="00CA2858">
        <w:t>w</w:t>
      </w:r>
      <w:r w:rsidRPr="002304D6">
        <w:t>ebsite.</w:t>
      </w:r>
    </w:p>
    <w:p w14:paraId="37AB2B1B" w14:textId="77777777" w:rsidR="007E40EF" w:rsidRDefault="007E40EF" w:rsidP="00135107">
      <w:pPr>
        <w:widowControl/>
        <w:tabs>
          <w:tab w:val="left" w:pos="-720"/>
        </w:tabs>
        <w:suppressAutoHyphens/>
        <w:jc w:val="both"/>
      </w:pPr>
    </w:p>
    <w:p w14:paraId="3CA18F10" w14:textId="77777777" w:rsidR="007E40EF" w:rsidRDefault="007E40EF" w:rsidP="00135107">
      <w:pPr>
        <w:widowControl/>
        <w:tabs>
          <w:tab w:val="left" w:pos="-720"/>
        </w:tabs>
        <w:suppressAutoHyphens/>
        <w:jc w:val="both"/>
      </w:pPr>
      <w:r>
        <w:t>Super Bowl advertising results in nearly immediate feedback.</w:t>
      </w:r>
    </w:p>
    <w:p w14:paraId="1CFA3401" w14:textId="77777777" w:rsidR="007E40EF" w:rsidRPr="00DB6B9A" w:rsidRDefault="007E40EF" w:rsidP="00135107">
      <w:pPr>
        <w:widowControl/>
        <w:tabs>
          <w:tab w:val="left" w:pos="-720"/>
        </w:tabs>
        <w:suppressAutoHyphens/>
        <w:jc w:val="both"/>
        <w:rPr>
          <w:i/>
        </w:rPr>
      </w:pPr>
    </w:p>
    <w:p w14:paraId="45A9C003" w14:textId="77777777" w:rsidR="00AD3DD9" w:rsidRDefault="00AD3DD9" w:rsidP="00135107">
      <w:pPr>
        <w:pStyle w:val="Heading4"/>
        <w:widowControl/>
        <w:spacing w:line="240" w:lineRule="auto"/>
        <w:rPr>
          <w:spacing w:val="-4"/>
        </w:rPr>
      </w:pPr>
      <w:r>
        <w:rPr>
          <w:spacing w:val="-4"/>
        </w:rPr>
        <w:t>Radio</w:t>
      </w:r>
    </w:p>
    <w:p w14:paraId="1C380F08" w14:textId="77777777" w:rsidR="00AD3DD9" w:rsidRDefault="00AD3DD9" w:rsidP="00135107">
      <w:pPr>
        <w:widowControl/>
        <w:tabs>
          <w:tab w:val="left" w:pos="-720"/>
        </w:tabs>
        <w:suppressAutoHyphens/>
        <w:jc w:val="both"/>
      </w:pPr>
    </w:p>
    <w:p w14:paraId="57A2F98F" w14:textId="1AABA3AA" w:rsidR="00853C32" w:rsidRDefault="00853C32" w:rsidP="00135107">
      <w:pPr>
        <w:widowControl/>
        <w:tabs>
          <w:tab w:val="left" w:pos="-720"/>
        </w:tabs>
        <w:suppressAutoHyphens/>
        <w:jc w:val="both"/>
      </w:pPr>
      <w:r w:rsidRPr="00FD4313">
        <w:t xml:space="preserve">Despite CDs, iPods, audiobooks, and other types of audio devices, </w:t>
      </w:r>
      <w:r>
        <w:t xml:space="preserve">many still </w:t>
      </w:r>
      <w:r w:rsidRPr="00FD4313">
        <w:t>listen to the radio</w:t>
      </w:r>
      <w:r>
        <w:t xml:space="preserve"> daily.</w:t>
      </w:r>
    </w:p>
    <w:p w14:paraId="74B9E5A3" w14:textId="77777777" w:rsidR="00853C32" w:rsidRDefault="00853C32" w:rsidP="00135107">
      <w:pPr>
        <w:widowControl/>
        <w:tabs>
          <w:tab w:val="left" w:pos="-720"/>
        </w:tabs>
        <w:suppressAutoHyphens/>
        <w:jc w:val="both"/>
      </w:pPr>
    </w:p>
    <w:p w14:paraId="2DA55483" w14:textId="15B093FA" w:rsidR="007C2E08" w:rsidRDefault="007C2E08" w:rsidP="00135107">
      <w:pPr>
        <w:widowControl/>
        <w:tabs>
          <w:tab w:val="left" w:pos="-720"/>
        </w:tabs>
        <w:suppressAutoHyphens/>
        <w:jc w:val="both"/>
      </w:pPr>
      <w:r>
        <w:t xml:space="preserve">The advantages and disadvantages of radio advertising are displayed in </w:t>
      </w:r>
      <w:r w:rsidR="007E40EF">
        <w:t xml:space="preserve">Figure </w:t>
      </w:r>
      <w:r w:rsidR="009A511F">
        <w:t>7.</w:t>
      </w:r>
      <w:r w:rsidR="00720A9C">
        <w:t>8</w:t>
      </w:r>
      <w:r>
        <w:t>.</w:t>
      </w:r>
    </w:p>
    <w:p w14:paraId="3AA7FEAE" w14:textId="77777777" w:rsidR="007C2E08" w:rsidRDefault="007C2E08" w:rsidP="00135107">
      <w:pPr>
        <w:widowControl/>
        <w:tabs>
          <w:tab w:val="left" w:pos="-720"/>
        </w:tabs>
        <w:suppressAutoHyphens/>
        <w:jc w:val="both"/>
      </w:pPr>
    </w:p>
    <w:p w14:paraId="59E231ED" w14:textId="77777777" w:rsidR="00AD3DD9" w:rsidRPr="00EB3EB8" w:rsidRDefault="00EB3EB8" w:rsidP="00135107">
      <w:pPr>
        <w:widowControl/>
        <w:tabs>
          <w:tab w:val="left" w:pos="-720"/>
        </w:tabs>
        <w:suppressAutoHyphens/>
        <w:jc w:val="both"/>
        <w:rPr>
          <w:i/>
        </w:rPr>
      </w:pPr>
      <w:r w:rsidRPr="00EB3EB8">
        <w:rPr>
          <w:i/>
        </w:rPr>
        <w:t>Advantages</w:t>
      </w:r>
      <w:r w:rsidR="007A0D35">
        <w:rPr>
          <w:i/>
        </w:rPr>
        <w:t xml:space="preserve"> of Radio</w:t>
      </w:r>
      <w:r w:rsidR="006976BD">
        <w:rPr>
          <w:i/>
        </w:rPr>
        <w:t xml:space="preserve"> Advertising</w:t>
      </w:r>
    </w:p>
    <w:p w14:paraId="55A22D55" w14:textId="77777777" w:rsidR="00EB3EB8" w:rsidRDefault="00EB3EB8" w:rsidP="00135107">
      <w:pPr>
        <w:widowControl/>
        <w:tabs>
          <w:tab w:val="left" w:pos="-720"/>
        </w:tabs>
        <w:suppressAutoHyphens/>
        <w:jc w:val="both"/>
      </w:pPr>
    </w:p>
    <w:p w14:paraId="49B206B8" w14:textId="77777777" w:rsidR="00AD3DD9" w:rsidRDefault="00AD3DD9" w:rsidP="00135107">
      <w:pPr>
        <w:widowControl/>
        <w:numPr>
          <w:ilvl w:val="0"/>
          <w:numId w:val="14"/>
        </w:numPr>
        <w:tabs>
          <w:tab w:val="left" w:pos="-720"/>
        </w:tabs>
        <w:suppressAutoHyphens/>
        <w:jc w:val="both"/>
      </w:pPr>
      <w:r>
        <w:t>Lower cost per spot than television</w:t>
      </w:r>
    </w:p>
    <w:p w14:paraId="4DB8AFD0" w14:textId="77777777" w:rsidR="00AD3DD9" w:rsidRDefault="00AD3DD9" w:rsidP="00135107">
      <w:pPr>
        <w:widowControl/>
        <w:numPr>
          <w:ilvl w:val="0"/>
          <w:numId w:val="14"/>
        </w:numPr>
        <w:tabs>
          <w:tab w:val="left" w:pos="-720"/>
        </w:tabs>
        <w:suppressAutoHyphens/>
        <w:jc w:val="both"/>
      </w:pPr>
      <w:r>
        <w:t>Low production costs</w:t>
      </w:r>
    </w:p>
    <w:p w14:paraId="413D98C7" w14:textId="77777777" w:rsidR="00AD3DD9" w:rsidRDefault="00AD3DD9" w:rsidP="00135107">
      <w:pPr>
        <w:widowControl/>
        <w:numPr>
          <w:ilvl w:val="0"/>
          <w:numId w:val="14"/>
        </w:numPr>
        <w:tabs>
          <w:tab w:val="left" w:pos="-720"/>
        </w:tabs>
        <w:suppressAutoHyphens/>
        <w:jc w:val="both"/>
      </w:pPr>
      <w:r>
        <w:t>Background music can match station format</w:t>
      </w:r>
    </w:p>
    <w:p w14:paraId="731AD871" w14:textId="77777777" w:rsidR="00AD3DD9" w:rsidRDefault="00AD3DD9" w:rsidP="00135107">
      <w:pPr>
        <w:widowControl/>
        <w:numPr>
          <w:ilvl w:val="0"/>
          <w:numId w:val="14"/>
        </w:numPr>
        <w:tabs>
          <w:tab w:val="left" w:pos="-720"/>
        </w:tabs>
        <w:suppressAutoHyphens/>
        <w:jc w:val="both"/>
      </w:pPr>
      <w:r>
        <w:t>High segmentation</w:t>
      </w:r>
    </w:p>
    <w:p w14:paraId="67EE5232" w14:textId="77777777" w:rsidR="00AD3DD9" w:rsidRDefault="00AD3DD9" w:rsidP="00135107">
      <w:pPr>
        <w:widowControl/>
        <w:numPr>
          <w:ilvl w:val="0"/>
          <w:numId w:val="14"/>
        </w:numPr>
        <w:tabs>
          <w:tab w:val="left" w:pos="-720"/>
        </w:tabs>
        <w:suppressAutoHyphens/>
        <w:jc w:val="both"/>
      </w:pPr>
      <w:r>
        <w:t>Flexible</w:t>
      </w:r>
    </w:p>
    <w:p w14:paraId="3CD43EC7" w14:textId="77777777" w:rsidR="00AD3DD9" w:rsidRDefault="00AD3DD9" w:rsidP="00135107">
      <w:pPr>
        <w:widowControl/>
        <w:numPr>
          <w:ilvl w:val="0"/>
          <w:numId w:val="14"/>
        </w:numPr>
        <w:tabs>
          <w:tab w:val="left" w:pos="-720"/>
        </w:tabs>
        <w:suppressAutoHyphens/>
        <w:jc w:val="both"/>
      </w:pPr>
      <w:r>
        <w:t>Intimacy which means listeners can develop a closeness to the DJs and other radio personalities</w:t>
      </w:r>
    </w:p>
    <w:p w14:paraId="35792060" w14:textId="77777777" w:rsidR="00AD3DD9" w:rsidRDefault="00AD3DD9" w:rsidP="00135107">
      <w:pPr>
        <w:widowControl/>
        <w:numPr>
          <w:ilvl w:val="0"/>
          <w:numId w:val="14"/>
        </w:numPr>
        <w:tabs>
          <w:tab w:val="left" w:pos="-720"/>
        </w:tabs>
        <w:suppressAutoHyphens/>
        <w:jc w:val="both"/>
      </w:pPr>
      <w:r>
        <w:t>Creative opportunities</w:t>
      </w:r>
    </w:p>
    <w:p w14:paraId="02DBD2AD" w14:textId="77777777" w:rsidR="00AD3DD9" w:rsidRDefault="00AD3DD9" w:rsidP="00135107">
      <w:pPr>
        <w:widowControl/>
        <w:numPr>
          <w:ilvl w:val="0"/>
          <w:numId w:val="14"/>
        </w:numPr>
        <w:tabs>
          <w:tab w:val="left" w:pos="-720"/>
        </w:tabs>
        <w:suppressAutoHyphens/>
        <w:jc w:val="both"/>
      </w:pPr>
      <w:r>
        <w:t>Mobile</w:t>
      </w:r>
    </w:p>
    <w:p w14:paraId="6DCA9F01" w14:textId="77777777" w:rsidR="005B5240" w:rsidRDefault="005B5240" w:rsidP="00135107">
      <w:pPr>
        <w:widowControl/>
        <w:tabs>
          <w:tab w:val="left" w:pos="-720"/>
        </w:tabs>
        <w:suppressAutoHyphens/>
        <w:jc w:val="both"/>
      </w:pPr>
    </w:p>
    <w:p w14:paraId="00517047" w14:textId="77777777" w:rsidR="0088045B" w:rsidRDefault="0088045B" w:rsidP="00135107">
      <w:pPr>
        <w:widowControl/>
        <w:tabs>
          <w:tab w:val="left" w:pos="-720"/>
        </w:tabs>
        <w:suppressAutoHyphens/>
        <w:jc w:val="both"/>
      </w:pPr>
    </w:p>
    <w:p w14:paraId="1142DE08" w14:textId="77777777" w:rsidR="00AD3DD9" w:rsidRPr="00EB3EB8" w:rsidRDefault="00EB3EB8" w:rsidP="00135107">
      <w:pPr>
        <w:widowControl/>
        <w:tabs>
          <w:tab w:val="left" w:pos="-720"/>
        </w:tabs>
        <w:suppressAutoHyphens/>
        <w:jc w:val="both"/>
        <w:rPr>
          <w:i/>
        </w:rPr>
      </w:pPr>
      <w:r w:rsidRPr="00EB3EB8">
        <w:rPr>
          <w:i/>
        </w:rPr>
        <w:lastRenderedPageBreak/>
        <w:t>Disadvantages</w:t>
      </w:r>
      <w:r>
        <w:rPr>
          <w:i/>
        </w:rPr>
        <w:t xml:space="preserve"> of Radio</w:t>
      </w:r>
      <w:r w:rsidR="006976BD">
        <w:rPr>
          <w:i/>
        </w:rPr>
        <w:t xml:space="preserve"> Advertising</w:t>
      </w:r>
    </w:p>
    <w:p w14:paraId="4D4C8557" w14:textId="77777777" w:rsidR="00EB3EB8" w:rsidRDefault="00EB3EB8" w:rsidP="00135107">
      <w:pPr>
        <w:widowControl/>
        <w:tabs>
          <w:tab w:val="left" w:pos="-720"/>
        </w:tabs>
        <w:suppressAutoHyphens/>
        <w:jc w:val="both"/>
      </w:pPr>
    </w:p>
    <w:p w14:paraId="0BA4296F" w14:textId="77777777" w:rsidR="00AD3DD9" w:rsidRDefault="00AD3DD9" w:rsidP="00135107">
      <w:pPr>
        <w:widowControl/>
        <w:numPr>
          <w:ilvl w:val="0"/>
          <w:numId w:val="15"/>
        </w:numPr>
        <w:tabs>
          <w:tab w:val="left" w:pos="-720"/>
        </w:tabs>
        <w:suppressAutoHyphens/>
        <w:jc w:val="both"/>
      </w:pPr>
      <w:r>
        <w:t>Short exposure time</w:t>
      </w:r>
    </w:p>
    <w:p w14:paraId="33D63E19" w14:textId="77777777" w:rsidR="00AD3DD9" w:rsidRDefault="00AD3DD9" w:rsidP="00135107">
      <w:pPr>
        <w:widowControl/>
        <w:numPr>
          <w:ilvl w:val="0"/>
          <w:numId w:val="15"/>
        </w:numPr>
        <w:tabs>
          <w:tab w:val="left" w:pos="-720"/>
        </w:tabs>
        <w:suppressAutoHyphens/>
        <w:jc w:val="both"/>
      </w:pPr>
      <w:r>
        <w:t>Low attention</w:t>
      </w:r>
    </w:p>
    <w:p w14:paraId="3D191674" w14:textId="77777777" w:rsidR="00AD3DD9" w:rsidRDefault="00AD3DD9" w:rsidP="00135107">
      <w:pPr>
        <w:widowControl/>
        <w:numPr>
          <w:ilvl w:val="0"/>
          <w:numId w:val="15"/>
        </w:numPr>
        <w:tabs>
          <w:tab w:val="left" w:pos="-720"/>
        </w:tabs>
        <w:suppressAutoHyphens/>
        <w:jc w:val="both"/>
      </w:pPr>
      <w:r>
        <w:t>Few national audiences</w:t>
      </w:r>
    </w:p>
    <w:p w14:paraId="067F4406" w14:textId="77777777" w:rsidR="00AD3DD9" w:rsidRDefault="00AD3DD9" w:rsidP="00135107">
      <w:pPr>
        <w:widowControl/>
        <w:numPr>
          <w:ilvl w:val="0"/>
          <w:numId w:val="15"/>
        </w:numPr>
        <w:tabs>
          <w:tab w:val="left" w:pos="-720"/>
        </w:tabs>
        <w:suppressAutoHyphens/>
        <w:jc w:val="both"/>
      </w:pPr>
      <w:r>
        <w:t>Target duplication when several stations use the same format</w:t>
      </w:r>
    </w:p>
    <w:p w14:paraId="5B615286" w14:textId="77777777" w:rsidR="00AD3DD9" w:rsidRDefault="00AD3DD9" w:rsidP="00135107">
      <w:pPr>
        <w:widowControl/>
        <w:tabs>
          <w:tab w:val="left" w:pos="-720"/>
        </w:tabs>
        <w:suppressAutoHyphens/>
        <w:jc w:val="both"/>
      </w:pPr>
    </w:p>
    <w:p w14:paraId="5B975D0F" w14:textId="77777777" w:rsidR="007C2E08" w:rsidRDefault="00AD3DD9" w:rsidP="00135107">
      <w:pPr>
        <w:widowControl/>
        <w:tabs>
          <w:tab w:val="left" w:pos="-720"/>
        </w:tabs>
        <w:suppressAutoHyphens/>
        <w:jc w:val="both"/>
      </w:pPr>
      <w:r>
        <w:t xml:space="preserve">Radio advertising is a low-cost option for a local firm. Radio remotes, where the station broadcasts from a business location, have been popular methods of attracting attention. </w:t>
      </w:r>
    </w:p>
    <w:p w14:paraId="58D9FBD6" w14:textId="77777777" w:rsidR="007C2E08" w:rsidRDefault="007C2E08" w:rsidP="00135107">
      <w:pPr>
        <w:widowControl/>
        <w:tabs>
          <w:tab w:val="left" w:pos="-720"/>
        </w:tabs>
        <w:suppressAutoHyphens/>
        <w:jc w:val="both"/>
      </w:pPr>
    </w:p>
    <w:p w14:paraId="3D9F3674" w14:textId="77777777" w:rsidR="00AD3DD9" w:rsidRDefault="00AD3DD9" w:rsidP="00135107">
      <w:pPr>
        <w:widowControl/>
        <w:tabs>
          <w:tab w:val="left" w:pos="-720"/>
        </w:tabs>
        <w:suppressAutoHyphens/>
        <w:jc w:val="both"/>
      </w:pPr>
      <w:r>
        <w:t>For business-to-business advertisers, radio provides the opportunity to reach businesses during working hours or while business people are in transit to or from work.</w:t>
      </w:r>
    </w:p>
    <w:p w14:paraId="1FF8E7B2" w14:textId="77777777" w:rsidR="00AD3DD9" w:rsidRDefault="00AD3DD9" w:rsidP="00135107">
      <w:pPr>
        <w:widowControl/>
        <w:tabs>
          <w:tab w:val="left" w:pos="-720"/>
        </w:tabs>
        <w:suppressAutoHyphens/>
        <w:jc w:val="both"/>
      </w:pPr>
    </w:p>
    <w:p w14:paraId="2ADD4C31" w14:textId="38741793" w:rsidR="00AD3DD9" w:rsidRDefault="00F84436" w:rsidP="00135107">
      <w:pPr>
        <w:pStyle w:val="Heading4"/>
        <w:widowControl/>
        <w:spacing w:line="240" w:lineRule="auto"/>
        <w:rPr>
          <w:spacing w:val="-4"/>
        </w:rPr>
      </w:pPr>
      <w:r>
        <w:rPr>
          <w:spacing w:val="-4"/>
        </w:rPr>
        <w:t>Out</w:t>
      </w:r>
      <w:r w:rsidR="00AE3596">
        <w:rPr>
          <w:spacing w:val="-4"/>
        </w:rPr>
        <w:t>-</w:t>
      </w:r>
      <w:r>
        <w:rPr>
          <w:spacing w:val="-4"/>
        </w:rPr>
        <w:t>of</w:t>
      </w:r>
      <w:r w:rsidR="00AE3596">
        <w:rPr>
          <w:spacing w:val="-4"/>
        </w:rPr>
        <w:t>-</w:t>
      </w:r>
      <w:r>
        <w:rPr>
          <w:spacing w:val="-4"/>
        </w:rPr>
        <w:t>Home (OOH)</w:t>
      </w:r>
      <w:r w:rsidR="007C2E08">
        <w:rPr>
          <w:spacing w:val="-4"/>
        </w:rPr>
        <w:t xml:space="preserve"> Advertising</w:t>
      </w:r>
    </w:p>
    <w:p w14:paraId="06C0B3F1" w14:textId="77777777" w:rsidR="00AD3DD9" w:rsidRDefault="00AD3DD9" w:rsidP="00135107">
      <w:pPr>
        <w:widowControl/>
        <w:tabs>
          <w:tab w:val="left" w:pos="-720"/>
        </w:tabs>
        <w:suppressAutoHyphens/>
        <w:jc w:val="both"/>
      </w:pPr>
    </w:p>
    <w:p w14:paraId="1CD4F8B5" w14:textId="74553C16" w:rsidR="00853C32" w:rsidRPr="00FD4313" w:rsidRDefault="00853C32" w:rsidP="00853C32">
      <w:pPr>
        <w:pStyle w:val="PFirstAftTitle"/>
        <w:spacing w:line="240" w:lineRule="auto"/>
        <w:jc w:val="left"/>
        <w:rPr>
          <w:rFonts w:ascii="Times New Roman" w:hAnsi="Times New Roman" w:cs="Times New Roman"/>
          <w:color w:val="auto"/>
          <w:sz w:val="24"/>
        </w:rPr>
      </w:pPr>
      <w:r w:rsidRPr="00626281">
        <w:rPr>
          <w:rFonts w:ascii="Times New Roman" w:hAnsi="Times New Roman" w:cs="Times New Roman"/>
          <w:sz w:val="24"/>
          <w:szCs w:val="24"/>
        </w:rPr>
        <w:t>Besides billboards,</w:t>
      </w:r>
      <w:r>
        <w:t xml:space="preserve"> </w:t>
      </w:r>
      <w:r>
        <w:rPr>
          <w:rFonts w:ascii="Times New Roman" w:hAnsi="Times New Roman" w:cs="Times New Roman"/>
          <w:color w:val="auto"/>
          <w:sz w:val="24"/>
        </w:rPr>
        <w:t>o</w:t>
      </w:r>
      <w:r w:rsidRPr="00FD4313">
        <w:rPr>
          <w:rFonts w:ascii="Times New Roman" w:hAnsi="Times New Roman" w:cs="Times New Roman"/>
          <w:color w:val="auto"/>
          <w:sz w:val="24"/>
        </w:rPr>
        <w:t xml:space="preserve">utdoor advertising includes signs on cabs, buses, park benches, and fences of sports arenas. A blimp flying above a major sporting event </w:t>
      </w:r>
      <w:r>
        <w:rPr>
          <w:rFonts w:ascii="Times New Roman" w:hAnsi="Times New Roman" w:cs="Times New Roman"/>
          <w:color w:val="auto"/>
          <w:sz w:val="24"/>
        </w:rPr>
        <w:t>i</w:t>
      </w:r>
      <w:r w:rsidRPr="00FD4313">
        <w:rPr>
          <w:rFonts w:ascii="Times New Roman" w:hAnsi="Times New Roman" w:cs="Times New Roman"/>
          <w:color w:val="auto"/>
          <w:sz w:val="24"/>
        </w:rPr>
        <w:t>s another</w:t>
      </w:r>
      <w:r>
        <w:rPr>
          <w:rFonts w:ascii="Times New Roman" w:hAnsi="Times New Roman" w:cs="Times New Roman"/>
          <w:color w:val="auto"/>
          <w:sz w:val="24"/>
        </w:rPr>
        <w:t xml:space="preserve"> form</w:t>
      </w:r>
      <w:r w:rsidRPr="00FD4313">
        <w:rPr>
          <w:rFonts w:ascii="Times New Roman" w:hAnsi="Times New Roman" w:cs="Times New Roman"/>
          <w:color w:val="auto"/>
          <w:sz w:val="24"/>
        </w:rPr>
        <w:t>.</w:t>
      </w:r>
    </w:p>
    <w:p w14:paraId="40E554E2" w14:textId="77777777" w:rsidR="00853C32" w:rsidRDefault="00853C32" w:rsidP="00135107">
      <w:pPr>
        <w:widowControl/>
        <w:tabs>
          <w:tab w:val="left" w:pos="-720"/>
        </w:tabs>
        <w:suppressAutoHyphens/>
        <w:jc w:val="both"/>
      </w:pPr>
    </w:p>
    <w:p w14:paraId="29C3EA9C" w14:textId="5469A51F" w:rsidR="007C2E08" w:rsidRDefault="0012746C" w:rsidP="00135107">
      <w:pPr>
        <w:widowControl/>
        <w:tabs>
          <w:tab w:val="left" w:pos="-720"/>
        </w:tabs>
        <w:suppressAutoHyphens/>
        <w:jc w:val="both"/>
      </w:pPr>
      <w:r>
        <w:t xml:space="preserve">Figure </w:t>
      </w:r>
      <w:r w:rsidR="00F84436">
        <w:t>7.</w:t>
      </w:r>
      <w:r w:rsidR="00853C32">
        <w:t>9</w:t>
      </w:r>
      <w:r w:rsidR="007C2E08">
        <w:t xml:space="preserve"> summarizes</w:t>
      </w:r>
      <w:r w:rsidR="00F84436">
        <w:t xml:space="preserve"> expenditures on </w:t>
      </w:r>
      <w:r w:rsidR="00626281">
        <w:t>o</w:t>
      </w:r>
      <w:r w:rsidR="00F84436">
        <w:t>ut-of-</w:t>
      </w:r>
      <w:r w:rsidR="00626281">
        <w:t>h</w:t>
      </w:r>
      <w:r w:rsidR="00F84436">
        <w:t xml:space="preserve">ome </w:t>
      </w:r>
      <w:r w:rsidR="00626281">
        <w:t>advertising.</w:t>
      </w:r>
    </w:p>
    <w:p w14:paraId="5C0C3624" w14:textId="77777777" w:rsidR="00F84436" w:rsidRDefault="00F84436" w:rsidP="00135107">
      <w:pPr>
        <w:widowControl/>
        <w:tabs>
          <w:tab w:val="left" w:pos="-720"/>
        </w:tabs>
        <w:suppressAutoHyphens/>
        <w:jc w:val="both"/>
      </w:pPr>
    </w:p>
    <w:p w14:paraId="5B85EA41" w14:textId="73F077E4" w:rsidR="007A0D35" w:rsidRDefault="0012746C" w:rsidP="00135107">
      <w:pPr>
        <w:widowControl/>
        <w:tabs>
          <w:tab w:val="left" w:pos="-720"/>
        </w:tabs>
        <w:suppressAutoHyphens/>
        <w:jc w:val="both"/>
      </w:pPr>
      <w:r>
        <w:t xml:space="preserve">Figure </w:t>
      </w:r>
      <w:r w:rsidR="00F84436">
        <w:t>7.1</w:t>
      </w:r>
      <w:r w:rsidR="00853C32">
        <w:t>0</w:t>
      </w:r>
      <w:r w:rsidR="00F84436">
        <w:t xml:space="preserve"> lists the advantages and disadvantages of out-of-home advertising</w:t>
      </w:r>
      <w:r w:rsidR="007A0D35">
        <w:t>.</w:t>
      </w:r>
    </w:p>
    <w:p w14:paraId="3B789E06" w14:textId="77777777" w:rsidR="007A0D35" w:rsidRDefault="007A0D35" w:rsidP="00135107">
      <w:pPr>
        <w:widowControl/>
        <w:tabs>
          <w:tab w:val="left" w:pos="-720"/>
        </w:tabs>
        <w:suppressAutoHyphens/>
        <w:jc w:val="both"/>
      </w:pPr>
    </w:p>
    <w:p w14:paraId="1D5320ED" w14:textId="77777777" w:rsidR="00AD3DD9" w:rsidRPr="007A0D35" w:rsidRDefault="007A0D35" w:rsidP="00135107">
      <w:pPr>
        <w:widowControl/>
        <w:tabs>
          <w:tab w:val="left" w:pos="-720"/>
        </w:tabs>
        <w:suppressAutoHyphens/>
        <w:jc w:val="both"/>
        <w:rPr>
          <w:i/>
        </w:rPr>
      </w:pPr>
      <w:r w:rsidRPr="007A0D35">
        <w:rPr>
          <w:i/>
        </w:rPr>
        <w:t>Advantages of Outdoor Advertising</w:t>
      </w:r>
    </w:p>
    <w:p w14:paraId="1922E849" w14:textId="77777777" w:rsidR="007A0D35" w:rsidRDefault="007A0D35" w:rsidP="00135107">
      <w:pPr>
        <w:widowControl/>
        <w:tabs>
          <w:tab w:val="left" w:pos="-720"/>
        </w:tabs>
        <w:suppressAutoHyphens/>
        <w:jc w:val="both"/>
      </w:pPr>
    </w:p>
    <w:p w14:paraId="6B35F73B" w14:textId="77777777" w:rsidR="00AD3DD9" w:rsidRDefault="00AD3DD9" w:rsidP="00135107">
      <w:pPr>
        <w:widowControl/>
        <w:numPr>
          <w:ilvl w:val="0"/>
          <w:numId w:val="16"/>
        </w:numPr>
        <w:tabs>
          <w:tab w:val="left" w:pos="-720"/>
        </w:tabs>
        <w:suppressAutoHyphens/>
        <w:jc w:val="both"/>
      </w:pPr>
      <w:r>
        <w:t>Large, spectacular ads possible</w:t>
      </w:r>
    </w:p>
    <w:p w14:paraId="105A93EA" w14:textId="77777777" w:rsidR="00AD3DD9" w:rsidRDefault="00AD3DD9" w:rsidP="00135107">
      <w:pPr>
        <w:widowControl/>
        <w:numPr>
          <w:ilvl w:val="0"/>
          <w:numId w:val="16"/>
        </w:numPr>
        <w:tabs>
          <w:tab w:val="left" w:pos="-720"/>
        </w:tabs>
        <w:suppressAutoHyphens/>
        <w:jc w:val="both"/>
      </w:pPr>
      <w:r>
        <w:t>Able to select key geographic areas</w:t>
      </w:r>
    </w:p>
    <w:p w14:paraId="7DE926AF" w14:textId="77777777" w:rsidR="00AD3DD9" w:rsidRDefault="00AD3DD9" w:rsidP="00135107">
      <w:pPr>
        <w:widowControl/>
        <w:numPr>
          <w:ilvl w:val="0"/>
          <w:numId w:val="16"/>
        </w:numPr>
        <w:tabs>
          <w:tab w:val="left" w:pos="-720"/>
        </w:tabs>
        <w:suppressAutoHyphens/>
        <w:jc w:val="both"/>
      </w:pPr>
      <w:r>
        <w:t>Accessible for local ads</w:t>
      </w:r>
    </w:p>
    <w:p w14:paraId="747E0DFE" w14:textId="77777777" w:rsidR="00AD3DD9" w:rsidRDefault="00AD3DD9" w:rsidP="00135107">
      <w:pPr>
        <w:widowControl/>
        <w:numPr>
          <w:ilvl w:val="0"/>
          <w:numId w:val="16"/>
        </w:numPr>
        <w:tabs>
          <w:tab w:val="left" w:pos="-720"/>
        </w:tabs>
        <w:suppressAutoHyphens/>
        <w:jc w:val="both"/>
      </w:pPr>
      <w:r>
        <w:t>Low cost per impression</w:t>
      </w:r>
    </w:p>
    <w:p w14:paraId="22EBC462" w14:textId="77777777" w:rsidR="00AD3DD9" w:rsidRDefault="00AD3DD9" w:rsidP="00135107">
      <w:pPr>
        <w:widowControl/>
        <w:numPr>
          <w:ilvl w:val="0"/>
          <w:numId w:val="16"/>
        </w:numPr>
        <w:tabs>
          <w:tab w:val="left" w:pos="-720"/>
        </w:tabs>
        <w:suppressAutoHyphens/>
        <w:jc w:val="both"/>
      </w:pPr>
      <w:r>
        <w:t>Broad reach</w:t>
      </w:r>
    </w:p>
    <w:p w14:paraId="49D9A7DC" w14:textId="77777777" w:rsidR="00AD3DD9" w:rsidRDefault="00AD3DD9" w:rsidP="00135107">
      <w:pPr>
        <w:widowControl/>
        <w:numPr>
          <w:ilvl w:val="0"/>
          <w:numId w:val="16"/>
        </w:numPr>
        <w:tabs>
          <w:tab w:val="left" w:pos="-720"/>
        </w:tabs>
        <w:suppressAutoHyphens/>
        <w:jc w:val="both"/>
      </w:pPr>
      <w:r>
        <w:t>High frequency on major commute routes</w:t>
      </w:r>
    </w:p>
    <w:p w14:paraId="3E098EF8" w14:textId="77777777" w:rsidR="00AD3DD9" w:rsidRDefault="00AD3DD9" w:rsidP="00135107">
      <w:pPr>
        <w:widowControl/>
        <w:numPr>
          <w:ilvl w:val="0"/>
          <w:numId w:val="16"/>
        </w:numPr>
        <w:tabs>
          <w:tab w:val="left" w:pos="-720"/>
        </w:tabs>
        <w:suppressAutoHyphens/>
        <w:jc w:val="both"/>
      </w:pPr>
      <w:r>
        <w:t>Long life</w:t>
      </w:r>
    </w:p>
    <w:p w14:paraId="0FBE9717" w14:textId="77777777" w:rsidR="00AD3DD9" w:rsidRDefault="00AD3DD9" w:rsidP="00135107">
      <w:pPr>
        <w:widowControl/>
        <w:tabs>
          <w:tab w:val="left" w:pos="-720"/>
        </w:tabs>
        <w:suppressAutoHyphens/>
        <w:jc w:val="both"/>
      </w:pPr>
    </w:p>
    <w:p w14:paraId="1DB6FC6A" w14:textId="77777777" w:rsidR="00AD3DD9" w:rsidRPr="007A0D35" w:rsidRDefault="007A0D35" w:rsidP="00135107">
      <w:pPr>
        <w:widowControl/>
        <w:tabs>
          <w:tab w:val="left" w:pos="-720"/>
        </w:tabs>
        <w:suppressAutoHyphens/>
        <w:jc w:val="both"/>
        <w:rPr>
          <w:i/>
        </w:rPr>
      </w:pPr>
      <w:r w:rsidRPr="007A0D35">
        <w:rPr>
          <w:i/>
        </w:rPr>
        <w:t>Disadvantages of Outdoor Advertising</w:t>
      </w:r>
    </w:p>
    <w:p w14:paraId="0FFE24AF" w14:textId="77777777" w:rsidR="007A0D35" w:rsidRDefault="007A0D35" w:rsidP="00135107">
      <w:pPr>
        <w:widowControl/>
        <w:tabs>
          <w:tab w:val="left" w:pos="-720"/>
        </w:tabs>
        <w:suppressAutoHyphens/>
        <w:jc w:val="both"/>
      </w:pPr>
    </w:p>
    <w:p w14:paraId="23D20D91" w14:textId="77777777" w:rsidR="00AD3DD9" w:rsidRDefault="00AD3DD9" w:rsidP="00135107">
      <w:pPr>
        <w:widowControl/>
        <w:numPr>
          <w:ilvl w:val="0"/>
          <w:numId w:val="17"/>
        </w:numPr>
        <w:tabs>
          <w:tab w:val="left" w:pos="-720"/>
        </w:tabs>
        <w:suppressAutoHyphens/>
        <w:jc w:val="both"/>
      </w:pPr>
      <w:r>
        <w:t>Short exposure time</w:t>
      </w:r>
    </w:p>
    <w:p w14:paraId="4C5F2BCC" w14:textId="77777777" w:rsidR="00AD3DD9" w:rsidRDefault="00AD3DD9" w:rsidP="00135107">
      <w:pPr>
        <w:widowControl/>
        <w:numPr>
          <w:ilvl w:val="0"/>
          <w:numId w:val="17"/>
        </w:numPr>
        <w:tabs>
          <w:tab w:val="left" w:pos="-720"/>
        </w:tabs>
        <w:suppressAutoHyphens/>
        <w:jc w:val="both"/>
      </w:pPr>
      <w:r>
        <w:t>Brief messages</w:t>
      </w:r>
    </w:p>
    <w:p w14:paraId="7A200CD2" w14:textId="77777777" w:rsidR="00AD3DD9" w:rsidRDefault="00AD3DD9" w:rsidP="00135107">
      <w:pPr>
        <w:widowControl/>
        <w:numPr>
          <w:ilvl w:val="0"/>
          <w:numId w:val="17"/>
        </w:numPr>
        <w:tabs>
          <w:tab w:val="left" w:pos="-720"/>
        </w:tabs>
        <w:suppressAutoHyphens/>
        <w:jc w:val="both"/>
      </w:pPr>
      <w:r>
        <w:t>Limited segmentation possible</w:t>
      </w:r>
    </w:p>
    <w:p w14:paraId="3A98BAB7" w14:textId="77777777" w:rsidR="00AD3DD9" w:rsidRDefault="00AD3DD9" w:rsidP="00135107">
      <w:pPr>
        <w:widowControl/>
        <w:numPr>
          <w:ilvl w:val="0"/>
          <w:numId w:val="17"/>
        </w:numPr>
        <w:tabs>
          <w:tab w:val="left" w:pos="-720"/>
        </w:tabs>
        <w:suppressAutoHyphens/>
        <w:jc w:val="both"/>
      </w:pPr>
      <w:r>
        <w:t>Cluttered travel routes</w:t>
      </w:r>
    </w:p>
    <w:p w14:paraId="103FE403" w14:textId="77777777" w:rsidR="00AD3DD9" w:rsidRDefault="00AD3DD9" w:rsidP="00135107">
      <w:pPr>
        <w:widowControl/>
        <w:tabs>
          <w:tab w:val="left" w:pos="-720"/>
        </w:tabs>
        <w:suppressAutoHyphens/>
        <w:jc w:val="both"/>
      </w:pPr>
    </w:p>
    <w:p w14:paraId="7E1AFF48" w14:textId="77777777" w:rsidR="007C2E08" w:rsidRDefault="007C2E08" w:rsidP="00135107">
      <w:pPr>
        <w:widowControl/>
        <w:tabs>
          <w:tab w:val="left" w:pos="-720"/>
        </w:tabs>
        <w:suppressAutoHyphens/>
        <w:jc w:val="both"/>
      </w:pPr>
      <w:r>
        <w:t>There are also some legal limitations to outdoor advertising.</w:t>
      </w:r>
    </w:p>
    <w:p w14:paraId="6CC07633" w14:textId="77777777" w:rsidR="00033DF4" w:rsidRDefault="00033DF4" w:rsidP="00135107">
      <w:pPr>
        <w:widowControl/>
        <w:tabs>
          <w:tab w:val="left" w:pos="-720"/>
        </w:tabs>
        <w:suppressAutoHyphens/>
        <w:jc w:val="both"/>
      </w:pPr>
    </w:p>
    <w:p w14:paraId="2E8364E9" w14:textId="77777777" w:rsidR="00033DF4" w:rsidRPr="00033DF4" w:rsidRDefault="00033DF4" w:rsidP="00135107">
      <w:pPr>
        <w:widowControl/>
        <w:tabs>
          <w:tab w:val="left" w:pos="-720"/>
        </w:tabs>
        <w:suppressAutoHyphens/>
        <w:jc w:val="both"/>
      </w:pPr>
      <w:r>
        <w:rPr>
          <w:b/>
        </w:rPr>
        <w:t>Question for Students:</w:t>
      </w:r>
      <w:r>
        <w:rPr>
          <w:b/>
        </w:rPr>
        <w:tab/>
      </w:r>
      <w:r>
        <w:t>Do you read billboards? Which ones?</w:t>
      </w:r>
    </w:p>
    <w:p w14:paraId="01C30528" w14:textId="77777777" w:rsidR="00033DF4" w:rsidRDefault="00033DF4" w:rsidP="00135107">
      <w:pPr>
        <w:widowControl/>
        <w:tabs>
          <w:tab w:val="left" w:pos="-720"/>
        </w:tabs>
        <w:suppressAutoHyphens/>
        <w:jc w:val="both"/>
      </w:pPr>
    </w:p>
    <w:p w14:paraId="7568D8B5" w14:textId="77777777" w:rsidR="00AD3DD9" w:rsidRDefault="00F84436" w:rsidP="00135107">
      <w:pPr>
        <w:pStyle w:val="Heading4"/>
        <w:widowControl/>
        <w:spacing w:line="240" w:lineRule="auto"/>
        <w:rPr>
          <w:spacing w:val="-4"/>
        </w:rPr>
      </w:pPr>
      <w:r>
        <w:rPr>
          <w:spacing w:val="-4"/>
        </w:rPr>
        <w:lastRenderedPageBreak/>
        <w:t>Print Media</w:t>
      </w:r>
    </w:p>
    <w:p w14:paraId="524E9B07" w14:textId="77777777" w:rsidR="00AD3DD9" w:rsidRDefault="00AD3DD9" w:rsidP="00135107">
      <w:pPr>
        <w:widowControl/>
        <w:tabs>
          <w:tab w:val="left" w:pos="-720"/>
        </w:tabs>
        <w:suppressAutoHyphens/>
        <w:jc w:val="both"/>
      </w:pPr>
    </w:p>
    <w:p w14:paraId="2C9E3E60" w14:textId="77777777" w:rsidR="003A26EC" w:rsidRDefault="003A26EC" w:rsidP="00135107">
      <w:pPr>
        <w:widowControl/>
        <w:tabs>
          <w:tab w:val="left" w:pos="-720"/>
        </w:tabs>
        <w:suppressAutoHyphens/>
        <w:jc w:val="both"/>
      </w:pPr>
      <w:r>
        <w:t xml:space="preserve">A growing number of print magazines and newspapers have developed digital versions of materials that can be viewed on computers, tablets, and smartphones. </w:t>
      </w:r>
    </w:p>
    <w:p w14:paraId="4DCBB2C1" w14:textId="77777777" w:rsidR="003A26EC" w:rsidRDefault="003A26EC" w:rsidP="00135107">
      <w:pPr>
        <w:widowControl/>
        <w:tabs>
          <w:tab w:val="left" w:pos="-720"/>
        </w:tabs>
        <w:suppressAutoHyphens/>
        <w:jc w:val="both"/>
      </w:pPr>
    </w:p>
    <w:p w14:paraId="1A9573B4" w14:textId="218B8A4B" w:rsidR="003A26EC" w:rsidRDefault="003A26EC" w:rsidP="00135107">
      <w:pPr>
        <w:widowControl/>
        <w:tabs>
          <w:tab w:val="left" w:pos="-720"/>
        </w:tabs>
        <w:suppressAutoHyphens/>
        <w:jc w:val="both"/>
      </w:pPr>
      <w:r>
        <w:t>In some cases, the digital format will be identical to the print version. In others, the site includes additional or different content</w:t>
      </w:r>
      <w:r w:rsidR="00982AF6">
        <w:t>.</w:t>
      </w:r>
    </w:p>
    <w:p w14:paraId="72846ED8" w14:textId="77777777" w:rsidR="003A26EC" w:rsidRDefault="003A26EC" w:rsidP="00135107">
      <w:pPr>
        <w:widowControl/>
        <w:tabs>
          <w:tab w:val="left" w:pos="-720"/>
        </w:tabs>
        <w:suppressAutoHyphens/>
        <w:jc w:val="both"/>
      </w:pPr>
    </w:p>
    <w:p w14:paraId="5D9D45FC" w14:textId="77777777" w:rsidR="003A26EC" w:rsidRDefault="003A26EC" w:rsidP="00135107">
      <w:pPr>
        <w:widowControl/>
        <w:tabs>
          <w:tab w:val="left" w:pos="-720"/>
        </w:tabs>
        <w:suppressAutoHyphens/>
        <w:jc w:val="both"/>
        <w:rPr>
          <w:b/>
        </w:rPr>
      </w:pPr>
      <w:r>
        <w:rPr>
          <w:b/>
        </w:rPr>
        <w:t>Magazines</w:t>
      </w:r>
    </w:p>
    <w:p w14:paraId="7592B593" w14:textId="77777777" w:rsidR="003A26EC" w:rsidRDefault="003A26EC" w:rsidP="00135107">
      <w:pPr>
        <w:widowControl/>
        <w:tabs>
          <w:tab w:val="left" w:pos="-720"/>
        </w:tabs>
        <w:suppressAutoHyphens/>
        <w:jc w:val="both"/>
        <w:rPr>
          <w:b/>
        </w:rPr>
      </w:pPr>
    </w:p>
    <w:p w14:paraId="3906CB5D" w14:textId="77777777" w:rsidR="00853C32" w:rsidRDefault="00853C32" w:rsidP="00853C32">
      <w:pPr>
        <w:widowControl/>
        <w:tabs>
          <w:tab w:val="left" w:pos="-720"/>
        </w:tabs>
        <w:suppressAutoHyphens/>
        <w:jc w:val="both"/>
      </w:pPr>
      <w:r w:rsidRPr="00853C32">
        <w:rPr>
          <w:lang w:val="en-IN"/>
        </w:rPr>
        <w:t>For many advertisers, magazines represent a secondary choice in media buying. Recent research indicates, however, that magazines often deliver a quality option.</w:t>
      </w:r>
    </w:p>
    <w:p w14:paraId="54B471FF" w14:textId="77777777" w:rsidR="00853C32" w:rsidRDefault="00853C32" w:rsidP="00853C32">
      <w:pPr>
        <w:widowControl/>
        <w:tabs>
          <w:tab w:val="left" w:pos="-720"/>
        </w:tabs>
        <w:suppressAutoHyphens/>
        <w:jc w:val="both"/>
      </w:pPr>
    </w:p>
    <w:p w14:paraId="29861ADB" w14:textId="18C10785" w:rsidR="00853C32" w:rsidRDefault="00853C32" w:rsidP="00853C32">
      <w:pPr>
        <w:widowControl/>
        <w:tabs>
          <w:tab w:val="left" w:pos="-720"/>
        </w:tabs>
        <w:suppressAutoHyphens/>
        <w:jc w:val="both"/>
      </w:pPr>
      <w:r w:rsidRPr="00FD4313">
        <w:t>An Affinity Research study suggests that half of readers take action</w:t>
      </w:r>
      <w:r>
        <w:t xml:space="preserve"> and have more positive attitudes after seeing a magazine ad.</w:t>
      </w:r>
    </w:p>
    <w:p w14:paraId="2BDC2F14" w14:textId="77777777" w:rsidR="00853C32" w:rsidRPr="003A26EC" w:rsidRDefault="00853C32" w:rsidP="00135107">
      <w:pPr>
        <w:widowControl/>
        <w:tabs>
          <w:tab w:val="left" w:pos="-720"/>
        </w:tabs>
        <w:suppressAutoHyphens/>
        <w:jc w:val="both"/>
        <w:rPr>
          <w:b/>
        </w:rPr>
      </w:pPr>
    </w:p>
    <w:p w14:paraId="184CD139" w14:textId="6B3459AA" w:rsidR="00320E02" w:rsidRDefault="00320E02" w:rsidP="00135107">
      <w:pPr>
        <w:widowControl/>
        <w:tabs>
          <w:tab w:val="left" w:pos="-720"/>
        </w:tabs>
        <w:suppressAutoHyphens/>
        <w:jc w:val="both"/>
      </w:pPr>
      <w:r>
        <w:t>The advantages and disadvantages of magazines are summarize</w:t>
      </w:r>
      <w:r w:rsidR="007A0D35">
        <w:t xml:space="preserve">d by </w:t>
      </w:r>
      <w:r w:rsidR="0012746C">
        <w:t xml:space="preserve">Figure </w:t>
      </w:r>
      <w:r w:rsidR="003A26EC">
        <w:t>7.1</w:t>
      </w:r>
      <w:r w:rsidR="00853C32">
        <w:t>1</w:t>
      </w:r>
      <w:r>
        <w:t>.</w:t>
      </w:r>
    </w:p>
    <w:p w14:paraId="56034542" w14:textId="77777777" w:rsidR="00320E02" w:rsidRDefault="00320E02" w:rsidP="00135107">
      <w:pPr>
        <w:widowControl/>
        <w:tabs>
          <w:tab w:val="left" w:pos="-720"/>
        </w:tabs>
        <w:suppressAutoHyphens/>
        <w:jc w:val="both"/>
      </w:pPr>
      <w:r>
        <w:t xml:space="preserve"> </w:t>
      </w:r>
    </w:p>
    <w:p w14:paraId="5684CEBD" w14:textId="77777777" w:rsidR="00AD3DD9" w:rsidRPr="007A0D35" w:rsidRDefault="007A0D35" w:rsidP="00135107">
      <w:pPr>
        <w:widowControl/>
        <w:tabs>
          <w:tab w:val="left" w:pos="-720"/>
        </w:tabs>
        <w:suppressAutoHyphens/>
        <w:jc w:val="both"/>
        <w:rPr>
          <w:i/>
        </w:rPr>
      </w:pPr>
      <w:r w:rsidRPr="007A0D35">
        <w:rPr>
          <w:i/>
        </w:rPr>
        <w:t>Advantages of Magazine Advertising</w:t>
      </w:r>
    </w:p>
    <w:p w14:paraId="3FFC19BA" w14:textId="77777777" w:rsidR="007A0D35" w:rsidRDefault="007A0D35" w:rsidP="00135107">
      <w:pPr>
        <w:widowControl/>
        <w:tabs>
          <w:tab w:val="left" w:pos="-720"/>
        </w:tabs>
        <w:suppressAutoHyphens/>
        <w:jc w:val="both"/>
      </w:pPr>
    </w:p>
    <w:p w14:paraId="4573D215" w14:textId="77777777" w:rsidR="00AD3DD9" w:rsidRDefault="00AD3DD9" w:rsidP="00135107">
      <w:pPr>
        <w:widowControl/>
        <w:numPr>
          <w:ilvl w:val="0"/>
          <w:numId w:val="20"/>
        </w:numPr>
        <w:tabs>
          <w:tab w:val="left" w:pos="-720"/>
        </w:tabs>
        <w:suppressAutoHyphens/>
        <w:jc w:val="both"/>
      </w:pPr>
      <w:r>
        <w:t>High market segmentation</w:t>
      </w:r>
    </w:p>
    <w:p w14:paraId="074F3D7C" w14:textId="77777777" w:rsidR="00AD3DD9" w:rsidRDefault="00AD3DD9" w:rsidP="00135107">
      <w:pPr>
        <w:widowControl/>
        <w:numPr>
          <w:ilvl w:val="0"/>
          <w:numId w:val="20"/>
        </w:numPr>
        <w:tabs>
          <w:tab w:val="left" w:pos="-720"/>
        </w:tabs>
        <w:suppressAutoHyphens/>
        <w:jc w:val="both"/>
      </w:pPr>
      <w:r>
        <w:t>Target audience interest by magazine</w:t>
      </w:r>
    </w:p>
    <w:p w14:paraId="05F666F6" w14:textId="77777777" w:rsidR="00AD3DD9" w:rsidRDefault="00AD3DD9" w:rsidP="00135107">
      <w:pPr>
        <w:widowControl/>
        <w:numPr>
          <w:ilvl w:val="0"/>
          <w:numId w:val="20"/>
        </w:numPr>
        <w:tabs>
          <w:tab w:val="left" w:pos="-720"/>
        </w:tabs>
        <w:suppressAutoHyphens/>
        <w:jc w:val="both"/>
      </w:pPr>
      <w:r>
        <w:t>High color quality</w:t>
      </w:r>
    </w:p>
    <w:p w14:paraId="58D8A596" w14:textId="77777777" w:rsidR="00AD3DD9" w:rsidRDefault="00AD3DD9" w:rsidP="00135107">
      <w:pPr>
        <w:widowControl/>
        <w:numPr>
          <w:ilvl w:val="0"/>
          <w:numId w:val="20"/>
        </w:numPr>
        <w:tabs>
          <w:tab w:val="left" w:pos="-720"/>
        </w:tabs>
        <w:suppressAutoHyphens/>
        <w:jc w:val="both"/>
      </w:pPr>
      <w:r>
        <w:t xml:space="preserve">Special features available </w:t>
      </w:r>
    </w:p>
    <w:p w14:paraId="0A554A81" w14:textId="77777777" w:rsidR="00AD3DD9" w:rsidRDefault="00AD3DD9" w:rsidP="00135107">
      <w:pPr>
        <w:widowControl/>
        <w:numPr>
          <w:ilvl w:val="0"/>
          <w:numId w:val="20"/>
        </w:numPr>
        <w:tabs>
          <w:tab w:val="left" w:pos="-720"/>
        </w:tabs>
        <w:suppressAutoHyphens/>
        <w:jc w:val="both"/>
      </w:pPr>
      <w:r>
        <w:t>Long life</w:t>
      </w:r>
    </w:p>
    <w:p w14:paraId="0517F6A2" w14:textId="77777777" w:rsidR="00AD3DD9" w:rsidRDefault="00AD3DD9" w:rsidP="00135107">
      <w:pPr>
        <w:widowControl/>
        <w:numPr>
          <w:ilvl w:val="0"/>
          <w:numId w:val="20"/>
        </w:numPr>
        <w:tabs>
          <w:tab w:val="left" w:pos="-720"/>
        </w:tabs>
        <w:suppressAutoHyphens/>
        <w:jc w:val="both"/>
      </w:pPr>
      <w:r>
        <w:t>Direct response techniques</w:t>
      </w:r>
    </w:p>
    <w:p w14:paraId="035D4812" w14:textId="77777777" w:rsidR="00AD3DD9" w:rsidRDefault="00AD3DD9" w:rsidP="00135107">
      <w:pPr>
        <w:widowControl/>
        <w:numPr>
          <w:ilvl w:val="0"/>
          <w:numId w:val="20"/>
        </w:numPr>
        <w:tabs>
          <w:tab w:val="left" w:pos="-720"/>
        </w:tabs>
        <w:suppressAutoHyphens/>
        <w:jc w:val="both"/>
      </w:pPr>
      <w:r>
        <w:t>Read during leisure time</w:t>
      </w:r>
    </w:p>
    <w:p w14:paraId="2CA29C41" w14:textId="77777777" w:rsidR="00320E02" w:rsidRDefault="00320E02" w:rsidP="00135107">
      <w:pPr>
        <w:widowControl/>
        <w:tabs>
          <w:tab w:val="left" w:pos="-720"/>
        </w:tabs>
        <w:suppressAutoHyphens/>
        <w:jc w:val="both"/>
      </w:pPr>
    </w:p>
    <w:p w14:paraId="7551288D" w14:textId="77777777" w:rsidR="00AD3DD9" w:rsidRPr="007A0D35" w:rsidRDefault="007A0D35" w:rsidP="00135107">
      <w:pPr>
        <w:widowControl/>
        <w:tabs>
          <w:tab w:val="left" w:pos="-720"/>
        </w:tabs>
        <w:suppressAutoHyphens/>
        <w:jc w:val="both"/>
        <w:rPr>
          <w:i/>
        </w:rPr>
      </w:pPr>
      <w:r w:rsidRPr="007A0D35">
        <w:rPr>
          <w:i/>
        </w:rPr>
        <w:t>Disadvantages of Magazine Advertising</w:t>
      </w:r>
    </w:p>
    <w:p w14:paraId="458D993E" w14:textId="77777777" w:rsidR="007A0D35" w:rsidRDefault="007A0D35" w:rsidP="00135107">
      <w:pPr>
        <w:widowControl/>
        <w:tabs>
          <w:tab w:val="left" w:pos="-720"/>
        </w:tabs>
        <w:suppressAutoHyphens/>
        <w:jc w:val="both"/>
      </w:pPr>
    </w:p>
    <w:p w14:paraId="643CA847" w14:textId="77777777" w:rsidR="00AD3DD9" w:rsidRDefault="00320E02" w:rsidP="00135107">
      <w:pPr>
        <w:widowControl/>
        <w:numPr>
          <w:ilvl w:val="0"/>
          <w:numId w:val="21"/>
        </w:numPr>
        <w:tabs>
          <w:tab w:val="left" w:pos="-720"/>
        </w:tabs>
        <w:suppressAutoHyphens/>
        <w:jc w:val="both"/>
      </w:pPr>
      <w:r>
        <w:t>Declining readership</w:t>
      </w:r>
    </w:p>
    <w:p w14:paraId="061093F2" w14:textId="77777777" w:rsidR="00AD3DD9" w:rsidRDefault="00320E02" w:rsidP="00135107">
      <w:pPr>
        <w:widowControl/>
        <w:numPr>
          <w:ilvl w:val="0"/>
          <w:numId w:val="21"/>
        </w:numPr>
        <w:tabs>
          <w:tab w:val="left" w:pos="-720"/>
        </w:tabs>
        <w:suppressAutoHyphens/>
        <w:jc w:val="both"/>
      </w:pPr>
      <w:r>
        <w:t>High level of clutter</w:t>
      </w:r>
    </w:p>
    <w:p w14:paraId="450870D2" w14:textId="77777777" w:rsidR="00320E02" w:rsidRDefault="00320E02" w:rsidP="00135107">
      <w:pPr>
        <w:widowControl/>
        <w:numPr>
          <w:ilvl w:val="0"/>
          <w:numId w:val="21"/>
        </w:numPr>
        <w:tabs>
          <w:tab w:val="left" w:pos="-720"/>
        </w:tabs>
        <w:suppressAutoHyphens/>
        <w:jc w:val="both"/>
      </w:pPr>
      <w:r>
        <w:t>Long lead time</w:t>
      </w:r>
    </w:p>
    <w:p w14:paraId="6FDD142F" w14:textId="77777777" w:rsidR="00AD3DD9" w:rsidRDefault="00320E02" w:rsidP="00135107">
      <w:pPr>
        <w:widowControl/>
        <w:numPr>
          <w:ilvl w:val="0"/>
          <w:numId w:val="21"/>
        </w:numPr>
        <w:tabs>
          <w:tab w:val="left" w:pos="-720"/>
        </w:tabs>
        <w:suppressAutoHyphens/>
        <w:jc w:val="both"/>
      </w:pPr>
      <w:r>
        <w:t>Low flexibility</w:t>
      </w:r>
    </w:p>
    <w:p w14:paraId="0F5C3E7F" w14:textId="77777777" w:rsidR="00AD3DD9" w:rsidRDefault="00320E02" w:rsidP="00135107">
      <w:pPr>
        <w:widowControl/>
        <w:numPr>
          <w:ilvl w:val="0"/>
          <w:numId w:val="21"/>
        </w:numPr>
        <w:tabs>
          <w:tab w:val="left" w:pos="-720"/>
        </w:tabs>
        <w:suppressAutoHyphens/>
        <w:jc w:val="both"/>
      </w:pPr>
      <w:r>
        <w:t>High cost</w:t>
      </w:r>
    </w:p>
    <w:p w14:paraId="60D64582" w14:textId="77777777" w:rsidR="00AD3DD9" w:rsidRDefault="00AD3DD9" w:rsidP="00135107">
      <w:pPr>
        <w:widowControl/>
        <w:tabs>
          <w:tab w:val="left" w:pos="-720"/>
        </w:tabs>
        <w:suppressAutoHyphens/>
        <w:ind w:left="1080"/>
        <w:jc w:val="both"/>
      </w:pPr>
    </w:p>
    <w:p w14:paraId="17356EFC" w14:textId="77777777" w:rsidR="00AD3DD9" w:rsidRDefault="00AD3DD9" w:rsidP="00135107">
      <w:pPr>
        <w:widowControl/>
        <w:tabs>
          <w:tab w:val="left" w:pos="-720"/>
        </w:tabs>
        <w:suppressAutoHyphens/>
        <w:jc w:val="both"/>
      </w:pPr>
      <w:r>
        <w:t>Magazines have proliferated even as the problems of declining readership have occurred.</w:t>
      </w:r>
    </w:p>
    <w:p w14:paraId="404A497D" w14:textId="77777777" w:rsidR="00853C32" w:rsidRDefault="00853C32" w:rsidP="00135107">
      <w:pPr>
        <w:widowControl/>
        <w:tabs>
          <w:tab w:val="left" w:pos="-720"/>
        </w:tabs>
        <w:suppressAutoHyphens/>
        <w:jc w:val="both"/>
      </w:pPr>
    </w:p>
    <w:p w14:paraId="7CF227E2" w14:textId="691BB139" w:rsidR="00853C32" w:rsidRDefault="00853C32" w:rsidP="00135107">
      <w:pPr>
        <w:widowControl/>
        <w:tabs>
          <w:tab w:val="left" w:pos="-720"/>
        </w:tabs>
        <w:suppressAutoHyphens/>
        <w:jc w:val="both"/>
      </w:pPr>
      <w:r>
        <w:t>Several incorporate digital internet connections with magazine content.</w:t>
      </w:r>
    </w:p>
    <w:p w14:paraId="77EF7C74" w14:textId="77777777" w:rsidR="00AD3DD9" w:rsidRDefault="00AD3DD9" w:rsidP="00135107">
      <w:pPr>
        <w:widowControl/>
        <w:tabs>
          <w:tab w:val="left" w:pos="-720"/>
        </w:tabs>
        <w:suppressAutoHyphens/>
        <w:jc w:val="both"/>
      </w:pPr>
      <w:r>
        <w:t xml:space="preserve">Although business-to-business marketers are increasingly using other mediums, trade journals and business magazines still remain an effective method of reaching their target markets. </w:t>
      </w:r>
    </w:p>
    <w:p w14:paraId="39867636" w14:textId="77777777" w:rsidR="00AD3DD9" w:rsidRDefault="00AD3DD9" w:rsidP="00135107">
      <w:pPr>
        <w:widowControl/>
        <w:tabs>
          <w:tab w:val="left" w:pos="-720"/>
        </w:tabs>
        <w:suppressAutoHyphens/>
        <w:jc w:val="both"/>
      </w:pPr>
    </w:p>
    <w:p w14:paraId="7671CA0F" w14:textId="77777777" w:rsidR="00033DF4" w:rsidRPr="00033DF4" w:rsidRDefault="00033DF4" w:rsidP="00135107">
      <w:pPr>
        <w:widowControl/>
        <w:tabs>
          <w:tab w:val="left" w:pos="-720"/>
        </w:tabs>
        <w:suppressAutoHyphens/>
        <w:jc w:val="both"/>
      </w:pPr>
      <w:r>
        <w:rPr>
          <w:b/>
        </w:rPr>
        <w:t>Question for Students:</w:t>
      </w:r>
      <w:r>
        <w:rPr>
          <w:b/>
        </w:rPr>
        <w:tab/>
      </w:r>
      <w:r>
        <w:t>How many of you read magazines? Newspapers?</w:t>
      </w:r>
    </w:p>
    <w:p w14:paraId="68D708C2" w14:textId="77777777" w:rsidR="00AD3DD9" w:rsidRDefault="00AD3DD9" w:rsidP="00135107">
      <w:pPr>
        <w:pStyle w:val="Heading4"/>
        <w:widowControl/>
        <w:spacing w:line="240" w:lineRule="auto"/>
        <w:rPr>
          <w:spacing w:val="-4"/>
        </w:rPr>
      </w:pPr>
      <w:r>
        <w:rPr>
          <w:spacing w:val="-4"/>
        </w:rPr>
        <w:lastRenderedPageBreak/>
        <w:t>Newspapers</w:t>
      </w:r>
    </w:p>
    <w:p w14:paraId="1C77E208" w14:textId="77777777" w:rsidR="00AD3DD9" w:rsidRDefault="00AD3DD9" w:rsidP="00135107">
      <w:pPr>
        <w:widowControl/>
        <w:tabs>
          <w:tab w:val="left" w:pos="-720"/>
        </w:tabs>
        <w:suppressAutoHyphens/>
        <w:jc w:val="both"/>
      </w:pPr>
    </w:p>
    <w:p w14:paraId="28E779FA" w14:textId="5260C811" w:rsidR="00853C32" w:rsidRDefault="00853C32" w:rsidP="00135107">
      <w:pPr>
        <w:widowControl/>
        <w:tabs>
          <w:tab w:val="left" w:pos="-720"/>
        </w:tabs>
        <w:suppressAutoHyphens/>
        <w:jc w:val="both"/>
      </w:pPr>
      <w:r>
        <w:t>Local newspapers are suffering major losses, especially following the C</w:t>
      </w:r>
      <w:r w:rsidR="00982AF6">
        <w:t>OVID</w:t>
      </w:r>
      <w:r>
        <w:t>-19 outbreak, which led to large decreases in advertising revenues for local papers.</w:t>
      </w:r>
    </w:p>
    <w:p w14:paraId="533F3D1E" w14:textId="77777777" w:rsidR="00853C32" w:rsidRDefault="00853C32" w:rsidP="00135107">
      <w:pPr>
        <w:widowControl/>
        <w:tabs>
          <w:tab w:val="left" w:pos="-720"/>
        </w:tabs>
        <w:suppressAutoHyphens/>
        <w:jc w:val="both"/>
      </w:pPr>
    </w:p>
    <w:p w14:paraId="3E27016E" w14:textId="12E17BF4" w:rsidR="004F322C" w:rsidRDefault="004F322C" w:rsidP="00135107">
      <w:pPr>
        <w:widowControl/>
        <w:tabs>
          <w:tab w:val="left" w:pos="-720"/>
        </w:tabs>
        <w:suppressAutoHyphens/>
        <w:jc w:val="both"/>
      </w:pPr>
      <w:r>
        <w:t xml:space="preserve">The advantages </w:t>
      </w:r>
      <w:r w:rsidR="00982AF6">
        <w:t>and</w:t>
      </w:r>
      <w:r>
        <w:t xml:space="preserve"> disadvantages of newspaper</w:t>
      </w:r>
      <w:r w:rsidR="007A0D35">
        <w:t xml:space="preserve"> advertising appear in </w:t>
      </w:r>
      <w:r w:rsidR="003A26EC">
        <w:t>Figure 7.1</w:t>
      </w:r>
      <w:r w:rsidR="00853C32">
        <w:t>2</w:t>
      </w:r>
      <w:r>
        <w:t>.</w:t>
      </w:r>
    </w:p>
    <w:p w14:paraId="796EBF76" w14:textId="77777777" w:rsidR="004F322C" w:rsidRDefault="004F322C" w:rsidP="00135107">
      <w:pPr>
        <w:widowControl/>
        <w:tabs>
          <w:tab w:val="left" w:pos="-720"/>
        </w:tabs>
        <w:suppressAutoHyphens/>
        <w:jc w:val="both"/>
      </w:pPr>
    </w:p>
    <w:p w14:paraId="28B3FE4A" w14:textId="77777777" w:rsidR="00AD3DD9" w:rsidRPr="007A0D35" w:rsidRDefault="007A0D35" w:rsidP="00135107">
      <w:pPr>
        <w:widowControl/>
        <w:tabs>
          <w:tab w:val="left" w:pos="-720"/>
        </w:tabs>
        <w:suppressAutoHyphens/>
        <w:jc w:val="both"/>
        <w:rPr>
          <w:i/>
        </w:rPr>
      </w:pPr>
      <w:r w:rsidRPr="007A0D35">
        <w:rPr>
          <w:i/>
        </w:rPr>
        <w:t>Advantages of Newspaper Advertising</w:t>
      </w:r>
    </w:p>
    <w:p w14:paraId="1C2F306E" w14:textId="77777777" w:rsidR="007A0D35" w:rsidRDefault="007A0D35" w:rsidP="00135107">
      <w:pPr>
        <w:widowControl/>
        <w:tabs>
          <w:tab w:val="left" w:pos="-720"/>
        </w:tabs>
        <w:suppressAutoHyphens/>
        <w:jc w:val="both"/>
      </w:pPr>
    </w:p>
    <w:p w14:paraId="5961B3BE" w14:textId="77777777" w:rsidR="00AD3DD9" w:rsidRDefault="004F322C" w:rsidP="00135107">
      <w:pPr>
        <w:widowControl/>
        <w:numPr>
          <w:ilvl w:val="0"/>
          <w:numId w:val="22"/>
        </w:numPr>
        <w:tabs>
          <w:tab w:val="left" w:pos="-720"/>
        </w:tabs>
        <w:suppressAutoHyphens/>
        <w:jc w:val="both"/>
      </w:pPr>
      <w:r>
        <w:t>Geographic selectivity</w:t>
      </w:r>
    </w:p>
    <w:p w14:paraId="14395A51" w14:textId="77777777" w:rsidR="004F322C" w:rsidRDefault="004F322C" w:rsidP="00135107">
      <w:pPr>
        <w:widowControl/>
        <w:numPr>
          <w:ilvl w:val="0"/>
          <w:numId w:val="22"/>
        </w:numPr>
        <w:tabs>
          <w:tab w:val="left" w:pos="-720"/>
        </w:tabs>
        <w:suppressAutoHyphens/>
        <w:jc w:val="both"/>
      </w:pPr>
      <w:r>
        <w:t>High flexibility</w:t>
      </w:r>
    </w:p>
    <w:p w14:paraId="774A842E" w14:textId="77777777" w:rsidR="00AD3DD9" w:rsidRDefault="00AD3DD9" w:rsidP="00135107">
      <w:pPr>
        <w:widowControl/>
        <w:numPr>
          <w:ilvl w:val="0"/>
          <w:numId w:val="22"/>
        </w:numPr>
        <w:tabs>
          <w:tab w:val="left" w:pos="-720"/>
        </w:tabs>
        <w:suppressAutoHyphens/>
        <w:jc w:val="both"/>
      </w:pPr>
      <w:r>
        <w:t>High credibility</w:t>
      </w:r>
    </w:p>
    <w:p w14:paraId="00BDBFBE" w14:textId="77777777" w:rsidR="00AD3DD9" w:rsidRDefault="00AD3DD9" w:rsidP="00135107">
      <w:pPr>
        <w:widowControl/>
        <w:numPr>
          <w:ilvl w:val="0"/>
          <w:numId w:val="22"/>
        </w:numPr>
        <w:tabs>
          <w:tab w:val="left" w:pos="-720"/>
        </w:tabs>
        <w:suppressAutoHyphens/>
        <w:jc w:val="both"/>
      </w:pPr>
      <w:r>
        <w:t>Strong audience interest</w:t>
      </w:r>
    </w:p>
    <w:p w14:paraId="0A718636" w14:textId="77777777" w:rsidR="00AD3DD9" w:rsidRDefault="00AD3DD9" w:rsidP="00135107">
      <w:pPr>
        <w:widowControl/>
        <w:numPr>
          <w:ilvl w:val="0"/>
          <w:numId w:val="22"/>
        </w:numPr>
        <w:tabs>
          <w:tab w:val="left" w:pos="-720"/>
        </w:tabs>
        <w:suppressAutoHyphens/>
        <w:jc w:val="both"/>
      </w:pPr>
      <w:r>
        <w:t>Longer copy/message possible</w:t>
      </w:r>
    </w:p>
    <w:p w14:paraId="40368336" w14:textId="77777777" w:rsidR="004F322C" w:rsidRDefault="004F322C" w:rsidP="00135107">
      <w:pPr>
        <w:widowControl/>
        <w:numPr>
          <w:ilvl w:val="0"/>
          <w:numId w:val="22"/>
        </w:numPr>
        <w:tabs>
          <w:tab w:val="left" w:pos="-720"/>
        </w:tabs>
        <w:suppressAutoHyphens/>
        <w:jc w:val="both"/>
      </w:pPr>
      <w:r>
        <w:t>Cumulative volume discounts</w:t>
      </w:r>
    </w:p>
    <w:p w14:paraId="06547970" w14:textId="77777777" w:rsidR="004F322C" w:rsidRDefault="004F322C" w:rsidP="00135107">
      <w:pPr>
        <w:widowControl/>
        <w:numPr>
          <w:ilvl w:val="0"/>
          <w:numId w:val="22"/>
        </w:numPr>
        <w:tabs>
          <w:tab w:val="left" w:pos="-720"/>
        </w:tabs>
        <w:suppressAutoHyphens/>
        <w:jc w:val="both"/>
      </w:pPr>
      <w:r>
        <w:t>Excellent location for coupons and special-response features</w:t>
      </w:r>
    </w:p>
    <w:p w14:paraId="71C36C24" w14:textId="77777777" w:rsidR="00AD3DD9" w:rsidRDefault="00AD3DD9" w:rsidP="00135107">
      <w:pPr>
        <w:widowControl/>
        <w:tabs>
          <w:tab w:val="left" w:pos="-720"/>
        </w:tabs>
        <w:suppressAutoHyphens/>
        <w:jc w:val="both"/>
      </w:pPr>
    </w:p>
    <w:p w14:paraId="71189298" w14:textId="77777777" w:rsidR="00AD3DD9" w:rsidRPr="007A0D35" w:rsidRDefault="007A0D35" w:rsidP="00135107">
      <w:pPr>
        <w:widowControl/>
        <w:tabs>
          <w:tab w:val="left" w:pos="-720"/>
        </w:tabs>
        <w:suppressAutoHyphens/>
        <w:jc w:val="both"/>
        <w:rPr>
          <w:i/>
        </w:rPr>
      </w:pPr>
      <w:r w:rsidRPr="007A0D35">
        <w:rPr>
          <w:i/>
        </w:rPr>
        <w:t>Disadvantages of Newspaper Advertising</w:t>
      </w:r>
    </w:p>
    <w:p w14:paraId="56BCB240" w14:textId="77777777" w:rsidR="007A0D35" w:rsidRDefault="007A0D35" w:rsidP="00135107">
      <w:pPr>
        <w:widowControl/>
        <w:tabs>
          <w:tab w:val="left" w:pos="-720"/>
        </w:tabs>
        <w:suppressAutoHyphens/>
        <w:jc w:val="both"/>
      </w:pPr>
    </w:p>
    <w:p w14:paraId="200F23C8" w14:textId="77777777" w:rsidR="00AD3DD9" w:rsidRDefault="004F322C" w:rsidP="00135107">
      <w:pPr>
        <w:widowControl/>
        <w:numPr>
          <w:ilvl w:val="0"/>
          <w:numId w:val="23"/>
        </w:numPr>
        <w:tabs>
          <w:tab w:val="left" w:pos="-720"/>
        </w:tabs>
        <w:suppressAutoHyphens/>
        <w:jc w:val="both"/>
      </w:pPr>
      <w:r>
        <w:t>Poor buying procedures</w:t>
      </w:r>
    </w:p>
    <w:p w14:paraId="7FDC8406" w14:textId="77777777" w:rsidR="004F322C" w:rsidRDefault="004F322C" w:rsidP="00135107">
      <w:pPr>
        <w:widowControl/>
        <w:numPr>
          <w:ilvl w:val="0"/>
          <w:numId w:val="23"/>
        </w:numPr>
        <w:tabs>
          <w:tab w:val="left" w:pos="-720"/>
        </w:tabs>
        <w:suppressAutoHyphens/>
        <w:jc w:val="both"/>
      </w:pPr>
      <w:r>
        <w:t>Short life span</w:t>
      </w:r>
    </w:p>
    <w:p w14:paraId="49C1C840" w14:textId="77777777" w:rsidR="00AD3DD9" w:rsidRDefault="00AD3DD9" w:rsidP="00135107">
      <w:pPr>
        <w:widowControl/>
        <w:numPr>
          <w:ilvl w:val="0"/>
          <w:numId w:val="23"/>
        </w:numPr>
        <w:tabs>
          <w:tab w:val="left" w:pos="-720"/>
        </w:tabs>
        <w:suppressAutoHyphens/>
        <w:jc w:val="both"/>
      </w:pPr>
      <w:r>
        <w:t>Major clutter (especially near Christmas)</w:t>
      </w:r>
    </w:p>
    <w:p w14:paraId="2A2C12A6" w14:textId="77777777" w:rsidR="00AD3DD9" w:rsidRDefault="00AD3DD9" w:rsidP="00135107">
      <w:pPr>
        <w:widowControl/>
        <w:numPr>
          <w:ilvl w:val="0"/>
          <w:numId w:val="23"/>
        </w:numPr>
        <w:tabs>
          <w:tab w:val="left" w:pos="-720"/>
        </w:tabs>
        <w:suppressAutoHyphens/>
        <w:jc w:val="both"/>
      </w:pPr>
      <w:r>
        <w:t>Poor color quality</w:t>
      </w:r>
    </w:p>
    <w:p w14:paraId="77D42425" w14:textId="77777777" w:rsidR="004F322C" w:rsidRDefault="004F322C" w:rsidP="00135107">
      <w:pPr>
        <w:widowControl/>
        <w:numPr>
          <w:ilvl w:val="0"/>
          <w:numId w:val="23"/>
        </w:numPr>
        <w:tabs>
          <w:tab w:val="left" w:pos="-720"/>
        </w:tabs>
        <w:suppressAutoHyphens/>
        <w:jc w:val="both"/>
      </w:pPr>
      <w:r>
        <w:t>Internet classified competition</w:t>
      </w:r>
    </w:p>
    <w:p w14:paraId="207BA856" w14:textId="77777777" w:rsidR="004F322C" w:rsidRDefault="004F322C" w:rsidP="00135107">
      <w:pPr>
        <w:widowControl/>
        <w:tabs>
          <w:tab w:val="left" w:pos="-720"/>
        </w:tabs>
        <w:suppressAutoHyphens/>
        <w:jc w:val="both"/>
      </w:pPr>
    </w:p>
    <w:p w14:paraId="42F5BFB0" w14:textId="77777777" w:rsidR="004F322C" w:rsidRDefault="004F322C" w:rsidP="00135107">
      <w:pPr>
        <w:widowControl/>
        <w:tabs>
          <w:tab w:val="left" w:pos="-720"/>
        </w:tabs>
        <w:suppressAutoHyphens/>
        <w:jc w:val="both"/>
      </w:pPr>
      <w:r>
        <w:t>Few young people read newspapers.</w:t>
      </w:r>
    </w:p>
    <w:p w14:paraId="68C7919C" w14:textId="77777777" w:rsidR="00AD3DD9" w:rsidRDefault="00AD3DD9" w:rsidP="00135107">
      <w:pPr>
        <w:widowControl/>
        <w:tabs>
          <w:tab w:val="left" w:pos="-720"/>
        </w:tabs>
        <w:suppressAutoHyphens/>
        <w:jc w:val="both"/>
      </w:pPr>
    </w:p>
    <w:p w14:paraId="4B2A033C" w14:textId="42B0B930" w:rsidR="00AD3DD9" w:rsidRDefault="00AD3DD9" w:rsidP="00135107">
      <w:pPr>
        <w:widowControl/>
        <w:tabs>
          <w:tab w:val="left" w:pos="-720"/>
        </w:tabs>
        <w:suppressAutoHyphens/>
        <w:jc w:val="both"/>
      </w:pPr>
      <w:r>
        <w:t>Most major city newspapers are now owned by chains</w:t>
      </w:r>
      <w:r w:rsidR="00CA2858">
        <w:t>,</w:t>
      </w:r>
      <w:r>
        <w:t xml:space="preserve"> such as Gannett.</w:t>
      </w:r>
    </w:p>
    <w:p w14:paraId="25CAEE6A" w14:textId="77777777" w:rsidR="00AD3DD9" w:rsidRDefault="00AD3DD9" w:rsidP="00135107">
      <w:pPr>
        <w:widowControl/>
        <w:tabs>
          <w:tab w:val="left" w:pos="-720"/>
        </w:tabs>
        <w:suppressAutoHyphens/>
        <w:jc w:val="both"/>
      </w:pPr>
    </w:p>
    <w:p w14:paraId="75291546" w14:textId="77777777" w:rsidR="00AD3DD9" w:rsidRDefault="00AD3DD9" w:rsidP="00135107">
      <w:pPr>
        <w:widowControl/>
        <w:tabs>
          <w:tab w:val="left" w:pos="-720"/>
        </w:tabs>
        <w:suppressAutoHyphens/>
        <w:jc w:val="both"/>
      </w:pPr>
      <w:r>
        <w:t>For many smaller local firms, newspaper ads, billboards, and local radio programs are the only viable advertising options.</w:t>
      </w:r>
    </w:p>
    <w:p w14:paraId="4422042F" w14:textId="77777777" w:rsidR="00AD3DD9" w:rsidRDefault="00AD3DD9" w:rsidP="00135107">
      <w:pPr>
        <w:widowControl/>
        <w:tabs>
          <w:tab w:val="left" w:pos="-720"/>
        </w:tabs>
        <w:suppressAutoHyphens/>
        <w:jc w:val="both"/>
      </w:pPr>
    </w:p>
    <w:p w14:paraId="68074C53" w14:textId="77777777" w:rsidR="00AD3DD9" w:rsidRDefault="00AD3DD9" w:rsidP="00135107">
      <w:pPr>
        <w:widowControl/>
        <w:tabs>
          <w:tab w:val="left" w:pos="-720"/>
        </w:tabs>
        <w:suppressAutoHyphens/>
        <w:jc w:val="both"/>
      </w:pPr>
      <w:r>
        <w:t xml:space="preserve">Newspapers have not been a major medium for business-to-business marketers primarily because of the local nature of newspapers. </w:t>
      </w:r>
    </w:p>
    <w:p w14:paraId="7A9EA0F7" w14:textId="77777777" w:rsidR="008F7D3E" w:rsidRDefault="008F7D3E" w:rsidP="00135107">
      <w:pPr>
        <w:widowControl/>
        <w:tabs>
          <w:tab w:val="left" w:pos="-720"/>
        </w:tabs>
        <w:suppressAutoHyphens/>
        <w:jc w:val="both"/>
        <w:rPr>
          <w:b/>
          <w:lang w:val="en-AU"/>
        </w:rPr>
      </w:pPr>
    </w:p>
    <w:p w14:paraId="3292262F" w14:textId="6F5D0DA3" w:rsidR="007A0D35" w:rsidRPr="007A0D35" w:rsidRDefault="007A0D35" w:rsidP="00135107">
      <w:pPr>
        <w:widowControl/>
        <w:tabs>
          <w:tab w:val="left" w:pos="-720"/>
        </w:tabs>
        <w:suppressAutoHyphens/>
        <w:jc w:val="both"/>
      </w:pPr>
      <w:r w:rsidRPr="007A0D35">
        <w:rPr>
          <w:b/>
          <w:lang w:val="en-AU"/>
        </w:rPr>
        <w:t xml:space="preserve">Objective </w:t>
      </w:r>
      <w:r w:rsidR="00AE3596">
        <w:rPr>
          <w:b/>
          <w:lang w:val="en-AU"/>
        </w:rPr>
        <w:t>7.</w:t>
      </w:r>
      <w:r w:rsidRPr="007A0D35">
        <w:rPr>
          <w:b/>
          <w:lang w:val="en-AU"/>
        </w:rPr>
        <w:t>6:</w:t>
      </w:r>
      <w:r w:rsidRPr="007A0D35">
        <w:rPr>
          <w:lang w:val="en-AU"/>
        </w:rPr>
        <w:t xml:space="preserve">  </w:t>
      </w:r>
      <w:r w:rsidRPr="007A0D35">
        <w:t xml:space="preserve">How can the marketing team use </w:t>
      </w:r>
      <w:r w:rsidR="00B43674">
        <w:t xml:space="preserve">the </w:t>
      </w:r>
      <w:r w:rsidRPr="007A0D35">
        <w:t>media mix to increase advertising effectiveness?</w:t>
      </w:r>
    </w:p>
    <w:p w14:paraId="5861DC25" w14:textId="77777777" w:rsidR="0088045B" w:rsidRPr="0088045B" w:rsidRDefault="0088045B" w:rsidP="0088045B"/>
    <w:p w14:paraId="55AE7F1E" w14:textId="77777777" w:rsidR="00AD3DD9" w:rsidRDefault="00AD3DD9" w:rsidP="00135107">
      <w:pPr>
        <w:pStyle w:val="Heading4"/>
        <w:widowControl/>
        <w:spacing w:line="240" w:lineRule="auto"/>
        <w:rPr>
          <w:spacing w:val="-4"/>
          <w:u w:val="single"/>
        </w:rPr>
      </w:pPr>
      <w:r>
        <w:rPr>
          <w:spacing w:val="-4"/>
          <w:u w:val="single"/>
        </w:rPr>
        <w:t>Media Mix</w:t>
      </w:r>
    </w:p>
    <w:p w14:paraId="224F773E" w14:textId="77777777" w:rsidR="00AD3DD9" w:rsidRDefault="00AD3DD9" w:rsidP="00135107">
      <w:pPr>
        <w:widowControl/>
        <w:tabs>
          <w:tab w:val="left" w:pos="-720"/>
        </w:tabs>
        <w:suppressAutoHyphens/>
        <w:jc w:val="both"/>
      </w:pPr>
    </w:p>
    <w:p w14:paraId="5D9E5B17" w14:textId="77777777" w:rsidR="00AD3DD9" w:rsidRDefault="00AD3DD9" w:rsidP="00135107">
      <w:pPr>
        <w:widowControl/>
        <w:tabs>
          <w:tab w:val="left" w:pos="-720"/>
        </w:tabs>
        <w:suppressAutoHyphens/>
        <w:jc w:val="both"/>
      </w:pPr>
      <w:r>
        <w:t xml:space="preserve">Selecting the proper blend of media outlets for advertisements is a crucial activity as campaigns are prepared. Media planners and media buyers are both excellent sources of information on what type of mix is the most effective for a particular advertising campaign. There are several possible linkages between various media. </w:t>
      </w:r>
    </w:p>
    <w:p w14:paraId="1F196BD5" w14:textId="77777777" w:rsidR="004F322C" w:rsidRDefault="004F322C" w:rsidP="00135107">
      <w:pPr>
        <w:widowControl/>
        <w:tabs>
          <w:tab w:val="left" w:pos="-720"/>
        </w:tabs>
        <w:suppressAutoHyphens/>
        <w:jc w:val="both"/>
      </w:pPr>
    </w:p>
    <w:p w14:paraId="1F4EA098" w14:textId="156AA63B" w:rsidR="007A0D35" w:rsidRDefault="007A0D35" w:rsidP="00135107">
      <w:pPr>
        <w:widowControl/>
        <w:tabs>
          <w:tab w:val="left" w:pos="-720"/>
        </w:tabs>
        <w:suppressAutoHyphens/>
        <w:jc w:val="both"/>
      </w:pPr>
      <w:r w:rsidRPr="007A0D35">
        <w:rPr>
          <w:szCs w:val="24"/>
        </w:rPr>
        <w:t xml:space="preserve">The </w:t>
      </w:r>
      <w:r w:rsidRPr="007A0D35">
        <w:rPr>
          <w:rStyle w:val="KT"/>
          <w:rFonts w:ascii="Times New Roman" w:hAnsi="Times New Roman"/>
          <w:i/>
          <w:sz w:val="24"/>
          <w:szCs w:val="24"/>
        </w:rPr>
        <w:t>media multiplier effect</w:t>
      </w:r>
      <w:r w:rsidRPr="007A0D35">
        <w:rPr>
          <w:i/>
          <w:szCs w:val="24"/>
        </w:rPr>
        <w:t xml:space="preserve"> </w:t>
      </w:r>
      <w:r w:rsidRPr="007A0D35">
        <w:rPr>
          <w:szCs w:val="24"/>
        </w:rPr>
        <w:t xml:space="preserve">suggests that the combined impact of using two or more media is stronger </w:t>
      </w:r>
      <w:r>
        <w:t>than using either medium alone.</w:t>
      </w:r>
    </w:p>
    <w:p w14:paraId="2673A470" w14:textId="77777777" w:rsidR="007A0D35" w:rsidRDefault="007A0D35" w:rsidP="00135107">
      <w:pPr>
        <w:widowControl/>
        <w:tabs>
          <w:tab w:val="left" w:pos="-720"/>
        </w:tabs>
        <w:suppressAutoHyphens/>
        <w:jc w:val="both"/>
      </w:pPr>
    </w:p>
    <w:p w14:paraId="3D781F86" w14:textId="3FD10F00" w:rsidR="007A0D35" w:rsidRDefault="00007995" w:rsidP="00135107">
      <w:pPr>
        <w:widowControl/>
        <w:tabs>
          <w:tab w:val="left" w:pos="-720"/>
        </w:tabs>
        <w:suppressAutoHyphens/>
        <w:jc w:val="both"/>
      </w:pPr>
      <w:r>
        <w:t xml:space="preserve">Figure </w:t>
      </w:r>
      <w:r w:rsidR="003A26EC">
        <w:t>7.1</w:t>
      </w:r>
      <w:r w:rsidR="00853C32">
        <w:t>3</w:t>
      </w:r>
      <w:r w:rsidR="007A0D35">
        <w:t xml:space="preserve"> suggests logical combinations of media.</w:t>
      </w:r>
    </w:p>
    <w:p w14:paraId="17031E52" w14:textId="77777777" w:rsidR="005227E8" w:rsidRDefault="005227E8" w:rsidP="00135107">
      <w:pPr>
        <w:widowControl/>
        <w:tabs>
          <w:tab w:val="left" w:pos="-720"/>
        </w:tabs>
        <w:suppressAutoHyphens/>
        <w:jc w:val="both"/>
        <w:rPr>
          <w:b/>
          <w:lang w:val="en-AU"/>
        </w:rPr>
      </w:pPr>
    </w:p>
    <w:p w14:paraId="6CC10B6F" w14:textId="334A342A" w:rsidR="007A0D35" w:rsidRPr="007A0D35" w:rsidRDefault="007A0D35" w:rsidP="00AE3596">
      <w:pPr>
        <w:widowControl/>
        <w:tabs>
          <w:tab w:val="left" w:pos="-720"/>
        </w:tabs>
        <w:suppressAutoHyphens/>
        <w:ind w:left="2880" w:hanging="2880"/>
        <w:jc w:val="both"/>
      </w:pPr>
      <w:r w:rsidRPr="007A0D35">
        <w:rPr>
          <w:b/>
          <w:lang w:val="en-AU"/>
        </w:rPr>
        <w:t xml:space="preserve">Objective </w:t>
      </w:r>
      <w:r w:rsidR="00AE3596">
        <w:rPr>
          <w:b/>
          <w:lang w:val="en-AU"/>
        </w:rPr>
        <w:t>7.</w:t>
      </w:r>
      <w:r w:rsidRPr="007A0D35">
        <w:rPr>
          <w:b/>
          <w:lang w:val="en-AU"/>
        </w:rPr>
        <w:t>7:</w:t>
      </w:r>
      <w:r w:rsidRPr="007A0D35">
        <w:rPr>
          <w:lang w:val="en-AU"/>
        </w:rPr>
        <w:t xml:space="preserve"> </w:t>
      </w:r>
      <w:r w:rsidR="00AE3596">
        <w:rPr>
          <w:lang w:val="en-AU"/>
        </w:rPr>
        <w:tab/>
      </w:r>
      <w:r w:rsidRPr="007A0D35">
        <w:rPr>
          <w:lang w:val="en-AU"/>
        </w:rPr>
        <w:t xml:space="preserve">What are the key issues associated with media selection for </w:t>
      </w:r>
      <w:r>
        <w:rPr>
          <w:lang w:val="en-AU"/>
        </w:rPr>
        <w:t>b</w:t>
      </w:r>
      <w:r w:rsidRPr="007A0D35">
        <w:rPr>
          <w:lang w:val="en-AU"/>
        </w:rPr>
        <w:t>usiness-to-business markets?</w:t>
      </w:r>
    </w:p>
    <w:p w14:paraId="44E095FD" w14:textId="77777777" w:rsidR="007A0D35" w:rsidRDefault="007A0D35" w:rsidP="00135107">
      <w:pPr>
        <w:widowControl/>
        <w:tabs>
          <w:tab w:val="left" w:pos="-720"/>
        </w:tabs>
        <w:suppressAutoHyphens/>
        <w:jc w:val="both"/>
      </w:pPr>
    </w:p>
    <w:p w14:paraId="76E6DDB4" w14:textId="77777777" w:rsidR="00AD3DD9" w:rsidRDefault="00AD3DD9" w:rsidP="00135107">
      <w:pPr>
        <w:widowControl/>
        <w:tabs>
          <w:tab w:val="left" w:pos="-720"/>
        </w:tabs>
        <w:suppressAutoHyphens/>
        <w:jc w:val="both"/>
        <w:rPr>
          <w:b/>
          <w:bCs/>
          <w:u w:val="single"/>
        </w:rPr>
      </w:pPr>
      <w:r>
        <w:rPr>
          <w:b/>
          <w:bCs/>
          <w:u w:val="single"/>
        </w:rPr>
        <w:t>Media Selection in Business-to-Business Markets</w:t>
      </w:r>
    </w:p>
    <w:p w14:paraId="5FA0404A" w14:textId="77777777" w:rsidR="007A0D35" w:rsidRDefault="007A0D35" w:rsidP="00135107">
      <w:pPr>
        <w:widowControl/>
        <w:tabs>
          <w:tab w:val="left" w:pos="-720"/>
        </w:tabs>
        <w:suppressAutoHyphens/>
        <w:jc w:val="both"/>
      </w:pPr>
    </w:p>
    <w:p w14:paraId="21CF3AC4" w14:textId="40BFF88A" w:rsidR="00AD3DD9" w:rsidRDefault="00AD3DD9" w:rsidP="00135107">
      <w:pPr>
        <w:widowControl/>
        <w:tabs>
          <w:tab w:val="left" w:pos="-720"/>
        </w:tabs>
        <w:suppressAutoHyphens/>
        <w:jc w:val="both"/>
      </w:pPr>
      <w:r>
        <w:t>Currently, about 56</w:t>
      </w:r>
      <w:r w:rsidR="00CA2858">
        <w:t xml:space="preserve"> percent </w:t>
      </w:r>
      <w:r>
        <w:t>of all business advertising dollars are spent in non</w:t>
      </w:r>
      <w:r w:rsidR="004F322C">
        <w:t>-</w:t>
      </w:r>
      <w:r>
        <w:t>business environments. There are several reasons for this shift to more non</w:t>
      </w:r>
      <w:r w:rsidR="004F322C">
        <w:t>-</w:t>
      </w:r>
      <w:r>
        <w:t>business media.</w:t>
      </w:r>
    </w:p>
    <w:p w14:paraId="53D401F0" w14:textId="77777777" w:rsidR="00CA2858" w:rsidRDefault="00CA2858" w:rsidP="00135107">
      <w:pPr>
        <w:widowControl/>
        <w:tabs>
          <w:tab w:val="left" w:pos="-720"/>
        </w:tabs>
        <w:suppressAutoHyphens/>
        <w:jc w:val="both"/>
      </w:pPr>
    </w:p>
    <w:p w14:paraId="260E298D" w14:textId="075B3EAA" w:rsidR="00AD3DD9" w:rsidRDefault="00AD3DD9" w:rsidP="00135107">
      <w:pPr>
        <w:widowControl/>
        <w:numPr>
          <w:ilvl w:val="0"/>
          <w:numId w:val="2"/>
        </w:numPr>
        <w:tabs>
          <w:tab w:val="clear" w:pos="1440"/>
          <w:tab w:val="left" w:pos="-720"/>
          <w:tab w:val="num" w:pos="1080"/>
        </w:tabs>
        <w:suppressAutoHyphens/>
        <w:ind w:left="1080" w:hanging="360"/>
        <w:jc w:val="both"/>
      </w:pPr>
      <w:r>
        <w:t>Business decision makers are also consumers of goods and services, so the same psychological techniques work</w:t>
      </w:r>
      <w:r w:rsidR="00CA2858">
        <w:t>.</w:t>
      </w:r>
    </w:p>
    <w:p w14:paraId="085CD07B" w14:textId="527FB781" w:rsidR="00AD3DD9" w:rsidRDefault="00AD3DD9" w:rsidP="00135107">
      <w:pPr>
        <w:widowControl/>
        <w:numPr>
          <w:ilvl w:val="0"/>
          <w:numId w:val="2"/>
        </w:numPr>
        <w:tabs>
          <w:tab w:val="clear" w:pos="1440"/>
          <w:tab w:val="left" w:pos="-720"/>
          <w:tab w:val="num" w:pos="1080"/>
        </w:tabs>
        <w:suppressAutoHyphens/>
        <w:ind w:left="1080" w:hanging="360"/>
        <w:jc w:val="both"/>
      </w:pPr>
      <w:r>
        <w:t>Business decision makers are very difficult to reach at work, so companies try to reach them elsewhere</w:t>
      </w:r>
      <w:r w:rsidR="00CA2858">
        <w:t>.</w:t>
      </w:r>
    </w:p>
    <w:p w14:paraId="6BB6B262" w14:textId="08AFAF1A" w:rsidR="00AD3DD9" w:rsidRDefault="00AD3DD9" w:rsidP="00135107">
      <w:pPr>
        <w:widowControl/>
        <w:numPr>
          <w:ilvl w:val="0"/>
          <w:numId w:val="2"/>
        </w:numPr>
        <w:tabs>
          <w:tab w:val="clear" w:pos="1440"/>
          <w:tab w:val="left" w:pos="-720"/>
          <w:tab w:val="num" w:pos="1080"/>
        </w:tabs>
        <w:suppressAutoHyphens/>
        <w:ind w:left="1080" w:hanging="360"/>
        <w:jc w:val="both"/>
      </w:pPr>
      <w:r>
        <w:t>Clutter among the traditional business media has made it more difficult to get a company noticed</w:t>
      </w:r>
      <w:r w:rsidR="00CA2858">
        <w:t>.</w:t>
      </w:r>
    </w:p>
    <w:p w14:paraId="5AE6402D" w14:textId="77777777" w:rsidR="00AD3DD9" w:rsidRDefault="00AD3DD9" w:rsidP="00135107">
      <w:pPr>
        <w:widowControl/>
        <w:tabs>
          <w:tab w:val="left" w:pos="-720"/>
        </w:tabs>
        <w:suppressAutoHyphens/>
        <w:jc w:val="both"/>
      </w:pPr>
    </w:p>
    <w:p w14:paraId="4E38F1D0" w14:textId="77777777" w:rsidR="003A26EC" w:rsidRDefault="00AD3DD9" w:rsidP="00135107">
      <w:pPr>
        <w:widowControl/>
        <w:tabs>
          <w:tab w:val="left" w:pos="-720"/>
        </w:tabs>
        <w:suppressAutoHyphens/>
        <w:jc w:val="both"/>
      </w:pPr>
      <w:r>
        <w:t xml:space="preserve">Trade journals provide an opportunity to reach members of the buying center who may not be able to be reached with sales people. </w:t>
      </w:r>
    </w:p>
    <w:p w14:paraId="79A18EE0" w14:textId="77777777" w:rsidR="003A26EC" w:rsidRDefault="003A26EC" w:rsidP="00135107">
      <w:pPr>
        <w:widowControl/>
        <w:tabs>
          <w:tab w:val="left" w:pos="-720"/>
        </w:tabs>
        <w:suppressAutoHyphens/>
        <w:jc w:val="both"/>
      </w:pPr>
    </w:p>
    <w:p w14:paraId="45F3312B" w14:textId="77777777" w:rsidR="003A26EC" w:rsidRDefault="00AD3DD9" w:rsidP="00135107">
      <w:pPr>
        <w:widowControl/>
        <w:tabs>
          <w:tab w:val="left" w:pos="-720"/>
        </w:tabs>
        <w:suppressAutoHyphens/>
        <w:jc w:val="both"/>
      </w:pPr>
      <w:r>
        <w:t xml:space="preserve">Clutter is a major problem in trade journals. </w:t>
      </w:r>
    </w:p>
    <w:p w14:paraId="1DB219F6" w14:textId="77777777" w:rsidR="003A26EC" w:rsidRDefault="003A26EC" w:rsidP="00135107">
      <w:pPr>
        <w:widowControl/>
        <w:tabs>
          <w:tab w:val="left" w:pos="-720"/>
        </w:tabs>
        <w:suppressAutoHyphens/>
        <w:jc w:val="both"/>
      </w:pPr>
    </w:p>
    <w:p w14:paraId="4E432556" w14:textId="1FAE9256" w:rsidR="007A0D35" w:rsidRDefault="007A0D35" w:rsidP="00135107">
      <w:pPr>
        <w:widowControl/>
        <w:tabs>
          <w:tab w:val="left" w:pos="-720"/>
        </w:tabs>
        <w:suppressAutoHyphens/>
        <w:jc w:val="both"/>
      </w:pPr>
      <w:r>
        <w:t>I</w:t>
      </w:r>
      <w:r w:rsidR="00AD3DD9">
        <w:t xml:space="preserve">n addition to trade journals, </w:t>
      </w:r>
      <w:r w:rsidR="005B5240">
        <w:t>b</w:t>
      </w:r>
      <w:r w:rsidR="00CA2858">
        <w:t>usiness</w:t>
      </w:r>
      <w:r w:rsidR="005B5240">
        <w:t>-to-b</w:t>
      </w:r>
      <w:r w:rsidR="00CA2858">
        <w:t>usiness</w:t>
      </w:r>
      <w:r w:rsidR="005B5240">
        <w:t xml:space="preserve"> advertisers </w:t>
      </w:r>
      <w:r w:rsidR="00AD3DD9">
        <w:t xml:space="preserve">also use business magazines such as </w:t>
      </w:r>
      <w:r w:rsidRPr="007A0D35">
        <w:rPr>
          <w:i/>
        </w:rPr>
        <w:t>Time</w:t>
      </w:r>
      <w:r w:rsidR="00AD3DD9">
        <w:t xml:space="preserve"> and consumer magazines. This approach is successful because many of the goals in business-to-business advertisements are the same as those devoted to consumers.</w:t>
      </w:r>
    </w:p>
    <w:p w14:paraId="317D126C" w14:textId="77777777" w:rsidR="002732BE" w:rsidRDefault="002732BE" w:rsidP="00CA2858">
      <w:pPr>
        <w:widowControl/>
        <w:tabs>
          <w:tab w:val="left" w:pos="-720"/>
        </w:tabs>
        <w:suppressAutoHyphens/>
        <w:ind w:left="2880" w:hanging="2880"/>
        <w:jc w:val="both"/>
        <w:rPr>
          <w:b/>
          <w:lang w:val="en-AU"/>
        </w:rPr>
      </w:pPr>
    </w:p>
    <w:p w14:paraId="263886B6" w14:textId="54BB7EEE" w:rsidR="002732BE" w:rsidRDefault="007A0D35" w:rsidP="00811F8A">
      <w:pPr>
        <w:widowControl/>
        <w:tabs>
          <w:tab w:val="left" w:pos="-720"/>
        </w:tabs>
        <w:suppressAutoHyphens/>
        <w:ind w:left="2880" w:hanging="2880"/>
        <w:jc w:val="both"/>
      </w:pPr>
      <w:r w:rsidRPr="007A0D35">
        <w:rPr>
          <w:b/>
          <w:lang w:val="en-AU"/>
        </w:rPr>
        <w:t xml:space="preserve">Objective </w:t>
      </w:r>
      <w:r w:rsidR="00CA2858">
        <w:rPr>
          <w:b/>
          <w:lang w:val="en-AU"/>
        </w:rPr>
        <w:t>7.</w:t>
      </w:r>
      <w:r w:rsidRPr="007A0D35">
        <w:rPr>
          <w:b/>
          <w:lang w:val="en-AU"/>
        </w:rPr>
        <w:t>8:</w:t>
      </w:r>
      <w:r w:rsidRPr="007A0D35">
        <w:rPr>
          <w:lang w:val="en-AU"/>
        </w:rPr>
        <w:t xml:space="preserve">  </w:t>
      </w:r>
      <w:r w:rsidR="00CA2858">
        <w:rPr>
          <w:lang w:val="en-AU"/>
        </w:rPr>
        <w:tab/>
      </w:r>
      <w:r w:rsidRPr="007A0D35">
        <w:rPr>
          <w:lang w:val="en-AU"/>
        </w:rPr>
        <w:t>What issues are associated with media selection in international markets?</w:t>
      </w:r>
    </w:p>
    <w:p w14:paraId="6194C6E9" w14:textId="77777777" w:rsidR="002732BE" w:rsidRDefault="002732BE" w:rsidP="00135107">
      <w:pPr>
        <w:widowControl/>
        <w:tabs>
          <w:tab w:val="left" w:pos="-720"/>
        </w:tabs>
        <w:suppressAutoHyphens/>
        <w:jc w:val="both"/>
      </w:pPr>
    </w:p>
    <w:p w14:paraId="21045A53" w14:textId="77777777" w:rsidR="00AD3DD9" w:rsidRDefault="00AD3DD9" w:rsidP="00135107">
      <w:pPr>
        <w:widowControl/>
        <w:tabs>
          <w:tab w:val="left" w:pos="-720"/>
        </w:tabs>
        <w:suppressAutoHyphens/>
        <w:jc w:val="both"/>
        <w:rPr>
          <w:b/>
          <w:bCs/>
          <w:u w:val="single"/>
        </w:rPr>
      </w:pPr>
      <w:r>
        <w:rPr>
          <w:b/>
          <w:bCs/>
          <w:u w:val="single"/>
        </w:rPr>
        <w:t xml:space="preserve">International </w:t>
      </w:r>
      <w:r w:rsidR="004F322C">
        <w:rPr>
          <w:b/>
          <w:bCs/>
          <w:u w:val="single"/>
        </w:rPr>
        <w:t>Implications</w:t>
      </w:r>
    </w:p>
    <w:p w14:paraId="3F09E7C3" w14:textId="77777777" w:rsidR="00AD3DD9" w:rsidRDefault="00AD3DD9" w:rsidP="00135107">
      <w:pPr>
        <w:widowControl/>
        <w:tabs>
          <w:tab w:val="left" w:pos="-720"/>
        </w:tabs>
        <w:suppressAutoHyphens/>
        <w:jc w:val="both"/>
      </w:pPr>
    </w:p>
    <w:p w14:paraId="7A0CF3DC" w14:textId="77777777" w:rsidR="00AD3DD9" w:rsidRDefault="00AD3DD9" w:rsidP="00135107">
      <w:pPr>
        <w:widowControl/>
        <w:tabs>
          <w:tab w:val="left" w:pos="-720"/>
        </w:tabs>
        <w:suppressAutoHyphens/>
        <w:jc w:val="both"/>
      </w:pPr>
      <w:r>
        <w:t>Understanding media viewing habits in international markets is important for successful advertising programs. Media viewing is different, as is media buying in other countries.</w:t>
      </w:r>
    </w:p>
    <w:p w14:paraId="5DF43ED3" w14:textId="77777777" w:rsidR="00AD3DD9" w:rsidRDefault="00AD3DD9" w:rsidP="00135107">
      <w:pPr>
        <w:widowControl/>
        <w:tabs>
          <w:tab w:val="left" w:pos="-720"/>
        </w:tabs>
        <w:suppressAutoHyphens/>
        <w:jc w:val="both"/>
      </w:pPr>
    </w:p>
    <w:p w14:paraId="7E1B00E3" w14:textId="77777777" w:rsidR="00AD3DD9" w:rsidRDefault="00AD3DD9" w:rsidP="00135107">
      <w:pPr>
        <w:widowControl/>
        <w:tabs>
          <w:tab w:val="left" w:pos="-720"/>
        </w:tabs>
        <w:suppressAutoHyphens/>
        <w:jc w:val="both"/>
      </w:pPr>
      <w:r>
        <w:t xml:space="preserve">In international settings, it is important to understand that the media habits of consumers vary as well as their daily life styles. </w:t>
      </w:r>
    </w:p>
    <w:p w14:paraId="6CFDF54E" w14:textId="77777777" w:rsidR="00AD3DD9" w:rsidRDefault="00AD3DD9" w:rsidP="00135107">
      <w:pPr>
        <w:widowControl/>
        <w:tabs>
          <w:tab w:val="left" w:pos="-720"/>
        </w:tabs>
        <w:suppressAutoHyphens/>
        <w:jc w:val="both"/>
      </w:pPr>
    </w:p>
    <w:p w14:paraId="65B8A074" w14:textId="77777777" w:rsidR="00AD3DD9" w:rsidRDefault="00AD3DD9" w:rsidP="00135107">
      <w:pPr>
        <w:widowControl/>
        <w:tabs>
          <w:tab w:val="left" w:pos="-720"/>
        </w:tabs>
        <w:suppressAutoHyphens/>
        <w:jc w:val="both"/>
      </w:pPr>
      <w:r>
        <w:t>In general, many of the tactics used to develop advertising campaigns in the United States apply to international advertising. What differs is the nature of the target markets, consumer media preferences, and the processes used to buy media.</w:t>
      </w:r>
    </w:p>
    <w:p w14:paraId="76F06A5D" w14:textId="77777777" w:rsidR="00AD3DD9" w:rsidRDefault="00AD3DD9" w:rsidP="00135107">
      <w:pPr>
        <w:widowControl/>
        <w:tabs>
          <w:tab w:val="left" w:pos="-720"/>
        </w:tabs>
        <w:suppressAutoHyphens/>
        <w:jc w:val="both"/>
      </w:pPr>
    </w:p>
    <w:p w14:paraId="002D6507" w14:textId="77777777" w:rsidR="00AD3DD9" w:rsidRDefault="00AD3DD9" w:rsidP="00135107">
      <w:pPr>
        <w:widowControl/>
        <w:tabs>
          <w:tab w:val="left" w:pos="-720"/>
        </w:tabs>
        <w:suppressAutoHyphens/>
        <w:jc w:val="both"/>
      </w:pPr>
      <w:r>
        <w:t>Careful attention must be given to cultural mores to make sure that the buying process does not offend the cultural and religious attitudes, which are prevalent in any given region.</w:t>
      </w:r>
    </w:p>
    <w:p w14:paraId="7DDE062C" w14:textId="77777777" w:rsidR="004F322C" w:rsidRDefault="004F322C" w:rsidP="00135107">
      <w:pPr>
        <w:widowControl/>
        <w:tabs>
          <w:tab w:val="left" w:pos="-720"/>
        </w:tabs>
        <w:suppressAutoHyphens/>
        <w:jc w:val="both"/>
      </w:pPr>
    </w:p>
    <w:p w14:paraId="499FCCA1" w14:textId="77777777" w:rsidR="005B5240" w:rsidRDefault="005B5240" w:rsidP="00135107">
      <w:pPr>
        <w:widowControl/>
        <w:tabs>
          <w:tab w:val="left" w:pos="-720"/>
        </w:tabs>
        <w:suppressAutoHyphens/>
        <w:jc w:val="both"/>
      </w:pPr>
    </w:p>
    <w:p w14:paraId="7EFB97AE" w14:textId="6808EFBC" w:rsidR="00007995" w:rsidRDefault="00007995" w:rsidP="00135107">
      <w:pPr>
        <w:widowControl/>
        <w:tabs>
          <w:tab w:val="left" w:pos="-720"/>
        </w:tabs>
        <w:suppressAutoHyphens/>
        <w:jc w:val="both"/>
        <w:rPr>
          <w:b/>
          <w:i/>
          <w:spacing w:val="-3"/>
          <w:sz w:val="28"/>
          <w:szCs w:val="28"/>
        </w:rPr>
      </w:pPr>
      <w:r>
        <w:rPr>
          <w:b/>
          <w:i/>
          <w:spacing w:val="-3"/>
          <w:sz w:val="28"/>
          <w:szCs w:val="28"/>
        </w:rPr>
        <w:t>Note to Professors:</w:t>
      </w:r>
    </w:p>
    <w:p w14:paraId="5413AFDC" w14:textId="77777777" w:rsidR="00007995" w:rsidRPr="0011404A" w:rsidRDefault="00007995" w:rsidP="00135107">
      <w:pPr>
        <w:widowControl/>
        <w:tabs>
          <w:tab w:val="left" w:pos="-720"/>
        </w:tabs>
        <w:suppressAutoHyphens/>
        <w:jc w:val="both"/>
        <w:rPr>
          <w:i/>
          <w:spacing w:val="-3"/>
        </w:rPr>
      </w:pPr>
    </w:p>
    <w:p w14:paraId="019711DD" w14:textId="322851C3" w:rsidR="00007995" w:rsidRPr="00024217" w:rsidRDefault="003A26EC" w:rsidP="00135107">
      <w:pPr>
        <w:widowControl/>
        <w:tabs>
          <w:tab w:val="left" w:pos="-720"/>
        </w:tabs>
        <w:suppressAutoHyphens/>
        <w:jc w:val="both"/>
        <w:rPr>
          <w:iCs/>
          <w:spacing w:val="-3"/>
        </w:rPr>
      </w:pPr>
      <w:r>
        <w:rPr>
          <w:i/>
          <w:spacing w:val="-3"/>
        </w:rPr>
        <w:t>The authors’ blog for professors and students may be found at</w:t>
      </w:r>
      <w:r w:rsidR="00AE3596">
        <w:rPr>
          <w:i/>
          <w:spacing w:val="-3"/>
        </w:rPr>
        <w:t xml:space="preserve"> </w:t>
      </w:r>
      <w:hyperlink r:id="rId7" w:history="1">
        <w:r w:rsidR="00623A22" w:rsidRPr="00F95D6A">
          <w:rPr>
            <w:rStyle w:val="Hyperlink"/>
            <w:spacing w:val="-3"/>
          </w:rPr>
          <w:t>http://blogclowbaack.net/</w:t>
        </w:r>
      </w:hyperlink>
      <w:r w:rsidR="00024217">
        <w:rPr>
          <w:iCs/>
          <w:spacing w:val="-3"/>
        </w:rPr>
        <w:t>.</w:t>
      </w:r>
    </w:p>
    <w:p w14:paraId="2535F7EB" w14:textId="77777777" w:rsidR="00024217" w:rsidRDefault="00024217" w:rsidP="00135107">
      <w:pPr>
        <w:widowControl/>
        <w:tabs>
          <w:tab w:val="left" w:pos="-720"/>
        </w:tabs>
        <w:suppressAutoHyphens/>
        <w:jc w:val="both"/>
        <w:rPr>
          <w:i/>
          <w:spacing w:val="-3"/>
        </w:rPr>
      </w:pPr>
    </w:p>
    <w:p w14:paraId="5CA87EAF" w14:textId="77777777" w:rsidR="00007995" w:rsidRDefault="00007995" w:rsidP="00135107">
      <w:pPr>
        <w:widowControl/>
        <w:tabs>
          <w:tab w:val="left" w:pos="-720"/>
        </w:tabs>
        <w:suppressAutoHyphens/>
        <w:jc w:val="both"/>
      </w:pPr>
    </w:p>
    <w:p w14:paraId="4710F80F" w14:textId="77777777" w:rsidR="00AD3DD9" w:rsidRDefault="00AD3DD9" w:rsidP="00135107">
      <w:pPr>
        <w:pStyle w:val="Heading9"/>
        <w:widowControl/>
        <w:tabs>
          <w:tab w:val="clear" w:pos="-720"/>
          <w:tab w:val="center" w:pos="4680"/>
        </w:tabs>
        <w:spacing w:line="240" w:lineRule="auto"/>
      </w:pPr>
      <w:r>
        <w:t>IMPLICATIONS FOR MEDIA PLANNERS, BUYERS, AND ACCOUNT EXECUTIVES</w:t>
      </w:r>
    </w:p>
    <w:p w14:paraId="71093448" w14:textId="77777777" w:rsidR="00672591" w:rsidRDefault="00672591" w:rsidP="00135107">
      <w:pPr>
        <w:widowControl/>
      </w:pPr>
    </w:p>
    <w:p w14:paraId="0927B063" w14:textId="56FC33E7" w:rsidR="00672591" w:rsidRDefault="00672591" w:rsidP="00135107">
      <w:pPr>
        <w:widowControl/>
        <w:tabs>
          <w:tab w:val="left" w:pos="-720"/>
        </w:tabs>
        <w:suppressAutoHyphens/>
        <w:jc w:val="both"/>
        <w:rPr>
          <w:b/>
          <w:spacing w:val="-3"/>
        </w:rPr>
      </w:pPr>
      <w:r>
        <w:rPr>
          <w:b/>
          <w:spacing w:val="-3"/>
        </w:rPr>
        <w:t>(Note to professors</w:t>
      </w:r>
      <w:r w:rsidR="00AE3596">
        <w:rPr>
          <w:b/>
          <w:spacing w:val="-3"/>
        </w:rPr>
        <w:t>—</w:t>
      </w:r>
      <w:r>
        <w:rPr>
          <w:b/>
          <w:spacing w:val="-3"/>
        </w:rPr>
        <w:t>these materials are not in the text. They provide a method for you to summarize the chapter in a different way</w:t>
      </w:r>
      <w:r w:rsidR="00AE3596">
        <w:rPr>
          <w:b/>
          <w:spacing w:val="-3"/>
        </w:rPr>
        <w:t>.</w:t>
      </w:r>
      <w:r>
        <w:rPr>
          <w:b/>
          <w:spacing w:val="-3"/>
        </w:rPr>
        <w:t>)</w:t>
      </w:r>
    </w:p>
    <w:p w14:paraId="52A66DC0" w14:textId="77777777" w:rsidR="00AD3DD9" w:rsidRDefault="00AD3DD9" w:rsidP="00135107">
      <w:pPr>
        <w:pStyle w:val="BodyText"/>
        <w:widowControl/>
        <w:spacing w:line="240" w:lineRule="auto"/>
      </w:pPr>
    </w:p>
    <w:p w14:paraId="55CD49E5" w14:textId="77777777" w:rsidR="00AD3DD9" w:rsidRDefault="00AD3DD9" w:rsidP="00135107">
      <w:pPr>
        <w:widowControl/>
        <w:tabs>
          <w:tab w:val="left" w:pos="-720"/>
        </w:tabs>
        <w:suppressAutoHyphens/>
        <w:jc w:val="both"/>
      </w:pPr>
      <w:r>
        <w:t>Start with the message theme, and finish with the message theme. The IMC approach works best if every activity focuses on the one clear voice of the company.</w:t>
      </w:r>
    </w:p>
    <w:p w14:paraId="3F98CCA7" w14:textId="77777777" w:rsidR="00AD3DD9" w:rsidRDefault="00AD3DD9" w:rsidP="00135107">
      <w:pPr>
        <w:widowControl/>
        <w:tabs>
          <w:tab w:val="left" w:pos="-720"/>
        </w:tabs>
        <w:suppressAutoHyphens/>
        <w:jc w:val="both"/>
      </w:pPr>
    </w:p>
    <w:p w14:paraId="63F0032C" w14:textId="77777777" w:rsidR="00AD3DD9" w:rsidRDefault="00AD3DD9" w:rsidP="00135107">
      <w:pPr>
        <w:widowControl/>
        <w:tabs>
          <w:tab w:val="left" w:pos="-720"/>
        </w:tabs>
        <w:suppressAutoHyphens/>
        <w:jc w:val="both"/>
      </w:pPr>
      <w:r>
        <w:t>Decide whether the client is large enough to have a separate media planner and media buyer, or if the two positions should be combined. Remember, the driving criteria should be service to the client, not cost savings.</w:t>
      </w:r>
    </w:p>
    <w:p w14:paraId="09B6AD64" w14:textId="77777777" w:rsidR="00AD3DD9" w:rsidRDefault="00AD3DD9" w:rsidP="00135107">
      <w:pPr>
        <w:widowControl/>
        <w:tabs>
          <w:tab w:val="left" w:pos="-720"/>
        </w:tabs>
        <w:suppressAutoHyphens/>
        <w:jc w:val="both"/>
      </w:pPr>
    </w:p>
    <w:p w14:paraId="40269937" w14:textId="77777777" w:rsidR="00AD3DD9" w:rsidRDefault="00AD3DD9" w:rsidP="00135107">
      <w:pPr>
        <w:widowControl/>
        <w:tabs>
          <w:tab w:val="left" w:pos="-720"/>
        </w:tabs>
        <w:suppressAutoHyphens/>
        <w:jc w:val="both"/>
      </w:pPr>
      <w:r>
        <w:t>Review the research conducted by the media planner. Make sure the plan is doing an effective job of finding media to match the message, the company, its customers, and the goods or services being advertised.</w:t>
      </w:r>
    </w:p>
    <w:p w14:paraId="23D09C30" w14:textId="77777777" w:rsidR="00AD3DD9" w:rsidRDefault="00AD3DD9" w:rsidP="00135107">
      <w:pPr>
        <w:widowControl/>
        <w:tabs>
          <w:tab w:val="left" w:pos="-720"/>
        </w:tabs>
        <w:suppressAutoHyphens/>
        <w:jc w:val="both"/>
      </w:pPr>
    </w:p>
    <w:p w14:paraId="1504A2AD" w14:textId="77777777" w:rsidR="00AD3DD9" w:rsidRDefault="00AD3DD9" w:rsidP="00135107">
      <w:pPr>
        <w:widowControl/>
        <w:tabs>
          <w:tab w:val="left" w:pos="-720"/>
        </w:tabs>
        <w:suppressAutoHyphens/>
        <w:jc w:val="both"/>
      </w:pPr>
      <w:r>
        <w:t>Review the work being performed by the media buyer. Make sure that purchases do indeed reflect the best available rates for the client. Also make sure the times and schedules are appropriate, and that they will lead to the best possible response.</w:t>
      </w:r>
    </w:p>
    <w:p w14:paraId="6DE17407" w14:textId="77777777" w:rsidR="00AD3DD9" w:rsidRDefault="00AD3DD9" w:rsidP="00135107">
      <w:pPr>
        <w:widowControl/>
        <w:tabs>
          <w:tab w:val="left" w:pos="-720"/>
        </w:tabs>
        <w:suppressAutoHyphens/>
        <w:jc w:val="both"/>
      </w:pPr>
    </w:p>
    <w:p w14:paraId="7D2D1EAF" w14:textId="245FF8B1" w:rsidR="00AD3DD9" w:rsidRDefault="00AD3DD9" w:rsidP="00135107">
      <w:pPr>
        <w:widowControl/>
        <w:tabs>
          <w:tab w:val="left" w:pos="-720"/>
        </w:tabs>
        <w:suppressAutoHyphens/>
        <w:jc w:val="both"/>
      </w:pPr>
      <w:r>
        <w:t>Develop a strong, positive relationship with the media planner and media buyer and between those two individuals and the client. The planner and buyer will have a large impact on the success of the campaign.</w:t>
      </w:r>
    </w:p>
    <w:p w14:paraId="46FF2060" w14:textId="77777777" w:rsidR="00AD3DD9" w:rsidRDefault="00AD3DD9" w:rsidP="00135107">
      <w:pPr>
        <w:widowControl/>
        <w:tabs>
          <w:tab w:val="left" w:pos="-720"/>
        </w:tabs>
        <w:suppressAutoHyphens/>
        <w:jc w:val="both"/>
      </w:pPr>
    </w:p>
    <w:p w14:paraId="4489E601" w14:textId="77777777" w:rsidR="00AD3DD9" w:rsidRDefault="00AD3DD9" w:rsidP="00135107">
      <w:pPr>
        <w:widowControl/>
        <w:tabs>
          <w:tab w:val="left" w:pos="-720"/>
        </w:tabs>
        <w:suppressAutoHyphens/>
        <w:jc w:val="both"/>
      </w:pPr>
      <w:r>
        <w:t>Consider hiring a research agency, as needed, to follow on up advertising campaigns in order to be certain the company is effectively reaching its audience.</w:t>
      </w:r>
    </w:p>
    <w:p w14:paraId="79499A1D" w14:textId="77777777" w:rsidR="00AD3DD9" w:rsidRDefault="00AD3DD9" w:rsidP="00135107">
      <w:pPr>
        <w:widowControl/>
        <w:tabs>
          <w:tab w:val="left" w:pos="-720"/>
        </w:tabs>
        <w:suppressAutoHyphens/>
        <w:jc w:val="both"/>
      </w:pPr>
    </w:p>
    <w:p w14:paraId="17AA3E01" w14:textId="10D454A1" w:rsidR="00AD3DD9" w:rsidRDefault="00AD3DD9" w:rsidP="00135107">
      <w:pPr>
        <w:widowControl/>
        <w:tabs>
          <w:tab w:val="left" w:pos="-720"/>
        </w:tabs>
        <w:suppressAutoHyphens/>
        <w:jc w:val="both"/>
      </w:pPr>
      <w:r>
        <w:t>Review the goals of advertising with every client. Make sure they understand the</w:t>
      </w:r>
      <w:r w:rsidR="00575F3A">
        <w:t xml:space="preserve"> following</w:t>
      </w:r>
      <w:r>
        <w:t xml:space="preserve"> differences:</w:t>
      </w:r>
    </w:p>
    <w:p w14:paraId="03A2FE75" w14:textId="77777777" w:rsidR="00575F3A" w:rsidRDefault="00575F3A" w:rsidP="00135107">
      <w:pPr>
        <w:widowControl/>
        <w:tabs>
          <w:tab w:val="left" w:pos="-720"/>
        </w:tabs>
        <w:suppressAutoHyphens/>
        <w:jc w:val="both"/>
      </w:pPr>
    </w:p>
    <w:p w14:paraId="79195C64" w14:textId="77777777" w:rsidR="00AD3DD9" w:rsidRDefault="00AD3DD9" w:rsidP="00135107">
      <w:pPr>
        <w:widowControl/>
        <w:numPr>
          <w:ilvl w:val="0"/>
          <w:numId w:val="26"/>
        </w:numPr>
        <w:tabs>
          <w:tab w:val="left" w:pos="-720"/>
        </w:tabs>
        <w:suppressAutoHyphens/>
        <w:jc w:val="both"/>
      </w:pPr>
      <w:r>
        <w:t>Reach (and effective reach)</w:t>
      </w:r>
    </w:p>
    <w:p w14:paraId="5CFA52BA" w14:textId="77777777" w:rsidR="00AD3DD9" w:rsidRDefault="00AD3DD9" w:rsidP="00135107">
      <w:pPr>
        <w:widowControl/>
        <w:numPr>
          <w:ilvl w:val="0"/>
          <w:numId w:val="26"/>
        </w:numPr>
        <w:tabs>
          <w:tab w:val="left" w:pos="-720"/>
        </w:tabs>
        <w:suppressAutoHyphens/>
        <w:jc w:val="both"/>
      </w:pPr>
      <w:r>
        <w:t>Frequency (and effective frequency)</w:t>
      </w:r>
    </w:p>
    <w:p w14:paraId="0A4480B7" w14:textId="77777777" w:rsidR="00AD3DD9" w:rsidRDefault="00AD3DD9" w:rsidP="00135107">
      <w:pPr>
        <w:widowControl/>
        <w:numPr>
          <w:ilvl w:val="0"/>
          <w:numId w:val="26"/>
        </w:numPr>
        <w:tabs>
          <w:tab w:val="left" w:pos="-720"/>
        </w:tabs>
        <w:suppressAutoHyphens/>
        <w:jc w:val="both"/>
      </w:pPr>
      <w:r>
        <w:t>Opportunity to see (OTS)</w:t>
      </w:r>
    </w:p>
    <w:p w14:paraId="010AA97A" w14:textId="77777777" w:rsidR="00AD3DD9" w:rsidRDefault="00AD3DD9" w:rsidP="00135107">
      <w:pPr>
        <w:widowControl/>
        <w:numPr>
          <w:ilvl w:val="0"/>
          <w:numId w:val="26"/>
        </w:numPr>
        <w:tabs>
          <w:tab w:val="left" w:pos="-720"/>
        </w:tabs>
        <w:suppressAutoHyphens/>
        <w:jc w:val="both"/>
      </w:pPr>
      <w:r>
        <w:lastRenderedPageBreak/>
        <w:t>Continuity</w:t>
      </w:r>
    </w:p>
    <w:p w14:paraId="11145B41" w14:textId="77777777" w:rsidR="00AD3DD9" w:rsidRDefault="00AD3DD9" w:rsidP="00135107">
      <w:pPr>
        <w:widowControl/>
        <w:numPr>
          <w:ilvl w:val="0"/>
          <w:numId w:val="26"/>
        </w:numPr>
        <w:tabs>
          <w:tab w:val="left" w:pos="-720"/>
        </w:tabs>
        <w:suppressAutoHyphens/>
        <w:jc w:val="both"/>
      </w:pPr>
      <w:r>
        <w:t>CPM, GRP, ratings, and CPRP</w:t>
      </w:r>
    </w:p>
    <w:p w14:paraId="54FD8D5A" w14:textId="77777777" w:rsidR="00AD3DD9" w:rsidRDefault="00AD3DD9" w:rsidP="00135107">
      <w:pPr>
        <w:widowControl/>
        <w:numPr>
          <w:ilvl w:val="0"/>
          <w:numId w:val="26"/>
        </w:numPr>
        <w:tabs>
          <w:tab w:val="left" w:pos="-720"/>
        </w:tabs>
        <w:suppressAutoHyphens/>
        <w:jc w:val="both"/>
      </w:pPr>
      <w:r>
        <w:t>Impressions</w:t>
      </w:r>
    </w:p>
    <w:p w14:paraId="1E2498A4" w14:textId="77777777" w:rsidR="00AD3DD9" w:rsidRDefault="00AD3DD9" w:rsidP="00135107">
      <w:pPr>
        <w:widowControl/>
        <w:numPr>
          <w:ilvl w:val="0"/>
          <w:numId w:val="26"/>
        </w:numPr>
        <w:tabs>
          <w:tab w:val="left" w:pos="-720"/>
        </w:tabs>
        <w:suppressAutoHyphens/>
        <w:jc w:val="both"/>
      </w:pPr>
      <w:r>
        <w:t>Ratings</w:t>
      </w:r>
    </w:p>
    <w:p w14:paraId="7D008CC3" w14:textId="77777777" w:rsidR="00AD3DD9" w:rsidRDefault="00AD3DD9" w:rsidP="00135107">
      <w:pPr>
        <w:widowControl/>
        <w:numPr>
          <w:ilvl w:val="0"/>
          <w:numId w:val="26"/>
        </w:numPr>
        <w:tabs>
          <w:tab w:val="left" w:pos="-720"/>
        </w:tabs>
        <w:suppressAutoHyphens/>
        <w:jc w:val="both"/>
      </w:pPr>
      <w:r>
        <w:t>Share</w:t>
      </w:r>
    </w:p>
    <w:p w14:paraId="1F088115" w14:textId="77777777" w:rsidR="00575F3A" w:rsidRDefault="00575F3A" w:rsidP="00135107">
      <w:pPr>
        <w:pStyle w:val="BodyText"/>
        <w:widowControl/>
        <w:tabs>
          <w:tab w:val="clear" w:pos="0"/>
        </w:tabs>
        <w:spacing w:line="240" w:lineRule="auto"/>
        <w:rPr>
          <w:spacing w:val="-4"/>
        </w:rPr>
      </w:pPr>
    </w:p>
    <w:p w14:paraId="19251618" w14:textId="77777777" w:rsidR="00AD3DD9" w:rsidRDefault="00AD3DD9" w:rsidP="00135107">
      <w:pPr>
        <w:pStyle w:val="BodyText"/>
        <w:widowControl/>
        <w:tabs>
          <w:tab w:val="clear" w:pos="0"/>
        </w:tabs>
        <w:spacing w:line="240" w:lineRule="auto"/>
        <w:rPr>
          <w:spacing w:val="-4"/>
        </w:rPr>
      </w:pPr>
      <w:r>
        <w:rPr>
          <w:spacing w:val="-4"/>
        </w:rPr>
        <w:t>Review the advantages and disadvantages of each potential medium with clients. Avoid using words like “always” and “never” when discussing options.</w:t>
      </w:r>
    </w:p>
    <w:p w14:paraId="3ECD56EF" w14:textId="77777777" w:rsidR="00AD3DD9" w:rsidRDefault="00AD3DD9" w:rsidP="00135107">
      <w:pPr>
        <w:widowControl/>
        <w:tabs>
          <w:tab w:val="left" w:pos="-720"/>
        </w:tabs>
        <w:suppressAutoHyphens/>
        <w:jc w:val="both"/>
      </w:pPr>
    </w:p>
    <w:p w14:paraId="668CDBD9" w14:textId="428F3431" w:rsidR="00AD3DD9" w:rsidRDefault="00AD3DD9" w:rsidP="00135107">
      <w:pPr>
        <w:widowControl/>
        <w:tabs>
          <w:tab w:val="left" w:pos="-720"/>
        </w:tabs>
        <w:suppressAutoHyphens/>
        <w:jc w:val="both"/>
      </w:pPr>
      <w:r>
        <w:t xml:space="preserve">Talk carefully about the potential mixes of media. Note that the </w:t>
      </w:r>
      <w:r w:rsidR="00575F3A">
        <w:t>i</w:t>
      </w:r>
      <w:r>
        <w:t xml:space="preserve">nternet is probably going to be somehow connected to every advertising campaign, even if only to give the company’s </w:t>
      </w:r>
      <w:r w:rsidR="00575F3A">
        <w:t>w</w:t>
      </w:r>
      <w:r>
        <w:t>ebsite address.</w:t>
      </w:r>
    </w:p>
    <w:p w14:paraId="44DB098B" w14:textId="77777777" w:rsidR="00AD3DD9" w:rsidRDefault="00AD3DD9" w:rsidP="00135107">
      <w:pPr>
        <w:widowControl/>
        <w:tabs>
          <w:tab w:val="left" w:pos="-720"/>
        </w:tabs>
        <w:suppressAutoHyphens/>
        <w:jc w:val="both"/>
      </w:pPr>
    </w:p>
    <w:p w14:paraId="220A010D" w14:textId="0AD21B30" w:rsidR="00AD3DD9" w:rsidRDefault="00AD3DD9" w:rsidP="00135107">
      <w:pPr>
        <w:widowControl/>
        <w:tabs>
          <w:tab w:val="left" w:pos="-720"/>
        </w:tabs>
        <w:suppressAutoHyphens/>
        <w:jc w:val="both"/>
      </w:pPr>
      <w:r>
        <w:t xml:space="preserve">Ask business customers to think about their intentions in reaching members of the buying center. Remind them of the challenges associated </w:t>
      </w:r>
      <w:r w:rsidR="00575F3A">
        <w:t>with the following</w:t>
      </w:r>
      <w:r>
        <w:t>:</w:t>
      </w:r>
    </w:p>
    <w:p w14:paraId="10F885B6" w14:textId="77777777" w:rsidR="00575F3A" w:rsidRDefault="00575F3A" w:rsidP="00135107">
      <w:pPr>
        <w:widowControl/>
        <w:tabs>
          <w:tab w:val="left" w:pos="-720"/>
        </w:tabs>
        <w:suppressAutoHyphens/>
        <w:jc w:val="both"/>
      </w:pPr>
    </w:p>
    <w:p w14:paraId="74D7043F" w14:textId="77777777" w:rsidR="00AD3DD9" w:rsidRDefault="00AD3DD9" w:rsidP="00135107">
      <w:pPr>
        <w:widowControl/>
        <w:numPr>
          <w:ilvl w:val="0"/>
          <w:numId w:val="7"/>
        </w:numPr>
        <w:tabs>
          <w:tab w:val="clear" w:pos="1440"/>
          <w:tab w:val="left" w:pos="-720"/>
          <w:tab w:val="num" w:pos="1080"/>
        </w:tabs>
        <w:suppressAutoHyphens/>
        <w:jc w:val="both"/>
      </w:pPr>
      <w:r>
        <w:t>Straight rebuys</w:t>
      </w:r>
    </w:p>
    <w:p w14:paraId="77CACB63" w14:textId="77777777" w:rsidR="00AD3DD9" w:rsidRDefault="00AD3DD9" w:rsidP="00135107">
      <w:pPr>
        <w:widowControl/>
        <w:numPr>
          <w:ilvl w:val="0"/>
          <w:numId w:val="7"/>
        </w:numPr>
        <w:tabs>
          <w:tab w:val="clear" w:pos="1440"/>
          <w:tab w:val="left" w:pos="-720"/>
          <w:tab w:val="num" w:pos="1080"/>
        </w:tabs>
        <w:suppressAutoHyphens/>
        <w:jc w:val="both"/>
      </w:pPr>
      <w:r>
        <w:t>Modified rebuys</w:t>
      </w:r>
    </w:p>
    <w:p w14:paraId="39E98163" w14:textId="77777777" w:rsidR="00AD3DD9" w:rsidRDefault="00AD3DD9" w:rsidP="00135107">
      <w:pPr>
        <w:widowControl/>
        <w:numPr>
          <w:ilvl w:val="0"/>
          <w:numId w:val="7"/>
        </w:numPr>
        <w:tabs>
          <w:tab w:val="clear" w:pos="1440"/>
          <w:tab w:val="left" w:pos="-720"/>
          <w:tab w:val="num" w:pos="1080"/>
        </w:tabs>
        <w:suppressAutoHyphens/>
        <w:jc w:val="both"/>
      </w:pPr>
      <w:r>
        <w:t>New task purchases</w:t>
      </w:r>
    </w:p>
    <w:p w14:paraId="4E158682" w14:textId="77777777" w:rsidR="00AD3DD9" w:rsidRDefault="00AD3DD9" w:rsidP="00135107">
      <w:pPr>
        <w:widowControl/>
        <w:tabs>
          <w:tab w:val="left" w:pos="-720"/>
          <w:tab w:val="num" w:pos="1080"/>
        </w:tabs>
        <w:suppressAutoHyphens/>
        <w:jc w:val="both"/>
      </w:pPr>
    </w:p>
    <w:p w14:paraId="2AD6175F" w14:textId="77777777" w:rsidR="00AD3DD9" w:rsidRDefault="00AD3DD9" w:rsidP="00135107">
      <w:pPr>
        <w:widowControl/>
        <w:tabs>
          <w:tab w:val="left" w:pos="-720"/>
          <w:tab w:val="num" w:pos="1080"/>
        </w:tabs>
        <w:suppressAutoHyphens/>
        <w:jc w:val="both"/>
      </w:pPr>
      <w:r>
        <w:t>Consider the differences in the mix that will exist between business campaigns and consumer campaigns. Make certain creatives are aware of the trade journals and other advertising outlets that should be part of every business-to-business advertising campaign.</w:t>
      </w:r>
    </w:p>
    <w:p w14:paraId="724B71CC" w14:textId="77777777" w:rsidR="00AD3DD9" w:rsidRDefault="00AD3DD9" w:rsidP="00135107">
      <w:pPr>
        <w:widowControl/>
        <w:tabs>
          <w:tab w:val="left" w:pos="-720"/>
        </w:tabs>
        <w:suppressAutoHyphens/>
        <w:jc w:val="both"/>
      </w:pPr>
    </w:p>
    <w:p w14:paraId="53599A97" w14:textId="292E3E88" w:rsidR="00AD3DD9" w:rsidRDefault="00AD3DD9" w:rsidP="00135107">
      <w:pPr>
        <w:widowControl/>
        <w:tabs>
          <w:tab w:val="left" w:pos="-720"/>
        </w:tabs>
        <w:suppressAutoHyphens/>
        <w:jc w:val="both"/>
      </w:pPr>
      <w:r>
        <w:t>Think SMALL. Remind the creative, media planner, and media buyer of all of the small ways a product can be advertised and a message can be reinforced. These include</w:t>
      </w:r>
      <w:r w:rsidR="00575F3A">
        <w:t xml:space="preserve"> the following</w:t>
      </w:r>
      <w:r>
        <w:t>:</w:t>
      </w:r>
    </w:p>
    <w:p w14:paraId="6E21AFB6" w14:textId="77777777" w:rsidR="00575F3A" w:rsidRDefault="00575F3A" w:rsidP="00135107">
      <w:pPr>
        <w:widowControl/>
        <w:tabs>
          <w:tab w:val="left" w:pos="-720"/>
        </w:tabs>
        <w:suppressAutoHyphens/>
        <w:jc w:val="both"/>
      </w:pPr>
    </w:p>
    <w:p w14:paraId="2F8C79E2" w14:textId="77777777" w:rsidR="00AD3DD9" w:rsidRDefault="00AD3DD9" w:rsidP="00135107">
      <w:pPr>
        <w:widowControl/>
        <w:numPr>
          <w:ilvl w:val="0"/>
          <w:numId w:val="27"/>
        </w:numPr>
        <w:tabs>
          <w:tab w:val="left" w:pos="-720"/>
        </w:tabs>
        <w:suppressAutoHyphens/>
        <w:jc w:val="both"/>
      </w:pPr>
      <w:r>
        <w:t>Envelopes carrying the company’s current advertising message</w:t>
      </w:r>
    </w:p>
    <w:p w14:paraId="3B2CA393" w14:textId="77777777" w:rsidR="00AD3DD9" w:rsidRDefault="00AD3DD9" w:rsidP="00135107">
      <w:pPr>
        <w:widowControl/>
        <w:numPr>
          <w:ilvl w:val="0"/>
          <w:numId w:val="27"/>
        </w:numPr>
        <w:tabs>
          <w:tab w:val="left" w:pos="-720"/>
        </w:tabs>
        <w:suppressAutoHyphens/>
        <w:jc w:val="both"/>
      </w:pPr>
      <w:r>
        <w:t>Give-away in contests where the company provides the prize in return for being mentioned</w:t>
      </w:r>
    </w:p>
    <w:p w14:paraId="3A8C1B64" w14:textId="2B58699C" w:rsidR="00AD3DD9" w:rsidRDefault="00AD3DD9" w:rsidP="00135107">
      <w:pPr>
        <w:widowControl/>
        <w:numPr>
          <w:ilvl w:val="0"/>
          <w:numId w:val="27"/>
        </w:numPr>
        <w:tabs>
          <w:tab w:val="left" w:pos="-720"/>
        </w:tabs>
        <w:suppressAutoHyphens/>
        <w:jc w:val="both"/>
      </w:pPr>
      <w:r>
        <w:t xml:space="preserve">Merchandise </w:t>
      </w:r>
      <w:r w:rsidR="00DD2312">
        <w:t>t</w:t>
      </w:r>
      <w:r>
        <w:t>h</w:t>
      </w:r>
      <w:r w:rsidR="00DD2312">
        <w:t>at</w:t>
      </w:r>
      <w:r>
        <w:t xml:space="preserve"> can be sold or given away carrying advertising, such as cups, toys, carry</w:t>
      </w:r>
      <w:r w:rsidR="00DD2312">
        <w:t>-</w:t>
      </w:r>
      <w:r>
        <w:t>out bags, receipts, ashtrays, napkins, towels, packaging and other containers, and every creative method possible to restate the firm’s name</w:t>
      </w:r>
    </w:p>
    <w:p w14:paraId="2C038EC4" w14:textId="77777777" w:rsidR="00AD3DD9" w:rsidRDefault="00AD3DD9" w:rsidP="00135107">
      <w:pPr>
        <w:widowControl/>
        <w:tabs>
          <w:tab w:val="left" w:pos="-720"/>
        </w:tabs>
        <w:suppressAutoHyphens/>
        <w:jc w:val="both"/>
      </w:pPr>
    </w:p>
    <w:p w14:paraId="1F88BAF7" w14:textId="3969BCAE" w:rsidR="00AD3DD9" w:rsidRDefault="00AD3DD9" w:rsidP="00135107">
      <w:pPr>
        <w:widowControl/>
        <w:tabs>
          <w:tab w:val="left" w:pos="-720"/>
        </w:tabs>
        <w:suppressAutoHyphens/>
        <w:jc w:val="both"/>
      </w:pPr>
      <w:r>
        <w:t>Follow up. Find ways to keep score. Make sure you can give prospective clients clear and convincing evidence that your firm knows how to reach a company’s ongoing and new customers</w:t>
      </w:r>
      <w:r w:rsidR="00575F3A">
        <w:t xml:space="preserve"> effectively</w:t>
      </w:r>
      <w:r>
        <w:t>.</w:t>
      </w:r>
    </w:p>
    <w:p w14:paraId="5B794D53" w14:textId="77777777" w:rsidR="00AD3DD9" w:rsidRDefault="00AD3DD9" w:rsidP="00135107">
      <w:pPr>
        <w:widowControl/>
        <w:jc w:val="both"/>
      </w:pPr>
    </w:p>
    <w:p w14:paraId="3D475E8B" w14:textId="77777777" w:rsidR="0088045B" w:rsidRDefault="0088045B" w:rsidP="00135107">
      <w:pPr>
        <w:widowControl/>
        <w:jc w:val="both"/>
      </w:pPr>
    </w:p>
    <w:p w14:paraId="7602D1EF" w14:textId="77777777" w:rsidR="0088045B" w:rsidRDefault="0088045B" w:rsidP="00135107">
      <w:pPr>
        <w:widowControl/>
        <w:jc w:val="both"/>
      </w:pPr>
    </w:p>
    <w:p w14:paraId="653CBD0D" w14:textId="77777777" w:rsidR="0088045B" w:rsidRDefault="0088045B" w:rsidP="00135107">
      <w:pPr>
        <w:widowControl/>
        <w:jc w:val="both"/>
      </w:pPr>
    </w:p>
    <w:p w14:paraId="579860D0" w14:textId="77777777" w:rsidR="00AD3DD9" w:rsidRDefault="00AD3DD9" w:rsidP="00135107">
      <w:pPr>
        <w:widowControl/>
        <w:jc w:val="both"/>
      </w:pPr>
    </w:p>
    <w:p w14:paraId="0BC6E87A" w14:textId="77777777" w:rsidR="00AD3DD9" w:rsidRDefault="00AD3DD9" w:rsidP="00135107">
      <w:pPr>
        <w:pStyle w:val="Heading9"/>
        <w:widowControl/>
        <w:spacing w:line="240" w:lineRule="auto"/>
      </w:pPr>
      <w:r>
        <w:lastRenderedPageBreak/>
        <w:t>REVIEW QUESTIONS</w:t>
      </w:r>
    </w:p>
    <w:p w14:paraId="68D14CC9" w14:textId="77777777" w:rsidR="00AD3DD9" w:rsidRDefault="00AD3DD9" w:rsidP="00135107">
      <w:pPr>
        <w:widowControl/>
      </w:pPr>
    </w:p>
    <w:p w14:paraId="407BAB43" w14:textId="276AF6CF" w:rsidR="00AD3DD9" w:rsidRDefault="00F36E96" w:rsidP="00135107">
      <w:pPr>
        <w:widowControl/>
        <w:tabs>
          <w:tab w:val="left" w:pos="-720"/>
        </w:tabs>
        <w:suppressAutoHyphens/>
        <w:ind w:left="720" w:hanging="720"/>
        <w:jc w:val="both"/>
        <w:rPr>
          <w:b/>
          <w:bCs/>
        </w:rPr>
      </w:pPr>
      <w:r>
        <w:rPr>
          <w:b/>
          <w:bCs/>
        </w:rPr>
        <w:t>7-</w:t>
      </w:r>
      <w:r w:rsidR="00AD3DD9">
        <w:rPr>
          <w:b/>
          <w:bCs/>
        </w:rPr>
        <w:t>1.</w:t>
      </w:r>
      <w:r w:rsidR="00AD3DD9">
        <w:rPr>
          <w:b/>
          <w:bCs/>
        </w:rPr>
        <w:tab/>
        <w:t xml:space="preserve">What is a media strategy? How </w:t>
      </w:r>
      <w:r w:rsidR="00AE3596">
        <w:rPr>
          <w:b/>
          <w:bCs/>
        </w:rPr>
        <w:t xml:space="preserve">does </w:t>
      </w:r>
      <w:r w:rsidR="00AD3DD9">
        <w:rPr>
          <w:b/>
          <w:bCs/>
        </w:rPr>
        <w:t>it relate to the creative brief and overall IMC program?</w:t>
      </w:r>
    </w:p>
    <w:p w14:paraId="636606EC" w14:textId="77777777" w:rsidR="00AD3DD9" w:rsidRDefault="00AD3DD9" w:rsidP="00135107">
      <w:pPr>
        <w:widowControl/>
        <w:tabs>
          <w:tab w:val="left" w:pos="-720"/>
        </w:tabs>
        <w:suppressAutoHyphens/>
        <w:jc w:val="both"/>
      </w:pPr>
    </w:p>
    <w:p w14:paraId="5C2486EA" w14:textId="5A618C3E" w:rsidR="00AD3DD9" w:rsidRDefault="00AD3DD9" w:rsidP="00135107">
      <w:pPr>
        <w:pStyle w:val="BodyTextIndent3"/>
        <w:widowControl/>
        <w:spacing w:line="240" w:lineRule="auto"/>
        <w:rPr>
          <w:i w:val="0"/>
          <w:iCs w:val="0"/>
          <w:spacing w:val="-4"/>
        </w:rPr>
      </w:pPr>
      <w:r>
        <w:rPr>
          <w:i w:val="0"/>
          <w:iCs w:val="0"/>
          <w:spacing w:val="-4"/>
        </w:rPr>
        <w:t xml:space="preserve">A media strategy is the process of analyzing and choosing media for an advertising and promotions campaign. It is related to the </w:t>
      </w:r>
      <w:r w:rsidR="00575F3A">
        <w:rPr>
          <w:i w:val="0"/>
          <w:iCs w:val="0"/>
          <w:spacing w:val="-4"/>
        </w:rPr>
        <w:t>c</w:t>
      </w:r>
      <w:r>
        <w:rPr>
          <w:i w:val="0"/>
          <w:iCs w:val="0"/>
          <w:spacing w:val="-4"/>
        </w:rPr>
        <w:t xml:space="preserve">reative </w:t>
      </w:r>
      <w:r w:rsidR="00575F3A">
        <w:rPr>
          <w:i w:val="0"/>
          <w:iCs w:val="0"/>
          <w:spacing w:val="-4"/>
        </w:rPr>
        <w:t>b</w:t>
      </w:r>
      <w:r>
        <w:rPr>
          <w:i w:val="0"/>
          <w:iCs w:val="0"/>
          <w:spacing w:val="-4"/>
        </w:rPr>
        <w:t xml:space="preserve">rief and overall IMC program because the media strategy follows the factors given by the </w:t>
      </w:r>
      <w:r w:rsidR="00575F3A">
        <w:rPr>
          <w:i w:val="0"/>
          <w:iCs w:val="0"/>
          <w:spacing w:val="-4"/>
        </w:rPr>
        <w:t>c</w:t>
      </w:r>
      <w:r>
        <w:rPr>
          <w:i w:val="0"/>
          <w:iCs w:val="0"/>
          <w:spacing w:val="-4"/>
        </w:rPr>
        <w:t xml:space="preserve">reative </w:t>
      </w:r>
      <w:r w:rsidR="00575F3A">
        <w:rPr>
          <w:i w:val="0"/>
          <w:iCs w:val="0"/>
          <w:spacing w:val="-4"/>
        </w:rPr>
        <w:t>b</w:t>
      </w:r>
      <w:r>
        <w:rPr>
          <w:i w:val="0"/>
          <w:iCs w:val="0"/>
          <w:spacing w:val="-4"/>
        </w:rPr>
        <w:t>rief and IMC program.</w:t>
      </w:r>
    </w:p>
    <w:p w14:paraId="1C4E7DB6" w14:textId="77777777" w:rsidR="00C8669F" w:rsidRDefault="00C8669F" w:rsidP="00135107">
      <w:pPr>
        <w:pStyle w:val="BodyTextIndent3"/>
        <w:widowControl/>
        <w:spacing w:line="240" w:lineRule="auto"/>
        <w:rPr>
          <w:i w:val="0"/>
          <w:iCs w:val="0"/>
          <w:spacing w:val="-4"/>
        </w:rPr>
      </w:pPr>
    </w:p>
    <w:p w14:paraId="6A6F5E23" w14:textId="77777777" w:rsidR="00C8669F" w:rsidRDefault="00C8669F" w:rsidP="00C8669F">
      <w:pPr>
        <w:pStyle w:val="BodyTextIndent3"/>
        <w:rPr>
          <w:i w:val="0"/>
        </w:rPr>
      </w:pPr>
      <w:r>
        <w:rPr>
          <w:i w:val="0"/>
          <w:iCs w:val="0"/>
          <w:spacing w:val="-4"/>
        </w:rPr>
        <w:t>LO: 7.1:</w:t>
      </w:r>
      <w:r>
        <w:rPr>
          <w:i w:val="0"/>
          <w:iCs w:val="0"/>
          <w:spacing w:val="-4"/>
        </w:rPr>
        <w:tab/>
      </w:r>
      <w:r w:rsidRPr="00C8669F">
        <w:rPr>
          <w:i w:val="0"/>
        </w:rPr>
        <w:t>What is a media strategy?</w:t>
      </w:r>
    </w:p>
    <w:p w14:paraId="2DC6F497" w14:textId="79D83F24" w:rsidR="00C8669F" w:rsidRPr="00C8669F" w:rsidRDefault="00C8669F" w:rsidP="00C8669F">
      <w:pPr>
        <w:pStyle w:val="BodyTextIndent3"/>
        <w:rPr>
          <w:i w:val="0"/>
        </w:rPr>
      </w:pPr>
      <w:r>
        <w:rPr>
          <w:i w:val="0"/>
        </w:rPr>
        <w:t>AAC</w:t>
      </w:r>
      <w:r w:rsidR="0023676A">
        <w:rPr>
          <w:i w:val="0"/>
        </w:rPr>
        <w:t>S</w:t>
      </w:r>
      <w:r>
        <w:rPr>
          <w:i w:val="0"/>
        </w:rPr>
        <w:t>B:</w:t>
      </w:r>
      <w:r>
        <w:rPr>
          <w:i w:val="0"/>
        </w:rPr>
        <w:tab/>
        <w:t>Application of knowledge</w:t>
      </w:r>
    </w:p>
    <w:p w14:paraId="0A396A8A" w14:textId="0E914F8D" w:rsidR="00C8669F" w:rsidRDefault="00C8669F" w:rsidP="00135107">
      <w:pPr>
        <w:pStyle w:val="BodyTextIndent3"/>
        <w:widowControl/>
        <w:spacing w:line="240" w:lineRule="auto"/>
        <w:rPr>
          <w:i w:val="0"/>
          <w:iCs w:val="0"/>
          <w:spacing w:val="-4"/>
        </w:rPr>
      </w:pPr>
    </w:p>
    <w:p w14:paraId="6578E5A3" w14:textId="77777777" w:rsidR="00AD3DD9" w:rsidRDefault="00F36E96" w:rsidP="00135107">
      <w:pPr>
        <w:pStyle w:val="BodyText3"/>
        <w:widowControl/>
        <w:spacing w:line="240" w:lineRule="auto"/>
      </w:pPr>
      <w:r>
        <w:t>7-</w:t>
      </w:r>
      <w:r w:rsidR="00AD3DD9">
        <w:t>2.</w:t>
      </w:r>
      <w:r w:rsidR="00AD3DD9">
        <w:tab/>
        <w:t>What does a media planner do?</w:t>
      </w:r>
    </w:p>
    <w:p w14:paraId="6A0E79B4" w14:textId="77777777" w:rsidR="00AD3DD9" w:rsidRDefault="00AD3DD9" w:rsidP="00135107">
      <w:pPr>
        <w:widowControl/>
        <w:tabs>
          <w:tab w:val="left" w:pos="-720"/>
        </w:tabs>
        <w:suppressAutoHyphens/>
        <w:jc w:val="both"/>
      </w:pPr>
    </w:p>
    <w:p w14:paraId="3BEFB0E5" w14:textId="77777777" w:rsidR="00C8669F" w:rsidRDefault="00AD3DD9" w:rsidP="00135107">
      <w:pPr>
        <w:pStyle w:val="BodyTextIndent3"/>
        <w:widowControl/>
        <w:spacing w:line="240" w:lineRule="auto"/>
        <w:rPr>
          <w:i w:val="0"/>
          <w:iCs w:val="0"/>
          <w:spacing w:val="-4"/>
        </w:rPr>
      </w:pPr>
      <w:r>
        <w:rPr>
          <w:i w:val="0"/>
          <w:iCs w:val="0"/>
          <w:spacing w:val="-4"/>
        </w:rPr>
        <w:t xml:space="preserve">A media planner formulates a program stating where and when to place advertisements. Also, the media planner conducts research to match the product with the market and media. </w:t>
      </w:r>
    </w:p>
    <w:p w14:paraId="5190FE1C" w14:textId="77777777" w:rsidR="00C8669F" w:rsidRDefault="00C8669F" w:rsidP="00135107">
      <w:pPr>
        <w:pStyle w:val="BodyTextIndent3"/>
        <w:widowControl/>
        <w:spacing w:line="240" w:lineRule="auto"/>
        <w:rPr>
          <w:i w:val="0"/>
          <w:iCs w:val="0"/>
          <w:spacing w:val="-4"/>
        </w:rPr>
      </w:pPr>
    </w:p>
    <w:p w14:paraId="485FCE4C" w14:textId="75622777" w:rsidR="00AD3DD9" w:rsidRDefault="00AD3DD9" w:rsidP="00135107">
      <w:pPr>
        <w:pStyle w:val="BodyTextIndent3"/>
        <w:widowControl/>
        <w:spacing w:line="240" w:lineRule="auto"/>
        <w:rPr>
          <w:i w:val="0"/>
          <w:iCs w:val="0"/>
          <w:spacing w:val="-4"/>
        </w:rPr>
      </w:pPr>
      <w:r>
        <w:rPr>
          <w:i w:val="0"/>
          <w:iCs w:val="0"/>
          <w:spacing w:val="-4"/>
        </w:rPr>
        <w:t xml:space="preserve">Part of the media planner’s research is devoted to gathering facts about various media, such as the circulation rates and demographics groups reached by each medium. </w:t>
      </w:r>
    </w:p>
    <w:p w14:paraId="1E7A26A2" w14:textId="77777777" w:rsidR="00AD3DD9" w:rsidRDefault="00AD3DD9" w:rsidP="00135107">
      <w:pPr>
        <w:widowControl/>
        <w:tabs>
          <w:tab w:val="left" w:pos="-720"/>
        </w:tabs>
        <w:suppressAutoHyphens/>
        <w:jc w:val="both"/>
      </w:pPr>
    </w:p>
    <w:p w14:paraId="6B797694" w14:textId="3461D293" w:rsidR="00C8669F" w:rsidRPr="00C8669F" w:rsidRDefault="00C8669F" w:rsidP="00C8669F">
      <w:pPr>
        <w:pStyle w:val="BodyTextIndent3"/>
        <w:rPr>
          <w:i w:val="0"/>
        </w:rPr>
      </w:pPr>
      <w:r>
        <w:rPr>
          <w:i w:val="0"/>
          <w:iCs w:val="0"/>
          <w:spacing w:val="-4"/>
        </w:rPr>
        <w:t>LO: 7.2:</w:t>
      </w:r>
      <w:r>
        <w:rPr>
          <w:i w:val="0"/>
          <w:iCs w:val="0"/>
          <w:spacing w:val="-4"/>
        </w:rPr>
        <w:tab/>
      </w:r>
      <w:r w:rsidRPr="00C8669F">
        <w:rPr>
          <w:i w:val="0"/>
        </w:rPr>
        <w:t>What elements and individuals are involved in media planning?</w:t>
      </w:r>
    </w:p>
    <w:p w14:paraId="766C8865" w14:textId="397DFE5F" w:rsidR="00C8669F" w:rsidRDefault="00C8669F" w:rsidP="00135107">
      <w:pPr>
        <w:widowControl/>
        <w:tabs>
          <w:tab w:val="left" w:pos="-720"/>
        </w:tabs>
        <w:suppressAutoHyphens/>
        <w:jc w:val="both"/>
      </w:pPr>
      <w:r>
        <w:tab/>
        <w:t>AACSB:</w:t>
      </w:r>
      <w:r>
        <w:tab/>
        <w:t>Application of knowledge</w:t>
      </w:r>
    </w:p>
    <w:p w14:paraId="3CB9910A" w14:textId="77777777" w:rsidR="00C8669F" w:rsidRDefault="00C8669F" w:rsidP="00135107">
      <w:pPr>
        <w:widowControl/>
        <w:tabs>
          <w:tab w:val="left" w:pos="-720"/>
        </w:tabs>
        <w:suppressAutoHyphens/>
        <w:jc w:val="both"/>
      </w:pPr>
    </w:p>
    <w:p w14:paraId="4F28D357" w14:textId="77777777" w:rsidR="00AD3DD9" w:rsidRDefault="00F36E96" w:rsidP="00135107">
      <w:pPr>
        <w:pStyle w:val="BodyText3"/>
        <w:widowControl/>
        <w:spacing w:line="240" w:lineRule="auto"/>
      </w:pPr>
      <w:r>
        <w:t>7-</w:t>
      </w:r>
      <w:r w:rsidR="00AD3DD9">
        <w:t>3.</w:t>
      </w:r>
      <w:r w:rsidR="00AD3DD9">
        <w:tab/>
        <w:t>Describe the role of media buyer in an advertising program.</w:t>
      </w:r>
    </w:p>
    <w:p w14:paraId="6C409D2D" w14:textId="77777777" w:rsidR="00AD3DD9" w:rsidRDefault="00AD3DD9" w:rsidP="00135107">
      <w:pPr>
        <w:widowControl/>
        <w:tabs>
          <w:tab w:val="left" w:pos="-720"/>
        </w:tabs>
        <w:suppressAutoHyphens/>
        <w:jc w:val="both"/>
      </w:pPr>
    </w:p>
    <w:p w14:paraId="05DAA8C2" w14:textId="77777777" w:rsidR="00AD3DD9" w:rsidRDefault="00AD3DD9" w:rsidP="00135107">
      <w:pPr>
        <w:pStyle w:val="BodyTextIndent3"/>
        <w:widowControl/>
        <w:spacing w:line="240" w:lineRule="auto"/>
        <w:rPr>
          <w:i w:val="0"/>
          <w:iCs w:val="0"/>
          <w:spacing w:val="-4"/>
        </w:rPr>
      </w:pPr>
      <w:r>
        <w:rPr>
          <w:i w:val="0"/>
          <w:iCs w:val="0"/>
          <w:spacing w:val="-4"/>
        </w:rPr>
        <w:t xml:space="preserve">The role of a media buyer in an advertising program is to buy the space, negotiate rates, times, and schedules for the ads. To ensure promotional dollars are spent wisely, it is best to involve the media planner and the media buyer with the creative and the account executive in the design of an advertising campaign. </w:t>
      </w:r>
    </w:p>
    <w:p w14:paraId="34732763" w14:textId="77777777" w:rsidR="00C8669F" w:rsidRDefault="00C8669F" w:rsidP="00C8669F">
      <w:pPr>
        <w:pStyle w:val="BodyTextIndent3"/>
        <w:rPr>
          <w:i w:val="0"/>
          <w:iCs w:val="0"/>
          <w:spacing w:val="-4"/>
        </w:rPr>
      </w:pPr>
    </w:p>
    <w:p w14:paraId="51C60323" w14:textId="77777777" w:rsidR="00C8669F" w:rsidRPr="00C8669F" w:rsidRDefault="00C8669F" w:rsidP="00C8669F">
      <w:pPr>
        <w:pStyle w:val="BodyTextIndent3"/>
        <w:rPr>
          <w:i w:val="0"/>
        </w:rPr>
      </w:pPr>
      <w:r>
        <w:rPr>
          <w:i w:val="0"/>
          <w:iCs w:val="0"/>
          <w:spacing w:val="-4"/>
        </w:rPr>
        <w:t>LO: 7.2:</w:t>
      </w:r>
      <w:r>
        <w:rPr>
          <w:i w:val="0"/>
          <w:iCs w:val="0"/>
          <w:spacing w:val="-4"/>
        </w:rPr>
        <w:tab/>
      </w:r>
      <w:r w:rsidRPr="00C8669F">
        <w:rPr>
          <w:i w:val="0"/>
        </w:rPr>
        <w:t>What elements and individuals are involved in media planning?</w:t>
      </w:r>
    </w:p>
    <w:p w14:paraId="2639E052" w14:textId="77777777" w:rsidR="00C8669F" w:rsidRDefault="00C8669F" w:rsidP="00C8669F">
      <w:pPr>
        <w:widowControl/>
        <w:tabs>
          <w:tab w:val="left" w:pos="-720"/>
        </w:tabs>
        <w:suppressAutoHyphens/>
        <w:jc w:val="both"/>
      </w:pPr>
      <w:r>
        <w:tab/>
        <w:t>AACSB:</w:t>
      </w:r>
      <w:r>
        <w:tab/>
        <w:t>Application of knowledge</w:t>
      </w:r>
    </w:p>
    <w:p w14:paraId="3D3C0AFD" w14:textId="77777777" w:rsidR="00602465" w:rsidRDefault="00602465" w:rsidP="00C8669F">
      <w:pPr>
        <w:widowControl/>
        <w:tabs>
          <w:tab w:val="left" w:pos="-720"/>
        </w:tabs>
        <w:suppressAutoHyphens/>
        <w:jc w:val="both"/>
      </w:pPr>
    </w:p>
    <w:p w14:paraId="0C155286" w14:textId="77777777" w:rsidR="00AD3DD9" w:rsidRDefault="00F36E96" w:rsidP="00135107">
      <w:pPr>
        <w:widowControl/>
        <w:tabs>
          <w:tab w:val="left" w:pos="-720"/>
        </w:tabs>
        <w:suppressAutoHyphens/>
        <w:jc w:val="both"/>
        <w:rPr>
          <w:b/>
          <w:bCs/>
        </w:rPr>
      </w:pPr>
      <w:r>
        <w:rPr>
          <w:b/>
          <w:bCs/>
        </w:rPr>
        <w:t>7-4</w:t>
      </w:r>
      <w:r w:rsidR="00AD3DD9">
        <w:rPr>
          <w:b/>
          <w:bCs/>
        </w:rPr>
        <w:t>.</w:t>
      </w:r>
      <w:r w:rsidR="00AD3DD9">
        <w:rPr>
          <w:b/>
          <w:bCs/>
        </w:rPr>
        <w:tab/>
        <w:t>What is reach? Give examples of reach in various advertising media.</w:t>
      </w:r>
    </w:p>
    <w:p w14:paraId="290B8605" w14:textId="77777777" w:rsidR="00AD3DD9" w:rsidRDefault="00AD3DD9" w:rsidP="00135107">
      <w:pPr>
        <w:widowControl/>
        <w:tabs>
          <w:tab w:val="left" w:pos="-720"/>
        </w:tabs>
        <w:suppressAutoHyphens/>
        <w:jc w:val="both"/>
        <w:rPr>
          <w:b/>
          <w:bCs/>
        </w:rPr>
      </w:pPr>
    </w:p>
    <w:p w14:paraId="3A212F28" w14:textId="7A25911C" w:rsidR="00AD3DD9" w:rsidRDefault="00AD3DD9" w:rsidP="00135107">
      <w:pPr>
        <w:pStyle w:val="BodyTextIndent3"/>
        <w:widowControl/>
        <w:spacing w:line="240" w:lineRule="auto"/>
        <w:rPr>
          <w:i w:val="0"/>
          <w:iCs w:val="0"/>
          <w:spacing w:val="-4"/>
        </w:rPr>
      </w:pPr>
      <w:r>
        <w:rPr>
          <w:i w:val="0"/>
          <w:iCs w:val="0"/>
          <w:spacing w:val="-4"/>
        </w:rPr>
        <w:t>Reach is the number of people, households, or businesses in a target audience exposed to a media vehicle or message schedule at least one time during a give</w:t>
      </w:r>
      <w:r w:rsidR="00672591">
        <w:rPr>
          <w:i w:val="0"/>
          <w:iCs w:val="0"/>
          <w:spacing w:val="-4"/>
        </w:rPr>
        <w:t>n</w:t>
      </w:r>
      <w:r>
        <w:rPr>
          <w:i w:val="0"/>
          <w:iCs w:val="0"/>
          <w:spacing w:val="-4"/>
        </w:rPr>
        <w:t xml:space="preserve"> period. Examples of reach in various media would include: how many people heard the radio ad, read the newspaper, watched the ad on television, accessed a </w:t>
      </w:r>
      <w:r w:rsidR="006D6B16">
        <w:rPr>
          <w:i w:val="0"/>
          <w:iCs w:val="0"/>
          <w:spacing w:val="-4"/>
        </w:rPr>
        <w:t>w</w:t>
      </w:r>
      <w:r>
        <w:rPr>
          <w:i w:val="0"/>
          <w:iCs w:val="0"/>
          <w:spacing w:val="-4"/>
        </w:rPr>
        <w:t>ebsite, or saw a billboard.</w:t>
      </w:r>
    </w:p>
    <w:p w14:paraId="261AD3FF" w14:textId="77777777" w:rsidR="00AD3DD9" w:rsidRDefault="00AD3DD9" w:rsidP="00135107">
      <w:pPr>
        <w:widowControl/>
        <w:tabs>
          <w:tab w:val="left" w:pos="-720"/>
        </w:tabs>
        <w:suppressAutoHyphens/>
        <w:jc w:val="both"/>
      </w:pPr>
    </w:p>
    <w:p w14:paraId="5CF247AC" w14:textId="222FF6DA" w:rsidR="00C8669F" w:rsidRDefault="00C8669F" w:rsidP="00C8669F">
      <w:pPr>
        <w:widowControl/>
      </w:pPr>
      <w:r>
        <w:lastRenderedPageBreak/>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0FE4C6AB" w14:textId="0E3CD962" w:rsidR="00C8669F" w:rsidRPr="000A6D41" w:rsidRDefault="00C8669F" w:rsidP="00C8669F">
      <w:pPr>
        <w:widowControl/>
      </w:pPr>
      <w:r>
        <w:tab/>
        <w:t>AA</w:t>
      </w:r>
      <w:r w:rsidR="00DC6469">
        <w:t>C</w:t>
      </w:r>
      <w:r>
        <w:t>SB:</w:t>
      </w:r>
      <w:r>
        <w:tab/>
        <w:t>Application of knowledge</w:t>
      </w:r>
    </w:p>
    <w:p w14:paraId="05FF8EEE" w14:textId="370BDB8B" w:rsidR="00C8669F" w:rsidRDefault="00C8669F" w:rsidP="00135107">
      <w:pPr>
        <w:widowControl/>
        <w:tabs>
          <w:tab w:val="left" w:pos="-720"/>
        </w:tabs>
        <w:suppressAutoHyphens/>
        <w:jc w:val="both"/>
      </w:pPr>
      <w:r>
        <w:tab/>
      </w:r>
    </w:p>
    <w:p w14:paraId="6E439588" w14:textId="77777777" w:rsidR="00AD3DD9" w:rsidRDefault="00F36E96" w:rsidP="00135107">
      <w:pPr>
        <w:widowControl/>
        <w:tabs>
          <w:tab w:val="left" w:pos="-720"/>
        </w:tabs>
        <w:suppressAutoHyphens/>
        <w:jc w:val="both"/>
        <w:rPr>
          <w:b/>
          <w:bCs/>
        </w:rPr>
      </w:pPr>
      <w:r>
        <w:rPr>
          <w:b/>
          <w:bCs/>
        </w:rPr>
        <w:t>7-</w:t>
      </w:r>
      <w:r w:rsidR="00AD3DD9">
        <w:rPr>
          <w:b/>
          <w:bCs/>
        </w:rPr>
        <w:t>5.</w:t>
      </w:r>
      <w:r w:rsidR="00AD3DD9">
        <w:rPr>
          <w:b/>
          <w:bCs/>
        </w:rPr>
        <w:tab/>
        <w:t>What is frequency? How can an advertiser increase frequency in a campaign?</w:t>
      </w:r>
    </w:p>
    <w:p w14:paraId="31CC6F94" w14:textId="77777777" w:rsidR="00AD3DD9" w:rsidRDefault="00AD3DD9" w:rsidP="00135107">
      <w:pPr>
        <w:widowControl/>
        <w:tabs>
          <w:tab w:val="left" w:pos="-720"/>
        </w:tabs>
        <w:suppressAutoHyphens/>
        <w:jc w:val="both"/>
        <w:rPr>
          <w:b/>
          <w:bCs/>
        </w:rPr>
      </w:pPr>
    </w:p>
    <w:p w14:paraId="0AE14D45" w14:textId="6B4E0D8C" w:rsidR="00AD3DD9" w:rsidRDefault="00AD3DD9" w:rsidP="00135107">
      <w:pPr>
        <w:pStyle w:val="BodyTextIndent3"/>
        <w:widowControl/>
        <w:spacing w:line="240" w:lineRule="auto"/>
        <w:rPr>
          <w:i w:val="0"/>
          <w:iCs w:val="0"/>
          <w:spacing w:val="-4"/>
        </w:rPr>
      </w:pPr>
      <w:r>
        <w:rPr>
          <w:i w:val="0"/>
          <w:iCs w:val="0"/>
          <w:spacing w:val="-4"/>
        </w:rPr>
        <w:t>Frequency is the average number of times an individual, household, or business within a particular target market is exposed to a particular advertisement within a specified time period (normally four weeks). An advertiser can increase frequency by increasing the number of ads within a period in a given market. For example: the same ad several times during one TV program, several times in a magazine, or several times in a radio show.</w:t>
      </w:r>
    </w:p>
    <w:p w14:paraId="6FFF68EF" w14:textId="77777777" w:rsidR="00C8669F" w:rsidRDefault="00C8669F" w:rsidP="00135107">
      <w:pPr>
        <w:pStyle w:val="BodyTextIndent3"/>
        <w:widowControl/>
        <w:spacing w:line="240" w:lineRule="auto"/>
        <w:rPr>
          <w:i w:val="0"/>
          <w:iCs w:val="0"/>
          <w:spacing w:val="-4"/>
        </w:rPr>
      </w:pPr>
    </w:p>
    <w:p w14:paraId="4DCDDFF7" w14:textId="77777777" w:rsidR="00C8669F" w:rsidRDefault="00C8669F" w:rsidP="00C8669F">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6E15DDF2" w14:textId="4F6C41F8" w:rsidR="00C8669F" w:rsidRPr="000A6D41" w:rsidRDefault="00C8669F" w:rsidP="00C8669F">
      <w:pPr>
        <w:widowControl/>
      </w:pPr>
      <w:r>
        <w:tab/>
        <w:t>AA</w:t>
      </w:r>
      <w:r w:rsidR="00DC6469">
        <w:t>C</w:t>
      </w:r>
      <w:r>
        <w:t>SB:</w:t>
      </w:r>
      <w:r>
        <w:tab/>
        <w:t>Application of knowledge</w:t>
      </w:r>
    </w:p>
    <w:p w14:paraId="005E1501" w14:textId="77777777" w:rsidR="00AD3DD9" w:rsidRDefault="00AD3DD9" w:rsidP="00135107">
      <w:pPr>
        <w:widowControl/>
        <w:tabs>
          <w:tab w:val="left" w:pos="-720"/>
        </w:tabs>
        <w:suppressAutoHyphens/>
        <w:jc w:val="both"/>
      </w:pPr>
    </w:p>
    <w:p w14:paraId="34587F09" w14:textId="77777777" w:rsidR="00AD3DD9" w:rsidRDefault="00F36E96" w:rsidP="00135107">
      <w:pPr>
        <w:pStyle w:val="BodyText3"/>
        <w:widowControl/>
        <w:spacing w:line="240" w:lineRule="auto"/>
      </w:pPr>
      <w:r>
        <w:t>7-</w:t>
      </w:r>
      <w:r w:rsidR="00AD3DD9">
        <w:t>6.</w:t>
      </w:r>
      <w:r w:rsidR="00AD3DD9">
        <w:tab/>
        <w:t>What are gross rating points? What do they measure?</w:t>
      </w:r>
    </w:p>
    <w:p w14:paraId="420E5489" w14:textId="77777777" w:rsidR="00AD3DD9" w:rsidRDefault="00AD3DD9" w:rsidP="00135107">
      <w:pPr>
        <w:widowControl/>
        <w:tabs>
          <w:tab w:val="left" w:pos="-720"/>
        </w:tabs>
        <w:suppressAutoHyphens/>
        <w:jc w:val="both"/>
      </w:pPr>
    </w:p>
    <w:p w14:paraId="3ACDF2F2" w14:textId="77777777" w:rsidR="00AD3DD9" w:rsidRDefault="00AD3DD9" w:rsidP="00135107">
      <w:pPr>
        <w:pStyle w:val="BodyTextIndent3"/>
        <w:widowControl/>
        <w:spacing w:line="240" w:lineRule="auto"/>
        <w:rPr>
          <w:i w:val="0"/>
          <w:iCs w:val="0"/>
          <w:spacing w:val="-4"/>
        </w:rPr>
      </w:pPr>
      <w:r>
        <w:rPr>
          <w:i w:val="0"/>
          <w:iCs w:val="0"/>
          <w:spacing w:val="-4"/>
        </w:rPr>
        <w:t>Gross rating points (GRP) are a measure of the impact or intensity of a media plan. They measure the chances the target audience actually viewed the ad. GRP are calculated by multiplying a vehicle’s rating by the frequency or number of insertions of an advertisement.</w:t>
      </w:r>
    </w:p>
    <w:p w14:paraId="3F1B2F69" w14:textId="77777777" w:rsidR="00C8669F" w:rsidRDefault="00C8669F" w:rsidP="00135107">
      <w:pPr>
        <w:pStyle w:val="BodyTextIndent3"/>
        <w:widowControl/>
        <w:spacing w:line="240" w:lineRule="auto"/>
        <w:rPr>
          <w:i w:val="0"/>
          <w:iCs w:val="0"/>
          <w:spacing w:val="-4"/>
        </w:rPr>
      </w:pPr>
    </w:p>
    <w:p w14:paraId="5F145BDE" w14:textId="77777777" w:rsidR="00C8669F" w:rsidRDefault="00C8669F" w:rsidP="00C8669F">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2B153EA6" w14:textId="072B97DF" w:rsidR="00C8669F" w:rsidRPr="000A6D41" w:rsidRDefault="00C8669F" w:rsidP="00C8669F">
      <w:pPr>
        <w:widowControl/>
      </w:pPr>
      <w:r>
        <w:tab/>
        <w:t>AA</w:t>
      </w:r>
      <w:r w:rsidR="00DC6469">
        <w:t>C</w:t>
      </w:r>
      <w:r>
        <w:t>SB:</w:t>
      </w:r>
      <w:r>
        <w:tab/>
        <w:t>Application of knowledge</w:t>
      </w:r>
    </w:p>
    <w:p w14:paraId="09EE0C54" w14:textId="77777777" w:rsidR="00AD3DD9" w:rsidRDefault="00AD3DD9" w:rsidP="00135107">
      <w:pPr>
        <w:widowControl/>
        <w:tabs>
          <w:tab w:val="left" w:pos="-720"/>
        </w:tabs>
        <w:suppressAutoHyphens/>
        <w:jc w:val="both"/>
      </w:pPr>
    </w:p>
    <w:p w14:paraId="0C5BA0E6" w14:textId="77777777" w:rsidR="00AD3DD9" w:rsidRDefault="00F36E96" w:rsidP="00135107">
      <w:pPr>
        <w:pStyle w:val="BodyText3"/>
        <w:widowControl/>
        <w:spacing w:line="240" w:lineRule="auto"/>
      </w:pPr>
      <w:r>
        <w:t>7-</w:t>
      </w:r>
      <w:r w:rsidR="00AD3DD9">
        <w:t>7.</w:t>
      </w:r>
      <w:r w:rsidR="00AD3DD9">
        <w:tab/>
        <w:t>What is the difference between CPM and CPRP? What costs do they measure?</w:t>
      </w:r>
    </w:p>
    <w:p w14:paraId="32385BBE" w14:textId="77777777" w:rsidR="00AD3DD9" w:rsidRDefault="00AD3DD9" w:rsidP="00135107">
      <w:pPr>
        <w:widowControl/>
        <w:tabs>
          <w:tab w:val="left" w:pos="-720"/>
        </w:tabs>
        <w:suppressAutoHyphens/>
        <w:jc w:val="both"/>
      </w:pPr>
    </w:p>
    <w:p w14:paraId="372446BD" w14:textId="2E6DF225" w:rsidR="00AD3DD9" w:rsidRDefault="00AD3DD9" w:rsidP="00135107">
      <w:pPr>
        <w:pStyle w:val="BodyTextIndent3"/>
        <w:widowControl/>
        <w:spacing w:line="240" w:lineRule="auto"/>
        <w:rPr>
          <w:i w:val="0"/>
          <w:iCs w:val="0"/>
          <w:spacing w:val="-4"/>
        </w:rPr>
      </w:pPr>
      <w:r>
        <w:rPr>
          <w:i w:val="0"/>
          <w:iCs w:val="0"/>
          <w:spacing w:val="-4"/>
        </w:rPr>
        <w:t>The difference between cost per thousand (CPM) and cost per rating point (CPRP) is that CPM measures the dollar cost of reaching 1,000 members of the media vehicle’s audience. CPRP is a relative measure of the efficiency of a media vehicle to a firm’s target market. CPRP takes into consideration the rating of the media vehicle, not just the cos of the media.</w:t>
      </w:r>
    </w:p>
    <w:p w14:paraId="38CEB74E" w14:textId="77777777" w:rsidR="00C8669F" w:rsidRDefault="00C8669F" w:rsidP="00C8669F">
      <w:pPr>
        <w:widowControl/>
      </w:pPr>
      <w:r>
        <w:tab/>
      </w:r>
    </w:p>
    <w:p w14:paraId="066B857B" w14:textId="543C2B0D" w:rsidR="00C8669F" w:rsidRDefault="00C8669F" w:rsidP="00C8669F">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65EC643F" w14:textId="4AEF4EC1" w:rsidR="00C8669F" w:rsidRPr="000A6D41" w:rsidRDefault="00C8669F" w:rsidP="00C8669F">
      <w:pPr>
        <w:widowControl/>
      </w:pPr>
      <w:r>
        <w:tab/>
        <w:t>AA</w:t>
      </w:r>
      <w:r w:rsidR="00DC6469">
        <w:t>C</w:t>
      </w:r>
      <w:r>
        <w:t>SB:</w:t>
      </w:r>
      <w:r>
        <w:tab/>
        <w:t>Application of knowledge</w:t>
      </w:r>
    </w:p>
    <w:p w14:paraId="524A45FB" w14:textId="77777777" w:rsidR="00C8669F" w:rsidRDefault="00C8669F" w:rsidP="00135107">
      <w:pPr>
        <w:pStyle w:val="BodyTextIndent3"/>
        <w:widowControl/>
        <w:spacing w:line="240" w:lineRule="auto"/>
        <w:rPr>
          <w:i w:val="0"/>
          <w:iCs w:val="0"/>
          <w:spacing w:val="-4"/>
        </w:rPr>
      </w:pPr>
    </w:p>
    <w:p w14:paraId="662D860B" w14:textId="77777777" w:rsidR="0088045B" w:rsidRDefault="0088045B" w:rsidP="00135107">
      <w:pPr>
        <w:pStyle w:val="BodyTextIndent3"/>
        <w:widowControl/>
        <w:spacing w:line="240" w:lineRule="auto"/>
        <w:rPr>
          <w:i w:val="0"/>
          <w:iCs w:val="0"/>
          <w:spacing w:val="-4"/>
        </w:rPr>
      </w:pPr>
    </w:p>
    <w:p w14:paraId="62F6CFF9" w14:textId="77777777" w:rsidR="00AD3DD9" w:rsidRDefault="00F36E96" w:rsidP="00135107">
      <w:pPr>
        <w:pStyle w:val="BodyText3"/>
        <w:widowControl/>
        <w:spacing w:line="240" w:lineRule="auto"/>
      </w:pPr>
      <w:r>
        <w:t>7-</w:t>
      </w:r>
      <w:r w:rsidR="00AD3DD9">
        <w:t>8.</w:t>
      </w:r>
      <w:r w:rsidR="00AD3DD9">
        <w:tab/>
        <w:t>What is continuity?</w:t>
      </w:r>
    </w:p>
    <w:p w14:paraId="31956384" w14:textId="77777777" w:rsidR="00AD3DD9" w:rsidRDefault="00AD3DD9" w:rsidP="00135107">
      <w:pPr>
        <w:widowControl/>
        <w:tabs>
          <w:tab w:val="left" w:pos="-720"/>
        </w:tabs>
        <w:suppressAutoHyphens/>
        <w:jc w:val="both"/>
      </w:pPr>
    </w:p>
    <w:p w14:paraId="4B17938C" w14:textId="77777777" w:rsidR="00AD3DD9" w:rsidRDefault="00AD3DD9" w:rsidP="00135107">
      <w:pPr>
        <w:widowControl/>
        <w:tabs>
          <w:tab w:val="left" w:pos="-720"/>
        </w:tabs>
        <w:suppressAutoHyphens/>
        <w:ind w:left="720"/>
        <w:jc w:val="both"/>
      </w:pPr>
      <w:r>
        <w:t>Continuity is the exposure pattern or schedule used in the campaign. The three types of patterns used are:</w:t>
      </w:r>
    </w:p>
    <w:p w14:paraId="62843E78" w14:textId="77777777" w:rsidR="00AD3DD9" w:rsidRDefault="00AD3DD9" w:rsidP="00135107">
      <w:pPr>
        <w:widowControl/>
        <w:numPr>
          <w:ilvl w:val="0"/>
          <w:numId w:val="2"/>
        </w:numPr>
        <w:tabs>
          <w:tab w:val="clear" w:pos="1440"/>
          <w:tab w:val="left" w:pos="-720"/>
          <w:tab w:val="num" w:pos="1080"/>
        </w:tabs>
        <w:suppressAutoHyphens/>
        <w:ind w:left="1080" w:hanging="360"/>
        <w:jc w:val="both"/>
      </w:pPr>
      <w:r>
        <w:lastRenderedPageBreak/>
        <w:t>Continuous—a continuous campaign buys media time in a steady stream.</w:t>
      </w:r>
    </w:p>
    <w:p w14:paraId="065D6EEB"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Pulsating—a firm advertises some throughout the whole year but will increase advertising in small, short bursts around special events such as holidays.</w:t>
      </w:r>
    </w:p>
    <w:p w14:paraId="4974E15F"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Flighting—the campaign schedule places advertisements at special intervals with no advertising between.</w:t>
      </w:r>
    </w:p>
    <w:p w14:paraId="23F6D59A" w14:textId="77777777" w:rsidR="00AD3DD9" w:rsidRDefault="00AD3DD9" w:rsidP="00135107">
      <w:pPr>
        <w:widowControl/>
        <w:tabs>
          <w:tab w:val="left" w:pos="-720"/>
          <w:tab w:val="num" w:pos="720"/>
        </w:tabs>
        <w:suppressAutoHyphens/>
        <w:ind w:left="1080" w:hanging="360"/>
        <w:jc w:val="both"/>
      </w:pPr>
    </w:p>
    <w:p w14:paraId="7EEDA266" w14:textId="77777777" w:rsidR="00C8669F" w:rsidRDefault="00C8669F" w:rsidP="00C8669F">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7D7C2B45" w14:textId="59AD2FBB" w:rsidR="00C8669F" w:rsidRPr="000A6D41" w:rsidRDefault="00C8669F" w:rsidP="00C8669F">
      <w:pPr>
        <w:widowControl/>
      </w:pPr>
      <w:r>
        <w:tab/>
        <w:t>AA</w:t>
      </w:r>
      <w:r w:rsidR="00DC6469">
        <w:t>C</w:t>
      </w:r>
      <w:r>
        <w:t>SB:</w:t>
      </w:r>
      <w:r>
        <w:tab/>
        <w:t>Application of knowledge</w:t>
      </w:r>
    </w:p>
    <w:p w14:paraId="45378B73" w14:textId="77777777" w:rsidR="00C8669F" w:rsidRDefault="00C8669F" w:rsidP="00135107">
      <w:pPr>
        <w:widowControl/>
        <w:tabs>
          <w:tab w:val="left" w:pos="-720"/>
          <w:tab w:val="num" w:pos="720"/>
        </w:tabs>
        <w:suppressAutoHyphens/>
        <w:ind w:left="1080" w:hanging="360"/>
        <w:jc w:val="both"/>
      </w:pPr>
    </w:p>
    <w:p w14:paraId="4F6D317D" w14:textId="640D0F2B" w:rsidR="00F36E96" w:rsidRDefault="00F36E96" w:rsidP="00135107">
      <w:pPr>
        <w:pStyle w:val="CRGENQ"/>
        <w:widowControl/>
        <w:spacing w:before="0" w:line="240" w:lineRule="auto"/>
        <w:ind w:left="680" w:hanging="680"/>
        <w:rPr>
          <w:rFonts w:ascii="Times New Roman" w:hAnsi="Times New Roman" w:cs="Times New Roman"/>
          <w:b/>
          <w:color w:val="auto"/>
          <w:sz w:val="24"/>
        </w:rPr>
      </w:pPr>
      <w:r>
        <w:rPr>
          <w:rStyle w:val="CRGENQNUM"/>
          <w:rFonts w:ascii="Times New Roman" w:hAnsi="Times New Roman" w:cs="Times New Roman"/>
          <w:color w:val="auto"/>
          <w:sz w:val="24"/>
        </w:rPr>
        <w:t>7-9.</w:t>
      </w:r>
      <w:r>
        <w:rPr>
          <w:rStyle w:val="CRGENQNUM"/>
          <w:rFonts w:ascii="Times New Roman" w:hAnsi="Times New Roman" w:cs="Times New Roman"/>
          <w:color w:val="auto"/>
          <w:sz w:val="24"/>
        </w:rPr>
        <w:tab/>
      </w:r>
      <w:r w:rsidRPr="00F36E96">
        <w:rPr>
          <w:rFonts w:ascii="Times New Roman" w:hAnsi="Times New Roman" w:cs="Times New Roman"/>
          <w:b/>
          <w:color w:val="auto"/>
          <w:sz w:val="24"/>
        </w:rPr>
        <w:t>Describe the three-exposure hypothesis.</w:t>
      </w:r>
    </w:p>
    <w:p w14:paraId="646DC951" w14:textId="77777777" w:rsidR="00AE3596" w:rsidRPr="002304D6" w:rsidRDefault="00AE3596" w:rsidP="00135107">
      <w:pPr>
        <w:pStyle w:val="CRGENQ"/>
        <w:widowControl/>
        <w:spacing w:before="0" w:line="240" w:lineRule="auto"/>
        <w:ind w:left="680" w:hanging="680"/>
        <w:rPr>
          <w:rFonts w:ascii="Times New Roman" w:hAnsi="Times New Roman" w:cs="Times New Roman"/>
          <w:color w:val="auto"/>
          <w:sz w:val="24"/>
        </w:rPr>
      </w:pPr>
    </w:p>
    <w:p w14:paraId="2B105942" w14:textId="77777777" w:rsidR="00AD3DD9" w:rsidRDefault="00AD3DD9" w:rsidP="00135107">
      <w:pPr>
        <w:widowControl/>
        <w:tabs>
          <w:tab w:val="left" w:pos="-720"/>
          <w:tab w:val="num" w:pos="720"/>
          <w:tab w:val="left" w:pos="810"/>
        </w:tabs>
        <w:suppressAutoHyphens/>
        <w:ind w:left="630" w:hanging="360"/>
        <w:jc w:val="both"/>
      </w:pPr>
      <w:r>
        <w:t xml:space="preserve">       The three-exposure hypothesis is a basic rule stating that it takes a minimum of three </w:t>
      </w:r>
    </w:p>
    <w:p w14:paraId="2D3D1271" w14:textId="77777777" w:rsidR="00AD3DD9" w:rsidRDefault="00AD3DD9" w:rsidP="00135107">
      <w:pPr>
        <w:widowControl/>
        <w:tabs>
          <w:tab w:val="left" w:pos="-720"/>
          <w:tab w:val="num" w:pos="720"/>
          <w:tab w:val="left" w:pos="810"/>
        </w:tabs>
        <w:suppressAutoHyphens/>
        <w:ind w:left="630" w:hanging="360"/>
        <w:jc w:val="both"/>
      </w:pPr>
      <w:r>
        <w:t xml:space="preserve">       exposures for an advertisement to be effective.</w:t>
      </w:r>
    </w:p>
    <w:p w14:paraId="3205F7D0" w14:textId="77777777" w:rsidR="00C8669F" w:rsidRDefault="00C8669F" w:rsidP="00135107">
      <w:pPr>
        <w:widowControl/>
        <w:tabs>
          <w:tab w:val="left" w:pos="-720"/>
          <w:tab w:val="num" w:pos="720"/>
          <w:tab w:val="left" w:pos="810"/>
        </w:tabs>
        <w:suppressAutoHyphens/>
        <w:ind w:left="630" w:hanging="360"/>
        <w:jc w:val="both"/>
      </w:pPr>
    </w:p>
    <w:p w14:paraId="2A00B53D" w14:textId="2997ED54" w:rsidR="00C8669F" w:rsidRDefault="00C8669F" w:rsidP="00135107">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588042F7" w14:textId="59DDB95F" w:rsidR="00C8669F" w:rsidRDefault="00C8669F" w:rsidP="00135107">
      <w:pPr>
        <w:widowControl/>
        <w:tabs>
          <w:tab w:val="left" w:pos="-720"/>
          <w:tab w:val="num" w:pos="720"/>
          <w:tab w:val="left" w:pos="810"/>
        </w:tabs>
        <w:suppressAutoHyphens/>
        <w:ind w:left="630" w:hanging="360"/>
        <w:jc w:val="both"/>
      </w:pPr>
      <w:r>
        <w:tab/>
        <w:t>AACSB:</w:t>
      </w:r>
      <w:r>
        <w:tab/>
        <w:t>Application of knowledge</w:t>
      </w:r>
    </w:p>
    <w:p w14:paraId="1AF94E3F" w14:textId="77777777" w:rsidR="00AD3DD9" w:rsidRDefault="00AD3DD9" w:rsidP="00135107">
      <w:pPr>
        <w:widowControl/>
        <w:tabs>
          <w:tab w:val="left" w:pos="-720"/>
          <w:tab w:val="num" w:pos="720"/>
          <w:tab w:val="left" w:pos="810"/>
        </w:tabs>
        <w:suppressAutoHyphens/>
        <w:ind w:hanging="360"/>
        <w:jc w:val="both"/>
      </w:pPr>
    </w:p>
    <w:p w14:paraId="693B8E84" w14:textId="77777777" w:rsidR="00AD3DD9" w:rsidRPr="00F36E96" w:rsidRDefault="00F36E96" w:rsidP="00135107">
      <w:pPr>
        <w:widowControl/>
        <w:rPr>
          <w:b/>
        </w:rPr>
      </w:pPr>
      <w:r w:rsidRPr="00F36E96">
        <w:rPr>
          <w:b/>
          <w:bCs/>
        </w:rPr>
        <w:t>7-10.</w:t>
      </w:r>
      <w:r w:rsidR="00AD3DD9" w:rsidRPr="00F36E96">
        <w:rPr>
          <w:b/>
        </w:rPr>
        <w:tab/>
        <w:t xml:space="preserve">How </w:t>
      </w:r>
      <w:r w:rsidR="00371A34" w:rsidRPr="00F36E96">
        <w:rPr>
          <w:b/>
        </w:rPr>
        <w:t>does</w:t>
      </w:r>
      <w:r w:rsidR="00AD3DD9" w:rsidRPr="00F36E96">
        <w:rPr>
          <w:b/>
        </w:rPr>
        <w:t xml:space="preserve"> recency theory differ from the three-exposure hypothesis?</w:t>
      </w:r>
    </w:p>
    <w:p w14:paraId="2CD750AB" w14:textId="77777777" w:rsidR="00AD3DD9" w:rsidRDefault="00AD3DD9" w:rsidP="00135107">
      <w:pPr>
        <w:widowControl/>
        <w:tabs>
          <w:tab w:val="left" w:pos="-720"/>
          <w:tab w:val="num" w:pos="720"/>
          <w:tab w:val="left" w:pos="810"/>
        </w:tabs>
        <w:suppressAutoHyphens/>
        <w:ind w:hanging="360"/>
        <w:jc w:val="both"/>
      </w:pPr>
    </w:p>
    <w:p w14:paraId="5B3E8D7B" w14:textId="77777777" w:rsidR="00AD3DD9" w:rsidRDefault="00AD3DD9" w:rsidP="00135107">
      <w:pPr>
        <w:pStyle w:val="BodyTextIndent3"/>
        <w:widowControl/>
        <w:tabs>
          <w:tab w:val="num" w:pos="720"/>
          <w:tab w:val="left" w:pos="810"/>
        </w:tabs>
        <w:spacing w:line="240" w:lineRule="auto"/>
        <w:ind w:hanging="360"/>
        <w:rPr>
          <w:i w:val="0"/>
          <w:iCs w:val="0"/>
          <w:spacing w:val="-4"/>
        </w:rPr>
      </w:pPr>
      <w:r>
        <w:rPr>
          <w:i w:val="0"/>
          <w:iCs w:val="0"/>
          <w:spacing w:val="-4"/>
        </w:rPr>
        <w:t xml:space="preserve">      Recency theory is different because it suggests that a consumer’s attention is selective and is focused on his or her individual needs and wants. This is different from three-exposure hypothesis because consumers may not need three exposures for an ad to be effective if they are interested in the product.</w:t>
      </w:r>
    </w:p>
    <w:p w14:paraId="44786C22" w14:textId="77777777" w:rsidR="00C8669F" w:rsidRDefault="00C8669F" w:rsidP="00135107">
      <w:pPr>
        <w:pStyle w:val="BodyTextIndent3"/>
        <w:widowControl/>
        <w:tabs>
          <w:tab w:val="num" w:pos="720"/>
          <w:tab w:val="left" w:pos="810"/>
        </w:tabs>
        <w:spacing w:line="240" w:lineRule="auto"/>
        <w:ind w:hanging="360"/>
        <w:rPr>
          <w:i w:val="0"/>
          <w:iCs w:val="0"/>
          <w:spacing w:val="-4"/>
        </w:rPr>
      </w:pPr>
    </w:p>
    <w:p w14:paraId="360E3A86" w14:textId="77777777" w:rsidR="00C8669F" w:rsidRDefault="00C8669F" w:rsidP="00C8669F">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5AE8034A" w14:textId="77777777" w:rsidR="00C8669F" w:rsidRDefault="00C8669F" w:rsidP="00C8669F">
      <w:pPr>
        <w:widowControl/>
        <w:tabs>
          <w:tab w:val="left" w:pos="-720"/>
          <w:tab w:val="num" w:pos="720"/>
          <w:tab w:val="left" w:pos="810"/>
        </w:tabs>
        <w:suppressAutoHyphens/>
        <w:ind w:left="630" w:hanging="360"/>
        <w:jc w:val="both"/>
      </w:pPr>
      <w:r>
        <w:tab/>
        <w:t>AACSB:</w:t>
      </w:r>
      <w:r>
        <w:tab/>
        <w:t>Application of knowledge</w:t>
      </w:r>
    </w:p>
    <w:p w14:paraId="5AD92C2B" w14:textId="77777777" w:rsidR="00C8669F" w:rsidRDefault="00C8669F" w:rsidP="00135107">
      <w:pPr>
        <w:pStyle w:val="BodyTextIndent3"/>
        <w:widowControl/>
        <w:tabs>
          <w:tab w:val="num" w:pos="720"/>
          <w:tab w:val="left" w:pos="810"/>
        </w:tabs>
        <w:spacing w:line="240" w:lineRule="auto"/>
        <w:ind w:hanging="360"/>
        <w:rPr>
          <w:i w:val="0"/>
          <w:iCs w:val="0"/>
          <w:spacing w:val="-4"/>
        </w:rPr>
      </w:pPr>
    </w:p>
    <w:p w14:paraId="2140EDE3" w14:textId="77777777" w:rsidR="00AD3DD9" w:rsidRDefault="00F36E96" w:rsidP="00135107">
      <w:pPr>
        <w:pStyle w:val="BodyText3"/>
        <w:widowControl/>
        <w:spacing w:line="240" w:lineRule="auto"/>
      </w:pPr>
      <w:r>
        <w:t>7-</w:t>
      </w:r>
      <w:r w:rsidR="00AD3DD9">
        <w:t>11.</w:t>
      </w:r>
      <w:r w:rsidR="00AD3DD9">
        <w:tab/>
        <w:t>What is effective frequency? Effective reach?</w:t>
      </w:r>
    </w:p>
    <w:p w14:paraId="52F2D6EF" w14:textId="77777777" w:rsidR="00AD3DD9" w:rsidRDefault="00AD3DD9" w:rsidP="00135107">
      <w:pPr>
        <w:widowControl/>
        <w:tabs>
          <w:tab w:val="left" w:pos="-720"/>
        </w:tabs>
        <w:suppressAutoHyphens/>
        <w:jc w:val="both"/>
      </w:pPr>
    </w:p>
    <w:p w14:paraId="6AC77440" w14:textId="77777777" w:rsidR="00C8669F" w:rsidRDefault="00AD3DD9" w:rsidP="00135107">
      <w:pPr>
        <w:widowControl/>
        <w:tabs>
          <w:tab w:val="left" w:pos="-720"/>
        </w:tabs>
        <w:suppressAutoHyphens/>
        <w:ind w:left="720"/>
        <w:jc w:val="both"/>
      </w:pPr>
      <w:r>
        <w:t xml:space="preserve">Effective frequency is the number of times a target audience must be exposed to a message in order to achieve a particular objective. </w:t>
      </w:r>
    </w:p>
    <w:p w14:paraId="70515F01" w14:textId="77777777" w:rsidR="00C8669F" w:rsidRDefault="00C8669F" w:rsidP="00135107">
      <w:pPr>
        <w:widowControl/>
        <w:tabs>
          <w:tab w:val="left" w:pos="-720"/>
        </w:tabs>
        <w:suppressAutoHyphens/>
        <w:ind w:left="720"/>
        <w:jc w:val="both"/>
      </w:pPr>
    </w:p>
    <w:p w14:paraId="7CB6A78A" w14:textId="27670564" w:rsidR="00C8669F" w:rsidRDefault="00AD3DD9" w:rsidP="00135107">
      <w:pPr>
        <w:widowControl/>
        <w:tabs>
          <w:tab w:val="left" w:pos="-720"/>
        </w:tabs>
        <w:suppressAutoHyphens/>
        <w:ind w:left="720"/>
        <w:jc w:val="both"/>
      </w:pPr>
      <w:r>
        <w:t>Effective reach is the percentage of an audience that must be exposed to a particular message to achieve a specific objective. Implied in the concept of effective reach is that some minimum number of exposures exi</w:t>
      </w:r>
      <w:r w:rsidR="006D6B16">
        <w:t>s</w:t>
      </w:r>
      <w:r>
        <w:t xml:space="preserve">ts. </w:t>
      </w:r>
    </w:p>
    <w:p w14:paraId="492C74E0" w14:textId="06466062" w:rsidR="00AD3DD9" w:rsidRDefault="00AD3DD9" w:rsidP="00135107">
      <w:pPr>
        <w:widowControl/>
        <w:tabs>
          <w:tab w:val="left" w:pos="-720"/>
        </w:tabs>
        <w:suppressAutoHyphens/>
        <w:ind w:left="720"/>
        <w:jc w:val="both"/>
      </w:pPr>
      <w:r>
        <w:t xml:space="preserve">Effective reach and frequency are affected by </w:t>
      </w:r>
      <w:r w:rsidR="007D01C7">
        <w:t xml:space="preserve">the following </w:t>
      </w:r>
      <w:r>
        <w:t>differences:</w:t>
      </w:r>
    </w:p>
    <w:p w14:paraId="498C9E59"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The interests, personalities, and exposures to the media outlets for individual consumers</w:t>
      </w:r>
    </w:p>
    <w:p w14:paraId="32A3A888"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The size and placement of ads</w:t>
      </w:r>
    </w:p>
    <w:p w14:paraId="4B8527F9" w14:textId="77777777" w:rsidR="00AD3DD9" w:rsidRDefault="00AD3DD9" w:rsidP="00135107">
      <w:pPr>
        <w:widowControl/>
        <w:numPr>
          <w:ilvl w:val="0"/>
          <w:numId w:val="2"/>
        </w:numPr>
        <w:tabs>
          <w:tab w:val="clear" w:pos="1440"/>
          <w:tab w:val="left" w:pos="-720"/>
          <w:tab w:val="num" w:pos="1080"/>
        </w:tabs>
        <w:suppressAutoHyphens/>
        <w:ind w:left="1080" w:hanging="360"/>
        <w:jc w:val="both"/>
      </w:pPr>
      <w:r>
        <w:t>The number of different media being used in a particular advertising campaign</w:t>
      </w:r>
    </w:p>
    <w:p w14:paraId="4E5B48A2" w14:textId="77777777" w:rsidR="00AD3DD9" w:rsidRDefault="00AD3DD9" w:rsidP="00135107">
      <w:pPr>
        <w:widowControl/>
        <w:tabs>
          <w:tab w:val="left" w:pos="-720"/>
          <w:tab w:val="num" w:pos="1080"/>
        </w:tabs>
        <w:suppressAutoHyphens/>
        <w:ind w:left="1080" w:hanging="360"/>
        <w:jc w:val="both"/>
      </w:pPr>
    </w:p>
    <w:p w14:paraId="0F1D4A64" w14:textId="77777777" w:rsidR="00C8669F" w:rsidRDefault="00C8669F" w:rsidP="00C8669F">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71BB9CE4" w14:textId="77777777" w:rsidR="00C8669F" w:rsidRDefault="00C8669F" w:rsidP="00C8669F">
      <w:pPr>
        <w:widowControl/>
        <w:tabs>
          <w:tab w:val="left" w:pos="-720"/>
          <w:tab w:val="num" w:pos="720"/>
          <w:tab w:val="left" w:pos="810"/>
        </w:tabs>
        <w:suppressAutoHyphens/>
        <w:ind w:left="630" w:hanging="360"/>
        <w:jc w:val="both"/>
      </w:pPr>
      <w:r>
        <w:tab/>
        <w:t>AACSB:</w:t>
      </w:r>
      <w:r>
        <w:tab/>
        <w:t>Application of knowledge</w:t>
      </w:r>
    </w:p>
    <w:p w14:paraId="457ECA5E" w14:textId="77777777" w:rsidR="00C8669F" w:rsidRDefault="00C8669F" w:rsidP="00C8669F">
      <w:pPr>
        <w:pStyle w:val="BodyTextIndent3"/>
        <w:widowControl/>
        <w:tabs>
          <w:tab w:val="num" w:pos="720"/>
          <w:tab w:val="left" w:pos="810"/>
        </w:tabs>
        <w:spacing w:line="240" w:lineRule="auto"/>
        <w:ind w:hanging="360"/>
        <w:rPr>
          <w:i w:val="0"/>
          <w:iCs w:val="0"/>
          <w:spacing w:val="-4"/>
        </w:rPr>
      </w:pPr>
    </w:p>
    <w:p w14:paraId="1EFE4C24" w14:textId="77777777" w:rsidR="00AD3DD9" w:rsidRDefault="00F36E96" w:rsidP="00135107">
      <w:pPr>
        <w:pStyle w:val="BodyText"/>
        <w:widowControl/>
        <w:tabs>
          <w:tab w:val="clear" w:pos="0"/>
        </w:tabs>
        <w:spacing w:line="240" w:lineRule="auto"/>
        <w:rPr>
          <w:b/>
          <w:bCs/>
          <w:spacing w:val="-4"/>
        </w:rPr>
      </w:pPr>
      <w:r>
        <w:rPr>
          <w:b/>
          <w:bCs/>
          <w:spacing w:val="-4"/>
        </w:rPr>
        <w:t>7-</w:t>
      </w:r>
      <w:r w:rsidR="00AD3DD9">
        <w:rPr>
          <w:b/>
          <w:bCs/>
          <w:spacing w:val="-4"/>
        </w:rPr>
        <w:t>12.</w:t>
      </w:r>
      <w:r w:rsidR="00AD3DD9">
        <w:rPr>
          <w:b/>
          <w:bCs/>
          <w:spacing w:val="-4"/>
        </w:rPr>
        <w:tab/>
        <w:t>What are the major advantages and disadvantages of television advertising?</w:t>
      </w:r>
    </w:p>
    <w:p w14:paraId="1CBBBA07" w14:textId="77777777" w:rsidR="00AD3DD9" w:rsidRDefault="00AD3DD9" w:rsidP="00135107">
      <w:pPr>
        <w:widowControl/>
        <w:tabs>
          <w:tab w:val="left" w:pos="-720"/>
        </w:tabs>
        <w:suppressAutoHyphens/>
        <w:jc w:val="both"/>
        <w:rPr>
          <w:b/>
          <w:bCs/>
        </w:rPr>
      </w:pPr>
    </w:p>
    <w:p w14:paraId="68DC53D1" w14:textId="36469569" w:rsidR="00AD3DD9" w:rsidRDefault="00AD3DD9" w:rsidP="00135107">
      <w:pPr>
        <w:widowControl/>
        <w:tabs>
          <w:tab w:val="left" w:pos="-720"/>
        </w:tabs>
        <w:suppressAutoHyphens/>
        <w:jc w:val="both"/>
      </w:pPr>
      <w:r>
        <w:tab/>
        <w:t>Advantages include</w:t>
      </w:r>
      <w:r w:rsidR="006D6B16">
        <w:t>:</w:t>
      </w:r>
    </w:p>
    <w:p w14:paraId="67885862" w14:textId="77777777" w:rsidR="00AD3DD9" w:rsidRDefault="00AD3DD9" w:rsidP="00135107">
      <w:pPr>
        <w:widowControl/>
        <w:numPr>
          <w:ilvl w:val="0"/>
          <w:numId w:val="28"/>
        </w:numPr>
        <w:tabs>
          <w:tab w:val="left" w:pos="-720"/>
        </w:tabs>
        <w:suppressAutoHyphens/>
        <w:jc w:val="both"/>
      </w:pPr>
      <w:r>
        <w:t>High reach</w:t>
      </w:r>
    </w:p>
    <w:p w14:paraId="74B3912C" w14:textId="77777777" w:rsidR="00AD3DD9" w:rsidRDefault="00AD3DD9" w:rsidP="00135107">
      <w:pPr>
        <w:widowControl/>
        <w:numPr>
          <w:ilvl w:val="0"/>
          <w:numId w:val="28"/>
        </w:numPr>
        <w:tabs>
          <w:tab w:val="left" w:pos="-720"/>
        </w:tabs>
        <w:suppressAutoHyphens/>
        <w:jc w:val="both"/>
      </w:pPr>
      <w:r>
        <w:t>High frequency potential</w:t>
      </w:r>
    </w:p>
    <w:p w14:paraId="27D54291" w14:textId="77777777" w:rsidR="00AD3DD9" w:rsidRDefault="00AD3DD9" w:rsidP="00135107">
      <w:pPr>
        <w:widowControl/>
        <w:numPr>
          <w:ilvl w:val="0"/>
          <w:numId w:val="28"/>
        </w:numPr>
        <w:tabs>
          <w:tab w:val="left" w:pos="-720"/>
        </w:tabs>
        <w:suppressAutoHyphens/>
        <w:jc w:val="both"/>
      </w:pPr>
      <w:r>
        <w:t>Low cost per contact</w:t>
      </w:r>
    </w:p>
    <w:p w14:paraId="3B6778A3" w14:textId="77777777" w:rsidR="00AD3DD9" w:rsidRDefault="00AD3DD9" w:rsidP="00135107">
      <w:pPr>
        <w:widowControl/>
        <w:numPr>
          <w:ilvl w:val="0"/>
          <w:numId w:val="28"/>
        </w:numPr>
        <w:tabs>
          <w:tab w:val="left" w:pos="-720"/>
        </w:tabs>
        <w:suppressAutoHyphens/>
        <w:jc w:val="both"/>
      </w:pPr>
      <w:r>
        <w:t>Quality creative opportunities</w:t>
      </w:r>
    </w:p>
    <w:p w14:paraId="0B8BD564" w14:textId="77777777" w:rsidR="00AD3DD9" w:rsidRDefault="00AD3DD9" w:rsidP="00135107">
      <w:pPr>
        <w:widowControl/>
        <w:numPr>
          <w:ilvl w:val="0"/>
          <w:numId w:val="28"/>
        </w:numPr>
        <w:tabs>
          <w:tab w:val="left" w:pos="-720"/>
        </w:tabs>
        <w:suppressAutoHyphens/>
        <w:jc w:val="both"/>
      </w:pPr>
      <w:r>
        <w:t>High intrusion value</w:t>
      </w:r>
    </w:p>
    <w:p w14:paraId="0E861E72" w14:textId="77777777" w:rsidR="00AD3DD9" w:rsidRDefault="00AD3DD9" w:rsidP="00135107">
      <w:pPr>
        <w:widowControl/>
        <w:numPr>
          <w:ilvl w:val="0"/>
          <w:numId w:val="28"/>
        </w:numPr>
        <w:tabs>
          <w:tab w:val="left" w:pos="-720"/>
        </w:tabs>
        <w:suppressAutoHyphens/>
        <w:jc w:val="both"/>
      </w:pPr>
      <w:r>
        <w:t>Segmentation possibilities through cable</w:t>
      </w:r>
    </w:p>
    <w:p w14:paraId="4A4AA8F8" w14:textId="77777777" w:rsidR="00AD3DD9" w:rsidRDefault="00AD3DD9" w:rsidP="00135107">
      <w:pPr>
        <w:widowControl/>
        <w:tabs>
          <w:tab w:val="left" w:pos="-720"/>
        </w:tabs>
        <w:suppressAutoHyphens/>
        <w:jc w:val="both"/>
      </w:pPr>
    </w:p>
    <w:p w14:paraId="2D411CB8" w14:textId="095FEA0B" w:rsidR="00AD3DD9" w:rsidRDefault="00AD3DD9" w:rsidP="00135107">
      <w:pPr>
        <w:widowControl/>
        <w:tabs>
          <w:tab w:val="left" w:pos="-720"/>
        </w:tabs>
        <w:suppressAutoHyphens/>
        <w:jc w:val="both"/>
      </w:pPr>
      <w:r>
        <w:tab/>
        <w:t>Disadvantages include</w:t>
      </w:r>
      <w:r w:rsidR="006D6B16">
        <w:t>:</w:t>
      </w:r>
    </w:p>
    <w:p w14:paraId="35F78487" w14:textId="77777777" w:rsidR="00AD3DD9" w:rsidRDefault="00AD3DD9" w:rsidP="00135107">
      <w:pPr>
        <w:widowControl/>
        <w:numPr>
          <w:ilvl w:val="0"/>
          <w:numId w:val="29"/>
        </w:numPr>
        <w:tabs>
          <w:tab w:val="left" w:pos="-720"/>
        </w:tabs>
        <w:suppressAutoHyphens/>
        <w:jc w:val="both"/>
      </w:pPr>
      <w:r>
        <w:t>Clutter</w:t>
      </w:r>
    </w:p>
    <w:p w14:paraId="73A40608" w14:textId="77777777" w:rsidR="00AD3DD9" w:rsidRDefault="00AD3DD9" w:rsidP="00135107">
      <w:pPr>
        <w:widowControl/>
        <w:numPr>
          <w:ilvl w:val="0"/>
          <w:numId w:val="29"/>
        </w:numPr>
        <w:tabs>
          <w:tab w:val="left" w:pos="-720"/>
        </w:tabs>
        <w:suppressAutoHyphens/>
        <w:jc w:val="both"/>
      </w:pPr>
      <w:r>
        <w:t>Channel surfing during commercials</w:t>
      </w:r>
    </w:p>
    <w:p w14:paraId="76885CAF" w14:textId="77777777" w:rsidR="00AD3DD9" w:rsidRDefault="00AD3DD9" w:rsidP="00135107">
      <w:pPr>
        <w:widowControl/>
        <w:numPr>
          <w:ilvl w:val="0"/>
          <w:numId w:val="29"/>
        </w:numPr>
        <w:tabs>
          <w:tab w:val="left" w:pos="-720"/>
        </w:tabs>
        <w:suppressAutoHyphens/>
        <w:jc w:val="both"/>
      </w:pPr>
      <w:r>
        <w:t>Short amount of copy</w:t>
      </w:r>
    </w:p>
    <w:p w14:paraId="6858A879" w14:textId="77777777" w:rsidR="00AD3DD9" w:rsidRDefault="00AD3DD9" w:rsidP="00135107">
      <w:pPr>
        <w:widowControl/>
        <w:numPr>
          <w:ilvl w:val="0"/>
          <w:numId w:val="29"/>
        </w:numPr>
        <w:tabs>
          <w:tab w:val="left" w:pos="-720"/>
        </w:tabs>
        <w:suppressAutoHyphens/>
        <w:jc w:val="both"/>
      </w:pPr>
      <w:r>
        <w:t>High cost per ad</w:t>
      </w:r>
    </w:p>
    <w:p w14:paraId="2C441063" w14:textId="77777777" w:rsidR="00AD3DD9" w:rsidRDefault="00AD3DD9" w:rsidP="00135107">
      <w:pPr>
        <w:widowControl/>
        <w:numPr>
          <w:ilvl w:val="0"/>
          <w:numId w:val="29"/>
        </w:numPr>
        <w:tabs>
          <w:tab w:val="left" w:pos="-720"/>
        </w:tabs>
        <w:suppressAutoHyphens/>
        <w:jc w:val="both"/>
      </w:pPr>
      <w:r>
        <w:t>Low recall</w:t>
      </w:r>
    </w:p>
    <w:p w14:paraId="4A35650E" w14:textId="77777777" w:rsidR="00672591" w:rsidRDefault="00672591" w:rsidP="00135107">
      <w:pPr>
        <w:widowControl/>
        <w:tabs>
          <w:tab w:val="left" w:pos="-720"/>
        </w:tabs>
        <w:suppressAutoHyphens/>
        <w:jc w:val="both"/>
      </w:pPr>
    </w:p>
    <w:p w14:paraId="55AE2260" w14:textId="38C6137B" w:rsidR="00C8669F" w:rsidRDefault="00C8669F" w:rsidP="00135107">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21E61959" w14:textId="2A8D3E7C" w:rsidR="00C8669F" w:rsidRDefault="00C8669F" w:rsidP="00135107">
      <w:pPr>
        <w:widowControl/>
        <w:tabs>
          <w:tab w:val="left" w:pos="-720"/>
        </w:tabs>
        <w:suppressAutoHyphens/>
        <w:jc w:val="both"/>
      </w:pPr>
      <w:r>
        <w:tab/>
        <w:t>AACSB:</w:t>
      </w:r>
      <w:r>
        <w:tab/>
        <w:t>Application of knowledge</w:t>
      </w:r>
    </w:p>
    <w:p w14:paraId="30D08747" w14:textId="77777777" w:rsidR="00C8669F" w:rsidRDefault="00C8669F" w:rsidP="00135107">
      <w:pPr>
        <w:widowControl/>
        <w:tabs>
          <w:tab w:val="left" w:pos="-720"/>
        </w:tabs>
        <w:suppressAutoHyphens/>
        <w:jc w:val="both"/>
      </w:pPr>
    </w:p>
    <w:p w14:paraId="7D72A1AC" w14:textId="77777777" w:rsidR="00AD3DD9" w:rsidRDefault="00F36E96" w:rsidP="00135107">
      <w:pPr>
        <w:pStyle w:val="BodyText3"/>
        <w:widowControl/>
        <w:spacing w:line="240" w:lineRule="auto"/>
      </w:pPr>
      <w:r>
        <w:t>7-</w:t>
      </w:r>
      <w:r w:rsidR="00AD3DD9">
        <w:t>13.</w:t>
      </w:r>
      <w:r w:rsidR="00AD3DD9">
        <w:tab/>
        <w:t>What are the major advantages and disadvantages of radio advertising?</w:t>
      </w:r>
    </w:p>
    <w:p w14:paraId="31B150A7" w14:textId="77777777" w:rsidR="00AD3DD9" w:rsidRDefault="00AD3DD9" w:rsidP="00135107">
      <w:pPr>
        <w:widowControl/>
        <w:tabs>
          <w:tab w:val="left" w:pos="-720"/>
        </w:tabs>
        <w:suppressAutoHyphens/>
        <w:jc w:val="both"/>
      </w:pPr>
    </w:p>
    <w:p w14:paraId="7A6FD23C" w14:textId="5BD1DBF4" w:rsidR="00AD3DD9" w:rsidRDefault="00AD3DD9" w:rsidP="00135107">
      <w:pPr>
        <w:pStyle w:val="BodyText"/>
        <w:widowControl/>
        <w:tabs>
          <w:tab w:val="clear" w:pos="0"/>
        </w:tabs>
        <w:spacing w:line="240" w:lineRule="auto"/>
        <w:rPr>
          <w:spacing w:val="-4"/>
        </w:rPr>
      </w:pPr>
      <w:r>
        <w:rPr>
          <w:spacing w:val="-4"/>
        </w:rPr>
        <w:tab/>
        <w:t>Advantages</w:t>
      </w:r>
      <w:r w:rsidR="006D6B16">
        <w:rPr>
          <w:spacing w:val="-4"/>
        </w:rPr>
        <w:t xml:space="preserve"> include:</w:t>
      </w:r>
    </w:p>
    <w:p w14:paraId="2EE13126" w14:textId="77777777" w:rsidR="00AD3DD9" w:rsidRDefault="00AD3DD9" w:rsidP="00135107">
      <w:pPr>
        <w:widowControl/>
        <w:numPr>
          <w:ilvl w:val="0"/>
          <w:numId w:val="30"/>
        </w:numPr>
        <w:tabs>
          <w:tab w:val="left" w:pos="-720"/>
        </w:tabs>
        <w:suppressAutoHyphens/>
        <w:jc w:val="both"/>
      </w:pPr>
      <w:r>
        <w:t>Lower cost per spot than television</w:t>
      </w:r>
    </w:p>
    <w:p w14:paraId="10274145" w14:textId="77777777" w:rsidR="00AD3DD9" w:rsidRDefault="00AD3DD9" w:rsidP="00135107">
      <w:pPr>
        <w:widowControl/>
        <w:numPr>
          <w:ilvl w:val="0"/>
          <w:numId w:val="30"/>
        </w:numPr>
        <w:tabs>
          <w:tab w:val="left" w:pos="-720"/>
        </w:tabs>
        <w:suppressAutoHyphens/>
        <w:jc w:val="both"/>
      </w:pPr>
      <w:r>
        <w:t>Low production costs</w:t>
      </w:r>
    </w:p>
    <w:p w14:paraId="4CFFABF6" w14:textId="77777777" w:rsidR="00AD3DD9" w:rsidRDefault="00AD3DD9" w:rsidP="00135107">
      <w:pPr>
        <w:widowControl/>
        <w:numPr>
          <w:ilvl w:val="0"/>
          <w:numId w:val="30"/>
        </w:numPr>
        <w:tabs>
          <w:tab w:val="left" w:pos="-720"/>
        </w:tabs>
        <w:suppressAutoHyphens/>
        <w:jc w:val="both"/>
      </w:pPr>
      <w:r>
        <w:t>Background music can match station format</w:t>
      </w:r>
    </w:p>
    <w:p w14:paraId="0774E98B" w14:textId="77777777" w:rsidR="00AD3DD9" w:rsidRDefault="00AD3DD9" w:rsidP="00135107">
      <w:pPr>
        <w:widowControl/>
        <w:numPr>
          <w:ilvl w:val="0"/>
          <w:numId w:val="30"/>
        </w:numPr>
        <w:tabs>
          <w:tab w:val="left" w:pos="-720"/>
        </w:tabs>
        <w:suppressAutoHyphens/>
        <w:jc w:val="both"/>
      </w:pPr>
      <w:r>
        <w:t>High segmentation</w:t>
      </w:r>
    </w:p>
    <w:p w14:paraId="2B301F90" w14:textId="77777777" w:rsidR="00AD3DD9" w:rsidRDefault="00AD3DD9" w:rsidP="00135107">
      <w:pPr>
        <w:widowControl/>
        <w:numPr>
          <w:ilvl w:val="0"/>
          <w:numId w:val="30"/>
        </w:numPr>
        <w:tabs>
          <w:tab w:val="left" w:pos="-720"/>
        </w:tabs>
        <w:suppressAutoHyphens/>
        <w:jc w:val="both"/>
      </w:pPr>
      <w:r>
        <w:t>Flexible</w:t>
      </w:r>
    </w:p>
    <w:p w14:paraId="70379547" w14:textId="77777777" w:rsidR="00AD3DD9" w:rsidRDefault="00AD3DD9" w:rsidP="00135107">
      <w:pPr>
        <w:widowControl/>
        <w:numPr>
          <w:ilvl w:val="0"/>
          <w:numId w:val="30"/>
        </w:numPr>
        <w:tabs>
          <w:tab w:val="left" w:pos="-720"/>
        </w:tabs>
        <w:suppressAutoHyphens/>
        <w:jc w:val="both"/>
      </w:pPr>
      <w:r>
        <w:t>Intimacy which means listeners can develop a closeness to the DJs and other radio personalities</w:t>
      </w:r>
    </w:p>
    <w:p w14:paraId="1F66A6F4" w14:textId="77777777" w:rsidR="00AD3DD9" w:rsidRDefault="00AD3DD9" w:rsidP="00135107">
      <w:pPr>
        <w:widowControl/>
        <w:numPr>
          <w:ilvl w:val="0"/>
          <w:numId w:val="31"/>
        </w:numPr>
        <w:tabs>
          <w:tab w:val="left" w:pos="-720"/>
        </w:tabs>
        <w:suppressAutoHyphens/>
        <w:jc w:val="both"/>
      </w:pPr>
      <w:r>
        <w:t>Creative opportunities</w:t>
      </w:r>
    </w:p>
    <w:p w14:paraId="401F9052" w14:textId="77777777" w:rsidR="00AD3DD9" w:rsidRDefault="00AD3DD9" w:rsidP="00135107">
      <w:pPr>
        <w:widowControl/>
        <w:numPr>
          <w:ilvl w:val="0"/>
          <w:numId w:val="31"/>
        </w:numPr>
        <w:tabs>
          <w:tab w:val="left" w:pos="-720"/>
        </w:tabs>
        <w:suppressAutoHyphens/>
        <w:jc w:val="both"/>
      </w:pPr>
      <w:r>
        <w:t>Mobile</w:t>
      </w:r>
    </w:p>
    <w:p w14:paraId="15F05DAD" w14:textId="77777777" w:rsidR="00AD3DD9" w:rsidRDefault="00AD3DD9" w:rsidP="00135107">
      <w:pPr>
        <w:widowControl/>
        <w:tabs>
          <w:tab w:val="left" w:pos="-720"/>
        </w:tabs>
        <w:suppressAutoHyphens/>
        <w:jc w:val="both"/>
      </w:pPr>
    </w:p>
    <w:p w14:paraId="41467F0E" w14:textId="1CF017AE" w:rsidR="00AD3DD9" w:rsidRDefault="00AD3DD9" w:rsidP="00135107">
      <w:pPr>
        <w:pStyle w:val="BodyText"/>
        <w:widowControl/>
        <w:tabs>
          <w:tab w:val="clear" w:pos="0"/>
        </w:tabs>
        <w:spacing w:line="240" w:lineRule="auto"/>
        <w:rPr>
          <w:spacing w:val="-4"/>
        </w:rPr>
      </w:pPr>
      <w:r>
        <w:rPr>
          <w:spacing w:val="-4"/>
        </w:rPr>
        <w:tab/>
        <w:t>Disadvantages include</w:t>
      </w:r>
      <w:r w:rsidR="006D6B16">
        <w:rPr>
          <w:spacing w:val="-4"/>
        </w:rPr>
        <w:t>:</w:t>
      </w:r>
    </w:p>
    <w:p w14:paraId="48850152" w14:textId="77777777" w:rsidR="00AD3DD9" w:rsidRDefault="00AD3DD9" w:rsidP="00135107">
      <w:pPr>
        <w:widowControl/>
        <w:numPr>
          <w:ilvl w:val="0"/>
          <w:numId w:val="32"/>
        </w:numPr>
        <w:tabs>
          <w:tab w:val="left" w:pos="-720"/>
        </w:tabs>
        <w:suppressAutoHyphens/>
        <w:jc w:val="both"/>
      </w:pPr>
      <w:r>
        <w:t xml:space="preserve">     Short exposure time</w:t>
      </w:r>
    </w:p>
    <w:p w14:paraId="31907A56" w14:textId="77777777" w:rsidR="00AD3DD9" w:rsidRDefault="00AD3DD9" w:rsidP="00135107">
      <w:pPr>
        <w:widowControl/>
        <w:numPr>
          <w:ilvl w:val="0"/>
          <w:numId w:val="32"/>
        </w:numPr>
        <w:tabs>
          <w:tab w:val="left" w:pos="-720"/>
        </w:tabs>
        <w:suppressAutoHyphens/>
        <w:jc w:val="both"/>
      </w:pPr>
      <w:r>
        <w:t xml:space="preserve">     Low attention</w:t>
      </w:r>
    </w:p>
    <w:p w14:paraId="0EB1FD07" w14:textId="77777777" w:rsidR="00AD3DD9" w:rsidRDefault="00AD3DD9" w:rsidP="00135107">
      <w:pPr>
        <w:widowControl/>
        <w:numPr>
          <w:ilvl w:val="0"/>
          <w:numId w:val="32"/>
        </w:numPr>
        <w:tabs>
          <w:tab w:val="left" w:pos="-720"/>
        </w:tabs>
        <w:suppressAutoHyphens/>
        <w:jc w:val="both"/>
      </w:pPr>
      <w:r>
        <w:t xml:space="preserve">     Few national audiences</w:t>
      </w:r>
    </w:p>
    <w:p w14:paraId="5D44A978" w14:textId="77777777" w:rsidR="00AD3DD9" w:rsidRDefault="00AD3DD9" w:rsidP="00135107">
      <w:pPr>
        <w:widowControl/>
        <w:numPr>
          <w:ilvl w:val="0"/>
          <w:numId w:val="32"/>
        </w:numPr>
        <w:tabs>
          <w:tab w:val="left" w:pos="-720"/>
        </w:tabs>
        <w:suppressAutoHyphens/>
        <w:jc w:val="both"/>
      </w:pPr>
      <w:r>
        <w:t xml:space="preserve">    Target duplication when several stations use the same format</w:t>
      </w:r>
    </w:p>
    <w:p w14:paraId="2E2635B7" w14:textId="77777777" w:rsidR="00AD3DD9" w:rsidRDefault="00AD3DD9" w:rsidP="00135107">
      <w:pPr>
        <w:widowControl/>
        <w:numPr>
          <w:ilvl w:val="0"/>
          <w:numId w:val="32"/>
        </w:numPr>
        <w:tabs>
          <w:tab w:val="left" w:pos="-720"/>
        </w:tabs>
        <w:suppressAutoHyphens/>
        <w:jc w:val="both"/>
      </w:pPr>
      <w:r>
        <w:t xml:space="preserve">     Radio advertising is a low-cost option for a local firm</w:t>
      </w:r>
    </w:p>
    <w:p w14:paraId="0AE76E26" w14:textId="77777777" w:rsidR="00AD3DD9" w:rsidRDefault="00AD3DD9" w:rsidP="00135107">
      <w:pPr>
        <w:widowControl/>
        <w:tabs>
          <w:tab w:val="left" w:pos="-720"/>
        </w:tabs>
        <w:suppressAutoHyphens/>
        <w:jc w:val="both"/>
      </w:pPr>
    </w:p>
    <w:p w14:paraId="225EFE1D" w14:textId="77777777" w:rsidR="00C8669F" w:rsidRDefault="00C8669F" w:rsidP="00C8669F">
      <w:pPr>
        <w:widowControl/>
        <w:tabs>
          <w:tab w:val="left" w:pos="-720"/>
        </w:tabs>
        <w:suppressAutoHyphens/>
        <w:jc w:val="both"/>
      </w:pPr>
      <w:r>
        <w:lastRenderedPageBreak/>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31475F6D" w14:textId="77777777" w:rsidR="00C8669F" w:rsidRDefault="00C8669F" w:rsidP="00C8669F">
      <w:pPr>
        <w:widowControl/>
        <w:tabs>
          <w:tab w:val="left" w:pos="-720"/>
        </w:tabs>
        <w:suppressAutoHyphens/>
        <w:jc w:val="both"/>
      </w:pPr>
      <w:r>
        <w:tab/>
        <w:t>AACSB:</w:t>
      </w:r>
      <w:r>
        <w:tab/>
        <w:t>Application of knowledge</w:t>
      </w:r>
    </w:p>
    <w:p w14:paraId="39C053E3" w14:textId="77777777" w:rsidR="00C8669F" w:rsidRDefault="00C8669F" w:rsidP="00135107">
      <w:pPr>
        <w:widowControl/>
        <w:tabs>
          <w:tab w:val="left" w:pos="-720"/>
        </w:tabs>
        <w:suppressAutoHyphens/>
        <w:jc w:val="both"/>
      </w:pPr>
    </w:p>
    <w:p w14:paraId="6B7951E9" w14:textId="7151BC82" w:rsidR="00F36E96" w:rsidRPr="00DC1D7A" w:rsidRDefault="00F36E96" w:rsidP="00135107">
      <w:pPr>
        <w:pStyle w:val="CRGENQ"/>
        <w:widowControl/>
        <w:spacing w:before="0" w:line="240" w:lineRule="auto"/>
        <w:ind w:left="680" w:hanging="680"/>
        <w:jc w:val="left"/>
        <w:rPr>
          <w:rFonts w:ascii="Times New Roman" w:hAnsi="Times New Roman" w:cs="Times New Roman"/>
          <w:b/>
          <w:color w:val="auto"/>
          <w:sz w:val="24"/>
        </w:rPr>
      </w:pPr>
      <w:r w:rsidRPr="002304D6">
        <w:rPr>
          <w:rStyle w:val="CRGENQNUM"/>
          <w:rFonts w:ascii="Times New Roman" w:hAnsi="Times New Roman" w:cs="Times New Roman"/>
          <w:color w:val="auto"/>
          <w:sz w:val="24"/>
        </w:rPr>
        <w:tab/>
      </w:r>
      <w:r>
        <w:rPr>
          <w:rStyle w:val="CRGENQNUM"/>
          <w:rFonts w:ascii="Times New Roman" w:hAnsi="Times New Roman" w:cs="Times New Roman"/>
          <w:color w:val="auto"/>
          <w:sz w:val="24"/>
        </w:rPr>
        <w:t>7-</w:t>
      </w:r>
      <w:r w:rsidRPr="002304D6">
        <w:rPr>
          <w:rStyle w:val="CRGENQNUM"/>
          <w:rFonts w:ascii="Times New Roman" w:hAnsi="Times New Roman" w:cs="Times New Roman"/>
          <w:color w:val="auto"/>
          <w:sz w:val="24"/>
        </w:rPr>
        <w:t>14.</w:t>
      </w:r>
      <w:r w:rsidRPr="002304D6">
        <w:rPr>
          <w:rStyle w:val="CRGENQNUM"/>
          <w:rFonts w:ascii="Times New Roman" w:hAnsi="Times New Roman" w:cs="Times New Roman"/>
          <w:color w:val="auto"/>
          <w:sz w:val="24"/>
        </w:rPr>
        <w:tab/>
      </w:r>
      <w:r w:rsidRPr="00DC1D7A">
        <w:rPr>
          <w:rFonts w:ascii="Times New Roman" w:hAnsi="Times New Roman" w:cs="Times New Roman"/>
          <w:b/>
          <w:color w:val="auto"/>
          <w:sz w:val="24"/>
        </w:rPr>
        <w:t xml:space="preserve">What are the major advantages and disadvantages of </w:t>
      </w:r>
      <w:r w:rsidR="00AE3596" w:rsidRPr="00DC1D7A">
        <w:rPr>
          <w:rFonts w:ascii="Times New Roman" w:hAnsi="Times New Roman" w:cs="Times New Roman"/>
          <w:b/>
          <w:color w:val="auto"/>
          <w:sz w:val="24"/>
        </w:rPr>
        <w:t>out</w:t>
      </w:r>
      <w:r w:rsidR="00AE3596">
        <w:rPr>
          <w:rFonts w:ascii="Times New Roman" w:hAnsi="Times New Roman" w:cs="Times New Roman"/>
          <w:b/>
          <w:color w:val="auto"/>
          <w:sz w:val="24"/>
        </w:rPr>
        <w:t>-of-home</w:t>
      </w:r>
      <w:r w:rsidR="00AE3596" w:rsidRPr="00DC1D7A">
        <w:rPr>
          <w:rFonts w:ascii="Times New Roman" w:hAnsi="Times New Roman" w:cs="Times New Roman"/>
          <w:b/>
          <w:color w:val="auto"/>
          <w:sz w:val="24"/>
        </w:rPr>
        <w:t xml:space="preserve"> </w:t>
      </w:r>
      <w:r w:rsidRPr="00DC1D7A">
        <w:rPr>
          <w:rFonts w:ascii="Times New Roman" w:hAnsi="Times New Roman" w:cs="Times New Roman"/>
          <w:b/>
          <w:color w:val="auto"/>
          <w:sz w:val="24"/>
        </w:rPr>
        <w:t>advertising?</w:t>
      </w:r>
    </w:p>
    <w:p w14:paraId="28485AFF" w14:textId="77777777" w:rsidR="00F36E96" w:rsidRPr="00DC1D7A" w:rsidRDefault="00F36E96" w:rsidP="00135107">
      <w:pPr>
        <w:pStyle w:val="CRGENQ"/>
        <w:widowControl/>
        <w:spacing w:before="0" w:line="240" w:lineRule="auto"/>
        <w:ind w:left="680" w:hanging="680"/>
        <w:jc w:val="left"/>
        <w:rPr>
          <w:rFonts w:ascii="Times New Roman" w:hAnsi="Times New Roman" w:cs="Times New Roman"/>
          <w:b/>
          <w:color w:val="auto"/>
          <w:sz w:val="24"/>
        </w:rPr>
      </w:pPr>
    </w:p>
    <w:p w14:paraId="3EF3FA88" w14:textId="5D9A7354" w:rsidR="00F36E96" w:rsidRDefault="00F36E96" w:rsidP="00135107">
      <w:pPr>
        <w:pStyle w:val="CRGENQ"/>
        <w:widowControl/>
        <w:spacing w:before="0" w:line="240" w:lineRule="auto"/>
        <w:ind w:left="680" w:hanging="680"/>
        <w:rPr>
          <w:rFonts w:ascii="Times New Roman" w:hAnsi="Times New Roman" w:cs="Times New Roman"/>
          <w:color w:val="auto"/>
          <w:sz w:val="24"/>
        </w:rPr>
      </w:pP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t>Advantages</w:t>
      </w:r>
    </w:p>
    <w:p w14:paraId="30DF0D3F" w14:textId="77777777" w:rsidR="00F36E96" w:rsidRPr="00F36E96" w:rsidRDefault="00F36E96" w:rsidP="00AE3596">
      <w:pPr>
        <w:widowControl/>
        <w:numPr>
          <w:ilvl w:val="0"/>
          <w:numId w:val="46"/>
        </w:numPr>
        <w:ind w:left="1080"/>
      </w:pPr>
      <w:r w:rsidRPr="00F36E96">
        <w:t>Select key geographic areas</w:t>
      </w:r>
      <w:r w:rsidRPr="00F36E96">
        <w:tab/>
      </w:r>
    </w:p>
    <w:p w14:paraId="780BFB8E" w14:textId="77777777" w:rsidR="00F36E96" w:rsidRPr="00F36E96" w:rsidRDefault="00F36E96" w:rsidP="00AE3596">
      <w:pPr>
        <w:widowControl/>
        <w:numPr>
          <w:ilvl w:val="0"/>
          <w:numId w:val="46"/>
        </w:numPr>
        <w:ind w:left="1080"/>
      </w:pPr>
      <w:r w:rsidRPr="00F36E96">
        <w:t>Accessible for local ads</w:t>
      </w:r>
    </w:p>
    <w:p w14:paraId="7EBE7656" w14:textId="77777777" w:rsidR="00F36E96" w:rsidRPr="00F36E96" w:rsidRDefault="00F36E96" w:rsidP="00AE3596">
      <w:pPr>
        <w:widowControl/>
        <w:numPr>
          <w:ilvl w:val="0"/>
          <w:numId w:val="46"/>
        </w:numPr>
        <w:ind w:left="1080"/>
      </w:pPr>
      <w:r w:rsidRPr="00F36E96">
        <w:t>Low cost per impression</w:t>
      </w:r>
    </w:p>
    <w:p w14:paraId="6BCEB5E7" w14:textId="77777777" w:rsidR="00F36E96" w:rsidRPr="00F36E96" w:rsidRDefault="00F36E96" w:rsidP="00AE3596">
      <w:pPr>
        <w:widowControl/>
        <w:numPr>
          <w:ilvl w:val="0"/>
          <w:numId w:val="46"/>
        </w:numPr>
        <w:ind w:left="1080"/>
      </w:pPr>
      <w:r w:rsidRPr="00F36E96">
        <w:t>Broad reach</w:t>
      </w:r>
    </w:p>
    <w:p w14:paraId="74255813" w14:textId="77777777" w:rsidR="00F36E96" w:rsidRPr="00F36E96" w:rsidRDefault="00F36E96" w:rsidP="00AE3596">
      <w:pPr>
        <w:widowControl/>
        <w:numPr>
          <w:ilvl w:val="0"/>
          <w:numId w:val="46"/>
        </w:numPr>
        <w:ind w:left="1080"/>
      </w:pPr>
      <w:r w:rsidRPr="00F36E96">
        <w:t>High frequency of major commuter routes</w:t>
      </w:r>
    </w:p>
    <w:p w14:paraId="57B0C62A" w14:textId="77777777" w:rsidR="00F36E96" w:rsidRPr="00F36E96" w:rsidRDefault="00F36E96" w:rsidP="00AE3596">
      <w:pPr>
        <w:widowControl/>
        <w:numPr>
          <w:ilvl w:val="0"/>
          <w:numId w:val="46"/>
        </w:numPr>
        <w:ind w:left="1080"/>
      </w:pPr>
      <w:r w:rsidRPr="00F36E96">
        <w:t>Large visuals possible</w:t>
      </w:r>
    </w:p>
    <w:p w14:paraId="33AF1D70" w14:textId="77777777" w:rsidR="00F36E96" w:rsidRDefault="00F36E96" w:rsidP="00AE3596">
      <w:pPr>
        <w:widowControl/>
        <w:numPr>
          <w:ilvl w:val="0"/>
          <w:numId w:val="46"/>
        </w:numPr>
        <w:ind w:left="1080"/>
      </w:pPr>
      <w:r w:rsidRPr="00F36E96">
        <w:t>Digital capabilities</w:t>
      </w:r>
    </w:p>
    <w:p w14:paraId="600925E8" w14:textId="77777777" w:rsidR="00F36E96" w:rsidRDefault="00F36E96" w:rsidP="00135107">
      <w:pPr>
        <w:widowControl/>
      </w:pPr>
    </w:p>
    <w:p w14:paraId="50425F12" w14:textId="0F7EE911" w:rsidR="00F36E96" w:rsidRDefault="00F36E96" w:rsidP="00135107">
      <w:pPr>
        <w:widowControl/>
      </w:pPr>
      <w:r>
        <w:tab/>
        <w:t>Disadvantages</w:t>
      </w:r>
    </w:p>
    <w:p w14:paraId="1D460E08" w14:textId="77777777" w:rsidR="00F36E96" w:rsidRDefault="00F36E96" w:rsidP="00AE3596">
      <w:pPr>
        <w:widowControl/>
        <w:numPr>
          <w:ilvl w:val="0"/>
          <w:numId w:val="47"/>
        </w:numPr>
        <w:ind w:left="1080"/>
      </w:pPr>
      <w:r>
        <w:t>Short exposure time</w:t>
      </w:r>
    </w:p>
    <w:p w14:paraId="2395103D" w14:textId="77777777" w:rsidR="00F36E96" w:rsidRDefault="00F36E96" w:rsidP="00AE3596">
      <w:pPr>
        <w:widowControl/>
        <w:numPr>
          <w:ilvl w:val="0"/>
          <w:numId w:val="47"/>
        </w:numPr>
        <w:ind w:left="1080"/>
      </w:pPr>
      <w:r>
        <w:t>Brief messages</w:t>
      </w:r>
    </w:p>
    <w:p w14:paraId="289CCB01" w14:textId="77777777" w:rsidR="00F36E96" w:rsidRDefault="00F36E96" w:rsidP="00AE3596">
      <w:pPr>
        <w:widowControl/>
        <w:numPr>
          <w:ilvl w:val="0"/>
          <w:numId w:val="47"/>
        </w:numPr>
        <w:ind w:left="1080"/>
      </w:pPr>
      <w:r>
        <w:t>Little segmentation possible</w:t>
      </w:r>
    </w:p>
    <w:p w14:paraId="2224ACD9" w14:textId="77777777" w:rsidR="00F36E96" w:rsidRPr="00F36E96" w:rsidRDefault="00F36E96" w:rsidP="00AE3596">
      <w:pPr>
        <w:widowControl/>
        <w:numPr>
          <w:ilvl w:val="0"/>
          <w:numId w:val="47"/>
        </w:numPr>
        <w:ind w:left="1080"/>
      </w:pPr>
      <w:r>
        <w:t>Clutter</w:t>
      </w:r>
    </w:p>
    <w:p w14:paraId="1A24979D" w14:textId="77777777" w:rsidR="00C8669F" w:rsidRDefault="00C8669F" w:rsidP="00135107">
      <w:pPr>
        <w:pStyle w:val="CRGENQ"/>
        <w:widowControl/>
        <w:spacing w:before="0" w:line="240" w:lineRule="auto"/>
        <w:ind w:left="680" w:hanging="680"/>
        <w:rPr>
          <w:rFonts w:ascii="Times New Roman" w:hAnsi="Times New Roman" w:cs="Times New Roman"/>
          <w:color w:val="auto"/>
          <w:sz w:val="24"/>
        </w:rPr>
      </w:pPr>
    </w:p>
    <w:p w14:paraId="0F7941F5" w14:textId="77777777" w:rsidR="00C8669F" w:rsidRDefault="00C8669F" w:rsidP="00C8669F">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39E40F33" w14:textId="77777777" w:rsidR="00C8669F" w:rsidRDefault="00C8669F" w:rsidP="00C8669F">
      <w:pPr>
        <w:widowControl/>
        <w:tabs>
          <w:tab w:val="left" w:pos="-720"/>
        </w:tabs>
        <w:suppressAutoHyphens/>
        <w:jc w:val="both"/>
      </w:pPr>
      <w:r>
        <w:tab/>
        <w:t>AACSB:</w:t>
      </w:r>
      <w:r>
        <w:tab/>
        <w:t>Application of knowledge</w:t>
      </w:r>
    </w:p>
    <w:p w14:paraId="7407BF3F" w14:textId="77777777" w:rsidR="00F36E96" w:rsidRPr="002304D6" w:rsidRDefault="00F36E96" w:rsidP="00135107">
      <w:pPr>
        <w:pStyle w:val="CRGENQ"/>
        <w:widowControl/>
        <w:spacing w:before="0" w:line="240" w:lineRule="auto"/>
        <w:ind w:left="680" w:hanging="680"/>
        <w:rPr>
          <w:rFonts w:ascii="Times New Roman" w:hAnsi="Times New Roman" w:cs="Times New Roman"/>
          <w:color w:val="auto"/>
          <w:sz w:val="24"/>
        </w:rPr>
      </w:pP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r>
    </w:p>
    <w:p w14:paraId="6840B97D" w14:textId="77777777" w:rsidR="00F36E96" w:rsidRPr="003A7CBE" w:rsidRDefault="00F36E96" w:rsidP="00135107">
      <w:pPr>
        <w:pStyle w:val="CRGENQ"/>
        <w:widowControl/>
        <w:spacing w:before="0" w:line="240" w:lineRule="auto"/>
        <w:ind w:left="680" w:hanging="680"/>
        <w:rPr>
          <w:rFonts w:ascii="Times New Roman" w:hAnsi="Times New Roman" w:cs="Times New Roman"/>
          <w:b/>
          <w:color w:val="auto"/>
          <w:sz w:val="24"/>
        </w:rPr>
      </w:pPr>
      <w:r w:rsidRPr="003A7CBE">
        <w:rPr>
          <w:rStyle w:val="CRGENQNUM"/>
          <w:rFonts w:ascii="Times New Roman" w:hAnsi="Times New Roman" w:cs="Times New Roman"/>
          <w:color w:val="auto"/>
          <w:sz w:val="24"/>
        </w:rPr>
        <w:tab/>
        <w:t>7-15.</w:t>
      </w:r>
      <w:r w:rsidRPr="003A7CBE">
        <w:rPr>
          <w:rStyle w:val="CRGENQNUM"/>
          <w:rFonts w:ascii="Times New Roman" w:hAnsi="Times New Roman" w:cs="Times New Roman"/>
          <w:b w:val="0"/>
          <w:color w:val="auto"/>
          <w:sz w:val="24"/>
        </w:rPr>
        <w:tab/>
      </w:r>
      <w:r w:rsidRPr="003A7CBE">
        <w:rPr>
          <w:rFonts w:ascii="Times New Roman" w:hAnsi="Times New Roman" w:cs="Times New Roman"/>
          <w:b/>
          <w:color w:val="auto"/>
          <w:sz w:val="24"/>
        </w:rPr>
        <w:t>What are the major advantages and disadvantages of magazine advertising?</w:t>
      </w:r>
    </w:p>
    <w:p w14:paraId="1618D5F1" w14:textId="77777777" w:rsidR="00F36E96" w:rsidRPr="002304D6" w:rsidRDefault="00F36E96" w:rsidP="00135107">
      <w:pPr>
        <w:pStyle w:val="CRGENQ"/>
        <w:widowControl/>
        <w:spacing w:before="0" w:line="240" w:lineRule="auto"/>
        <w:ind w:left="680" w:hanging="680"/>
        <w:rPr>
          <w:rFonts w:ascii="Times New Roman" w:hAnsi="Times New Roman" w:cs="Times New Roman"/>
          <w:color w:val="auto"/>
          <w:sz w:val="24"/>
        </w:rPr>
      </w:pPr>
    </w:p>
    <w:p w14:paraId="51D436BF" w14:textId="41C9213D" w:rsidR="00AD3DD9" w:rsidRDefault="00AD3DD9" w:rsidP="00135107">
      <w:pPr>
        <w:widowControl/>
        <w:tabs>
          <w:tab w:val="left" w:pos="-720"/>
        </w:tabs>
        <w:suppressAutoHyphens/>
        <w:jc w:val="both"/>
      </w:pPr>
      <w:r>
        <w:tab/>
        <w:t>Advantages include</w:t>
      </w:r>
      <w:r w:rsidR="006D6B16">
        <w:t>:</w:t>
      </w:r>
    </w:p>
    <w:p w14:paraId="55452011" w14:textId="77777777" w:rsidR="00AD3DD9" w:rsidRDefault="00AD3DD9" w:rsidP="00135107">
      <w:pPr>
        <w:widowControl/>
        <w:numPr>
          <w:ilvl w:val="0"/>
          <w:numId w:val="34"/>
        </w:numPr>
        <w:tabs>
          <w:tab w:val="left" w:pos="-720"/>
        </w:tabs>
        <w:suppressAutoHyphens/>
        <w:jc w:val="both"/>
      </w:pPr>
      <w:r>
        <w:t>High market segmentation</w:t>
      </w:r>
    </w:p>
    <w:p w14:paraId="57EC0E7B" w14:textId="77777777" w:rsidR="00AD3DD9" w:rsidRDefault="00AD3DD9" w:rsidP="00135107">
      <w:pPr>
        <w:widowControl/>
        <w:numPr>
          <w:ilvl w:val="0"/>
          <w:numId w:val="34"/>
        </w:numPr>
        <w:tabs>
          <w:tab w:val="left" w:pos="-720"/>
        </w:tabs>
        <w:suppressAutoHyphens/>
        <w:jc w:val="both"/>
      </w:pPr>
      <w:r>
        <w:t>Target audience interest by magazine</w:t>
      </w:r>
    </w:p>
    <w:p w14:paraId="15F46A84" w14:textId="77777777" w:rsidR="00AD3DD9" w:rsidRDefault="00AD3DD9" w:rsidP="00135107">
      <w:pPr>
        <w:widowControl/>
        <w:numPr>
          <w:ilvl w:val="0"/>
          <w:numId w:val="34"/>
        </w:numPr>
        <w:tabs>
          <w:tab w:val="left" w:pos="-720"/>
        </w:tabs>
        <w:suppressAutoHyphens/>
        <w:jc w:val="both"/>
      </w:pPr>
      <w:r>
        <w:t>High color quality</w:t>
      </w:r>
    </w:p>
    <w:p w14:paraId="5CA6F7A8" w14:textId="77777777" w:rsidR="00AD3DD9" w:rsidRDefault="00AD3DD9" w:rsidP="00135107">
      <w:pPr>
        <w:widowControl/>
        <w:numPr>
          <w:ilvl w:val="0"/>
          <w:numId w:val="34"/>
        </w:numPr>
        <w:tabs>
          <w:tab w:val="left" w:pos="-720"/>
        </w:tabs>
        <w:suppressAutoHyphens/>
        <w:jc w:val="both"/>
      </w:pPr>
      <w:r>
        <w:t xml:space="preserve">Special features available </w:t>
      </w:r>
    </w:p>
    <w:p w14:paraId="0C77E098" w14:textId="77777777" w:rsidR="00AD3DD9" w:rsidRDefault="00AD3DD9" w:rsidP="00135107">
      <w:pPr>
        <w:widowControl/>
        <w:numPr>
          <w:ilvl w:val="0"/>
          <w:numId w:val="34"/>
        </w:numPr>
        <w:tabs>
          <w:tab w:val="left" w:pos="-720"/>
        </w:tabs>
        <w:suppressAutoHyphens/>
        <w:jc w:val="both"/>
      </w:pPr>
      <w:r>
        <w:t>Long life</w:t>
      </w:r>
    </w:p>
    <w:p w14:paraId="6DEFE4A8" w14:textId="77777777" w:rsidR="00AD3DD9" w:rsidRDefault="00AD3DD9" w:rsidP="00135107">
      <w:pPr>
        <w:widowControl/>
        <w:numPr>
          <w:ilvl w:val="0"/>
          <w:numId w:val="34"/>
        </w:numPr>
        <w:tabs>
          <w:tab w:val="left" w:pos="-720"/>
        </w:tabs>
        <w:suppressAutoHyphens/>
        <w:jc w:val="both"/>
      </w:pPr>
      <w:r>
        <w:t>Direct response techniques</w:t>
      </w:r>
    </w:p>
    <w:p w14:paraId="2723FF23" w14:textId="77777777" w:rsidR="00AD3DD9" w:rsidRDefault="00AD3DD9" w:rsidP="00135107">
      <w:pPr>
        <w:widowControl/>
        <w:numPr>
          <w:ilvl w:val="0"/>
          <w:numId w:val="34"/>
        </w:numPr>
        <w:tabs>
          <w:tab w:val="left" w:pos="-720"/>
        </w:tabs>
        <w:suppressAutoHyphens/>
        <w:jc w:val="both"/>
      </w:pPr>
      <w:r>
        <w:t>Read during leisure time</w:t>
      </w:r>
    </w:p>
    <w:p w14:paraId="2AFFB02B" w14:textId="77777777" w:rsidR="00AD3DD9" w:rsidRDefault="00AD3DD9" w:rsidP="00135107">
      <w:pPr>
        <w:widowControl/>
        <w:tabs>
          <w:tab w:val="left" w:pos="-720"/>
        </w:tabs>
        <w:suppressAutoHyphens/>
        <w:jc w:val="both"/>
      </w:pPr>
    </w:p>
    <w:p w14:paraId="2E161BEB" w14:textId="5C0CEF62" w:rsidR="00AD3DD9" w:rsidRDefault="00AD3DD9" w:rsidP="00135107">
      <w:pPr>
        <w:widowControl/>
        <w:tabs>
          <w:tab w:val="left" w:pos="-720"/>
        </w:tabs>
        <w:suppressAutoHyphens/>
        <w:jc w:val="both"/>
      </w:pPr>
      <w:r>
        <w:tab/>
        <w:t>Disadvantages include</w:t>
      </w:r>
      <w:r w:rsidR="006D6B16">
        <w:t>:</w:t>
      </w:r>
    </w:p>
    <w:p w14:paraId="2139C5FD" w14:textId="3979A852" w:rsidR="00AD3DD9" w:rsidRDefault="00AD3DD9" w:rsidP="00135107">
      <w:pPr>
        <w:widowControl/>
        <w:numPr>
          <w:ilvl w:val="0"/>
          <w:numId w:val="36"/>
        </w:numPr>
        <w:tabs>
          <w:tab w:val="left" w:pos="-720"/>
        </w:tabs>
        <w:suppressAutoHyphens/>
        <w:jc w:val="both"/>
      </w:pPr>
      <w:r>
        <w:t xml:space="preserve">    Long lead time to ad appearance</w:t>
      </w:r>
    </w:p>
    <w:p w14:paraId="406D368E" w14:textId="0B3B2D48" w:rsidR="00AD3DD9" w:rsidRDefault="00AD3DD9" w:rsidP="00135107">
      <w:pPr>
        <w:widowControl/>
        <w:numPr>
          <w:ilvl w:val="0"/>
          <w:numId w:val="36"/>
        </w:numPr>
        <w:tabs>
          <w:tab w:val="left" w:pos="-720"/>
        </w:tabs>
        <w:suppressAutoHyphens/>
        <w:jc w:val="both"/>
      </w:pPr>
      <w:r>
        <w:t xml:space="preserve">    Low flexibility</w:t>
      </w:r>
    </w:p>
    <w:p w14:paraId="38D2AF8A" w14:textId="7844CE50" w:rsidR="00AD3DD9" w:rsidRDefault="00AD3DD9" w:rsidP="00135107">
      <w:pPr>
        <w:widowControl/>
        <w:numPr>
          <w:ilvl w:val="0"/>
          <w:numId w:val="36"/>
        </w:numPr>
        <w:tabs>
          <w:tab w:val="left" w:pos="-720"/>
        </w:tabs>
        <w:suppressAutoHyphens/>
        <w:jc w:val="both"/>
      </w:pPr>
      <w:r>
        <w:t xml:space="preserve">    High cost</w:t>
      </w:r>
    </w:p>
    <w:p w14:paraId="05A525B1" w14:textId="02ABC4E2" w:rsidR="00AD3DD9" w:rsidRDefault="00AD3DD9" w:rsidP="00135107">
      <w:pPr>
        <w:widowControl/>
        <w:numPr>
          <w:ilvl w:val="0"/>
          <w:numId w:val="36"/>
        </w:numPr>
        <w:tabs>
          <w:tab w:val="left" w:pos="-720"/>
        </w:tabs>
        <w:suppressAutoHyphens/>
        <w:jc w:val="both"/>
      </w:pPr>
      <w:r>
        <w:t xml:space="preserve">    Higher clutter</w:t>
      </w:r>
    </w:p>
    <w:p w14:paraId="2BA3A1A3" w14:textId="12ACC249" w:rsidR="00AD3DD9" w:rsidRDefault="00AD3DD9" w:rsidP="00135107">
      <w:pPr>
        <w:widowControl/>
        <w:numPr>
          <w:ilvl w:val="0"/>
          <w:numId w:val="36"/>
        </w:numPr>
        <w:tabs>
          <w:tab w:val="left" w:pos="-720"/>
        </w:tabs>
        <w:suppressAutoHyphens/>
        <w:jc w:val="both"/>
      </w:pPr>
      <w:r>
        <w:t xml:space="preserve">    Declining readership</w:t>
      </w:r>
    </w:p>
    <w:p w14:paraId="2A1BCDC9" w14:textId="77777777" w:rsidR="00AE6AEC" w:rsidRDefault="00AE6AEC" w:rsidP="00C8669F">
      <w:pPr>
        <w:widowControl/>
        <w:tabs>
          <w:tab w:val="left" w:pos="-720"/>
        </w:tabs>
        <w:suppressAutoHyphens/>
        <w:jc w:val="both"/>
      </w:pPr>
    </w:p>
    <w:p w14:paraId="5F8EBDE3" w14:textId="77777777" w:rsidR="00C8669F" w:rsidRDefault="00C8669F" w:rsidP="00C8669F">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02178E34" w14:textId="77777777" w:rsidR="00C8669F" w:rsidRDefault="00C8669F" w:rsidP="00C8669F">
      <w:pPr>
        <w:widowControl/>
        <w:tabs>
          <w:tab w:val="left" w:pos="-720"/>
        </w:tabs>
        <w:suppressAutoHyphens/>
        <w:jc w:val="both"/>
      </w:pPr>
      <w:r>
        <w:tab/>
        <w:t>AACSB:</w:t>
      </w:r>
      <w:r>
        <w:tab/>
        <w:t>Application of knowledge</w:t>
      </w:r>
    </w:p>
    <w:p w14:paraId="7D7DD62F" w14:textId="77777777" w:rsidR="00C8669F" w:rsidRDefault="00C8669F" w:rsidP="00135107">
      <w:pPr>
        <w:pStyle w:val="BodyText3"/>
        <w:widowControl/>
        <w:spacing w:line="240" w:lineRule="auto"/>
      </w:pPr>
    </w:p>
    <w:p w14:paraId="2E551776" w14:textId="77777777" w:rsidR="00AD3DD9" w:rsidRDefault="00F36E96" w:rsidP="00135107">
      <w:pPr>
        <w:pStyle w:val="BodyText3"/>
        <w:widowControl/>
        <w:spacing w:line="240" w:lineRule="auto"/>
      </w:pPr>
      <w:r>
        <w:t>7-</w:t>
      </w:r>
      <w:r w:rsidR="00AD3DD9">
        <w:t>1</w:t>
      </w:r>
      <w:r>
        <w:t>6</w:t>
      </w:r>
      <w:r w:rsidR="00AD3DD9">
        <w:t>.</w:t>
      </w:r>
      <w:r w:rsidR="00AD3DD9">
        <w:tab/>
        <w:t>What are the major advantages and disadvantages of newspaper advertising?</w:t>
      </w:r>
    </w:p>
    <w:p w14:paraId="1171D0C1" w14:textId="77777777" w:rsidR="00AD3DD9" w:rsidRDefault="00AD3DD9" w:rsidP="00135107">
      <w:pPr>
        <w:widowControl/>
        <w:tabs>
          <w:tab w:val="left" w:pos="-720"/>
        </w:tabs>
        <w:suppressAutoHyphens/>
        <w:jc w:val="both"/>
      </w:pPr>
    </w:p>
    <w:p w14:paraId="56622925" w14:textId="3E56A54A" w:rsidR="00AD3DD9" w:rsidRDefault="00AD3DD9" w:rsidP="00135107">
      <w:pPr>
        <w:pStyle w:val="BodyText"/>
        <w:widowControl/>
        <w:tabs>
          <w:tab w:val="clear" w:pos="0"/>
        </w:tabs>
        <w:spacing w:line="240" w:lineRule="auto"/>
        <w:rPr>
          <w:spacing w:val="-4"/>
        </w:rPr>
      </w:pPr>
      <w:r>
        <w:rPr>
          <w:spacing w:val="-4"/>
        </w:rPr>
        <w:tab/>
        <w:t>Advantages include</w:t>
      </w:r>
      <w:r w:rsidR="006D6B16">
        <w:rPr>
          <w:spacing w:val="-4"/>
        </w:rPr>
        <w:t>:</w:t>
      </w:r>
    </w:p>
    <w:p w14:paraId="0ED150A7" w14:textId="77777777" w:rsidR="00AD3DD9" w:rsidRDefault="00AD3DD9" w:rsidP="00135107">
      <w:pPr>
        <w:widowControl/>
        <w:numPr>
          <w:ilvl w:val="0"/>
          <w:numId w:val="37"/>
        </w:numPr>
        <w:tabs>
          <w:tab w:val="left" w:pos="-720"/>
        </w:tabs>
        <w:suppressAutoHyphens/>
        <w:jc w:val="both"/>
      </w:pPr>
      <w:r>
        <w:t>Priority for local ads</w:t>
      </w:r>
    </w:p>
    <w:p w14:paraId="0F0FD2D7" w14:textId="77777777" w:rsidR="00AD3DD9" w:rsidRDefault="00AD3DD9" w:rsidP="00135107">
      <w:pPr>
        <w:widowControl/>
        <w:numPr>
          <w:ilvl w:val="0"/>
          <w:numId w:val="37"/>
        </w:numPr>
        <w:tabs>
          <w:tab w:val="left" w:pos="-720"/>
        </w:tabs>
        <w:suppressAutoHyphens/>
        <w:jc w:val="both"/>
      </w:pPr>
      <w:r>
        <w:t>Good for coupons and special-response features</w:t>
      </w:r>
    </w:p>
    <w:p w14:paraId="6D18301C" w14:textId="77777777" w:rsidR="00AD3DD9" w:rsidRDefault="00AD3DD9" w:rsidP="00135107">
      <w:pPr>
        <w:widowControl/>
        <w:numPr>
          <w:ilvl w:val="0"/>
          <w:numId w:val="37"/>
        </w:numPr>
        <w:tabs>
          <w:tab w:val="left" w:pos="-720"/>
        </w:tabs>
        <w:suppressAutoHyphens/>
        <w:jc w:val="both"/>
      </w:pPr>
      <w:r>
        <w:t>High credibility</w:t>
      </w:r>
    </w:p>
    <w:p w14:paraId="53FA903E" w14:textId="77777777" w:rsidR="00AD3DD9" w:rsidRDefault="00AD3DD9" w:rsidP="00135107">
      <w:pPr>
        <w:widowControl/>
        <w:numPr>
          <w:ilvl w:val="0"/>
          <w:numId w:val="37"/>
        </w:numPr>
        <w:tabs>
          <w:tab w:val="left" w:pos="-720"/>
        </w:tabs>
        <w:suppressAutoHyphens/>
        <w:jc w:val="both"/>
      </w:pPr>
      <w:r>
        <w:t>Strong audience interest</w:t>
      </w:r>
    </w:p>
    <w:p w14:paraId="4E7C6DEB" w14:textId="77777777" w:rsidR="00AD3DD9" w:rsidRDefault="00AD3DD9" w:rsidP="00135107">
      <w:pPr>
        <w:widowControl/>
        <w:numPr>
          <w:ilvl w:val="0"/>
          <w:numId w:val="37"/>
        </w:numPr>
        <w:tabs>
          <w:tab w:val="left" w:pos="-720"/>
        </w:tabs>
        <w:suppressAutoHyphens/>
        <w:jc w:val="both"/>
      </w:pPr>
      <w:r>
        <w:t>Longer copy/message possible</w:t>
      </w:r>
    </w:p>
    <w:p w14:paraId="1691B095" w14:textId="77777777" w:rsidR="00AD3DD9" w:rsidRDefault="00AD3DD9" w:rsidP="00135107">
      <w:pPr>
        <w:widowControl/>
        <w:numPr>
          <w:ilvl w:val="0"/>
          <w:numId w:val="37"/>
        </w:numPr>
        <w:tabs>
          <w:tab w:val="left" w:pos="-720"/>
        </w:tabs>
        <w:suppressAutoHyphens/>
        <w:jc w:val="both"/>
      </w:pPr>
      <w:r>
        <w:t>Flexibility</w:t>
      </w:r>
    </w:p>
    <w:p w14:paraId="6E30004B" w14:textId="77777777" w:rsidR="00AD3DD9" w:rsidRDefault="00AD3DD9" w:rsidP="00135107">
      <w:pPr>
        <w:widowControl/>
        <w:numPr>
          <w:ilvl w:val="0"/>
          <w:numId w:val="37"/>
        </w:numPr>
        <w:tabs>
          <w:tab w:val="left" w:pos="-720"/>
        </w:tabs>
        <w:suppressAutoHyphens/>
        <w:jc w:val="both"/>
      </w:pPr>
      <w:r>
        <w:t>Cumulative volume discounts</w:t>
      </w:r>
    </w:p>
    <w:p w14:paraId="428837FB" w14:textId="77777777" w:rsidR="00AD3DD9" w:rsidRDefault="00AD3DD9" w:rsidP="00135107">
      <w:pPr>
        <w:widowControl/>
        <w:tabs>
          <w:tab w:val="left" w:pos="-720"/>
        </w:tabs>
        <w:suppressAutoHyphens/>
        <w:jc w:val="both"/>
      </w:pPr>
    </w:p>
    <w:p w14:paraId="4DE940E4" w14:textId="1D0FD3B6" w:rsidR="00AD3DD9" w:rsidRDefault="00AD3DD9" w:rsidP="007D01C7">
      <w:pPr>
        <w:widowControl/>
        <w:tabs>
          <w:tab w:val="left" w:pos="-720"/>
        </w:tabs>
        <w:suppressAutoHyphens/>
        <w:jc w:val="both"/>
      </w:pPr>
      <w:r>
        <w:tab/>
        <w:t>Disadvantages include</w:t>
      </w:r>
      <w:r w:rsidR="006D6B16">
        <w:t>:</w:t>
      </w:r>
    </w:p>
    <w:p w14:paraId="086B3BFB" w14:textId="77777777" w:rsidR="00AD3DD9" w:rsidRDefault="00AD3DD9" w:rsidP="00135107">
      <w:pPr>
        <w:widowControl/>
        <w:numPr>
          <w:ilvl w:val="0"/>
          <w:numId w:val="38"/>
        </w:numPr>
        <w:tabs>
          <w:tab w:val="left" w:pos="-720"/>
        </w:tabs>
        <w:suppressAutoHyphens/>
        <w:jc w:val="both"/>
      </w:pPr>
      <w:r>
        <w:t>Major clutter (especially near Christmas)</w:t>
      </w:r>
    </w:p>
    <w:p w14:paraId="14E8B4CC" w14:textId="77777777" w:rsidR="00AD3DD9" w:rsidRDefault="00AD3DD9" w:rsidP="00135107">
      <w:pPr>
        <w:widowControl/>
        <w:numPr>
          <w:ilvl w:val="0"/>
          <w:numId w:val="38"/>
        </w:numPr>
        <w:tabs>
          <w:tab w:val="left" w:pos="-720"/>
        </w:tabs>
        <w:suppressAutoHyphens/>
        <w:jc w:val="both"/>
      </w:pPr>
      <w:r>
        <w:t>Short life span</w:t>
      </w:r>
    </w:p>
    <w:p w14:paraId="3E6CBAD2" w14:textId="77777777" w:rsidR="00AD3DD9" w:rsidRDefault="00AD3DD9" w:rsidP="00135107">
      <w:pPr>
        <w:widowControl/>
        <w:numPr>
          <w:ilvl w:val="0"/>
          <w:numId w:val="38"/>
        </w:numPr>
        <w:tabs>
          <w:tab w:val="left" w:pos="-720"/>
        </w:tabs>
        <w:suppressAutoHyphens/>
        <w:jc w:val="both"/>
      </w:pPr>
      <w:r>
        <w:t>Poor color quality</w:t>
      </w:r>
    </w:p>
    <w:p w14:paraId="6C47D36B" w14:textId="77777777" w:rsidR="00AD3DD9" w:rsidRDefault="00AD3DD9" w:rsidP="00135107">
      <w:pPr>
        <w:widowControl/>
        <w:numPr>
          <w:ilvl w:val="0"/>
          <w:numId w:val="38"/>
        </w:numPr>
        <w:tabs>
          <w:tab w:val="left" w:pos="-720"/>
        </w:tabs>
        <w:suppressAutoHyphens/>
        <w:jc w:val="both"/>
      </w:pPr>
      <w:r>
        <w:t>Poor buying procedures</w:t>
      </w:r>
    </w:p>
    <w:p w14:paraId="1A869481" w14:textId="77777777" w:rsidR="00672591" w:rsidRDefault="00672591" w:rsidP="00135107">
      <w:pPr>
        <w:widowControl/>
      </w:pPr>
    </w:p>
    <w:p w14:paraId="37FBCA3E" w14:textId="4A19A473" w:rsidR="00672591" w:rsidRDefault="00672591" w:rsidP="007D01C7">
      <w:pPr>
        <w:widowControl/>
        <w:ind w:left="720"/>
      </w:pPr>
      <w:r>
        <w:t>Also</w:t>
      </w:r>
      <w:r w:rsidR="007D01C7">
        <w:t>,</w:t>
      </w:r>
      <w:r>
        <w:t xml:space="preserve"> there is limited audience (few under 25 years old).</w:t>
      </w:r>
    </w:p>
    <w:p w14:paraId="518A7AE6" w14:textId="77777777" w:rsidR="00672591" w:rsidRDefault="00672591" w:rsidP="00135107">
      <w:pPr>
        <w:widowControl/>
        <w:tabs>
          <w:tab w:val="left" w:pos="-720"/>
        </w:tabs>
        <w:suppressAutoHyphens/>
        <w:jc w:val="both"/>
      </w:pPr>
    </w:p>
    <w:p w14:paraId="1F0EB9C9" w14:textId="77777777" w:rsidR="00C8669F" w:rsidRDefault="00C8669F" w:rsidP="00C8669F">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12FA05B3" w14:textId="77777777" w:rsidR="00C8669F" w:rsidRDefault="00C8669F" w:rsidP="00C8669F">
      <w:pPr>
        <w:widowControl/>
        <w:tabs>
          <w:tab w:val="left" w:pos="-720"/>
        </w:tabs>
        <w:suppressAutoHyphens/>
        <w:jc w:val="both"/>
      </w:pPr>
      <w:r>
        <w:tab/>
        <w:t>AACSB:</w:t>
      </w:r>
      <w:r>
        <w:tab/>
        <w:t>Application of knowledge</w:t>
      </w:r>
    </w:p>
    <w:p w14:paraId="419859B6" w14:textId="77777777" w:rsidR="003A7CBE" w:rsidRDefault="003A7CBE" w:rsidP="00135107">
      <w:pPr>
        <w:pStyle w:val="BodyText3"/>
        <w:widowControl/>
        <w:spacing w:line="240" w:lineRule="auto"/>
        <w:jc w:val="left"/>
      </w:pPr>
    </w:p>
    <w:p w14:paraId="4899A33E" w14:textId="32687346" w:rsidR="00AD3DD9" w:rsidRDefault="00F36E96" w:rsidP="00135107">
      <w:pPr>
        <w:pStyle w:val="BodyText3"/>
        <w:widowControl/>
        <w:spacing w:line="240" w:lineRule="auto"/>
        <w:jc w:val="left"/>
      </w:pPr>
      <w:r w:rsidRPr="00F36E96">
        <w:t>7-</w:t>
      </w:r>
      <w:r>
        <w:t>17</w:t>
      </w:r>
      <w:r w:rsidR="00AD3DD9">
        <w:t>.</w:t>
      </w:r>
      <w:r w:rsidR="00AD3DD9">
        <w:tab/>
        <w:t>Is the strong intrusion value of television an advantage? Why or why not?</w:t>
      </w:r>
    </w:p>
    <w:p w14:paraId="49186B9F" w14:textId="77777777" w:rsidR="00AD3DD9" w:rsidRDefault="00AD3DD9" w:rsidP="00135107">
      <w:pPr>
        <w:widowControl/>
        <w:tabs>
          <w:tab w:val="left" w:pos="-720"/>
        </w:tabs>
        <w:suppressAutoHyphens/>
        <w:jc w:val="both"/>
      </w:pPr>
    </w:p>
    <w:p w14:paraId="48E59465" w14:textId="0339C011" w:rsidR="00AD3DD9" w:rsidRDefault="00AD3DD9" w:rsidP="00135107">
      <w:pPr>
        <w:pStyle w:val="BodyTextIndent3"/>
        <w:widowControl/>
        <w:spacing w:line="240" w:lineRule="auto"/>
        <w:rPr>
          <w:spacing w:val="-4"/>
        </w:rPr>
      </w:pPr>
      <w:r>
        <w:rPr>
          <w:i w:val="0"/>
          <w:iCs w:val="0"/>
          <w:spacing w:val="-4"/>
        </w:rPr>
        <w:t>The intrusion value of television is an advantage because by being able to prepare ads with catchy tunes, sexy content, or motion</w:t>
      </w:r>
      <w:r w:rsidR="006D6B16">
        <w:rPr>
          <w:i w:val="0"/>
          <w:iCs w:val="0"/>
          <w:spacing w:val="-4"/>
        </w:rPr>
        <w:t>,</w:t>
      </w:r>
      <w:r>
        <w:rPr>
          <w:i w:val="0"/>
          <w:iCs w:val="0"/>
          <w:spacing w:val="-4"/>
        </w:rPr>
        <w:t xml:space="preserve"> it can grab consumers’ attention. These consumers may not have paid attention to the ad otherwise, but the intrusion value may cause them to become interested in a product</w:t>
      </w:r>
      <w:r>
        <w:rPr>
          <w:spacing w:val="-4"/>
        </w:rPr>
        <w:t>.</w:t>
      </w:r>
    </w:p>
    <w:p w14:paraId="25DF3DA5" w14:textId="4EBA4C4A" w:rsidR="003A7CBE" w:rsidRDefault="003A7CBE" w:rsidP="003A7CBE">
      <w:pPr>
        <w:widowControl/>
        <w:tabs>
          <w:tab w:val="left" w:pos="-720"/>
          <w:tab w:val="num" w:pos="720"/>
          <w:tab w:val="left" w:pos="810"/>
        </w:tabs>
        <w:suppressAutoHyphens/>
        <w:ind w:left="630" w:hanging="360"/>
        <w:jc w:val="both"/>
      </w:pPr>
      <w:r>
        <w:tab/>
      </w:r>
    </w:p>
    <w:p w14:paraId="0736C34B" w14:textId="171642D2" w:rsidR="003A7CBE" w:rsidRDefault="003A7CBE" w:rsidP="003A7CBE">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5AEEC313" w14:textId="274E45D6" w:rsidR="003A7CBE" w:rsidRDefault="003A7CBE" w:rsidP="003A7CBE">
      <w:pPr>
        <w:widowControl/>
        <w:tabs>
          <w:tab w:val="left" w:pos="-720"/>
          <w:tab w:val="num" w:pos="720"/>
          <w:tab w:val="left" w:pos="810"/>
        </w:tabs>
        <w:suppressAutoHyphens/>
        <w:ind w:left="630" w:hanging="360"/>
        <w:jc w:val="both"/>
      </w:pPr>
      <w:r>
        <w:tab/>
        <w:t>AACSB:</w:t>
      </w:r>
      <w:r>
        <w:tab/>
        <w:t>Analytical thinking</w:t>
      </w:r>
    </w:p>
    <w:p w14:paraId="7C83F098" w14:textId="7914B57F" w:rsidR="003A7CBE" w:rsidRDefault="003A7CBE" w:rsidP="003A7CBE">
      <w:pPr>
        <w:widowControl/>
        <w:tabs>
          <w:tab w:val="left" w:pos="-720"/>
        </w:tabs>
        <w:suppressAutoHyphens/>
        <w:jc w:val="both"/>
      </w:pPr>
      <w:r>
        <w:tab/>
      </w:r>
      <w:r>
        <w:tab/>
      </w:r>
    </w:p>
    <w:p w14:paraId="405EA86B" w14:textId="5A2C20B9" w:rsidR="00AD3DD9" w:rsidRDefault="00F36E96" w:rsidP="00135107">
      <w:pPr>
        <w:widowControl/>
        <w:tabs>
          <w:tab w:val="left" w:pos="-720"/>
        </w:tabs>
        <w:suppressAutoHyphens/>
        <w:ind w:left="720" w:hanging="720"/>
        <w:jc w:val="both"/>
        <w:rPr>
          <w:b/>
          <w:bCs/>
        </w:rPr>
      </w:pPr>
      <w:r>
        <w:rPr>
          <w:b/>
          <w:bCs/>
        </w:rPr>
        <w:t>7-</w:t>
      </w:r>
      <w:r w:rsidR="00672591">
        <w:rPr>
          <w:b/>
          <w:bCs/>
        </w:rPr>
        <w:t>18</w:t>
      </w:r>
      <w:r w:rsidR="00AD3DD9">
        <w:rPr>
          <w:b/>
          <w:bCs/>
        </w:rPr>
        <w:t>.</w:t>
      </w:r>
      <w:r w:rsidR="00AD3DD9">
        <w:rPr>
          <w:b/>
          <w:bCs/>
        </w:rPr>
        <w:tab/>
        <w:t xml:space="preserve">What special challenges </w:t>
      </w:r>
      <w:r w:rsidR="00AE3596">
        <w:rPr>
          <w:b/>
          <w:bCs/>
        </w:rPr>
        <w:t>does</w:t>
      </w:r>
      <w:r w:rsidR="00AD3DD9">
        <w:rPr>
          <w:b/>
          <w:bCs/>
        </w:rPr>
        <w:t xml:space="preserve"> media selection </w:t>
      </w:r>
      <w:r w:rsidR="00AE3596">
        <w:rPr>
          <w:b/>
          <w:bCs/>
        </w:rPr>
        <w:t xml:space="preserve">present </w:t>
      </w:r>
      <w:r w:rsidR="00AD3DD9">
        <w:rPr>
          <w:b/>
          <w:bCs/>
        </w:rPr>
        <w:t>for businesses? What roles do gatekeepers play in creating those challenges?</w:t>
      </w:r>
    </w:p>
    <w:p w14:paraId="0A6FDFB3" w14:textId="77777777" w:rsidR="00AD3DD9" w:rsidRDefault="00AD3DD9" w:rsidP="00135107">
      <w:pPr>
        <w:widowControl/>
        <w:tabs>
          <w:tab w:val="left" w:pos="-720"/>
        </w:tabs>
        <w:suppressAutoHyphens/>
        <w:jc w:val="both"/>
        <w:rPr>
          <w:b/>
          <w:bCs/>
        </w:rPr>
      </w:pPr>
    </w:p>
    <w:p w14:paraId="00E58CCE" w14:textId="77777777" w:rsidR="00AD3DD9" w:rsidRDefault="00AD3DD9" w:rsidP="00135107">
      <w:pPr>
        <w:pStyle w:val="BodyTextIndent3"/>
        <w:widowControl/>
        <w:spacing w:line="240" w:lineRule="auto"/>
        <w:rPr>
          <w:i w:val="0"/>
          <w:iCs w:val="0"/>
          <w:spacing w:val="-4"/>
        </w:rPr>
      </w:pPr>
      <w:r>
        <w:rPr>
          <w:i w:val="0"/>
          <w:iCs w:val="0"/>
          <w:spacing w:val="-4"/>
        </w:rPr>
        <w:t xml:space="preserve">Special challenges that face media selection for businesses are that business-to-business ads often have a difficult time getting noticed, gatekeepers hinder the information flow to decision makers, and clutter is growing in business </w:t>
      </w:r>
      <w:r>
        <w:rPr>
          <w:i w:val="0"/>
          <w:iCs w:val="0"/>
          <w:spacing w:val="-4"/>
        </w:rPr>
        <w:lastRenderedPageBreak/>
        <w:t>advertisements. Gatekeepers are a hindrance in the flow because of voice mail, secretaries, and other intermediaries that may keep the decision maker from being reached.</w:t>
      </w:r>
    </w:p>
    <w:p w14:paraId="015765D9" w14:textId="77777777" w:rsidR="00AD3DD9" w:rsidRDefault="00AD3DD9" w:rsidP="00135107">
      <w:pPr>
        <w:widowControl/>
        <w:tabs>
          <w:tab w:val="left" w:pos="-720"/>
        </w:tabs>
        <w:suppressAutoHyphens/>
        <w:jc w:val="both"/>
      </w:pPr>
    </w:p>
    <w:p w14:paraId="4E8FDD6B" w14:textId="69D9752D" w:rsidR="003A7CBE" w:rsidRDefault="003A7CBE" w:rsidP="003A7CBE">
      <w:pPr>
        <w:widowControl/>
      </w:pPr>
      <w:r>
        <w:tab/>
        <w:t>LO: 7.7</w:t>
      </w:r>
      <w:r>
        <w:tab/>
      </w:r>
      <w:r>
        <w:tab/>
      </w:r>
      <w:r w:rsidRPr="000A6D41">
        <w:t>What are the key issues associated with media selection for business-</w:t>
      </w:r>
      <w:r>
        <w:tab/>
      </w:r>
      <w:r>
        <w:tab/>
      </w:r>
      <w:r>
        <w:tab/>
      </w:r>
      <w:r>
        <w:tab/>
      </w:r>
      <w:r w:rsidRPr="000A6D41">
        <w:t>to-business markets?</w:t>
      </w:r>
    </w:p>
    <w:p w14:paraId="56713908" w14:textId="302AF807" w:rsidR="003A7CBE" w:rsidRPr="000A6D41" w:rsidRDefault="003A7CBE" w:rsidP="003A7CBE">
      <w:pPr>
        <w:widowControl/>
      </w:pPr>
      <w:r>
        <w:tab/>
        <w:t>AACSB:</w:t>
      </w:r>
      <w:r>
        <w:tab/>
        <w:t>Application of knowledge</w:t>
      </w:r>
    </w:p>
    <w:p w14:paraId="0CF0DCFF" w14:textId="77777777" w:rsidR="003A7CBE" w:rsidRDefault="003A7CBE" w:rsidP="00135107">
      <w:pPr>
        <w:widowControl/>
        <w:tabs>
          <w:tab w:val="left" w:pos="-720"/>
        </w:tabs>
        <w:suppressAutoHyphens/>
        <w:jc w:val="both"/>
      </w:pPr>
    </w:p>
    <w:p w14:paraId="10EAF35A" w14:textId="640BD696" w:rsidR="00AD3DD9" w:rsidRDefault="00F36E96" w:rsidP="00AE3596">
      <w:pPr>
        <w:widowControl/>
        <w:tabs>
          <w:tab w:val="left" w:pos="-720"/>
        </w:tabs>
        <w:suppressAutoHyphens/>
        <w:ind w:left="720" w:hanging="900"/>
        <w:jc w:val="both"/>
        <w:rPr>
          <w:b/>
          <w:bCs/>
        </w:rPr>
      </w:pPr>
      <w:r>
        <w:rPr>
          <w:b/>
          <w:bCs/>
        </w:rPr>
        <w:t>7-</w:t>
      </w:r>
      <w:r w:rsidR="00672591">
        <w:rPr>
          <w:b/>
          <w:bCs/>
        </w:rPr>
        <w:t>19</w:t>
      </w:r>
      <w:r w:rsidR="00AD3DD9">
        <w:rPr>
          <w:b/>
          <w:bCs/>
        </w:rPr>
        <w:t>.</w:t>
      </w:r>
      <w:r w:rsidR="00AD3DD9">
        <w:rPr>
          <w:b/>
          <w:bCs/>
        </w:rPr>
        <w:tab/>
        <w:t>What special challenges are present in media selection for international advertising campaigns? What differences and similarities exist with U.S. media selection processes?</w:t>
      </w:r>
    </w:p>
    <w:p w14:paraId="2086878B" w14:textId="77777777" w:rsidR="00AD3DD9" w:rsidRDefault="00AD3DD9" w:rsidP="00135107">
      <w:pPr>
        <w:widowControl/>
        <w:tabs>
          <w:tab w:val="left" w:pos="-720"/>
        </w:tabs>
        <w:suppressAutoHyphens/>
        <w:jc w:val="both"/>
        <w:rPr>
          <w:b/>
          <w:bCs/>
        </w:rPr>
      </w:pPr>
    </w:p>
    <w:p w14:paraId="640AA165" w14:textId="598A0293" w:rsidR="00AD3DD9" w:rsidRDefault="00AD3DD9" w:rsidP="00135107">
      <w:pPr>
        <w:widowControl/>
        <w:ind w:left="720"/>
        <w:jc w:val="both"/>
      </w:pPr>
      <w:r>
        <w:t>Special challenges that are present in media selection for international advertising campaigns include television is not the dominant media in every country; cable TV, and satellites are growing; smaller subregions impact media preferences; and media buying behaviors are different. Also</w:t>
      </w:r>
      <w:r w:rsidR="006D6B16">
        <w:t>,</w:t>
      </w:r>
      <w:r>
        <w:t xml:space="preserve"> an awareness of the culture of the company must be in place to advertise in the correct manner.</w:t>
      </w:r>
    </w:p>
    <w:p w14:paraId="2E31E783" w14:textId="77777777" w:rsidR="003A7CBE" w:rsidRDefault="003A7CBE" w:rsidP="00135107">
      <w:pPr>
        <w:widowControl/>
        <w:ind w:left="720"/>
        <w:jc w:val="both"/>
      </w:pPr>
    </w:p>
    <w:p w14:paraId="4B8B496E" w14:textId="205ACF63" w:rsidR="003A7CBE" w:rsidRDefault="003A7CBE" w:rsidP="00135107">
      <w:pPr>
        <w:widowControl/>
        <w:ind w:left="720"/>
        <w:jc w:val="both"/>
      </w:pPr>
      <w:r>
        <w:t>LO: 7.8:</w:t>
      </w:r>
      <w:r>
        <w:tab/>
      </w:r>
      <w:r w:rsidRPr="000A6D41">
        <w:t xml:space="preserve">What issues are associated with media selection in international </w:t>
      </w:r>
      <w:r>
        <w:tab/>
      </w:r>
      <w:r>
        <w:tab/>
      </w:r>
      <w:r>
        <w:tab/>
      </w:r>
      <w:r w:rsidRPr="000A6D41">
        <w:t>markets?</w:t>
      </w:r>
    </w:p>
    <w:p w14:paraId="56D2CA9A" w14:textId="4A0806D1" w:rsidR="003A7CBE" w:rsidRDefault="003A7CBE" w:rsidP="00135107">
      <w:pPr>
        <w:widowControl/>
        <w:ind w:left="720"/>
        <w:jc w:val="both"/>
      </w:pPr>
      <w:r>
        <w:t>AACSB:</w:t>
      </w:r>
      <w:r>
        <w:tab/>
      </w:r>
      <w:r w:rsidR="009B70B2">
        <w:t>Diverse and multicultural work environments</w:t>
      </w:r>
    </w:p>
    <w:p w14:paraId="239FCDD6" w14:textId="77777777" w:rsidR="002732BE" w:rsidRDefault="002732BE" w:rsidP="00135107">
      <w:pPr>
        <w:pStyle w:val="Heading9"/>
        <w:widowControl/>
        <w:spacing w:line="240" w:lineRule="auto"/>
        <w:rPr>
          <w:rStyle w:val="AutoList52"/>
          <w:spacing w:val="-4"/>
          <w:szCs w:val="29"/>
        </w:rPr>
      </w:pPr>
    </w:p>
    <w:p w14:paraId="1753616F" w14:textId="77777777" w:rsidR="00AD3DD9" w:rsidRDefault="00AD3DD9" w:rsidP="00135107">
      <w:pPr>
        <w:pStyle w:val="Heading9"/>
        <w:widowControl/>
        <w:spacing w:line="240" w:lineRule="auto"/>
        <w:rPr>
          <w:rStyle w:val="AutoList52"/>
          <w:spacing w:val="-4"/>
          <w:szCs w:val="29"/>
        </w:rPr>
      </w:pPr>
      <w:r>
        <w:rPr>
          <w:rStyle w:val="AutoList52"/>
          <w:spacing w:val="-4"/>
          <w:szCs w:val="29"/>
        </w:rPr>
        <w:t>CRITICAL THINKING EXERCISES</w:t>
      </w:r>
    </w:p>
    <w:p w14:paraId="600D9C0E" w14:textId="77777777" w:rsidR="00AD3DD9" w:rsidRDefault="00AD3DD9" w:rsidP="00B43674">
      <w:pPr>
        <w:widowControl/>
        <w:tabs>
          <w:tab w:val="left" w:pos="-720"/>
        </w:tabs>
        <w:suppressAutoHyphens/>
        <w:jc w:val="both"/>
        <w:rPr>
          <w:b/>
          <w:bCs/>
        </w:rPr>
      </w:pPr>
    </w:p>
    <w:p w14:paraId="05289BDB" w14:textId="1B801848" w:rsidR="00F36E96" w:rsidRDefault="00F36E96" w:rsidP="00135107">
      <w:pPr>
        <w:widowControl/>
        <w:tabs>
          <w:tab w:val="left" w:pos="-720"/>
        </w:tabs>
        <w:suppressAutoHyphens/>
        <w:ind w:left="720" w:hanging="720"/>
        <w:jc w:val="both"/>
        <w:rPr>
          <w:b/>
          <w:bCs/>
        </w:rPr>
      </w:pPr>
      <w:r w:rsidRPr="00F36E96">
        <w:rPr>
          <w:b/>
          <w:bCs/>
        </w:rPr>
        <w:t>7-</w:t>
      </w:r>
      <w:r w:rsidR="00766164">
        <w:rPr>
          <w:b/>
          <w:bCs/>
        </w:rPr>
        <w:t>20</w:t>
      </w:r>
      <w:r w:rsidRPr="00F36E96">
        <w:rPr>
          <w:b/>
          <w:bCs/>
        </w:rPr>
        <w:t>.</w:t>
      </w:r>
      <w:r w:rsidRPr="00F36E96">
        <w:rPr>
          <w:b/>
          <w:bCs/>
        </w:rPr>
        <w:tab/>
        <w:t>To be effective, multiple media should be chosen and integrated carefully. Individuals who are exposed to advertisements in combinations of media selected from television, radio, magazines, newspapers</w:t>
      </w:r>
      <w:r w:rsidR="00AE3596">
        <w:rPr>
          <w:b/>
          <w:bCs/>
        </w:rPr>
        <w:t>,</w:t>
      </w:r>
      <w:r w:rsidRPr="00F36E96">
        <w:rPr>
          <w:b/>
          <w:bCs/>
        </w:rPr>
        <w:t xml:space="preserve"> and outdoor are more inclined to process the information than when a message appears in only a solitary medium. For each of the media, what is the probability of</w:t>
      </w:r>
      <w:r w:rsidR="00AE3596">
        <w:rPr>
          <w:b/>
          <w:bCs/>
        </w:rPr>
        <w:t xml:space="preserve"> you </w:t>
      </w:r>
      <w:r w:rsidRPr="00F36E96">
        <w:rPr>
          <w:b/>
          <w:bCs/>
        </w:rPr>
        <w:t xml:space="preserve">being exposed to an advertisement? The percentages should add up to 100 percent. </w:t>
      </w:r>
      <w:r w:rsidR="00AE3596">
        <w:rPr>
          <w:b/>
          <w:bCs/>
        </w:rPr>
        <w:t>W</w:t>
      </w:r>
      <w:r w:rsidRPr="00F36E96">
        <w:rPr>
          <w:b/>
          <w:bCs/>
        </w:rPr>
        <w:t>hich media are most effective in reaching you</w:t>
      </w:r>
      <w:r w:rsidR="00AE3596">
        <w:rPr>
          <w:b/>
          <w:bCs/>
        </w:rPr>
        <w:t>?</w:t>
      </w:r>
      <w:r w:rsidRPr="00F36E96">
        <w:rPr>
          <w:b/>
          <w:bCs/>
        </w:rPr>
        <w:t xml:space="preserve"> Explain.</w:t>
      </w:r>
    </w:p>
    <w:p w14:paraId="4DDF4F6B" w14:textId="77777777" w:rsidR="0064043C" w:rsidRDefault="0064043C" w:rsidP="00135107">
      <w:pPr>
        <w:widowControl/>
        <w:tabs>
          <w:tab w:val="left" w:pos="-720"/>
        </w:tabs>
        <w:suppressAutoHyphens/>
        <w:ind w:left="720" w:hanging="720"/>
        <w:jc w:val="both"/>
        <w:rPr>
          <w:b/>
          <w:bCs/>
        </w:rPr>
      </w:pPr>
    </w:p>
    <w:p w14:paraId="0AF6A406" w14:textId="054A77E5" w:rsidR="0064043C" w:rsidRDefault="0064043C" w:rsidP="00135107">
      <w:pPr>
        <w:widowControl/>
        <w:tabs>
          <w:tab w:val="left" w:pos="-720"/>
        </w:tabs>
        <w:suppressAutoHyphens/>
        <w:ind w:left="720" w:hanging="720"/>
        <w:jc w:val="both"/>
        <w:rPr>
          <w:bCs/>
        </w:rPr>
      </w:pPr>
      <w:r>
        <w:rPr>
          <w:b/>
          <w:bCs/>
        </w:rPr>
        <w:tab/>
      </w:r>
      <w:r>
        <w:rPr>
          <w:bCs/>
        </w:rPr>
        <w:t>Student choices will vary. This is a good in-class discussion question, especially in the area of probability of being exposed to an ad.</w:t>
      </w:r>
    </w:p>
    <w:p w14:paraId="05E63654" w14:textId="77777777" w:rsidR="002732BE" w:rsidRDefault="002732BE" w:rsidP="00135107">
      <w:pPr>
        <w:widowControl/>
        <w:tabs>
          <w:tab w:val="left" w:pos="-720"/>
        </w:tabs>
        <w:suppressAutoHyphens/>
        <w:ind w:left="720" w:hanging="720"/>
        <w:jc w:val="both"/>
        <w:rPr>
          <w:bCs/>
        </w:rPr>
      </w:pPr>
    </w:p>
    <w:p w14:paraId="2997D761" w14:textId="1203F69D" w:rsidR="0009443A" w:rsidRPr="0064043C" w:rsidRDefault="0009443A" w:rsidP="00135107">
      <w:pPr>
        <w:widowControl/>
        <w:tabs>
          <w:tab w:val="left" w:pos="-720"/>
        </w:tabs>
        <w:suppressAutoHyphens/>
        <w:ind w:left="720" w:hanging="720"/>
        <w:jc w:val="both"/>
        <w:rPr>
          <w:bCs/>
        </w:rPr>
      </w:pPr>
      <w:r>
        <w:rPr>
          <w:bCs/>
        </w:rPr>
        <w:tab/>
        <w:t>LO: 7.6</w:t>
      </w:r>
      <w:r>
        <w:rPr>
          <w:bCs/>
        </w:rPr>
        <w:tab/>
      </w:r>
      <w:r>
        <w:rPr>
          <w:bCs/>
        </w:rPr>
        <w:tab/>
      </w:r>
      <w:r w:rsidRPr="000A6D41">
        <w:t xml:space="preserve">How can the marketing team use the media mix to increase </w:t>
      </w:r>
      <w:r>
        <w:tab/>
      </w:r>
      <w:r>
        <w:tab/>
      </w:r>
      <w:r>
        <w:tab/>
      </w:r>
      <w:r>
        <w:tab/>
      </w:r>
      <w:r w:rsidRPr="000A6D41">
        <w:t>advertising effectiveness?</w:t>
      </w:r>
    </w:p>
    <w:p w14:paraId="3E3FA5EB" w14:textId="77777777" w:rsidR="00AD3DD9" w:rsidRDefault="00AD3DD9" w:rsidP="00135107">
      <w:pPr>
        <w:widowControl/>
        <w:tabs>
          <w:tab w:val="left" w:pos="-720"/>
        </w:tabs>
        <w:suppressAutoHyphens/>
        <w:jc w:val="both"/>
      </w:pPr>
    </w:p>
    <w:p w14:paraId="2ACD0210" w14:textId="110709A4" w:rsidR="00612866" w:rsidRPr="00612866" w:rsidRDefault="00F36E96" w:rsidP="00135107">
      <w:pPr>
        <w:widowControl/>
        <w:tabs>
          <w:tab w:val="left" w:pos="-720"/>
        </w:tabs>
        <w:suppressAutoHyphens/>
        <w:ind w:left="720" w:hanging="720"/>
        <w:jc w:val="both"/>
        <w:rPr>
          <w:b/>
          <w:bCs/>
        </w:rPr>
      </w:pPr>
      <w:r w:rsidRPr="00F36E96">
        <w:rPr>
          <w:b/>
          <w:bCs/>
        </w:rPr>
        <w:t>7-2</w:t>
      </w:r>
      <w:r w:rsidR="00766164">
        <w:rPr>
          <w:b/>
          <w:bCs/>
        </w:rPr>
        <w:t>1</w:t>
      </w:r>
      <w:r w:rsidRPr="00F36E96">
        <w:rPr>
          <w:b/>
          <w:bCs/>
        </w:rPr>
        <w:t>.</w:t>
      </w:r>
      <w:r w:rsidR="00AD3DD9">
        <w:rPr>
          <w:b/>
          <w:bCs/>
        </w:rPr>
        <w:tab/>
      </w:r>
      <w:r w:rsidR="00612866" w:rsidRPr="00612866">
        <w:rPr>
          <w:b/>
          <w:bCs/>
        </w:rPr>
        <w:t xml:space="preserve">Billboard advertising in Times Square is so popular that space has already been sold for 10 years. Coca-Cola, General Motors, Toshiba, Prudential, NBC, Budweiser, and </w:t>
      </w:r>
      <w:r w:rsidR="00612866" w:rsidRPr="00612866">
        <w:rPr>
          <w:b/>
          <w:bCs/>
          <w:i/>
        </w:rPr>
        <w:t>The New York Times</w:t>
      </w:r>
      <w:r w:rsidR="00612866" w:rsidRPr="00612866">
        <w:rPr>
          <w:b/>
          <w:bCs/>
        </w:rPr>
        <w:t xml:space="preserve"> are paying rates in excess of $100,000 per month to hold these spaces. Why would companies pay so much for outdoor advertising? What are the advantages and disadvantages of purchasing billboards at Times Square?</w:t>
      </w:r>
    </w:p>
    <w:p w14:paraId="523FCABC" w14:textId="77777777" w:rsidR="006D6B16" w:rsidRDefault="006D6B16" w:rsidP="00135107">
      <w:pPr>
        <w:widowControl/>
        <w:tabs>
          <w:tab w:val="left" w:pos="-720"/>
        </w:tabs>
        <w:suppressAutoHyphens/>
        <w:jc w:val="both"/>
        <w:rPr>
          <w:b/>
          <w:bCs/>
        </w:rPr>
      </w:pPr>
    </w:p>
    <w:p w14:paraId="232A537E" w14:textId="011EB2AC" w:rsidR="00AD3DD9" w:rsidRDefault="00AD3DD9" w:rsidP="00135107">
      <w:pPr>
        <w:pStyle w:val="BodyTextIndent3"/>
        <w:widowControl/>
        <w:spacing w:line="240" w:lineRule="auto"/>
        <w:rPr>
          <w:i w:val="0"/>
          <w:iCs w:val="0"/>
          <w:spacing w:val="-4"/>
        </w:rPr>
      </w:pPr>
      <w:r>
        <w:rPr>
          <w:i w:val="0"/>
          <w:iCs w:val="0"/>
          <w:spacing w:val="-4"/>
        </w:rPr>
        <w:t xml:space="preserve">Student discussions should note that companies pay these fees for the same reasons companies pay millions to advertise during the Super Bowl: </w:t>
      </w:r>
      <w:r w:rsidR="007D01C7">
        <w:rPr>
          <w:i w:val="0"/>
          <w:iCs w:val="0"/>
          <w:spacing w:val="-4"/>
        </w:rPr>
        <w:t>M</w:t>
      </w:r>
      <w:r>
        <w:rPr>
          <w:i w:val="0"/>
          <w:iCs w:val="0"/>
          <w:spacing w:val="-4"/>
        </w:rPr>
        <w:t xml:space="preserve">any consumers will be reached at the same time. </w:t>
      </w:r>
      <w:r w:rsidR="007D01C7">
        <w:rPr>
          <w:i w:val="0"/>
          <w:iCs w:val="0"/>
          <w:spacing w:val="-4"/>
        </w:rPr>
        <w:t>In addition</w:t>
      </w:r>
      <w:r>
        <w:rPr>
          <w:i w:val="0"/>
          <w:iCs w:val="0"/>
          <w:spacing w:val="-4"/>
        </w:rPr>
        <w:t>, the advertisement will be viewed many times by the same viewers (people who work in the area) and by new people all the time (tourists). The disadvantages include the cost and the lack of control over who views the ads. Many will not be interested in the company’s products. Also, there is great competition, so all of the ads are very dramatic, making the impact of one single ad lower.</w:t>
      </w:r>
    </w:p>
    <w:p w14:paraId="3D189EBB" w14:textId="77777777" w:rsidR="0009443A" w:rsidRDefault="0009443A" w:rsidP="00135107">
      <w:pPr>
        <w:pStyle w:val="BodyTextIndent3"/>
        <w:widowControl/>
        <w:spacing w:line="240" w:lineRule="auto"/>
        <w:rPr>
          <w:i w:val="0"/>
          <w:iCs w:val="0"/>
          <w:spacing w:val="-4"/>
        </w:rPr>
      </w:pPr>
    </w:p>
    <w:p w14:paraId="26CB5A47" w14:textId="77777777" w:rsidR="0009443A" w:rsidRDefault="0009443A" w:rsidP="0009443A">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29D1D640" w14:textId="77777777" w:rsidR="00AD3DD9" w:rsidRDefault="00AD3DD9" w:rsidP="00135107">
      <w:pPr>
        <w:widowControl/>
        <w:tabs>
          <w:tab w:val="left" w:pos="-720"/>
        </w:tabs>
        <w:suppressAutoHyphens/>
        <w:jc w:val="both"/>
      </w:pPr>
    </w:p>
    <w:p w14:paraId="1F38D49D" w14:textId="16EE1820" w:rsidR="0009443A" w:rsidRPr="0009443A" w:rsidRDefault="00F36E96" w:rsidP="0009443A">
      <w:pPr>
        <w:widowControl/>
        <w:tabs>
          <w:tab w:val="left" w:pos="-720"/>
        </w:tabs>
        <w:suppressAutoHyphens/>
        <w:ind w:left="720" w:hanging="900"/>
        <w:jc w:val="both"/>
        <w:rPr>
          <w:b/>
          <w:bCs/>
        </w:rPr>
      </w:pPr>
      <w:r>
        <w:rPr>
          <w:b/>
          <w:bCs/>
        </w:rPr>
        <w:t>7-</w:t>
      </w:r>
      <w:r w:rsidR="00766164">
        <w:rPr>
          <w:b/>
          <w:bCs/>
        </w:rPr>
        <w:t>22</w:t>
      </w:r>
      <w:r w:rsidR="00AD3DD9">
        <w:rPr>
          <w:b/>
          <w:bCs/>
        </w:rPr>
        <w:t>.</w:t>
      </w:r>
      <w:r w:rsidR="00AD3DD9">
        <w:rPr>
          <w:b/>
          <w:bCs/>
        </w:rPr>
        <w:tab/>
      </w:r>
      <w:r w:rsidR="0009443A" w:rsidRPr="0009443A">
        <w:rPr>
          <w:b/>
          <w:bCs/>
          <w:i/>
        </w:rPr>
        <w:t>Dancing with the Stars</w:t>
      </w:r>
      <w:r w:rsidR="0009443A" w:rsidRPr="0009443A">
        <w:rPr>
          <w:b/>
          <w:bCs/>
        </w:rPr>
        <w:t xml:space="preserve"> premiered on ABC on June 1, 2005. ABC executives state that the program had been renewed 28 times in 2019. Define the target audience for the show. Then, discuss the concepts of effective reach, effective frequency, ratings, gross rating points, brand recognition, brand recall, and opportunities to see as it relates to advertising on the program. What are the advantages for a brand to advertise on </w:t>
      </w:r>
      <w:r w:rsidR="0009443A" w:rsidRPr="0009443A">
        <w:rPr>
          <w:b/>
          <w:bCs/>
          <w:i/>
        </w:rPr>
        <w:t>Dancing with the Stars</w:t>
      </w:r>
      <w:r w:rsidR="0009443A" w:rsidRPr="0009443A">
        <w:rPr>
          <w:b/>
          <w:bCs/>
        </w:rPr>
        <w:t>? What are the disadvantages?</w:t>
      </w:r>
    </w:p>
    <w:p w14:paraId="4B50ABFD" w14:textId="77777777" w:rsidR="00766164" w:rsidRPr="0009443A" w:rsidRDefault="00766164" w:rsidP="00135107">
      <w:pPr>
        <w:widowControl/>
        <w:tabs>
          <w:tab w:val="left" w:pos="-720"/>
        </w:tabs>
        <w:suppressAutoHyphens/>
        <w:jc w:val="both"/>
        <w:rPr>
          <w:bCs/>
        </w:rPr>
      </w:pPr>
    </w:p>
    <w:p w14:paraId="1FE7A783" w14:textId="255BE836" w:rsidR="0009443A" w:rsidRDefault="0009443A" w:rsidP="00135107">
      <w:pPr>
        <w:widowControl/>
        <w:tabs>
          <w:tab w:val="left" w:pos="-720"/>
        </w:tabs>
        <w:suppressAutoHyphens/>
        <w:jc w:val="both"/>
        <w:rPr>
          <w:bCs/>
        </w:rPr>
      </w:pPr>
      <w:r w:rsidRPr="0009443A">
        <w:rPr>
          <w:bCs/>
        </w:rPr>
        <w:tab/>
        <w:t xml:space="preserve">The advantages students might suggest include a loyal audience and a well-defined </w:t>
      </w:r>
      <w:r>
        <w:rPr>
          <w:bCs/>
        </w:rPr>
        <w:tab/>
      </w:r>
      <w:r w:rsidRPr="0009443A">
        <w:rPr>
          <w:bCs/>
        </w:rPr>
        <w:t xml:space="preserve">market in terms of enjoying dance performance. The disadvantage would be cost and </w:t>
      </w:r>
      <w:r>
        <w:rPr>
          <w:bCs/>
        </w:rPr>
        <w:tab/>
      </w:r>
      <w:r w:rsidRPr="0009443A">
        <w:rPr>
          <w:bCs/>
        </w:rPr>
        <w:t xml:space="preserve">possibly just a limited number of companies would be interested in that specific </w:t>
      </w:r>
      <w:r>
        <w:rPr>
          <w:bCs/>
        </w:rPr>
        <w:tab/>
      </w:r>
      <w:r w:rsidRPr="0009443A">
        <w:rPr>
          <w:bCs/>
        </w:rPr>
        <w:t>audience.</w:t>
      </w:r>
      <w:r w:rsidRPr="0009443A">
        <w:rPr>
          <w:bCs/>
        </w:rPr>
        <w:tab/>
      </w:r>
    </w:p>
    <w:p w14:paraId="51E82560" w14:textId="77777777" w:rsidR="0009443A" w:rsidRDefault="0009443A" w:rsidP="00135107">
      <w:pPr>
        <w:widowControl/>
        <w:tabs>
          <w:tab w:val="left" w:pos="-720"/>
        </w:tabs>
        <w:suppressAutoHyphens/>
        <w:jc w:val="both"/>
        <w:rPr>
          <w:bCs/>
        </w:rPr>
      </w:pPr>
    </w:p>
    <w:p w14:paraId="51EEB1D6" w14:textId="33030765" w:rsidR="0009443A" w:rsidRDefault="0009443A" w:rsidP="00135107">
      <w:pPr>
        <w:widowControl/>
        <w:tabs>
          <w:tab w:val="left" w:pos="-720"/>
        </w:tabs>
        <w:suppressAutoHyphens/>
        <w:jc w:val="both"/>
        <w:rPr>
          <w:bCs/>
        </w:rPr>
      </w:pPr>
      <w:r>
        <w:rPr>
          <w:bCs/>
        </w:rPr>
        <w:tab/>
        <w:t>Students may have other ideas as well.</w:t>
      </w:r>
    </w:p>
    <w:p w14:paraId="5EC7D353" w14:textId="77777777" w:rsidR="0009443A" w:rsidRDefault="0009443A" w:rsidP="00135107">
      <w:pPr>
        <w:widowControl/>
        <w:tabs>
          <w:tab w:val="left" w:pos="-720"/>
        </w:tabs>
        <w:suppressAutoHyphens/>
        <w:jc w:val="both"/>
        <w:rPr>
          <w:b/>
          <w:bCs/>
        </w:rPr>
      </w:pPr>
    </w:p>
    <w:p w14:paraId="732C60A1" w14:textId="77777777" w:rsidR="0009443A" w:rsidRPr="003F01F2" w:rsidRDefault="0009443A" w:rsidP="0009443A">
      <w:pPr>
        <w:widowControl/>
        <w:tabs>
          <w:tab w:val="left" w:pos="-720"/>
        </w:tabs>
        <w:suppressAutoHyphens/>
        <w:jc w:val="both"/>
      </w:pPr>
      <w:r>
        <w:tab/>
        <w:t>LO: 7.3:</w:t>
      </w:r>
      <w:r>
        <w:tab/>
      </w:r>
      <w:r w:rsidRPr="003F01F2">
        <w:t xml:space="preserve">How do the terms used to describe advertising help the marketing </w:t>
      </w:r>
      <w:r>
        <w:tab/>
      </w:r>
      <w:r>
        <w:tab/>
      </w:r>
      <w:r>
        <w:tab/>
      </w:r>
      <w:r>
        <w:tab/>
      </w:r>
      <w:r w:rsidRPr="003F01F2">
        <w:t>team design effective campaigns?</w:t>
      </w:r>
    </w:p>
    <w:p w14:paraId="26EDA9DC" w14:textId="77777777" w:rsidR="0009443A" w:rsidRDefault="0009443A" w:rsidP="00135107">
      <w:pPr>
        <w:widowControl/>
        <w:tabs>
          <w:tab w:val="left" w:pos="-720"/>
        </w:tabs>
        <w:suppressAutoHyphens/>
        <w:jc w:val="both"/>
        <w:rPr>
          <w:b/>
          <w:bCs/>
        </w:rPr>
      </w:pPr>
    </w:p>
    <w:p w14:paraId="76CC4571" w14:textId="6A50D8E1" w:rsidR="0009443A" w:rsidRPr="0009443A" w:rsidRDefault="00F36E96" w:rsidP="0009443A">
      <w:pPr>
        <w:widowControl/>
        <w:tabs>
          <w:tab w:val="left" w:pos="-720"/>
        </w:tabs>
        <w:suppressAutoHyphens/>
        <w:ind w:left="720" w:hanging="900"/>
        <w:jc w:val="both"/>
        <w:rPr>
          <w:b/>
          <w:bCs/>
        </w:rPr>
      </w:pPr>
      <w:r>
        <w:rPr>
          <w:b/>
          <w:bCs/>
        </w:rPr>
        <w:t>7-</w:t>
      </w:r>
      <w:r w:rsidR="00766164">
        <w:rPr>
          <w:b/>
          <w:bCs/>
        </w:rPr>
        <w:t>23</w:t>
      </w:r>
      <w:r w:rsidR="00AD3DD9">
        <w:rPr>
          <w:b/>
          <w:bCs/>
        </w:rPr>
        <w:t>.</w:t>
      </w:r>
      <w:r w:rsidR="00AD3DD9">
        <w:rPr>
          <w:b/>
          <w:bCs/>
        </w:rPr>
        <w:tab/>
      </w:r>
      <w:r w:rsidR="0009443A" w:rsidRPr="0009443A">
        <w:rPr>
          <w:b/>
          <w:bCs/>
        </w:rPr>
        <w:t>Legal Zoom offers legal support and advice for individual consumers and for small businesses. What media mix would you suggest for an advertising campaign targeting individual consumers? Would it be the same for small businesses? Justify your answer.</w:t>
      </w:r>
    </w:p>
    <w:p w14:paraId="69F3A485" w14:textId="77777777" w:rsidR="001A2CC7" w:rsidRDefault="001A2CC7" w:rsidP="00135107">
      <w:pPr>
        <w:widowControl/>
        <w:tabs>
          <w:tab w:val="left" w:pos="-720"/>
        </w:tabs>
        <w:suppressAutoHyphens/>
        <w:jc w:val="both"/>
        <w:rPr>
          <w:b/>
          <w:bCs/>
        </w:rPr>
      </w:pPr>
    </w:p>
    <w:p w14:paraId="2BE4070B" w14:textId="77B33122" w:rsidR="0009443A" w:rsidRDefault="0009443A" w:rsidP="00135107">
      <w:pPr>
        <w:pStyle w:val="CREXR"/>
        <w:spacing w:line="240" w:lineRule="auto"/>
        <w:ind w:left="720" w:hanging="720"/>
        <w:rPr>
          <w:bCs/>
          <w:sz w:val="24"/>
          <w:szCs w:val="24"/>
        </w:rPr>
      </w:pPr>
      <w:r w:rsidRPr="0009443A">
        <w:rPr>
          <w:bCs/>
          <w:sz w:val="24"/>
          <w:szCs w:val="24"/>
        </w:rPr>
        <w:tab/>
        <w:t>The media mix would be different, although there would be some overlap due to the fact that people would need help with individual as well as business legal issues.</w:t>
      </w:r>
    </w:p>
    <w:p w14:paraId="1A1FDE05" w14:textId="77777777" w:rsidR="0009443A" w:rsidRDefault="0009443A" w:rsidP="00135107">
      <w:pPr>
        <w:pStyle w:val="CREXR"/>
        <w:spacing w:line="240" w:lineRule="auto"/>
        <w:ind w:left="720" w:hanging="720"/>
        <w:rPr>
          <w:bCs/>
          <w:sz w:val="24"/>
          <w:szCs w:val="24"/>
        </w:rPr>
      </w:pPr>
    </w:p>
    <w:p w14:paraId="7C8A9925" w14:textId="6C220AD6" w:rsidR="0009443A" w:rsidRDefault="0009443A" w:rsidP="0009443A">
      <w:pPr>
        <w:widowControl/>
        <w:tabs>
          <w:tab w:val="left" w:pos="-720"/>
        </w:tabs>
        <w:suppressAutoHyphens/>
        <w:ind w:left="720" w:hanging="720"/>
        <w:jc w:val="both"/>
      </w:pPr>
      <w:r>
        <w:rPr>
          <w:bCs/>
        </w:rPr>
        <w:tab/>
        <w:t>LO: 7.6</w:t>
      </w:r>
      <w:r>
        <w:rPr>
          <w:bCs/>
        </w:rPr>
        <w:tab/>
      </w:r>
      <w:r>
        <w:rPr>
          <w:bCs/>
        </w:rPr>
        <w:tab/>
      </w:r>
      <w:r w:rsidRPr="000A6D41">
        <w:t xml:space="preserve">How can the marketing team use the media mix to increase </w:t>
      </w:r>
      <w:r>
        <w:tab/>
      </w:r>
      <w:r>
        <w:tab/>
      </w:r>
      <w:r>
        <w:tab/>
      </w:r>
      <w:r>
        <w:tab/>
      </w:r>
      <w:r w:rsidRPr="000A6D41">
        <w:t>advertising effectiveness?</w:t>
      </w:r>
    </w:p>
    <w:p w14:paraId="7106B13F" w14:textId="77777777" w:rsidR="0009443A" w:rsidRDefault="0009443A" w:rsidP="0009443A">
      <w:pPr>
        <w:widowControl/>
        <w:tabs>
          <w:tab w:val="left" w:pos="-720"/>
        </w:tabs>
        <w:suppressAutoHyphens/>
        <w:ind w:left="720" w:hanging="720"/>
        <w:jc w:val="both"/>
      </w:pPr>
    </w:p>
    <w:p w14:paraId="28CAA151" w14:textId="59E82B12" w:rsidR="0009443A" w:rsidRDefault="0009443A" w:rsidP="0009443A">
      <w:pPr>
        <w:widowControl/>
        <w:tabs>
          <w:tab w:val="left" w:pos="-720"/>
        </w:tabs>
        <w:suppressAutoHyphens/>
        <w:ind w:left="720" w:hanging="720"/>
        <w:jc w:val="both"/>
      </w:pPr>
      <w:r>
        <w:tab/>
        <w:t>and</w:t>
      </w:r>
    </w:p>
    <w:p w14:paraId="67E7D1C9" w14:textId="77777777" w:rsidR="0009443A" w:rsidRPr="0064043C" w:rsidRDefault="0009443A" w:rsidP="0009443A">
      <w:pPr>
        <w:widowControl/>
        <w:tabs>
          <w:tab w:val="left" w:pos="-720"/>
        </w:tabs>
        <w:suppressAutoHyphens/>
        <w:ind w:left="720" w:hanging="720"/>
        <w:jc w:val="both"/>
        <w:rPr>
          <w:bCs/>
        </w:rPr>
      </w:pPr>
    </w:p>
    <w:p w14:paraId="574663B9" w14:textId="77777777" w:rsidR="0009443A" w:rsidRDefault="0009443A" w:rsidP="0009443A">
      <w:pPr>
        <w:widowControl/>
      </w:pPr>
      <w:r>
        <w:lastRenderedPageBreak/>
        <w:tab/>
        <w:t>LO: 7.7</w:t>
      </w:r>
      <w:r>
        <w:tab/>
      </w:r>
      <w:r>
        <w:tab/>
      </w:r>
      <w:r w:rsidRPr="000A6D41">
        <w:t>What are the key issues associated with media selection for business-</w:t>
      </w:r>
      <w:r>
        <w:tab/>
      </w:r>
      <w:r>
        <w:tab/>
      </w:r>
      <w:r>
        <w:tab/>
      </w:r>
      <w:r>
        <w:tab/>
      </w:r>
      <w:r w:rsidRPr="000A6D41">
        <w:t>to-business markets?</w:t>
      </w:r>
    </w:p>
    <w:p w14:paraId="53952E45" w14:textId="1D1CFFB6" w:rsidR="0009443A" w:rsidRPr="0009443A" w:rsidRDefault="0009443A" w:rsidP="00135107">
      <w:pPr>
        <w:pStyle w:val="CREXR"/>
        <w:spacing w:line="240" w:lineRule="auto"/>
        <w:ind w:left="720" w:hanging="720"/>
        <w:rPr>
          <w:bCs/>
          <w:sz w:val="24"/>
          <w:szCs w:val="24"/>
        </w:rPr>
      </w:pPr>
    </w:p>
    <w:p w14:paraId="42FB68E5" w14:textId="5A3C183A" w:rsidR="00F36E96" w:rsidRPr="00F36E96" w:rsidRDefault="00F36E96" w:rsidP="00135107">
      <w:pPr>
        <w:pStyle w:val="CREXR"/>
        <w:spacing w:line="240" w:lineRule="auto"/>
        <w:ind w:left="720" w:hanging="720"/>
        <w:rPr>
          <w:b/>
          <w:sz w:val="24"/>
          <w:szCs w:val="24"/>
        </w:rPr>
      </w:pPr>
      <w:r w:rsidRPr="00F36E96">
        <w:rPr>
          <w:b/>
          <w:bCs/>
          <w:sz w:val="24"/>
          <w:szCs w:val="24"/>
        </w:rPr>
        <w:t>7-</w:t>
      </w:r>
      <w:r w:rsidR="00766164">
        <w:rPr>
          <w:b/>
          <w:bCs/>
          <w:sz w:val="24"/>
          <w:szCs w:val="24"/>
        </w:rPr>
        <w:t>24</w:t>
      </w:r>
      <w:r w:rsidRPr="00F36E96">
        <w:rPr>
          <w:b/>
          <w:sz w:val="24"/>
          <w:szCs w:val="24"/>
        </w:rPr>
        <w:t>.</w:t>
      </w:r>
      <w:r w:rsidRPr="00F36E96">
        <w:rPr>
          <w:b/>
          <w:sz w:val="24"/>
          <w:szCs w:val="24"/>
        </w:rPr>
        <w:tab/>
      </w:r>
      <w:r w:rsidR="0009443A" w:rsidRPr="0009443A">
        <w:rPr>
          <w:b/>
          <w:sz w:val="24"/>
          <w:szCs w:val="24"/>
        </w:rPr>
        <w:t xml:space="preserve">Complete the following table by calculating the missing values. Based on the values you calculated, identify two magazines and two television shows for advertising sports equipment. Support your answer with specific data from the </w:t>
      </w:r>
      <w:r w:rsidR="005801AB">
        <w:rPr>
          <w:b/>
          <w:sz w:val="24"/>
          <w:szCs w:val="24"/>
        </w:rPr>
        <w:t>table.</w:t>
      </w:r>
    </w:p>
    <w:p w14:paraId="0ABA8ADB" w14:textId="77777777" w:rsidR="00F36E96" w:rsidRDefault="00F36E96" w:rsidP="00135107">
      <w:pPr>
        <w:pStyle w:val="CREXR"/>
        <w:spacing w:line="240" w:lineRule="auto"/>
        <w:ind w:left="720" w:hanging="720"/>
        <w:rPr>
          <w:sz w:val="24"/>
          <w:szCs w:val="24"/>
        </w:rPr>
      </w:pPr>
    </w:p>
    <w:p w14:paraId="3375E49B" w14:textId="7AF12D99" w:rsidR="00D04050" w:rsidRDefault="00D04050" w:rsidP="00135107">
      <w:pPr>
        <w:pStyle w:val="CREXR"/>
        <w:spacing w:line="240" w:lineRule="auto"/>
        <w:ind w:left="720" w:hanging="720"/>
        <w:rPr>
          <w:sz w:val="24"/>
          <w:szCs w:val="24"/>
        </w:rPr>
      </w:pPr>
      <w:r>
        <w:rPr>
          <w:sz w:val="24"/>
          <w:szCs w:val="24"/>
        </w:rPr>
        <w:tab/>
        <w:t>Student answers will depend on their choices.</w:t>
      </w:r>
    </w:p>
    <w:p w14:paraId="50BFE3B3" w14:textId="77777777" w:rsidR="005801AB" w:rsidRDefault="005801AB" w:rsidP="00135107">
      <w:pPr>
        <w:pStyle w:val="CREXR"/>
        <w:spacing w:line="240" w:lineRule="auto"/>
        <w:ind w:left="720" w:hanging="720"/>
        <w:rPr>
          <w:sz w:val="24"/>
          <w:szCs w:val="24"/>
        </w:rPr>
      </w:pPr>
    </w:p>
    <w:p w14:paraId="6C7B7387" w14:textId="570BF13C" w:rsidR="005801AB" w:rsidRDefault="005801AB" w:rsidP="005801AB">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5AD6BBD8" w14:textId="77777777" w:rsidR="00D04050" w:rsidRDefault="00D04050" w:rsidP="00135107">
      <w:pPr>
        <w:pStyle w:val="CREXR"/>
        <w:spacing w:line="240" w:lineRule="auto"/>
        <w:ind w:left="720" w:hanging="720"/>
        <w:rPr>
          <w:sz w:val="24"/>
          <w:szCs w:val="24"/>
        </w:rPr>
      </w:pPr>
    </w:p>
    <w:p w14:paraId="316DA816" w14:textId="71F5F815" w:rsidR="0047600A" w:rsidRDefault="00F36E96" w:rsidP="00135107">
      <w:pPr>
        <w:pStyle w:val="CREXR"/>
        <w:spacing w:line="240" w:lineRule="auto"/>
        <w:ind w:left="720" w:hanging="720"/>
      </w:pPr>
      <w:r w:rsidRPr="00F36E96">
        <w:rPr>
          <w:b/>
          <w:noProof w:val="0"/>
          <w:spacing w:val="-4"/>
          <w:sz w:val="24"/>
          <w:szCs w:val="36"/>
        </w:rPr>
        <w:t>7-</w:t>
      </w:r>
      <w:r w:rsidR="00766164">
        <w:rPr>
          <w:b/>
          <w:noProof w:val="0"/>
          <w:spacing w:val="-4"/>
          <w:sz w:val="24"/>
          <w:szCs w:val="36"/>
        </w:rPr>
        <w:t>25</w:t>
      </w:r>
      <w:r w:rsidR="0047600A" w:rsidRPr="00F36E96">
        <w:rPr>
          <w:b/>
          <w:noProof w:val="0"/>
          <w:spacing w:val="-4"/>
          <w:sz w:val="24"/>
          <w:szCs w:val="36"/>
        </w:rPr>
        <w:t>.</w:t>
      </w:r>
      <w:r w:rsidR="0047600A">
        <w:rPr>
          <w:noProof w:val="0"/>
          <w:spacing w:val="-4"/>
          <w:sz w:val="24"/>
          <w:szCs w:val="36"/>
        </w:rPr>
        <w:tab/>
      </w:r>
      <w:r w:rsidR="0047600A" w:rsidRPr="0047600A">
        <w:rPr>
          <w:b/>
          <w:sz w:val="24"/>
          <w:szCs w:val="24"/>
        </w:rPr>
        <w:t xml:space="preserve">Use the </w:t>
      </w:r>
      <w:r w:rsidR="0064043C">
        <w:rPr>
          <w:b/>
          <w:sz w:val="24"/>
          <w:szCs w:val="24"/>
        </w:rPr>
        <w:t>i</w:t>
      </w:r>
      <w:r w:rsidR="0047600A" w:rsidRPr="0047600A">
        <w:rPr>
          <w:b/>
          <w:sz w:val="24"/>
          <w:szCs w:val="24"/>
        </w:rPr>
        <w:t>nternet or phone directory to identify all of the radio stations in</w:t>
      </w:r>
      <w:r w:rsidR="00135107">
        <w:rPr>
          <w:b/>
          <w:sz w:val="24"/>
          <w:szCs w:val="24"/>
        </w:rPr>
        <w:t xml:space="preserve"> </w:t>
      </w:r>
      <w:r w:rsidR="0047600A" w:rsidRPr="0047600A">
        <w:rPr>
          <w:b/>
          <w:sz w:val="24"/>
          <w:szCs w:val="24"/>
        </w:rPr>
        <w:t>your area. What type of format does each have (</w:t>
      </w:r>
      <w:r w:rsidR="00AE3596">
        <w:rPr>
          <w:b/>
          <w:sz w:val="24"/>
          <w:szCs w:val="24"/>
        </w:rPr>
        <w:t>for example,</w:t>
      </w:r>
      <w:r w:rsidR="0047600A" w:rsidRPr="0047600A">
        <w:rPr>
          <w:b/>
          <w:sz w:val="24"/>
          <w:szCs w:val="24"/>
        </w:rPr>
        <w:t xml:space="preserve"> talk, country, hip hop,</w:t>
      </w:r>
      <w:r w:rsidR="00135107">
        <w:rPr>
          <w:b/>
          <w:sz w:val="24"/>
          <w:szCs w:val="24"/>
        </w:rPr>
        <w:t xml:space="preserve"> </w:t>
      </w:r>
      <w:r w:rsidR="00AE3596">
        <w:rPr>
          <w:b/>
          <w:sz w:val="24"/>
          <w:szCs w:val="24"/>
        </w:rPr>
        <w:t xml:space="preserve">easy-listening, or </w:t>
      </w:r>
      <w:r w:rsidR="0047600A" w:rsidRPr="0047600A">
        <w:rPr>
          <w:b/>
          <w:sz w:val="24"/>
          <w:szCs w:val="24"/>
        </w:rPr>
        <w:t xml:space="preserve">rock)? </w:t>
      </w:r>
      <w:r w:rsidR="00AE3596">
        <w:rPr>
          <w:b/>
          <w:sz w:val="24"/>
          <w:szCs w:val="24"/>
        </w:rPr>
        <w:t>I</w:t>
      </w:r>
      <w:r w:rsidR="00AE3596" w:rsidRPr="0047600A">
        <w:rPr>
          <w:b/>
          <w:sz w:val="24"/>
          <w:szCs w:val="24"/>
        </w:rPr>
        <w:t>s radio a good advertising</w:t>
      </w:r>
      <w:r w:rsidR="00AE3596">
        <w:rPr>
          <w:b/>
          <w:sz w:val="24"/>
          <w:szCs w:val="24"/>
        </w:rPr>
        <w:t xml:space="preserve"> </w:t>
      </w:r>
      <w:r w:rsidR="00AE3596" w:rsidRPr="0047600A">
        <w:rPr>
          <w:b/>
          <w:sz w:val="24"/>
          <w:szCs w:val="24"/>
        </w:rPr>
        <w:t>medium</w:t>
      </w:r>
      <w:r w:rsidR="00AE3596">
        <w:rPr>
          <w:b/>
          <w:sz w:val="24"/>
          <w:szCs w:val="24"/>
        </w:rPr>
        <w:t xml:space="preserve"> to reach</w:t>
      </w:r>
      <w:r w:rsidR="00AE3596" w:rsidRPr="0047600A">
        <w:rPr>
          <w:b/>
          <w:sz w:val="24"/>
          <w:szCs w:val="24"/>
        </w:rPr>
        <w:t xml:space="preserve"> </w:t>
      </w:r>
      <w:r w:rsidR="0047600A" w:rsidRPr="0047600A">
        <w:rPr>
          <w:b/>
          <w:sz w:val="24"/>
          <w:szCs w:val="24"/>
        </w:rPr>
        <w:t>college students at your university ? Why or why not? Which of the radio stations on your list would be</w:t>
      </w:r>
      <w:r w:rsidR="00135107">
        <w:rPr>
          <w:b/>
          <w:sz w:val="24"/>
          <w:szCs w:val="24"/>
        </w:rPr>
        <w:t xml:space="preserve"> </w:t>
      </w:r>
      <w:r w:rsidR="0047600A" w:rsidRPr="0047600A">
        <w:rPr>
          <w:b/>
          <w:sz w:val="24"/>
          <w:szCs w:val="24"/>
        </w:rPr>
        <w:t>the most effective in reaching college students</w:t>
      </w:r>
      <w:r w:rsidR="0047600A">
        <w:t>?</w:t>
      </w:r>
    </w:p>
    <w:p w14:paraId="56D61421" w14:textId="77777777" w:rsidR="0047600A" w:rsidRDefault="0047600A" w:rsidP="00135107">
      <w:pPr>
        <w:pStyle w:val="CREXR"/>
        <w:spacing w:line="240" w:lineRule="auto"/>
        <w:ind w:left="720" w:hanging="720"/>
      </w:pPr>
    </w:p>
    <w:p w14:paraId="6DCF2268" w14:textId="676ECA46" w:rsidR="0047600A" w:rsidRDefault="0047600A" w:rsidP="00135107">
      <w:pPr>
        <w:pStyle w:val="CREXR"/>
        <w:spacing w:line="240" w:lineRule="auto"/>
        <w:ind w:left="720" w:hanging="720"/>
        <w:rPr>
          <w:sz w:val="24"/>
          <w:szCs w:val="24"/>
        </w:rPr>
      </w:pPr>
      <w:r>
        <w:tab/>
      </w:r>
      <w:r>
        <w:rPr>
          <w:sz w:val="24"/>
          <w:szCs w:val="24"/>
        </w:rPr>
        <w:t>Students may disagree about radio. Many will point out iPods have replace</w:t>
      </w:r>
      <w:r w:rsidR="0064043C">
        <w:rPr>
          <w:sz w:val="24"/>
          <w:szCs w:val="24"/>
        </w:rPr>
        <w:t>d</w:t>
      </w:r>
      <w:r>
        <w:rPr>
          <w:sz w:val="24"/>
          <w:szCs w:val="24"/>
        </w:rPr>
        <w:t xml:space="preserve"> radio</w:t>
      </w:r>
      <w:r w:rsidR="00135107">
        <w:rPr>
          <w:sz w:val="24"/>
          <w:szCs w:val="24"/>
        </w:rPr>
        <w:t xml:space="preserve"> </w:t>
      </w:r>
      <w:r>
        <w:rPr>
          <w:sz w:val="24"/>
          <w:szCs w:val="24"/>
        </w:rPr>
        <w:t>as the mobile medium for young people.</w:t>
      </w:r>
    </w:p>
    <w:p w14:paraId="3E67E99D" w14:textId="77777777" w:rsidR="0047600A" w:rsidRDefault="0047600A" w:rsidP="00135107">
      <w:pPr>
        <w:pStyle w:val="CREXR"/>
        <w:spacing w:line="240" w:lineRule="auto"/>
        <w:ind w:left="720" w:hanging="720"/>
        <w:rPr>
          <w:sz w:val="24"/>
          <w:szCs w:val="24"/>
        </w:rPr>
      </w:pPr>
    </w:p>
    <w:p w14:paraId="1A6CE0BD" w14:textId="77777777" w:rsidR="005801AB" w:rsidRDefault="005801AB" w:rsidP="005801AB">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4C6C60CE" w14:textId="77777777" w:rsidR="005801AB" w:rsidRDefault="005801AB" w:rsidP="00135107">
      <w:pPr>
        <w:pStyle w:val="CREXR"/>
        <w:spacing w:line="240" w:lineRule="auto"/>
        <w:ind w:left="720" w:hanging="720"/>
        <w:rPr>
          <w:sz w:val="24"/>
          <w:szCs w:val="24"/>
        </w:rPr>
      </w:pPr>
    </w:p>
    <w:p w14:paraId="337A135D" w14:textId="4A3C7708" w:rsidR="0047600A" w:rsidRPr="0047600A" w:rsidRDefault="00766164" w:rsidP="00135107">
      <w:pPr>
        <w:pStyle w:val="CREXR"/>
        <w:spacing w:line="240" w:lineRule="auto"/>
        <w:ind w:left="720" w:hanging="720"/>
        <w:rPr>
          <w:b/>
          <w:sz w:val="24"/>
          <w:szCs w:val="24"/>
        </w:rPr>
      </w:pPr>
      <w:r>
        <w:rPr>
          <w:b/>
          <w:sz w:val="24"/>
          <w:szCs w:val="24"/>
        </w:rPr>
        <w:t>7-26</w:t>
      </w:r>
      <w:r w:rsidR="0047600A">
        <w:rPr>
          <w:sz w:val="24"/>
          <w:szCs w:val="24"/>
        </w:rPr>
        <w:t>.</w:t>
      </w:r>
      <w:r w:rsidR="0047600A">
        <w:rPr>
          <w:sz w:val="24"/>
          <w:szCs w:val="24"/>
        </w:rPr>
        <w:tab/>
      </w:r>
      <w:r w:rsidR="0047600A" w:rsidRPr="0047600A">
        <w:rPr>
          <w:b/>
          <w:sz w:val="24"/>
          <w:szCs w:val="24"/>
        </w:rPr>
        <w:t>As you drive to school (or home) make a list of all of the billboards and</w:t>
      </w:r>
      <w:r w:rsidR="00135107">
        <w:rPr>
          <w:b/>
          <w:sz w:val="24"/>
          <w:szCs w:val="24"/>
        </w:rPr>
        <w:t xml:space="preserve"> </w:t>
      </w:r>
      <w:r w:rsidR="0047600A" w:rsidRPr="0047600A">
        <w:rPr>
          <w:b/>
          <w:sz w:val="24"/>
          <w:szCs w:val="24"/>
        </w:rPr>
        <w:t>outdoor advertising you see. Which are the most effective? Why? Which</w:t>
      </w:r>
      <w:r w:rsidR="00135107">
        <w:rPr>
          <w:b/>
          <w:sz w:val="24"/>
          <w:szCs w:val="24"/>
        </w:rPr>
        <w:t xml:space="preserve"> </w:t>
      </w:r>
      <w:r w:rsidR="0047600A" w:rsidRPr="0047600A">
        <w:rPr>
          <w:b/>
          <w:sz w:val="24"/>
          <w:szCs w:val="24"/>
        </w:rPr>
        <w:t>are the least effective? Why? How effective are billboards at reaching you</w:t>
      </w:r>
      <w:r w:rsidR="00135107">
        <w:rPr>
          <w:b/>
          <w:sz w:val="24"/>
          <w:szCs w:val="24"/>
        </w:rPr>
        <w:t xml:space="preserve"> </w:t>
      </w:r>
      <w:r w:rsidR="0047600A" w:rsidRPr="0047600A">
        <w:rPr>
          <w:b/>
          <w:sz w:val="24"/>
          <w:szCs w:val="24"/>
        </w:rPr>
        <w:t>with an advertising message?</w:t>
      </w:r>
    </w:p>
    <w:p w14:paraId="6D459CC4" w14:textId="77777777" w:rsidR="0047600A" w:rsidRPr="0047600A" w:rsidRDefault="0047600A" w:rsidP="00135107">
      <w:pPr>
        <w:pStyle w:val="CREXR"/>
        <w:spacing w:line="240" w:lineRule="auto"/>
        <w:ind w:left="720" w:hanging="720"/>
        <w:rPr>
          <w:b/>
          <w:sz w:val="24"/>
          <w:szCs w:val="24"/>
        </w:rPr>
      </w:pPr>
    </w:p>
    <w:p w14:paraId="556EBD8C" w14:textId="3A800626" w:rsidR="001A2CC7" w:rsidRPr="008763CE" w:rsidRDefault="008763CE" w:rsidP="00135107">
      <w:pPr>
        <w:widowControl/>
        <w:tabs>
          <w:tab w:val="left" w:pos="-720"/>
        </w:tabs>
        <w:suppressAutoHyphens/>
        <w:ind w:left="720" w:hanging="720"/>
        <w:jc w:val="both"/>
        <w:rPr>
          <w:bCs/>
        </w:rPr>
      </w:pPr>
      <w:r w:rsidRPr="008763CE">
        <w:rPr>
          <w:bCs/>
        </w:rPr>
        <w:tab/>
        <w:t>Student answers will depend on the billboards they choose.</w:t>
      </w:r>
      <w:r>
        <w:rPr>
          <w:bCs/>
        </w:rPr>
        <w:t xml:space="preserve"> Ask them to discuss their</w:t>
      </w:r>
      <w:r w:rsidR="00135107">
        <w:rPr>
          <w:bCs/>
        </w:rPr>
        <w:t xml:space="preserve"> </w:t>
      </w:r>
      <w:r>
        <w:rPr>
          <w:bCs/>
        </w:rPr>
        <w:t>responses in class.</w:t>
      </w:r>
    </w:p>
    <w:p w14:paraId="146A88DE" w14:textId="77777777" w:rsidR="0047600A" w:rsidRDefault="0047600A" w:rsidP="00135107">
      <w:pPr>
        <w:widowControl/>
        <w:tabs>
          <w:tab w:val="left" w:pos="-720"/>
        </w:tabs>
        <w:suppressAutoHyphens/>
        <w:ind w:left="720" w:hanging="720"/>
        <w:jc w:val="both"/>
        <w:rPr>
          <w:b/>
        </w:rPr>
      </w:pPr>
    </w:p>
    <w:p w14:paraId="03EC82AE" w14:textId="77777777" w:rsidR="005801AB" w:rsidRDefault="005801AB" w:rsidP="005801AB">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0F2B61D1" w14:textId="77777777" w:rsidR="00DC6469" w:rsidRPr="0047600A" w:rsidRDefault="00DC6469" w:rsidP="00135107">
      <w:pPr>
        <w:widowControl/>
        <w:tabs>
          <w:tab w:val="left" w:pos="-720"/>
        </w:tabs>
        <w:suppressAutoHyphens/>
        <w:ind w:left="720" w:hanging="720"/>
        <w:jc w:val="both"/>
        <w:rPr>
          <w:b/>
        </w:rPr>
      </w:pPr>
    </w:p>
    <w:p w14:paraId="56115A6E" w14:textId="3C104102" w:rsidR="0047600A" w:rsidRPr="00D04050" w:rsidRDefault="00F36E96" w:rsidP="00135107">
      <w:pPr>
        <w:widowControl/>
        <w:tabs>
          <w:tab w:val="left" w:pos="-720"/>
        </w:tabs>
        <w:suppressAutoHyphens/>
        <w:ind w:left="720" w:hanging="720"/>
      </w:pPr>
      <w:r w:rsidRPr="00F36E96">
        <w:rPr>
          <w:b/>
          <w:bCs/>
        </w:rPr>
        <w:t>7-</w:t>
      </w:r>
      <w:r w:rsidR="00766164">
        <w:rPr>
          <w:b/>
          <w:bCs/>
        </w:rPr>
        <w:t>27</w:t>
      </w:r>
      <w:r w:rsidRPr="00F36E96">
        <w:rPr>
          <w:b/>
          <w:bCs/>
        </w:rPr>
        <w:t>.</w:t>
      </w:r>
      <w:r w:rsidR="002052D1">
        <w:rPr>
          <w:b/>
        </w:rPr>
        <w:tab/>
      </w:r>
      <w:r w:rsidR="002052D1" w:rsidRPr="00D04050">
        <w:rPr>
          <w:b/>
        </w:rPr>
        <w:t xml:space="preserve">Pick </w:t>
      </w:r>
      <w:r w:rsidR="00AE3596">
        <w:rPr>
          <w:b/>
        </w:rPr>
        <w:t>three</w:t>
      </w:r>
      <w:r w:rsidR="00AE3596" w:rsidRPr="00D04050">
        <w:rPr>
          <w:b/>
        </w:rPr>
        <w:t xml:space="preserve"> </w:t>
      </w:r>
      <w:r w:rsidR="0047600A" w:rsidRPr="00D04050">
        <w:rPr>
          <w:b/>
        </w:rPr>
        <w:t>different magazines on a wide range of topics. For each, describe</w:t>
      </w:r>
      <w:r w:rsidR="00D04050" w:rsidRPr="00D04050">
        <w:rPr>
          <w:b/>
        </w:rPr>
        <w:t xml:space="preserve"> </w:t>
      </w:r>
      <w:r w:rsidR="0047600A" w:rsidRPr="00D04050">
        <w:rPr>
          <w:b/>
        </w:rPr>
        <w:t>the</w:t>
      </w:r>
      <w:r w:rsidR="00135107">
        <w:rPr>
          <w:b/>
        </w:rPr>
        <w:t xml:space="preserve"> </w:t>
      </w:r>
      <w:r w:rsidR="0047600A" w:rsidRPr="00D04050">
        <w:rPr>
          <w:b/>
        </w:rPr>
        <w:t>types</w:t>
      </w:r>
      <w:r w:rsidR="002052D1" w:rsidRPr="00D04050">
        <w:rPr>
          <w:b/>
        </w:rPr>
        <w:t xml:space="preserve"> </w:t>
      </w:r>
      <w:r w:rsidR="0047600A" w:rsidRPr="00D04050">
        <w:rPr>
          <w:b/>
        </w:rPr>
        <w:t>of ads and the number of ads in the issue. Did you see any b</w:t>
      </w:r>
      <w:r w:rsidR="00AE3596">
        <w:rPr>
          <w:b/>
        </w:rPr>
        <w:t>usiness</w:t>
      </w:r>
      <w:r w:rsidR="0047600A" w:rsidRPr="00D04050">
        <w:rPr>
          <w:b/>
        </w:rPr>
        <w:t>-to-b</w:t>
      </w:r>
      <w:r w:rsidR="00AE3596">
        <w:rPr>
          <w:b/>
        </w:rPr>
        <w:t>usiness</w:t>
      </w:r>
      <w:r w:rsidR="0047600A" w:rsidRPr="00D04050">
        <w:rPr>
          <w:b/>
        </w:rPr>
        <w:t xml:space="preserve"> ads?</w:t>
      </w:r>
      <w:r w:rsidR="00135107">
        <w:rPr>
          <w:b/>
        </w:rPr>
        <w:t xml:space="preserve"> </w:t>
      </w:r>
      <w:r w:rsidR="0047600A" w:rsidRPr="00D04050">
        <w:rPr>
          <w:b/>
        </w:rPr>
        <w:t>What</w:t>
      </w:r>
      <w:r w:rsidR="002052D1" w:rsidRPr="00D04050">
        <w:rPr>
          <w:b/>
        </w:rPr>
        <w:t xml:space="preserve"> </w:t>
      </w:r>
      <w:r w:rsidR="0047600A" w:rsidRPr="00D04050">
        <w:rPr>
          <w:b/>
        </w:rPr>
        <w:t xml:space="preserve">similarities did you see in the ads across the </w:t>
      </w:r>
      <w:r w:rsidR="00AE3596">
        <w:rPr>
          <w:b/>
        </w:rPr>
        <w:t>three</w:t>
      </w:r>
      <w:r w:rsidR="00AE3596" w:rsidRPr="00D04050">
        <w:rPr>
          <w:b/>
        </w:rPr>
        <w:t xml:space="preserve"> </w:t>
      </w:r>
      <w:r w:rsidR="0047600A" w:rsidRPr="00D04050">
        <w:rPr>
          <w:b/>
        </w:rPr>
        <w:t xml:space="preserve">magazines? </w:t>
      </w:r>
      <w:r w:rsidR="00D04050">
        <w:rPr>
          <w:b/>
        </w:rPr>
        <w:t xml:space="preserve"> </w:t>
      </w:r>
      <w:r w:rsidR="0047600A" w:rsidRPr="00D04050">
        <w:rPr>
          <w:b/>
        </w:rPr>
        <w:t>What</w:t>
      </w:r>
      <w:r w:rsidR="00135107">
        <w:rPr>
          <w:b/>
        </w:rPr>
        <w:t xml:space="preserve"> </w:t>
      </w:r>
      <w:r w:rsidR="0047600A" w:rsidRPr="00D04050">
        <w:rPr>
          <w:b/>
        </w:rPr>
        <w:t>differences did you notice? Which would be most effective at reaching people</w:t>
      </w:r>
      <w:r w:rsidR="00D04050" w:rsidRPr="00D04050">
        <w:rPr>
          <w:b/>
        </w:rPr>
        <w:t xml:space="preserve"> </w:t>
      </w:r>
      <w:r w:rsidR="0047600A" w:rsidRPr="00D04050">
        <w:rPr>
          <w:b/>
        </w:rPr>
        <w:t>in</w:t>
      </w:r>
      <w:r w:rsidR="00135107">
        <w:rPr>
          <w:b/>
        </w:rPr>
        <w:t xml:space="preserve"> </w:t>
      </w:r>
      <w:r w:rsidR="0047600A" w:rsidRPr="00D04050">
        <w:rPr>
          <w:b/>
        </w:rPr>
        <w:t>your demographic?</w:t>
      </w:r>
    </w:p>
    <w:p w14:paraId="72C7071F" w14:textId="77777777" w:rsidR="0047600A" w:rsidRDefault="0047600A" w:rsidP="00135107">
      <w:pPr>
        <w:widowControl/>
        <w:tabs>
          <w:tab w:val="left" w:pos="-720"/>
        </w:tabs>
        <w:suppressAutoHyphens/>
        <w:ind w:left="720" w:hanging="720"/>
        <w:jc w:val="both"/>
      </w:pPr>
    </w:p>
    <w:p w14:paraId="5869364F" w14:textId="77777777" w:rsidR="0047600A" w:rsidRDefault="00AA6A64" w:rsidP="00135107">
      <w:pPr>
        <w:widowControl/>
        <w:tabs>
          <w:tab w:val="left" w:pos="-720"/>
        </w:tabs>
        <w:suppressAutoHyphens/>
        <w:ind w:left="720" w:hanging="720"/>
        <w:jc w:val="both"/>
      </w:pPr>
      <w:r>
        <w:tab/>
        <w:t>Student answers will vary by the magazines and advertisements they choose.</w:t>
      </w:r>
    </w:p>
    <w:p w14:paraId="2F80D6A3" w14:textId="77777777" w:rsidR="004B5262" w:rsidRDefault="004B5262" w:rsidP="00135107">
      <w:pPr>
        <w:widowControl/>
        <w:tabs>
          <w:tab w:val="left" w:pos="-720"/>
        </w:tabs>
        <w:suppressAutoHyphens/>
        <w:ind w:left="720" w:hanging="720"/>
        <w:jc w:val="both"/>
      </w:pPr>
    </w:p>
    <w:p w14:paraId="0FB210A8" w14:textId="77777777" w:rsidR="004B5262" w:rsidRDefault="004B5262" w:rsidP="004B5262">
      <w:pPr>
        <w:widowControl/>
        <w:tabs>
          <w:tab w:val="left" w:pos="-720"/>
        </w:tabs>
        <w:suppressAutoHyphens/>
        <w:jc w:val="both"/>
      </w:pPr>
      <w:r>
        <w:lastRenderedPageBreak/>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7BF3DC56" w14:textId="77777777" w:rsidR="008763CE" w:rsidRDefault="008763CE" w:rsidP="00135107">
      <w:pPr>
        <w:widowControl/>
        <w:tabs>
          <w:tab w:val="left" w:pos="-720"/>
        </w:tabs>
        <w:suppressAutoHyphens/>
        <w:ind w:left="720" w:hanging="720"/>
        <w:jc w:val="both"/>
      </w:pPr>
    </w:p>
    <w:p w14:paraId="5E2B157B" w14:textId="4E7A4AB4" w:rsidR="008763CE" w:rsidRPr="008763CE" w:rsidRDefault="008763CE" w:rsidP="00135107">
      <w:pPr>
        <w:widowControl/>
        <w:tabs>
          <w:tab w:val="left" w:pos="-720"/>
        </w:tabs>
        <w:suppressAutoHyphens/>
        <w:ind w:left="720" w:hanging="900"/>
        <w:jc w:val="both"/>
        <w:rPr>
          <w:b/>
        </w:rPr>
      </w:pPr>
      <w:r w:rsidRPr="008763CE">
        <w:rPr>
          <w:b/>
          <w:bCs/>
        </w:rPr>
        <w:t>7-28.</w:t>
      </w:r>
      <w:r w:rsidR="00135107">
        <w:rPr>
          <w:b/>
          <w:bCs/>
        </w:rPr>
        <w:tab/>
      </w:r>
      <w:r w:rsidRPr="008763CE">
        <w:rPr>
          <w:b/>
        </w:rPr>
        <w:t>Explain the concepts of recency theory and three-exposure hypothesis in your</w:t>
      </w:r>
      <w:r w:rsidR="00135107">
        <w:rPr>
          <w:b/>
        </w:rPr>
        <w:t xml:space="preserve"> </w:t>
      </w:r>
      <w:r w:rsidRPr="008763CE">
        <w:rPr>
          <w:b/>
        </w:rPr>
        <w:t>own words. Discuss an example of an advertisement that was a catalyst to a</w:t>
      </w:r>
      <w:r w:rsidR="00135107">
        <w:rPr>
          <w:b/>
        </w:rPr>
        <w:t xml:space="preserve"> </w:t>
      </w:r>
      <w:r w:rsidRPr="008763CE">
        <w:rPr>
          <w:b/>
        </w:rPr>
        <w:t>purchase you made. How many times did you see the ad before you made the</w:t>
      </w:r>
      <w:r w:rsidR="00135107">
        <w:rPr>
          <w:b/>
        </w:rPr>
        <w:t xml:space="preserve"> </w:t>
      </w:r>
      <w:r w:rsidRPr="008763CE">
        <w:rPr>
          <w:b/>
        </w:rPr>
        <w:t>purchase? How did the ad impact your action to make the purchase? Think of</w:t>
      </w:r>
      <w:r w:rsidR="00135107">
        <w:rPr>
          <w:b/>
        </w:rPr>
        <w:t xml:space="preserve"> </w:t>
      </w:r>
      <w:r w:rsidRPr="008763CE">
        <w:rPr>
          <w:b/>
        </w:rPr>
        <w:t>an ad you recently saw or heard that has no impact on your purchase behavior.</w:t>
      </w:r>
      <w:r w:rsidR="00135107">
        <w:rPr>
          <w:b/>
        </w:rPr>
        <w:t xml:space="preserve"> </w:t>
      </w:r>
      <w:r w:rsidRPr="008763CE">
        <w:rPr>
          <w:b/>
        </w:rPr>
        <w:t>Explain why in the context of recency theory.</w:t>
      </w:r>
    </w:p>
    <w:p w14:paraId="57554CE4" w14:textId="77777777" w:rsidR="0047600A" w:rsidRDefault="0047600A" w:rsidP="00135107">
      <w:pPr>
        <w:widowControl/>
        <w:tabs>
          <w:tab w:val="left" w:pos="-720"/>
        </w:tabs>
        <w:suppressAutoHyphens/>
        <w:ind w:left="720" w:hanging="720"/>
        <w:jc w:val="both"/>
      </w:pPr>
    </w:p>
    <w:p w14:paraId="5287989D" w14:textId="77777777" w:rsidR="00C004FE" w:rsidRDefault="008763CE" w:rsidP="00135107">
      <w:pPr>
        <w:widowControl/>
        <w:tabs>
          <w:tab w:val="left" w:pos="-720"/>
        </w:tabs>
        <w:suppressAutoHyphens/>
        <w:ind w:left="720" w:hanging="720"/>
        <w:jc w:val="both"/>
      </w:pPr>
      <w:r>
        <w:tab/>
      </w:r>
      <w:r w:rsidR="00454A03">
        <w:t>Student answers will vary</w:t>
      </w:r>
      <w:r w:rsidR="004B5262">
        <w:t>. This is a quality application of knowledge and reflective thinking question (AACSB tags).</w:t>
      </w:r>
      <w:r w:rsidR="00454A03">
        <w:t xml:space="preserve"> </w:t>
      </w:r>
    </w:p>
    <w:p w14:paraId="2E5C0F26" w14:textId="77777777" w:rsidR="00C004FE" w:rsidRDefault="00C004FE" w:rsidP="00135107">
      <w:pPr>
        <w:widowControl/>
        <w:tabs>
          <w:tab w:val="left" w:pos="-720"/>
        </w:tabs>
        <w:suppressAutoHyphens/>
        <w:ind w:left="720" w:hanging="720"/>
        <w:jc w:val="both"/>
      </w:pPr>
    </w:p>
    <w:p w14:paraId="7C882694" w14:textId="7CAB1F71" w:rsidR="008763CE" w:rsidRDefault="00C004FE" w:rsidP="00135107">
      <w:pPr>
        <w:widowControl/>
        <w:tabs>
          <w:tab w:val="left" w:pos="-720"/>
        </w:tabs>
        <w:suppressAutoHyphens/>
        <w:ind w:left="720" w:hanging="720"/>
        <w:jc w:val="both"/>
      </w:pPr>
      <w:r>
        <w:tab/>
        <w:t>LO: 7.4:</w:t>
      </w:r>
      <w:r>
        <w:tab/>
        <w:t>What types of advertising objectives do individual companies pursue?</w:t>
      </w:r>
    </w:p>
    <w:p w14:paraId="7E7398A5" w14:textId="2CA1A1EF" w:rsidR="0047600A" w:rsidRDefault="0047600A" w:rsidP="00135107">
      <w:pPr>
        <w:widowControl/>
        <w:tabs>
          <w:tab w:val="left" w:pos="-720"/>
        </w:tabs>
        <w:suppressAutoHyphens/>
        <w:ind w:left="720" w:hanging="720"/>
        <w:jc w:val="both"/>
      </w:pPr>
    </w:p>
    <w:p w14:paraId="552E1A2B" w14:textId="4BE2273D" w:rsidR="008763CE" w:rsidRPr="008763CE" w:rsidRDefault="008763CE" w:rsidP="00135107">
      <w:pPr>
        <w:keepNext/>
        <w:widowControl/>
        <w:ind w:left="720" w:hanging="900"/>
        <w:outlineLvl w:val="0"/>
        <w:rPr>
          <w:b/>
          <w:bCs/>
        </w:rPr>
      </w:pPr>
      <w:r w:rsidRPr="008763CE">
        <w:rPr>
          <w:b/>
          <w:bCs/>
        </w:rPr>
        <w:t>7-29.</w:t>
      </w:r>
      <w:r w:rsidRPr="008763CE">
        <w:rPr>
          <w:b/>
          <w:bCs/>
        </w:rPr>
        <w:tab/>
        <w:t>Define brand recognition and brand recall. Explain the difference between the</w:t>
      </w:r>
      <w:r w:rsidR="00135107">
        <w:rPr>
          <w:b/>
          <w:bCs/>
        </w:rPr>
        <w:t xml:space="preserve"> </w:t>
      </w:r>
      <w:r w:rsidRPr="008763CE">
        <w:rPr>
          <w:b/>
          <w:bCs/>
        </w:rPr>
        <w:t>two concepts</w:t>
      </w:r>
      <w:r>
        <w:rPr>
          <w:b/>
          <w:bCs/>
        </w:rPr>
        <w:t>.</w:t>
      </w:r>
      <w:r w:rsidRPr="008763CE">
        <w:rPr>
          <w:b/>
          <w:bCs/>
        </w:rPr>
        <w:t xml:space="preserve"> Suppose a home furniture store wants to increase its brand</w:t>
      </w:r>
      <w:r w:rsidR="00135107">
        <w:rPr>
          <w:b/>
          <w:bCs/>
        </w:rPr>
        <w:t xml:space="preserve"> </w:t>
      </w:r>
      <w:r w:rsidRPr="008763CE">
        <w:rPr>
          <w:b/>
          <w:bCs/>
        </w:rPr>
        <w:t>recognition. Explain the process and media that should be used. Instead of</w:t>
      </w:r>
      <w:r w:rsidR="00135107">
        <w:rPr>
          <w:b/>
          <w:bCs/>
        </w:rPr>
        <w:t xml:space="preserve"> </w:t>
      </w:r>
      <w:r w:rsidRPr="008763CE">
        <w:rPr>
          <w:b/>
          <w:bCs/>
        </w:rPr>
        <w:t>brand recognition, suppose the furniture store wanted to increase brand recall.</w:t>
      </w:r>
      <w:r w:rsidR="00135107">
        <w:rPr>
          <w:b/>
          <w:bCs/>
        </w:rPr>
        <w:t xml:space="preserve"> </w:t>
      </w:r>
      <w:r w:rsidRPr="008763CE">
        <w:rPr>
          <w:b/>
          <w:bCs/>
        </w:rPr>
        <w:t>How would the media and message be different? Be specific.</w:t>
      </w:r>
    </w:p>
    <w:p w14:paraId="21454394" w14:textId="267A54DB" w:rsidR="008763CE" w:rsidRDefault="008763CE" w:rsidP="00135107">
      <w:pPr>
        <w:keepNext/>
        <w:widowControl/>
        <w:ind w:left="720" w:hanging="720"/>
        <w:outlineLvl w:val="0"/>
        <w:rPr>
          <w:b/>
          <w:caps/>
          <w:color w:val="000000"/>
          <w:sz w:val="32"/>
        </w:rPr>
      </w:pPr>
    </w:p>
    <w:p w14:paraId="276F8004" w14:textId="77777777" w:rsidR="00D724FA" w:rsidRDefault="008763CE" w:rsidP="00135107">
      <w:pPr>
        <w:widowControl/>
        <w:tabs>
          <w:tab w:val="left" w:pos="-720"/>
        </w:tabs>
        <w:suppressAutoHyphens/>
        <w:ind w:left="720" w:hanging="720"/>
        <w:jc w:val="both"/>
      </w:pPr>
      <w:r>
        <w:tab/>
      </w:r>
      <w:r w:rsidR="00D724FA">
        <w:t xml:space="preserve">Brand recognition means </w:t>
      </w:r>
      <w:r w:rsidR="00D724FA" w:rsidRPr="00FD4313">
        <w:t>the advertiser wants the person to recognize the brand name and logo at the retail store or in the advertisement</w:t>
      </w:r>
      <w:r w:rsidR="00D724FA">
        <w:t xml:space="preserve">. </w:t>
      </w:r>
    </w:p>
    <w:p w14:paraId="70F14F57" w14:textId="77777777" w:rsidR="00D724FA" w:rsidRDefault="00D724FA" w:rsidP="00135107">
      <w:pPr>
        <w:widowControl/>
        <w:tabs>
          <w:tab w:val="left" w:pos="-720"/>
        </w:tabs>
        <w:suppressAutoHyphens/>
        <w:ind w:left="720" w:hanging="720"/>
        <w:jc w:val="both"/>
      </w:pPr>
    </w:p>
    <w:p w14:paraId="747DC19A" w14:textId="1C00F75A" w:rsidR="00D724FA" w:rsidRDefault="00D724FA" w:rsidP="00135107">
      <w:pPr>
        <w:widowControl/>
        <w:tabs>
          <w:tab w:val="left" w:pos="-720"/>
        </w:tabs>
        <w:suppressAutoHyphens/>
        <w:ind w:left="720" w:hanging="720"/>
        <w:jc w:val="both"/>
      </w:pPr>
      <w:r>
        <w:tab/>
      </w:r>
      <w:r w:rsidRPr="00FD4313">
        <w:t>Brand recognition requires an emphasis on the visual presentation of the product and/or logo.</w:t>
      </w:r>
    </w:p>
    <w:p w14:paraId="31EDE5E6" w14:textId="77777777" w:rsidR="00D724FA" w:rsidRDefault="00D724FA" w:rsidP="00135107">
      <w:pPr>
        <w:widowControl/>
        <w:tabs>
          <w:tab w:val="left" w:pos="-720"/>
        </w:tabs>
        <w:suppressAutoHyphens/>
        <w:ind w:left="720" w:hanging="720"/>
        <w:jc w:val="both"/>
      </w:pPr>
    </w:p>
    <w:p w14:paraId="25AB661C" w14:textId="487BD186" w:rsidR="00D724FA" w:rsidRDefault="00D724FA" w:rsidP="00135107">
      <w:pPr>
        <w:widowControl/>
        <w:tabs>
          <w:tab w:val="left" w:pos="-720"/>
        </w:tabs>
        <w:suppressAutoHyphens/>
        <w:ind w:left="720" w:hanging="720"/>
        <w:jc w:val="both"/>
      </w:pPr>
      <w:r>
        <w:tab/>
        <w:t>The goal of brand recall is to</w:t>
      </w:r>
      <w:r w:rsidRPr="00FD4313">
        <w:t xml:space="preserve"> emb</w:t>
      </w:r>
      <w:r>
        <w:t>ed</w:t>
      </w:r>
      <w:r w:rsidRPr="00FD4313">
        <w:t xml:space="preserve"> a brand in the consumer’s memory</w:t>
      </w:r>
      <w:r>
        <w:t>.</w:t>
      </w:r>
    </w:p>
    <w:p w14:paraId="6C1DFA61" w14:textId="77777777" w:rsidR="00D724FA" w:rsidRDefault="00D724FA" w:rsidP="00135107">
      <w:pPr>
        <w:widowControl/>
        <w:tabs>
          <w:tab w:val="left" w:pos="-720"/>
        </w:tabs>
        <w:suppressAutoHyphens/>
        <w:ind w:left="720" w:hanging="720"/>
        <w:jc w:val="both"/>
      </w:pPr>
    </w:p>
    <w:p w14:paraId="551B4E67" w14:textId="39B1336B" w:rsidR="00D724FA" w:rsidRDefault="00D724FA" w:rsidP="00135107">
      <w:pPr>
        <w:widowControl/>
        <w:tabs>
          <w:tab w:val="left" w:pos="-720"/>
        </w:tabs>
        <w:suppressAutoHyphens/>
        <w:ind w:left="720" w:hanging="720"/>
        <w:jc w:val="both"/>
      </w:pPr>
      <w:r>
        <w:tab/>
        <w:t>Repetition increases brand recall.</w:t>
      </w:r>
    </w:p>
    <w:p w14:paraId="1CCFE38E" w14:textId="77777777" w:rsidR="00D724FA" w:rsidRDefault="00D724FA" w:rsidP="00135107">
      <w:pPr>
        <w:widowControl/>
        <w:tabs>
          <w:tab w:val="left" w:pos="-720"/>
        </w:tabs>
        <w:suppressAutoHyphens/>
        <w:ind w:left="720" w:hanging="720"/>
        <w:jc w:val="both"/>
      </w:pPr>
    </w:p>
    <w:p w14:paraId="5280D461" w14:textId="53EB280D" w:rsidR="00D724FA" w:rsidRPr="00D724FA" w:rsidRDefault="00D724FA" w:rsidP="00D724FA">
      <w:pPr>
        <w:pStyle w:val="PFirstAftTitle"/>
        <w:spacing w:line="240" w:lineRule="auto"/>
        <w:jc w:val="left"/>
        <w:rPr>
          <w:rFonts w:ascii="Times New Roman" w:hAnsi="Times New Roman" w:cs="Times New Roman"/>
          <w:color w:val="auto"/>
          <w:sz w:val="24"/>
          <w:szCs w:val="24"/>
        </w:rPr>
      </w:pPr>
      <w:r w:rsidRPr="00D724FA">
        <w:rPr>
          <w:rFonts w:ascii="Times New Roman" w:hAnsi="Times New Roman" w:cs="Times New Roman"/>
          <w:sz w:val="24"/>
          <w:szCs w:val="24"/>
        </w:rPr>
        <w:tab/>
        <w:t>LO: 7.4:</w:t>
      </w:r>
      <w:r w:rsidRPr="00D724FA">
        <w:rPr>
          <w:rFonts w:ascii="Times New Roman" w:hAnsi="Times New Roman" w:cs="Times New Roman"/>
          <w:sz w:val="24"/>
          <w:szCs w:val="24"/>
        </w:rPr>
        <w:tab/>
      </w:r>
      <w:r w:rsidRPr="00D724FA">
        <w:rPr>
          <w:rFonts w:ascii="Times New Roman" w:hAnsi="Times New Roman" w:cs="Times New Roman"/>
          <w:color w:val="auto"/>
          <w:sz w:val="24"/>
          <w:szCs w:val="24"/>
        </w:rPr>
        <w:t xml:space="preserve">What types of advertising objectives do individual companies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Pr="00D724FA">
        <w:rPr>
          <w:rFonts w:ascii="Times New Roman" w:hAnsi="Times New Roman" w:cs="Times New Roman"/>
          <w:color w:val="auto"/>
          <w:sz w:val="24"/>
          <w:szCs w:val="24"/>
        </w:rPr>
        <w:t>pursue?</w:t>
      </w:r>
    </w:p>
    <w:p w14:paraId="3B7908A1" w14:textId="727A2240" w:rsidR="00D724FA" w:rsidRDefault="00D724FA" w:rsidP="00135107">
      <w:pPr>
        <w:widowControl/>
        <w:tabs>
          <w:tab w:val="left" w:pos="-720"/>
        </w:tabs>
        <w:suppressAutoHyphens/>
        <w:ind w:left="720" w:hanging="720"/>
        <w:jc w:val="both"/>
      </w:pPr>
    </w:p>
    <w:p w14:paraId="3F5358AF" w14:textId="77777777" w:rsidR="00D724FA" w:rsidRDefault="00D724FA" w:rsidP="00135107">
      <w:pPr>
        <w:widowControl/>
        <w:tabs>
          <w:tab w:val="left" w:pos="-720"/>
        </w:tabs>
        <w:suppressAutoHyphens/>
        <w:ind w:left="720" w:hanging="720"/>
        <w:rPr>
          <w:b/>
          <w:caps/>
          <w:color w:val="000000"/>
          <w:sz w:val="32"/>
        </w:rPr>
      </w:pPr>
    </w:p>
    <w:p w14:paraId="33B3FFA2" w14:textId="77777777" w:rsidR="00AD3DD9" w:rsidRDefault="00AD3DD9" w:rsidP="00454A03">
      <w:pPr>
        <w:keepNext/>
        <w:widowControl/>
        <w:outlineLvl w:val="0"/>
        <w:rPr>
          <w:b/>
          <w:caps/>
          <w:color w:val="000000"/>
          <w:sz w:val="32"/>
        </w:rPr>
      </w:pPr>
      <w:r>
        <w:rPr>
          <w:b/>
          <w:caps/>
          <w:color w:val="000000"/>
          <w:sz w:val="32"/>
        </w:rPr>
        <w:t>integrated learning Exercises</w:t>
      </w:r>
    </w:p>
    <w:p w14:paraId="1B62AFE9" w14:textId="77777777" w:rsidR="00AD3DD9" w:rsidRDefault="00AD3DD9" w:rsidP="00454A03">
      <w:pPr>
        <w:keepNext/>
        <w:widowControl/>
        <w:tabs>
          <w:tab w:val="left" w:pos="-720"/>
        </w:tabs>
        <w:suppressAutoHyphens/>
        <w:jc w:val="both"/>
      </w:pPr>
    </w:p>
    <w:p w14:paraId="4B9586EE" w14:textId="5121CBEF" w:rsidR="008763CE" w:rsidRDefault="00924B7A" w:rsidP="00454A03">
      <w:pPr>
        <w:pStyle w:val="CREXR"/>
        <w:keepNext/>
        <w:spacing w:line="240" w:lineRule="auto"/>
        <w:ind w:left="720" w:hanging="720"/>
        <w:rPr>
          <w:b/>
          <w:bCs/>
          <w:color w:val="000000"/>
          <w:sz w:val="24"/>
          <w:szCs w:val="24"/>
        </w:rPr>
      </w:pPr>
      <w:r>
        <w:rPr>
          <w:b/>
          <w:bCs/>
          <w:noProof w:val="0"/>
          <w:color w:val="000000"/>
          <w:sz w:val="24"/>
        </w:rPr>
        <w:t>7-</w:t>
      </w:r>
      <w:r w:rsidR="008763CE">
        <w:rPr>
          <w:b/>
          <w:bCs/>
          <w:noProof w:val="0"/>
          <w:color w:val="000000"/>
          <w:sz w:val="24"/>
        </w:rPr>
        <w:t>30</w:t>
      </w:r>
      <w:r w:rsidR="00AD3DD9">
        <w:rPr>
          <w:b/>
          <w:bCs/>
          <w:noProof w:val="0"/>
          <w:color w:val="000000"/>
          <w:sz w:val="24"/>
        </w:rPr>
        <w:t>.</w:t>
      </w:r>
      <w:r w:rsidR="00AD3DD9">
        <w:rPr>
          <w:b/>
          <w:bCs/>
          <w:noProof w:val="0"/>
          <w:color w:val="000000"/>
          <w:sz w:val="24"/>
          <w:szCs w:val="24"/>
        </w:rPr>
        <w:tab/>
      </w:r>
      <w:r w:rsidR="008763CE" w:rsidRPr="008763CE">
        <w:rPr>
          <w:b/>
          <w:bCs/>
          <w:color w:val="000000"/>
          <w:sz w:val="24"/>
          <w:szCs w:val="24"/>
        </w:rPr>
        <w:t xml:space="preserve">Go to </w:t>
      </w:r>
      <w:r w:rsidR="00AE3596">
        <w:rPr>
          <w:b/>
          <w:bCs/>
          <w:color w:val="000000"/>
          <w:sz w:val="24"/>
          <w:szCs w:val="24"/>
        </w:rPr>
        <w:t xml:space="preserve">the </w:t>
      </w:r>
      <w:r w:rsidR="008763CE" w:rsidRPr="008763CE">
        <w:rPr>
          <w:b/>
          <w:bCs/>
          <w:color w:val="000000"/>
          <w:sz w:val="24"/>
          <w:szCs w:val="24"/>
        </w:rPr>
        <w:t xml:space="preserve">internet and do a search for “Nielsen TV ratings.” What were the top </w:t>
      </w:r>
      <w:r w:rsidR="00D724FA">
        <w:rPr>
          <w:b/>
          <w:bCs/>
          <w:color w:val="000000"/>
          <w:sz w:val="24"/>
          <w:szCs w:val="24"/>
        </w:rPr>
        <w:t>t</w:t>
      </w:r>
      <w:r w:rsidR="008763CE" w:rsidRPr="008763CE">
        <w:rPr>
          <w:b/>
          <w:bCs/>
          <w:color w:val="000000"/>
          <w:sz w:val="24"/>
          <w:szCs w:val="24"/>
        </w:rPr>
        <w:t>elevision shows last week? What other information is available at the website about the top TV shows?</w:t>
      </w:r>
    </w:p>
    <w:p w14:paraId="62E7D285" w14:textId="77777777" w:rsidR="008763CE" w:rsidRPr="008763CE" w:rsidRDefault="008763CE" w:rsidP="00135107">
      <w:pPr>
        <w:pStyle w:val="CREXR"/>
        <w:spacing w:line="240" w:lineRule="auto"/>
        <w:ind w:left="720" w:hanging="720"/>
        <w:rPr>
          <w:b/>
          <w:bCs/>
          <w:color w:val="000000"/>
          <w:sz w:val="24"/>
          <w:szCs w:val="24"/>
        </w:rPr>
      </w:pPr>
    </w:p>
    <w:p w14:paraId="72842A34" w14:textId="3A9C4757" w:rsidR="008763CE" w:rsidRDefault="008763CE" w:rsidP="00135107">
      <w:pPr>
        <w:pStyle w:val="CREXR"/>
        <w:spacing w:line="240" w:lineRule="auto"/>
        <w:ind w:left="720" w:hanging="720"/>
        <w:rPr>
          <w:bCs/>
          <w:color w:val="000000"/>
          <w:sz w:val="24"/>
          <w:szCs w:val="24"/>
        </w:rPr>
      </w:pPr>
      <w:r>
        <w:rPr>
          <w:bCs/>
          <w:color w:val="000000"/>
          <w:sz w:val="24"/>
          <w:szCs w:val="24"/>
        </w:rPr>
        <w:tab/>
        <w:t>Responses will depend on the time of year and the year itself.</w:t>
      </w:r>
    </w:p>
    <w:p w14:paraId="63A7CE58" w14:textId="77777777" w:rsidR="00D724FA" w:rsidRDefault="00D724FA" w:rsidP="00D724FA">
      <w:pPr>
        <w:widowControl/>
      </w:pPr>
    </w:p>
    <w:p w14:paraId="674F2E15" w14:textId="77777777" w:rsidR="00D724FA" w:rsidRDefault="00D724FA" w:rsidP="00D724FA">
      <w:pPr>
        <w:widowControl/>
      </w:pPr>
      <w:r>
        <w:lastRenderedPageBreak/>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165E9D3F" w14:textId="77777777" w:rsidR="00D724FA" w:rsidRDefault="00D724FA" w:rsidP="00135107">
      <w:pPr>
        <w:pStyle w:val="CREXR"/>
        <w:spacing w:line="240" w:lineRule="auto"/>
        <w:ind w:left="720" w:hanging="720"/>
        <w:rPr>
          <w:bCs/>
          <w:color w:val="000000"/>
          <w:sz w:val="24"/>
          <w:szCs w:val="24"/>
        </w:rPr>
      </w:pPr>
    </w:p>
    <w:p w14:paraId="672EFFE0" w14:textId="53E2C0A5" w:rsidR="008763CE" w:rsidRDefault="00924B7A" w:rsidP="00135107">
      <w:pPr>
        <w:pStyle w:val="CREXR"/>
        <w:spacing w:line="240" w:lineRule="auto"/>
        <w:ind w:left="720" w:hanging="720"/>
        <w:rPr>
          <w:b/>
          <w:bCs/>
          <w:color w:val="000000"/>
          <w:sz w:val="24"/>
          <w:szCs w:val="24"/>
        </w:rPr>
      </w:pPr>
      <w:r>
        <w:rPr>
          <w:bCs/>
          <w:color w:val="000000"/>
          <w:sz w:val="24"/>
          <w:szCs w:val="24"/>
        </w:rPr>
        <w:t>7</w:t>
      </w:r>
      <w:r w:rsidR="00135107">
        <w:rPr>
          <w:bCs/>
          <w:color w:val="000000"/>
          <w:sz w:val="24"/>
          <w:szCs w:val="24"/>
        </w:rPr>
        <w:t>-</w:t>
      </w:r>
      <w:r w:rsidR="008763CE">
        <w:rPr>
          <w:b/>
          <w:bCs/>
          <w:color w:val="000000"/>
          <w:sz w:val="24"/>
          <w:szCs w:val="24"/>
        </w:rPr>
        <w:t>31</w:t>
      </w:r>
      <w:r w:rsidR="00AA6A64" w:rsidRPr="00672653">
        <w:rPr>
          <w:b/>
          <w:bCs/>
          <w:color w:val="000000"/>
          <w:sz w:val="24"/>
          <w:szCs w:val="24"/>
        </w:rPr>
        <w:t>.</w:t>
      </w:r>
      <w:r w:rsidR="00AA6A64" w:rsidRPr="00672653">
        <w:rPr>
          <w:bCs/>
          <w:color w:val="000000"/>
          <w:sz w:val="24"/>
          <w:szCs w:val="24"/>
        </w:rPr>
        <w:tab/>
      </w:r>
      <w:r w:rsidR="008763CE" w:rsidRPr="008763CE">
        <w:rPr>
          <w:b/>
          <w:bCs/>
          <w:color w:val="000000"/>
          <w:sz w:val="24"/>
          <w:szCs w:val="24"/>
        </w:rPr>
        <w:t xml:space="preserve">Access Nielsen’s top ten list at </w:t>
      </w:r>
      <w:hyperlink r:id="rId8" w:history="1">
        <w:r w:rsidR="008763CE" w:rsidRPr="008763CE">
          <w:rPr>
            <w:rStyle w:val="Hyperlink"/>
            <w:b/>
            <w:bCs/>
            <w:sz w:val="24"/>
            <w:szCs w:val="24"/>
          </w:rPr>
          <w:t>www.nielsen.com/us/en/top10s.html</w:t>
        </w:r>
      </w:hyperlink>
      <w:r w:rsidR="008763CE" w:rsidRPr="008763CE">
        <w:rPr>
          <w:b/>
          <w:bCs/>
          <w:color w:val="000000"/>
          <w:sz w:val="24"/>
          <w:szCs w:val="24"/>
        </w:rPr>
        <w:t>. Identify the categories listed on the webpage. Examine each of the lists and identify any brands or media that you have accessed or purchased.</w:t>
      </w:r>
    </w:p>
    <w:p w14:paraId="7A0BF037" w14:textId="77777777" w:rsidR="007D01C7" w:rsidRPr="008763CE" w:rsidRDefault="007D01C7" w:rsidP="00135107">
      <w:pPr>
        <w:pStyle w:val="CREXR"/>
        <w:spacing w:line="240" w:lineRule="auto"/>
        <w:ind w:left="720" w:hanging="720"/>
        <w:rPr>
          <w:b/>
          <w:bCs/>
          <w:color w:val="000000"/>
          <w:sz w:val="24"/>
          <w:szCs w:val="24"/>
        </w:rPr>
      </w:pPr>
    </w:p>
    <w:p w14:paraId="6106CBC1" w14:textId="370B74A1" w:rsidR="00414708" w:rsidRDefault="008763CE" w:rsidP="00135107">
      <w:pPr>
        <w:pStyle w:val="CREXR"/>
        <w:spacing w:line="240" w:lineRule="auto"/>
        <w:ind w:left="720" w:hanging="720"/>
        <w:rPr>
          <w:bCs/>
          <w:color w:val="000000"/>
          <w:sz w:val="24"/>
          <w:szCs w:val="24"/>
        </w:rPr>
      </w:pPr>
      <w:r>
        <w:rPr>
          <w:bCs/>
          <w:color w:val="000000"/>
          <w:sz w:val="24"/>
          <w:szCs w:val="24"/>
        </w:rPr>
        <w:tab/>
        <w:t xml:space="preserve">Answers will depend on when the </w:t>
      </w:r>
      <w:r w:rsidR="007D01C7">
        <w:rPr>
          <w:bCs/>
          <w:color w:val="000000"/>
          <w:sz w:val="24"/>
          <w:szCs w:val="24"/>
        </w:rPr>
        <w:t>web</w:t>
      </w:r>
      <w:r>
        <w:rPr>
          <w:bCs/>
          <w:color w:val="000000"/>
          <w:sz w:val="24"/>
          <w:szCs w:val="24"/>
        </w:rPr>
        <w:t>site is visited.</w:t>
      </w:r>
    </w:p>
    <w:p w14:paraId="47198A43" w14:textId="77777777" w:rsidR="00D724FA" w:rsidRDefault="00D724FA" w:rsidP="00135107">
      <w:pPr>
        <w:pStyle w:val="CREXR"/>
        <w:spacing w:line="240" w:lineRule="auto"/>
        <w:ind w:left="720" w:hanging="720"/>
        <w:rPr>
          <w:bCs/>
          <w:color w:val="000000"/>
          <w:sz w:val="24"/>
          <w:szCs w:val="24"/>
        </w:rPr>
      </w:pPr>
    </w:p>
    <w:p w14:paraId="7D11DA09" w14:textId="77777777" w:rsidR="00D724FA" w:rsidRDefault="00D724FA" w:rsidP="00D724FA">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5401341D" w14:textId="77777777" w:rsidR="00414708" w:rsidRPr="00672653" w:rsidRDefault="00414708" w:rsidP="00135107">
      <w:pPr>
        <w:pStyle w:val="CREXR"/>
        <w:spacing w:line="240" w:lineRule="auto"/>
        <w:ind w:left="720" w:hanging="720"/>
        <w:rPr>
          <w:bCs/>
          <w:color w:val="000000"/>
          <w:sz w:val="24"/>
          <w:szCs w:val="24"/>
        </w:rPr>
      </w:pPr>
    </w:p>
    <w:p w14:paraId="46036B59" w14:textId="1E043BC0" w:rsidR="00673053" w:rsidRPr="00673053" w:rsidRDefault="00673053" w:rsidP="00135107">
      <w:pPr>
        <w:pStyle w:val="CREXR"/>
        <w:spacing w:line="240" w:lineRule="auto"/>
        <w:ind w:left="720" w:hanging="720"/>
        <w:rPr>
          <w:b/>
          <w:bCs/>
          <w:color w:val="000000"/>
          <w:sz w:val="24"/>
          <w:szCs w:val="24"/>
        </w:rPr>
      </w:pPr>
      <w:r w:rsidRPr="00D724FA">
        <w:rPr>
          <w:b/>
          <w:bCs/>
          <w:color w:val="000000"/>
          <w:sz w:val="24"/>
          <w:szCs w:val="24"/>
        </w:rPr>
        <w:t>7-32</w:t>
      </w:r>
      <w:r w:rsidRPr="00673053">
        <w:rPr>
          <w:b/>
          <w:bCs/>
          <w:color w:val="000000"/>
          <w:szCs w:val="24"/>
        </w:rPr>
        <w:t>.</w:t>
      </w:r>
      <w:r w:rsidRPr="00673053">
        <w:rPr>
          <w:b/>
          <w:bCs/>
          <w:color w:val="000000"/>
          <w:szCs w:val="24"/>
        </w:rPr>
        <w:tab/>
      </w:r>
      <w:r w:rsidRPr="00673053">
        <w:rPr>
          <w:b/>
          <w:bCs/>
          <w:color w:val="000000"/>
          <w:sz w:val="24"/>
          <w:szCs w:val="24"/>
        </w:rPr>
        <w:t xml:space="preserve">In Canada, a valuable source of information is BBM (Bureau of Broadcast Measurement). Access this website at </w:t>
      </w:r>
      <w:hyperlink r:id="rId9" w:history="1">
        <w:r w:rsidRPr="00673053">
          <w:rPr>
            <w:rStyle w:val="Hyperlink"/>
            <w:b/>
            <w:bCs/>
            <w:sz w:val="24"/>
            <w:szCs w:val="24"/>
          </w:rPr>
          <w:t>www.bbm.ca</w:t>
        </w:r>
      </w:hyperlink>
      <w:r w:rsidRPr="00673053">
        <w:rPr>
          <w:b/>
          <w:bCs/>
          <w:color w:val="000000"/>
          <w:sz w:val="24"/>
          <w:szCs w:val="24"/>
        </w:rPr>
        <w:t>. What type of information is available on the site? What media does the BBM cover? How can it be used to develop a media plan for Canada?</w:t>
      </w:r>
    </w:p>
    <w:p w14:paraId="4D391C98" w14:textId="77777777" w:rsidR="00AA6A64" w:rsidRPr="00414708" w:rsidRDefault="00AA6A64" w:rsidP="00135107">
      <w:pPr>
        <w:pStyle w:val="CREXR"/>
        <w:spacing w:line="240" w:lineRule="auto"/>
        <w:ind w:left="720" w:hanging="720"/>
        <w:rPr>
          <w:b/>
          <w:bCs/>
          <w:color w:val="000000"/>
          <w:sz w:val="24"/>
          <w:szCs w:val="24"/>
        </w:rPr>
      </w:pPr>
    </w:p>
    <w:p w14:paraId="6FA0532C" w14:textId="29E2353F" w:rsidR="00414708" w:rsidRDefault="00414708" w:rsidP="00135107">
      <w:pPr>
        <w:pStyle w:val="CREXR"/>
        <w:spacing w:line="240" w:lineRule="auto"/>
        <w:ind w:left="720" w:hanging="720"/>
        <w:rPr>
          <w:bCs/>
          <w:color w:val="000000"/>
          <w:sz w:val="24"/>
          <w:szCs w:val="24"/>
        </w:rPr>
      </w:pPr>
      <w:r>
        <w:rPr>
          <w:bCs/>
          <w:color w:val="000000"/>
          <w:sz w:val="24"/>
          <w:szCs w:val="24"/>
        </w:rPr>
        <w:tab/>
        <w:t xml:space="preserve">The </w:t>
      </w:r>
      <w:r w:rsidR="007D01C7">
        <w:rPr>
          <w:bCs/>
          <w:color w:val="000000"/>
          <w:sz w:val="24"/>
          <w:szCs w:val="24"/>
        </w:rPr>
        <w:t>web</w:t>
      </w:r>
      <w:r>
        <w:rPr>
          <w:bCs/>
          <w:color w:val="000000"/>
          <w:sz w:val="24"/>
          <w:szCs w:val="24"/>
        </w:rPr>
        <w:t>site provides articles on a wide variety of subjects about magazine</w:t>
      </w:r>
      <w:r w:rsidR="007D01C7">
        <w:rPr>
          <w:bCs/>
          <w:color w:val="000000"/>
          <w:sz w:val="24"/>
          <w:szCs w:val="24"/>
        </w:rPr>
        <w:t>s</w:t>
      </w:r>
      <w:r>
        <w:rPr>
          <w:bCs/>
          <w:color w:val="000000"/>
          <w:sz w:val="24"/>
          <w:szCs w:val="24"/>
        </w:rPr>
        <w:t>, including new digital formats. It provides an in-depth research page that an advertiser could use to match the magazine to a good or service, or type of customer.</w:t>
      </w:r>
    </w:p>
    <w:p w14:paraId="55574AA4" w14:textId="77777777" w:rsidR="00673053" w:rsidRDefault="00673053" w:rsidP="00135107">
      <w:pPr>
        <w:pStyle w:val="CREXR"/>
        <w:spacing w:line="240" w:lineRule="auto"/>
        <w:ind w:left="720" w:hanging="720"/>
        <w:rPr>
          <w:bCs/>
          <w:color w:val="000000"/>
          <w:sz w:val="24"/>
          <w:szCs w:val="24"/>
        </w:rPr>
      </w:pPr>
    </w:p>
    <w:p w14:paraId="783CC7FE" w14:textId="77777777" w:rsidR="00D724FA" w:rsidRDefault="00D724FA" w:rsidP="00D724FA">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354D82E3" w14:textId="77777777" w:rsidR="00D724FA" w:rsidRDefault="00D724FA" w:rsidP="00D724FA">
      <w:pPr>
        <w:widowControl/>
      </w:pPr>
    </w:p>
    <w:p w14:paraId="79A30113" w14:textId="6F76AF02" w:rsidR="00D724FA" w:rsidRDefault="00D724FA" w:rsidP="00D724FA">
      <w:pPr>
        <w:widowControl/>
      </w:pPr>
      <w:r>
        <w:tab/>
        <w:t>and</w:t>
      </w:r>
    </w:p>
    <w:p w14:paraId="5EC1FE02" w14:textId="77777777" w:rsidR="00D724FA" w:rsidRDefault="00D724FA" w:rsidP="00D724FA">
      <w:pPr>
        <w:widowControl/>
      </w:pPr>
    </w:p>
    <w:p w14:paraId="3724DB0F" w14:textId="77777777" w:rsidR="00D724FA" w:rsidRDefault="00D724FA" w:rsidP="00D724FA">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52D609A4" w14:textId="77777777" w:rsidR="00D724FA" w:rsidRDefault="00D724FA" w:rsidP="00135107">
      <w:pPr>
        <w:pStyle w:val="CREXR"/>
        <w:spacing w:line="240" w:lineRule="auto"/>
        <w:ind w:left="720" w:hanging="720"/>
        <w:rPr>
          <w:bCs/>
          <w:color w:val="000000"/>
          <w:sz w:val="24"/>
          <w:szCs w:val="24"/>
        </w:rPr>
      </w:pPr>
    </w:p>
    <w:p w14:paraId="2529DC51" w14:textId="5F3F8730" w:rsidR="00673053" w:rsidRPr="00673053" w:rsidRDefault="00673053" w:rsidP="00135107">
      <w:pPr>
        <w:pStyle w:val="CREXR"/>
        <w:spacing w:line="240" w:lineRule="auto"/>
        <w:ind w:left="720" w:hanging="720"/>
        <w:rPr>
          <w:b/>
          <w:bCs/>
          <w:color w:val="000000"/>
          <w:sz w:val="24"/>
          <w:szCs w:val="24"/>
        </w:rPr>
      </w:pPr>
      <w:r w:rsidRPr="00D04050">
        <w:rPr>
          <w:b/>
          <w:bCs/>
          <w:color w:val="000000"/>
          <w:sz w:val="24"/>
          <w:szCs w:val="24"/>
        </w:rPr>
        <w:t>7-33.</w:t>
      </w:r>
      <w:r w:rsidRPr="00D04050">
        <w:rPr>
          <w:b/>
          <w:bCs/>
          <w:color w:val="000000"/>
          <w:sz w:val="24"/>
          <w:szCs w:val="24"/>
        </w:rPr>
        <w:tab/>
      </w:r>
      <w:r w:rsidRPr="00673053">
        <w:rPr>
          <w:b/>
          <w:bCs/>
          <w:color w:val="000000"/>
          <w:sz w:val="24"/>
          <w:szCs w:val="24"/>
        </w:rPr>
        <w:t xml:space="preserve">A trade organization for magazines is the Magazine Publishers of America. Access the association’s website at </w:t>
      </w:r>
      <w:hyperlink r:id="rId10" w:history="1">
        <w:r w:rsidRPr="00673053">
          <w:rPr>
            <w:rStyle w:val="Hyperlink"/>
            <w:b/>
            <w:bCs/>
            <w:sz w:val="24"/>
            <w:szCs w:val="24"/>
          </w:rPr>
          <w:t>www.magazine.org</w:t>
        </w:r>
      </w:hyperlink>
      <w:r w:rsidRPr="00673053">
        <w:rPr>
          <w:b/>
          <w:bCs/>
          <w:color w:val="000000"/>
          <w:sz w:val="24"/>
          <w:szCs w:val="24"/>
        </w:rPr>
        <w:t>. What type of information is available? How could it be used by a company wanting to advertise in magazines?</w:t>
      </w:r>
    </w:p>
    <w:p w14:paraId="10D75950" w14:textId="77777777" w:rsidR="00673053" w:rsidRDefault="00673053" w:rsidP="00135107">
      <w:pPr>
        <w:pStyle w:val="CREXR"/>
        <w:spacing w:line="240" w:lineRule="auto"/>
        <w:ind w:left="720" w:hanging="720"/>
        <w:rPr>
          <w:bCs/>
          <w:color w:val="000000"/>
          <w:sz w:val="24"/>
          <w:szCs w:val="24"/>
        </w:rPr>
      </w:pPr>
    </w:p>
    <w:p w14:paraId="61E305EC" w14:textId="74516210" w:rsidR="00673053" w:rsidRDefault="00673053" w:rsidP="00135107">
      <w:pPr>
        <w:pStyle w:val="CREXR"/>
        <w:spacing w:line="240" w:lineRule="auto"/>
        <w:ind w:left="720" w:hanging="720"/>
        <w:rPr>
          <w:bCs/>
          <w:color w:val="000000"/>
          <w:sz w:val="24"/>
          <w:szCs w:val="24"/>
        </w:rPr>
      </w:pPr>
      <w:r>
        <w:rPr>
          <w:bCs/>
          <w:color w:val="000000"/>
          <w:sz w:val="24"/>
          <w:szCs w:val="24"/>
        </w:rPr>
        <w:tab/>
        <w:t xml:space="preserve">The </w:t>
      </w:r>
      <w:r w:rsidR="007D01C7">
        <w:rPr>
          <w:bCs/>
          <w:color w:val="000000"/>
          <w:sz w:val="24"/>
          <w:szCs w:val="24"/>
        </w:rPr>
        <w:t>web</w:t>
      </w:r>
      <w:r>
        <w:rPr>
          <w:bCs/>
          <w:color w:val="000000"/>
          <w:sz w:val="24"/>
          <w:szCs w:val="24"/>
        </w:rPr>
        <w:t>site provides articles on a wide variety of subjects about magazine</w:t>
      </w:r>
      <w:r w:rsidR="006D6B16">
        <w:rPr>
          <w:bCs/>
          <w:color w:val="000000"/>
          <w:sz w:val="24"/>
          <w:szCs w:val="24"/>
        </w:rPr>
        <w:t>s</w:t>
      </w:r>
      <w:r>
        <w:rPr>
          <w:bCs/>
          <w:color w:val="000000"/>
          <w:sz w:val="24"/>
          <w:szCs w:val="24"/>
        </w:rPr>
        <w:t>, including new digital formats. It provides an in-depth research page that an advertiser could use to match the magazine to a good or service, or type of customer.</w:t>
      </w:r>
    </w:p>
    <w:p w14:paraId="62D149D4" w14:textId="77777777" w:rsidR="00D724FA" w:rsidRDefault="00D724FA" w:rsidP="00D724FA">
      <w:pPr>
        <w:widowControl/>
      </w:pPr>
    </w:p>
    <w:p w14:paraId="5141C28C" w14:textId="77777777" w:rsidR="00D724FA" w:rsidRDefault="00D724FA" w:rsidP="00D724FA">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1BF4A7B1" w14:textId="77777777" w:rsidR="00D724FA" w:rsidRDefault="00D724FA" w:rsidP="00D724FA">
      <w:pPr>
        <w:widowControl/>
      </w:pPr>
    </w:p>
    <w:p w14:paraId="13D1F198" w14:textId="280FC724" w:rsidR="00D724FA" w:rsidRDefault="00D724FA" w:rsidP="00D724FA">
      <w:pPr>
        <w:widowControl/>
      </w:pPr>
      <w:r>
        <w:tab/>
        <w:t>and</w:t>
      </w:r>
    </w:p>
    <w:p w14:paraId="1809D36D" w14:textId="77777777" w:rsidR="00D724FA" w:rsidRDefault="00D724FA" w:rsidP="00D724FA">
      <w:pPr>
        <w:widowControl/>
      </w:pPr>
    </w:p>
    <w:p w14:paraId="25B9DC95" w14:textId="77777777" w:rsidR="00D724FA" w:rsidRDefault="00D724FA" w:rsidP="00D724FA">
      <w:pPr>
        <w:widowControl/>
        <w:tabs>
          <w:tab w:val="left" w:pos="-720"/>
        </w:tabs>
        <w:suppressAutoHyphens/>
        <w:jc w:val="both"/>
      </w:pPr>
      <w:r>
        <w:lastRenderedPageBreak/>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14C169E5" w14:textId="77777777" w:rsidR="00673053" w:rsidRDefault="00673053" w:rsidP="00135107">
      <w:pPr>
        <w:pStyle w:val="CREXR"/>
        <w:spacing w:line="240" w:lineRule="auto"/>
        <w:ind w:left="720" w:hanging="720"/>
        <w:rPr>
          <w:bCs/>
          <w:color w:val="000000"/>
          <w:sz w:val="24"/>
          <w:szCs w:val="24"/>
        </w:rPr>
      </w:pPr>
    </w:p>
    <w:p w14:paraId="461606C6" w14:textId="0413BD57" w:rsidR="00AA6A64" w:rsidRPr="00414708" w:rsidRDefault="00924B7A" w:rsidP="00135107">
      <w:pPr>
        <w:pStyle w:val="CREXR"/>
        <w:spacing w:line="240" w:lineRule="auto"/>
        <w:ind w:left="720" w:hanging="720"/>
        <w:rPr>
          <w:b/>
          <w:bCs/>
          <w:color w:val="000000"/>
          <w:sz w:val="24"/>
          <w:szCs w:val="24"/>
        </w:rPr>
      </w:pPr>
      <w:r w:rsidRPr="00D724FA">
        <w:rPr>
          <w:b/>
          <w:bCs/>
          <w:color w:val="000000"/>
          <w:sz w:val="24"/>
          <w:szCs w:val="24"/>
        </w:rPr>
        <w:t>7-</w:t>
      </w:r>
      <w:r w:rsidR="00766164">
        <w:rPr>
          <w:b/>
          <w:bCs/>
          <w:color w:val="000000"/>
          <w:sz w:val="24"/>
          <w:szCs w:val="24"/>
        </w:rPr>
        <w:t>3</w:t>
      </w:r>
      <w:r w:rsidR="00673053">
        <w:rPr>
          <w:b/>
          <w:bCs/>
          <w:color w:val="000000"/>
          <w:sz w:val="24"/>
          <w:szCs w:val="24"/>
        </w:rPr>
        <w:t>4</w:t>
      </w:r>
      <w:r w:rsidR="00AA6A64" w:rsidRPr="00672653">
        <w:rPr>
          <w:b/>
          <w:bCs/>
          <w:color w:val="000000"/>
          <w:sz w:val="24"/>
          <w:szCs w:val="24"/>
        </w:rPr>
        <w:t>.</w:t>
      </w:r>
      <w:r w:rsidR="00AA6A64" w:rsidRPr="00672653">
        <w:rPr>
          <w:bCs/>
          <w:color w:val="000000"/>
          <w:sz w:val="24"/>
          <w:szCs w:val="24"/>
        </w:rPr>
        <w:tab/>
      </w:r>
      <w:r w:rsidR="00AA6A64" w:rsidRPr="00414708">
        <w:rPr>
          <w:b/>
          <w:bCs/>
          <w:color w:val="000000"/>
          <w:sz w:val="24"/>
          <w:szCs w:val="24"/>
        </w:rPr>
        <w:t xml:space="preserve">Two </w:t>
      </w:r>
      <w:r>
        <w:rPr>
          <w:b/>
          <w:bCs/>
          <w:color w:val="000000"/>
          <w:sz w:val="24"/>
          <w:szCs w:val="24"/>
        </w:rPr>
        <w:t>w</w:t>
      </w:r>
      <w:r w:rsidR="00AA6A64" w:rsidRPr="00414708">
        <w:rPr>
          <w:b/>
          <w:bCs/>
          <w:color w:val="000000"/>
          <w:sz w:val="24"/>
          <w:szCs w:val="24"/>
        </w:rPr>
        <w:t xml:space="preserve">ebsites that are important for radio advertising are the Radio Advertising Bureau at </w:t>
      </w:r>
      <w:hyperlink r:id="rId11" w:history="1">
        <w:r w:rsidR="00135107" w:rsidRPr="003F25A3">
          <w:rPr>
            <w:rStyle w:val="Hyperlink"/>
            <w:b/>
            <w:bCs/>
            <w:sz w:val="24"/>
            <w:szCs w:val="24"/>
          </w:rPr>
          <w:t>www.rab.com</w:t>
        </w:r>
      </w:hyperlink>
      <w:r w:rsidR="00AE3596">
        <w:rPr>
          <w:b/>
          <w:bCs/>
          <w:color w:val="000000"/>
          <w:sz w:val="24"/>
          <w:szCs w:val="24"/>
        </w:rPr>
        <w:t xml:space="preserve"> </w:t>
      </w:r>
      <w:r w:rsidR="00AA6A64" w:rsidRPr="00414708">
        <w:rPr>
          <w:b/>
          <w:bCs/>
          <w:color w:val="000000"/>
          <w:sz w:val="24"/>
          <w:szCs w:val="24"/>
        </w:rPr>
        <w:t>and the top 100 radio sites at www.100topradiosites.com. Access both sites. What information is available in each site? Discuss how the information can be used to develop an advertising plan using radio</w:t>
      </w:r>
      <w:r w:rsidR="00135107">
        <w:rPr>
          <w:b/>
          <w:bCs/>
          <w:color w:val="000000"/>
          <w:sz w:val="24"/>
          <w:szCs w:val="24"/>
        </w:rPr>
        <w:t>.</w:t>
      </w:r>
    </w:p>
    <w:p w14:paraId="560EBD0F" w14:textId="77777777" w:rsidR="00414708" w:rsidRDefault="00414708" w:rsidP="00135107">
      <w:pPr>
        <w:pStyle w:val="CREXR"/>
        <w:spacing w:line="240" w:lineRule="auto"/>
        <w:ind w:left="720" w:hanging="720"/>
        <w:rPr>
          <w:b/>
          <w:bCs/>
          <w:color w:val="000000"/>
          <w:sz w:val="24"/>
          <w:szCs w:val="24"/>
        </w:rPr>
      </w:pPr>
    </w:p>
    <w:p w14:paraId="0E77CE35" w14:textId="77777777" w:rsidR="00414708" w:rsidRDefault="00414708" w:rsidP="00135107">
      <w:pPr>
        <w:widowControl/>
        <w:ind w:left="720"/>
        <w:jc w:val="both"/>
        <w:rPr>
          <w:rStyle w:val="CREXRNUM"/>
          <w:rFonts w:ascii="Times New Roman" w:hAnsi="Times New Roman"/>
          <w:color w:val="000000"/>
          <w:sz w:val="24"/>
          <w:szCs w:val="24"/>
        </w:rPr>
      </w:pPr>
      <w:r>
        <w:rPr>
          <w:rStyle w:val="CREXRNUM"/>
          <w:rFonts w:ascii="Times New Roman" w:hAnsi="Times New Roman"/>
          <w:color w:val="000000"/>
          <w:sz w:val="24"/>
          <w:szCs w:val="24"/>
        </w:rPr>
        <w:t xml:space="preserve">Rab.com is for radio advertisers. The site offers articles on a wide variety of broadcasting topics, plus special insights for radio advertisers. The </w:t>
      </w:r>
      <w:hyperlink r:id="rId12" w:history="1">
        <w:r>
          <w:rPr>
            <w:rStyle w:val="Hyperlink"/>
            <w:szCs w:val="24"/>
          </w:rPr>
          <w:t>100topradiosites.com</w:t>
        </w:r>
      </w:hyperlink>
      <w:r>
        <w:rPr>
          <w:rStyle w:val="CREXRNUM"/>
          <w:rFonts w:ascii="Times New Roman" w:hAnsi="Times New Roman"/>
          <w:color w:val="000000"/>
          <w:sz w:val="24"/>
          <w:szCs w:val="24"/>
        </w:rPr>
        <w:t xml:space="preserve"> site offers access to the top 100 radio stations. It is also a venue for musicians to reach audiences.</w:t>
      </w:r>
    </w:p>
    <w:p w14:paraId="252E6DFE" w14:textId="77777777" w:rsidR="00414708" w:rsidRDefault="00414708" w:rsidP="00135107">
      <w:pPr>
        <w:pStyle w:val="CREXR"/>
        <w:spacing w:line="240" w:lineRule="auto"/>
        <w:ind w:left="720" w:hanging="720"/>
        <w:rPr>
          <w:bCs/>
          <w:color w:val="000000"/>
          <w:sz w:val="24"/>
          <w:szCs w:val="24"/>
        </w:rPr>
      </w:pPr>
    </w:p>
    <w:p w14:paraId="07B8F225" w14:textId="77777777" w:rsidR="00D724FA" w:rsidRDefault="00D724FA" w:rsidP="00D724FA">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120A231C" w14:textId="77777777" w:rsidR="00D724FA" w:rsidRDefault="00D724FA" w:rsidP="00135107">
      <w:pPr>
        <w:pStyle w:val="CREXR"/>
        <w:spacing w:line="240" w:lineRule="auto"/>
        <w:ind w:left="720" w:hanging="720"/>
        <w:rPr>
          <w:bCs/>
          <w:color w:val="000000"/>
          <w:sz w:val="24"/>
          <w:szCs w:val="24"/>
        </w:rPr>
      </w:pPr>
    </w:p>
    <w:p w14:paraId="00577983" w14:textId="25A445D6" w:rsidR="00D724FA" w:rsidRDefault="00D724FA" w:rsidP="00135107">
      <w:pPr>
        <w:pStyle w:val="CREXR"/>
        <w:spacing w:line="240" w:lineRule="auto"/>
        <w:ind w:left="720" w:hanging="720"/>
        <w:rPr>
          <w:bCs/>
          <w:color w:val="000000"/>
          <w:sz w:val="24"/>
          <w:szCs w:val="24"/>
        </w:rPr>
      </w:pPr>
      <w:r>
        <w:rPr>
          <w:bCs/>
          <w:color w:val="000000"/>
          <w:sz w:val="24"/>
          <w:szCs w:val="24"/>
        </w:rPr>
        <w:tab/>
        <w:t>and</w:t>
      </w:r>
    </w:p>
    <w:p w14:paraId="627ABF54" w14:textId="77777777" w:rsidR="00D724FA" w:rsidRDefault="00D724FA" w:rsidP="00135107">
      <w:pPr>
        <w:pStyle w:val="CREXR"/>
        <w:spacing w:line="240" w:lineRule="auto"/>
        <w:ind w:left="720" w:hanging="720"/>
        <w:rPr>
          <w:bCs/>
          <w:color w:val="000000"/>
          <w:sz w:val="24"/>
          <w:szCs w:val="24"/>
        </w:rPr>
      </w:pPr>
    </w:p>
    <w:p w14:paraId="3F669B5F" w14:textId="77777777" w:rsidR="00D724FA" w:rsidRDefault="00D724FA" w:rsidP="00D724FA">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6E01354C" w14:textId="77777777" w:rsidR="00D724FA" w:rsidRDefault="00D724FA" w:rsidP="00135107">
      <w:pPr>
        <w:pStyle w:val="CREXR"/>
        <w:spacing w:line="240" w:lineRule="auto"/>
        <w:ind w:left="720" w:hanging="720"/>
        <w:rPr>
          <w:bCs/>
          <w:color w:val="000000"/>
          <w:sz w:val="24"/>
          <w:szCs w:val="24"/>
        </w:rPr>
      </w:pPr>
    </w:p>
    <w:p w14:paraId="013E7F98" w14:textId="189969E4" w:rsidR="00AA6A64" w:rsidRPr="00414708" w:rsidRDefault="00924B7A" w:rsidP="00135107">
      <w:pPr>
        <w:pStyle w:val="CREXR"/>
        <w:spacing w:line="240" w:lineRule="auto"/>
        <w:ind w:left="720" w:hanging="720"/>
        <w:rPr>
          <w:b/>
          <w:bCs/>
          <w:color w:val="000000"/>
          <w:sz w:val="24"/>
          <w:szCs w:val="24"/>
        </w:rPr>
      </w:pPr>
      <w:r w:rsidRPr="00C004FE">
        <w:rPr>
          <w:b/>
          <w:bCs/>
          <w:color w:val="000000"/>
          <w:sz w:val="24"/>
          <w:szCs w:val="24"/>
        </w:rPr>
        <w:t>7-</w:t>
      </w:r>
      <w:r w:rsidR="00766164">
        <w:rPr>
          <w:b/>
          <w:bCs/>
          <w:color w:val="000000"/>
          <w:sz w:val="24"/>
          <w:szCs w:val="24"/>
        </w:rPr>
        <w:t>3</w:t>
      </w:r>
      <w:r w:rsidR="00673053">
        <w:rPr>
          <w:b/>
          <w:bCs/>
          <w:color w:val="000000"/>
          <w:sz w:val="24"/>
          <w:szCs w:val="24"/>
        </w:rPr>
        <w:t>5</w:t>
      </w:r>
      <w:r w:rsidR="00AA6A64" w:rsidRPr="00672653">
        <w:rPr>
          <w:b/>
          <w:bCs/>
          <w:color w:val="000000"/>
          <w:sz w:val="24"/>
          <w:szCs w:val="24"/>
        </w:rPr>
        <w:t>.</w:t>
      </w:r>
      <w:r w:rsidR="00AA6A64" w:rsidRPr="00672653">
        <w:rPr>
          <w:bCs/>
          <w:color w:val="000000"/>
          <w:sz w:val="24"/>
          <w:szCs w:val="24"/>
        </w:rPr>
        <w:tab/>
      </w:r>
      <w:r w:rsidR="00AA6A64" w:rsidRPr="00414708">
        <w:rPr>
          <w:b/>
          <w:bCs/>
          <w:color w:val="000000"/>
          <w:sz w:val="24"/>
          <w:szCs w:val="24"/>
        </w:rPr>
        <w:t xml:space="preserve">A major company for outdoor advertising is Lamar Advertising Company. Access its </w:t>
      </w:r>
      <w:r w:rsidR="001A2CC7">
        <w:rPr>
          <w:b/>
          <w:bCs/>
          <w:color w:val="000000"/>
          <w:sz w:val="24"/>
          <w:szCs w:val="24"/>
        </w:rPr>
        <w:t>w</w:t>
      </w:r>
      <w:r w:rsidR="00AA6A64" w:rsidRPr="00414708">
        <w:rPr>
          <w:b/>
          <w:bCs/>
          <w:color w:val="000000"/>
          <w:sz w:val="24"/>
          <w:szCs w:val="24"/>
        </w:rPr>
        <w:t xml:space="preserve">ebsite at </w:t>
      </w:r>
      <w:hyperlink r:id="rId13" w:history="1">
        <w:r w:rsidR="00AA6A64" w:rsidRPr="00CA2858">
          <w:rPr>
            <w:rStyle w:val="Hyperlink"/>
            <w:b/>
            <w:bCs/>
            <w:sz w:val="24"/>
            <w:szCs w:val="24"/>
          </w:rPr>
          <w:t>www.lamar.com</w:t>
        </w:r>
      </w:hyperlink>
      <w:r w:rsidR="00AA6A64" w:rsidRPr="00414708">
        <w:rPr>
          <w:b/>
          <w:bCs/>
          <w:color w:val="000000"/>
          <w:sz w:val="24"/>
          <w:szCs w:val="24"/>
        </w:rPr>
        <w:t>. Access the outdoor advertising component of the company and locate the rates for your area or another area of interest to you. What type of outdoor advertising is available? What other products does Lamar offer? What services does Lamar offer? Write a short report on what types of advertising Lamar can provide for a company.</w:t>
      </w:r>
    </w:p>
    <w:p w14:paraId="55B1A749" w14:textId="77777777" w:rsidR="00414708" w:rsidRDefault="00414708" w:rsidP="00135107">
      <w:pPr>
        <w:pStyle w:val="CREXR"/>
        <w:spacing w:line="240" w:lineRule="auto"/>
        <w:ind w:left="720" w:hanging="720"/>
        <w:rPr>
          <w:bCs/>
          <w:color w:val="000000"/>
          <w:sz w:val="24"/>
          <w:szCs w:val="24"/>
        </w:rPr>
      </w:pPr>
    </w:p>
    <w:p w14:paraId="1B6B76C9" w14:textId="78CE3269" w:rsidR="00414708" w:rsidRDefault="00414708" w:rsidP="00135107">
      <w:pPr>
        <w:pStyle w:val="CRACTFIRST"/>
        <w:spacing w:line="240" w:lineRule="auto"/>
        <w:ind w:left="720"/>
        <w:rPr>
          <w:rStyle w:val="CREXRNUM"/>
          <w:rFonts w:ascii="Times New Roman" w:hAnsi="Times New Roman"/>
          <w:noProof w:val="0"/>
          <w:color w:val="000000"/>
          <w:sz w:val="24"/>
          <w:szCs w:val="24"/>
        </w:rPr>
      </w:pPr>
      <w:r>
        <w:rPr>
          <w:rStyle w:val="CREXRNUM"/>
          <w:rFonts w:ascii="Times New Roman" w:hAnsi="Times New Roman"/>
          <w:noProof w:val="0"/>
          <w:color w:val="000000"/>
          <w:sz w:val="24"/>
          <w:szCs w:val="24"/>
        </w:rPr>
        <w:t xml:space="preserve">Local rates will vary by the area in which the student lives. The company offers a wide variety of standstill and moving billboards. Lamar also offers graphics programs and a real estate program </w:t>
      </w:r>
      <w:r w:rsidR="007D01C7">
        <w:rPr>
          <w:rStyle w:val="CREXRNUM"/>
          <w:rFonts w:ascii="Times New Roman" w:hAnsi="Times New Roman"/>
          <w:noProof w:val="0"/>
          <w:color w:val="000000"/>
          <w:sz w:val="24"/>
          <w:szCs w:val="24"/>
        </w:rPr>
        <w:t xml:space="preserve">that </w:t>
      </w:r>
      <w:r>
        <w:rPr>
          <w:rStyle w:val="CREXRNUM"/>
          <w:rFonts w:ascii="Times New Roman" w:hAnsi="Times New Roman"/>
          <w:noProof w:val="0"/>
          <w:color w:val="000000"/>
          <w:sz w:val="24"/>
          <w:szCs w:val="24"/>
        </w:rPr>
        <w:t>even includes antennas on billboards.</w:t>
      </w:r>
    </w:p>
    <w:p w14:paraId="04B8C51B" w14:textId="77777777" w:rsidR="00414708" w:rsidRDefault="00414708" w:rsidP="00135107">
      <w:pPr>
        <w:pStyle w:val="CREXR"/>
        <w:spacing w:line="240" w:lineRule="auto"/>
        <w:ind w:left="720" w:hanging="720"/>
        <w:rPr>
          <w:bCs/>
          <w:color w:val="000000"/>
          <w:sz w:val="24"/>
          <w:szCs w:val="24"/>
        </w:rPr>
      </w:pPr>
    </w:p>
    <w:p w14:paraId="4A9A55D1" w14:textId="77777777" w:rsidR="0088045B" w:rsidRDefault="0088045B" w:rsidP="0088045B">
      <w:pPr>
        <w:pStyle w:val="CREXR"/>
        <w:spacing w:line="240" w:lineRule="auto"/>
        <w:ind w:left="720" w:hanging="720"/>
        <w:rPr>
          <w:bCs/>
          <w:color w:val="000000"/>
          <w:sz w:val="24"/>
          <w:szCs w:val="24"/>
        </w:rPr>
      </w:pPr>
    </w:p>
    <w:p w14:paraId="1DDB11DD" w14:textId="77777777" w:rsidR="0088045B" w:rsidRDefault="0088045B" w:rsidP="0088045B">
      <w:pPr>
        <w:widowControl/>
      </w:pPr>
      <w:r>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78490414" w14:textId="77777777" w:rsidR="0088045B" w:rsidRDefault="0088045B" w:rsidP="0088045B">
      <w:pPr>
        <w:pStyle w:val="CREXR"/>
        <w:spacing w:line="240" w:lineRule="auto"/>
        <w:ind w:left="720" w:hanging="720"/>
        <w:rPr>
          <w:bCs/>
          <w:color w:val="000000"/>
          <w:sz w:val="24"/>
          <w:szCs w:val="24"/>
        </w:rPr>
      </w:pPr>
    </w:p>
    <w:p w14:paraId="2094E787" w14:textId="7FAB84D3" w:rsidR="00D724FA" w:rsidRDefault="002732BE" w:rsidP="00135107">
      <w:pPr>
        <w:pStyle w:val="CREXR"/>
        <w:spacing w:line="240" w:lineRule="auto"/>
        <w:ind w:left="720" w:hanging="720"/>
        <w:rPr>
          <w:bCs/>
          <w:color w:val="000000"/>
          <w:sz w:val="24"/>
          <w:szCs w:val="24"/>
        </w:rPr>
      </w:pPr>
      <w:r>
        <w:rPr>
          <w:bCs/>
          <w:color w:val="000000"/>
          <w:sz w:val="24"/>
          <w:szCs w:val="24"/>
        </w:rPr>
        <w:tab/>
        <w:t>and</w:t>
      </w:r>
    </w:p>
    <w:p w14:paraId="4076A649" w14:textId="77777777" w:rsidR="006D6B16" w:rsidRDefault="00D724FA" w:rsidP="00D724FA">
      <w:pPr>
        <w:widowControl/>
        <w:tabs>
          <w:tab w:val="left" w:pos="-720"/>
        </w:tabs>
        <w:suppressAutoHyphens/>
        <w:jc w:val="both"/>
      </w:pPr>
      <w:r>
        <w:tab/>
      </w:r>
    </w:p>
    <w:p w14:paraId="3F630C9A" w14:textId="22D61BCF" w:rsidR="00D724FA" w:rsidRDefault="006D6B16" w:rsidP="00D724FA">
      <w:pPr>
        <w:widowControl/>
        <w:tabs>
          <w:tab w:val="left" w:pos="-720"/>
        </w:tabs>
        <w:suppressAutoHyphens/>
        <w:jc w:val="both"/>
      </w:pPr>
      <w:r>
        <w:tab/>
      </w:r>
      <w:r w:rsidR="00D724FA">
        <w:t>LO: 7.5:</w:t>
      </w:r>
      <w:r w:rsidR="00D724FA">
        <w:tab/>
      </w:r>
      <w:r w:rsidR="00D724FA" w:rsidRPr="000A6D41">
        <w:t xml:space="preserve">What are the advantages and disadvantages associated with each </w:t>
      </w:r>
      <w:r w:rsidR="00D724FA">
        <w:tab/>
      </w:r>
      <w:r w:rsidR="00D724FA">
        <w:tab/>
      </w:r>
      <w:r w:rsidR="00D724FA">
        <w:tab/>
      </w:r>
      <w:r w:rsidR="00D724FA">
        <w:tab/>
      </w:r>
      <w:r w:rsidR="00D724FA" w:rsidRPr="000A6D41">
        <w:t>traditional</w:t>
      </w:r>
      <w:r w:rsidR="00D724FA">
        <w:t xml:space="preserve"> </w:t>
      </w:r>
      <w:r w:rsidR="00D724FA" w:rsidRPr="000A6D41">
        <w:t>advertising medium?</w:t>
      </w:r>
    </w:p>
    <w:p w14:paraId="7DB735D9" w14:textId="7899CD39" w:rsidR="00D724FA" w:rsidRDefault="00D724FA" w:rsidP="00135107">
      <w:pPr>
        <w:pStyle w:val="CREXR"/>
        <w:spacing w:line="240" w:lineRule="auto"/>
        <w:ind w:left="720" w:hanging="720"/>
        <w:rPr>
          <w:bCs/>
          <w:color w:val="000000"/>
          <w:sz w:val="24"/>
          <w:szCs w:val="24"/>
        </w:rPr>
      </w:pPr>
    </w:p>
    <w:p w14:paraId="7B7C4A88" w14:textId="77777777" w:rsidR="0088045B" w:rsidRDefault="0088045B" w:rsidP="00135107">
      <w:pPr>
        <w:pStyle w:val="CREXR"/>
        <w:spacing w:line="240" w:lineRule="auto"/>
        <w:ind w:left="720" w:hanging="720"/>
        <w:rPr>
          <w:bCs/>
          <w:color w:val="000000"/>
          <w:sz w:val="24"/>
          <w:szCs w:val="24"/>
        </w:rPr>
      </w:pPr>
    </w:p>
    <w:p w14:paraId="6A442AE1" w14:textId="77777777" w:rsidR="0088045B" w:rsidRDefault="0088045B" w:rsidP="00135107">
      <w:pPr>
        <w:pStyle w:val="CREXR"/>
        <w:spacing w:line="240" w:lineRule="auto"/>
        <w:ind w:left="720" w:hanging="720"/>
        <w:rPr>
          <w:bCs/>
          <w:color w:val="000000"/>
          <w:sz w:val="24"/>
          <w:szCs w:val="24"/>
        </w:rPr>
      </w:pPr>
    </w:p>
    <w:p w14:paraId="3FE823B5" w14:textId="61320B68" w:rsidR="00CA2858" w:rsidRPr="00CA2858" w:rsidRDefault="00CA2858" w:rsidP="00CA2858">
      <w:pPr>
        <w:pStyle w:val="CRGENQ"/>
        <w:tabs>
          <w:tab w:val="clear" w:pos="240"/>
          <w:tab w:val="clear" w:pos="360"/>
        </w:tabs>
        <w:ind w:left="720" w:hanging="720"/>
        <w:rPr>
          <w:rFonts w:ascii="Times New Roman" w:hAnsi="Times New Roman" w:cs="Times New Roman"/>
          <w:b/>
          <w:bCs/>
          <w:sz w:val="24"/>
          <w:szCs w:val="24"/>
        </w:rPr>
      </w:pPr>
      <w:r w:rsidRPr="00CA2858">
        <w:rPr>
          <w:rFonts w:ascii="Times New Roman" w:hAnsi="Times New Roman" w:cs="Times New Roman"/>
          <w:b/>
          <w:bCs/>
          <w:sz w:val="24"/>
          <w:szCs w:val="24"/>
        </w:rPr>
        <w:lastRenderedPageBreak/>
        <w:t>7-36.</w:t>
      </w:r>
      <w:r w:rsidRPr="00CA2858">
        <w:rPr>
          <w:rFonts w:ascii="Times New Roman" w:hAnsi="Times New Roman" w:cs="Times New Roman"/>
          <w:b/>
          <w:bCs/>
          <w:sz w:val="24"/>
          <w:szCs w:val="24"/>
        </w:rPr>
        <w:tab/>
        <w:t>An excellent source of information for business</w:t>
      </w:r>
      <w:r>
        <w:rPr>
          <w:rFonts w:ascii="Times New Roman" w:hAnsi="Times New Roman" w:cs="Times New Roman"/>
          <w:b/>
          <w:bCs/>
          <w:sz w:val="24"/>
          <w:szCs w:val="24"/>
        </w:rPr>
        <w:t xml:space="preserve"> </w:t>
      </w:r>
      <w:r w:rsidRPr="00CA2858">
        <w:rPr>
          <w:rFonts w:ascii="Times New Roman" w:hAnsi="Times New Roman" w:cs="Times New Roman"/>
          <w:b/>
          <w:bCs/>
          <w:sz w:val="24"/>
          <w:szCs w:val="24"/>
        </w:rPr>
        <w:t>advertisers is at Entre</w:t>
      </w:r>
      <w:r>
        <w:rPr>
          <w:rFonts w:ascii="Times New Roman" w:hAnsi="Times New Roman" w:cs="Times New Roman"/>
          <w:b/>
          <w:bCs/>
          <w:sz w:val="24"/>
          <w:szCs w:val="24"/>
        </w:rPr>
        <w:t xml:space="preserve">preneur. Access the advertising </w:t>
      </w:r>
      <w:r w:rsidRPr="00CA2858">
        <w:rPr>
          <w:rFonts w:ascii="Times New Roman" w:hAnsi="Times New Roman" w:cs="Times New Roman"/>
          <w:b/>
          <w:bCs/>
          <w:sz w:val="24"/>
          <w:szCs w:val="24"/>
        </w:rPr>
        <w:t xml:space="preserve">section of Entrepreneur at </w:t>
      </w:r>
      <w:hyperlink r:id="rId14" w:history="1">
        <w:r w:rsidRPr="003F25A3">
          <w:rPr>
            <w:rStyle w:val="Hyperlink"/>
            <w:rFonts w:ascii="Times New Roman" w:hAnsi="Times New Roman" w:cs="Times New Roman"/>
            <w:b/>
            <w:bCs/>
            <w:sz w:val="24"/>
            <w:szCs w:val="24"/>
          </w:rPr>
          <w:t>www.entrepreneur.com/advertising</w:t>
        </w:r>
      </w:hyperlink>
      <w:r>
        <w:rPr>
          <w:rFonts w:ascii="Times New Roman" w:hAnsi="Times New Roman" w:cs="Times New Roman"/>
          <w:b/>
          <w:bCs/>
          <w:sz w:val="24"/>
          <w:szCs w:val="24"/>
        </w:rPr>
        <w:t xml:space="preserve">. </w:t>
      </w:r>
      <w:r w:rsidRPr="00CA2858">
        <w:rPr>
          <w:rFonts w:ascii="Times New Roman" w:hAnsi="Times New Roman" w:cs="Times New Roman"/>
          <w:b/>
          <w:bCs/>
          <w:sz w:val="24"/>
          <w:szCs w:val="24"/>
        </w:rPr>
        <w:t>What type of informatio</w:t>
      </w:r>
      <w:r>
        <w:rPr>
          <w:rFonts w:ascii="Times New Roman" w:hAnsi="Times New Roman" w:cs="Times New Roman"/>
          <w:b/>
          <w:bCs/>
          <w:sz w:val="24"/>
          <w:szCs w:val="24"/>
        </w:rPr>
        <w:t xml:space="preserve">n is available at </w:t>
      </w:r>
      <w:r w:rsidRPr="00CA2858">
        <w:rPr>
          <w:rFonts w:ascii="Times New Roman" w:hAnsi="Times New Roman" w:cs="Times New Roman"/>
          <w:b/>
          <w:bCs/>
          <w:sz w:val="24"/>
          <w:szCs w:val="24"/>
        </w:rPr>
        <w:t xml:space="preserve">this website? How can </w:t>
      </w:r>
      <w:r>
        <w:rPr>
          <w:rFonts w:ascii="Times New Roman" w:hAnsi="Times New Roman" w:cs="Times New Roman"/>
          <w:b/>
          <w:bCs/>
          <w:sz w:val="24"/>
          <w:szCs w:val="24"/>
        </w:rPr>
        <w:t xml:space="preserve">it be used by a small business? </w:t>
      </w:r>
      <w:r w:rsidRPr="00CA2858">
        <w:rPr>
          <w:rFonts w:ascii="Times New Roman" w:hAnsi="Times New Roman" w:cs="Times New Roman"/>
          <w:b/>
          <w:bCs/>
          <w:sz w:val="24"/>
          <w:szCs w:val="24"/>
        </w:rPr>
        <w:t>Pick an article from the p</w:t>
      </w:r>
      <w:r>
        <w:rPr>
          <w:rFonts w:ascii="Times New Roman" w:hAnsi="Times New Roman" w:cs="Times New Roman"/>
          <w:b/>
          <w:bCs/>
          <w:sz w:val="24"/>
          <w:szCs w:val="24"/>
        </w:rPr>
        <w:t xml:space="preserve">age that is of interest to you. </w:t>
      </w:r>
      <w:r w:rsidRPr="00CA2858">
        <w:rPr>
          <w:rFonts w:ascii="Times New Roman" w:hAnsi="Times New Roman" w:cs="Times New Roman"/>
          <w:b/>
          <w:bCs/>
          <w:color w:val="auto"/>
          <w:sz w:val="24"/>
          <w:szCs w:val="24"/>
        </w:rPr>
        <w:t>Report on the article. Provide the URL in your report.</w:t>
      </w:r>
    </w:p>
    <w:p w14:paraId="0934A015" w14:textId="77777777" w:rsidR="006D6B16" w:rsidRDefault="006D6B16" w:rsidP="00CA2858">
      <w:pPr>
        <w:pStyle w:val="CRGENQ"/>
        <w:widowControl/>
        <w:tabs>
          <w:tab w:val="clear" w:pos="240"/>
          <w:tab w:val="clear" w:pos="360"/>
        </w:tabs>
        <w:spacing w:before="0" w:line="240" w:lineRule="auto"/>
        <w:ind w:left="720" w:hanging="720"/>
        <w:jc w:val="left"/>
        <w:rPr>
          <w:rStyle w:val="CRGENQNUM"/>
          <w:rFonts w:ascii="Times New Roman" w:hAnsi="Times New Roman" w:cs="Times New Roman"/>
          <w:b w:val="0"/>
          <w:color w:val="auto"/>
          <w:sz w:val="24"/>
          <w:szCs w:val="24"/>
        </w:rPr>
      </w:pPr>
    </w:p>
    <w:p w14:paraId="60E3B4AB" w14:textId="5080100A" w:rsidR="00454A03" w:rsidRDefault="00454A03" w:rsidP="00454A03">
      <w:pPr>
        <w:pStyle w:val="CRGENQ"/>
        <w:ind w:left="720" w:firstLine="0"/>
        <w:rPr>
          <w:rFonts w:ascii="Times New Roman" w:hAnsi="Times New Roman" w:cs="Times New Roman"/>
          <w:bCs/>
          <w:sz w:val="24"/>
          <w:szCs w:val="24"/>
        </w:rPr>
      </w:pPr>
      <w:r w:rsidRPr="00454A03">
        <w:rPr>
          <w:rFonts w:ascii="Times New Roman" w:hAnsi="Times New Roman" w:cs="Times New Roman"/>
          <w:bCs/>
          <w:sz w:val="24"/>
          <w:szCs w:val="24"/>
        </w:rPr>
        <w:t>Entrepreneur</w:t>
      </w:r>
      <w:r w:rsidR="006D6B16">
        <w:rPr>
          <w:rFonts w:ascii="Times New Roman" w:hAnsi="Times New Roman" w:cs="Times New Roman"/>
          <w:bCs/>
          <w:sz w:val="24"/>
          <w:szCs w:val="24"/>
        </w:rPr>
        <w:t>.com</w:t>
      </w:r>
      <w:r w:rsidRPr="00454A03">
        <w:rPr>
          <w:rFonts w:ascii="Times New Roman" w:hAnsi="Times New Roman" w:cs="Times New Roman"/>
          <w:bCs/>
          <w:sz w:val="24"/>
          <w:szCs w:val="24"/>
        </w:rPr>
        <w:t xml:space="preserve"> is a “how</w:t>
      </w:r>
      <w:r w:rsidR="006D6B16">
        <w:rPr>
          <w:rFonts w:ascii="Times New Roman" w:hAnsi="Times New Roman" w:cs="Times New Roman"/>
          <w:bCs/>
          <w:sz w:val="24"/>
          <w:szCs w:val="24"/>
        </w:rPr>
        <w:t>-</w:t>
      </w:r>
      <w:r w:rsidRPr="00454A03">
        <w:rPr>
          <w:rFonts w:ascii="Times New Roman" w:hAnsi="Times New Roman" w:cs="Times New Roman"/>
          <w:bCs/>
          <w:sz w:val="24"/>
          <w:szCs w:val="24"/>
        </w:rPr>
        <w:t>to” site that covers websites, franchises, and brand building. Student reports will vary.</w:t>
      </w:r>
    </w:p>
    <w:p w14:paraId="31C9BF07" w14:textId="77777777" w:rsidR="00C004FE" w:rsidRDefault="00C004FE" w:rsidP="00454A03">
      <w:pPr>
        <w:pStyle w:val="CRGENQ"/>
        <w:ind w:left="720" w:firstLine="0"/>
        <w:rPr>
          <w:rFonts w:ascii="Times New Roman" w:hAnsi="Times New Roman" w:cs="Times New Roman"/>
          <w:bCs/>
          <w:sz w:val="24"/>
          <w:szCs w:val="24"/>
        </w:rPr>
      </w:pPr>
    </w:p>
    <w:p w14:paraId="42745C81" w14:textId="24023187" w:rsidR="00C004FE" w:rsidRPr="000A6D41" w:rsidRDefault="00C004FE" w:rsidP="00C004FE">
      <w:pPr>
        <w:widowControl/>
      </w:pPr>
      <w:r>
        <w:rPr>
          <w:bCs/>
          <w:szCs w:val="24"/>
        </w:rPr>
        <w:tab/>
        <w:t>LO: 7.7:</w:t>
      </w:r>
      <w:r>
        <w:rPr>
          <w:bCs/>
          <w:szCs w:val="24"/>
        </w:rPr>
        <w:tab/>
      </w:r>
      <w:r w:rsidRPr="000A6D41">
        <w:t>What are the key issues associated with media selection for business-</w:t>
      </w:r>
      <w:r>
        <w:tab/>
      </w:r>
      <w:r>
        <w:tab/>
      </w:r>
      <w:r>
        <w:tab/>
      </w:r>
      <w:r>
        <w:tab/>
      </w:r>
      <w:r w:rsidRPr="000A6D41">
        <w:t>to-business markets?</w:t>
      </w:r>
    </w:p>
    <w:p w14:paraId="294C725A" w14:textId="77777777" w:rsidR="00454A03" w:rsidRPr="00C004FE" w:rsidRDefault="00454A03" w:rsidP="00CA2858">
      <w:pPr>
        <w:pStyle w:val="CRGENQ"/>
        <w:widowControl/>
        <w:tabs>
          <w:tab w:val="clear" w:pos="240"/>
          <w:tab w:val="clear" w:pos="360"/>
        </w:tabs>
        <w:spacing w:before="0" w:line="240" w:lineRule="auto"/>
        <w:ind w:left="720" w:hanging="720"/>
        <w:jc w:val="left"/>
        <w:rPr>
          <w:rStyle w:val="CRGENQNUM"/>
          <w:rFonts w:ascii="Times New Roman" w:hAnsi="Times New Roman" w:cs="Times New Roman"/>
          <w:color w:val="auto"/>
          <w:sz w:val="24"/>
          <w:szCs w:val="24"/>
        </w:rPr>
      </w:pPr>
    </w:p>
    <w:p w14:paraId="4E88DF1F" w14:textId="40CD556E" w:rsidR="00924B7A" w:rsidRDefault="00924B7A" w:rsidP="00135107">
      <w:pPr>
        <w:pStyle w:val="CRGENQ"/>
        <w:widowControl/>
        <w:spacing w:before="0" w:line="240" w:lineRule="auto"/>
        <w:ind w:left="680" w:hanging="680"/>
        <w:jc w:val="left"/>
        <w:rPr>
          <w:rFonts w:ascii="Times New Roman" w:hAnsi="Times New Roman" w:cs="Times New Roman"/>
          <w:b/>
          <w:color w:val="auto"/>
          <w:sz w:val="24"/>
        </w:rPr>
      </w:pPr>
      <w:r w:rsidRPr="00C004FE">
        <w:rPr>
          <w:rStyle w:val="CRGENQNUM"/>
          <w:rFonts w:ascii="Times New Roman" w:hAnsi="Times New Roman" w:cs="Times New Roman"/>
          <w:color w:val="auto"/>
          <w:sz w:val="24"/>
        </w:rPr>
        <w:t>7-</w:t>
      </w:r>
      <w:r w:rsidR="00766164">
        <w:rPr>
          <w:rFonts w:ascii="Times New Roman" w:hAnsi="Times New Roman" w:cs="Times New Roman"/>
          <w:b/>
          <w:color w:val="auto"/>
          <w:sz w:val="24"/>
        </w:rPr>
        <w:t>3</w:t>
      </w:r>
      <w:r w:rsidR="00673053">
        <w:rPr>
          <w:rFonts w:ascii="Times New Roman" w:hAnsi="Times New Roman" w:cs="Times New Roman"/>
          <w:b/>
          <w:color w:val="auto"/>
          <w:sz w:val="24"/>
        </w:rPr>
        <w:t>7</w:t>
      </w:r>
      <w:r w:rsidRPr="00924B7A">
        <w:rPr>
          <w:rFonts w:ascii="Times New Roman" w:hAnsi="Times New Roman" w:cs="Times New Roman"/>
          <w:b/>
          <w:color w:val="auto"/>
          <w:sz w:val="24"/>
        </w:rPr>
        <w:t>.</w:t>
      </w:r>
      <w:r w:rsidRPr="00924B7A">
        <w:rPr>
          <w:rFonts w:ascii="Times New Roman" w:hAnsi="Times New Roman" w:cs="Times New Roman"/>
          <w:b/>
          <w:color w:val="auto"/>
          <w:sz w:val="24"/>
        </w:rPr>
        <w:tab/>
        <w:t xml:space="preserve">The Newspaper Association of America is a trade association for newspaper. Access the website at </w:t>
      </w:r>
      <w:hyperlink r:id="rId15" w:history="1">
        <w:r w:rsidRPr="00924B7A">
          <w:rPr>
            <w:rStyle w:val="Hyperlink"/>
            <w:rFonts w:ascii="Times New Roman" w:hAnsi="Times New Roman" w:cs="Times New Roman"/>
            <w:b/>
            <w:color w:val="auto"/>
            <w:sz w:val="24"/>
          </w:rPr>
          <w:t>http://www.naa.org</w:t>
        </w:r>
      </w:hyperlink>
      <w:r w:rsidRPr="00924B7A">
        <w:rPr>
          <w:rFonts w:ascii="Times New Roman" w:hAnsi="Times New Roman" w:cs="Times New Roman"/>
          <w:b/>
          <w:color w:val="auto"/>
          <w:sz w:val="24"/>
        </w:rPr>
        <w:t>. What type of information is available? How could this information be used by your local newspaper to increase business?</w:t>
      </w:r>
    </w:p>
    <w:p w14:paraId="6BBEF208" w14:textId="77777777" w:rsidR="002732BE" w:rsidRDefault="002732BE" w:rsidP="00135107">
      <w:pPr>
        <w:pStyle w:val="CRGENQ"/>
        <w:widowControl/>
        <w:spacing w:before="0" w:line="240" w:lineRule="auto"/>
        <w:ind w:left="680" w:hanging="680"/>
        <w:jc w:val="left"/>
        <w:rPr>
          <w:rFonts w:ascii="Times New Roman" w:hAnsi="Times New Roman" w:cs="Times New Roman"/>
          <w:b/>
          <w:color w:val="auto"/>
          <w:sz w:val="24"/>
        </w:rPr>
      </w:pPr>
    </w:p>
    <w:p w14:paraId="240EC6B3" w14:textId="7D917296" w:rsidR="00DC1D7A" w:rsidRDefault="00DC1D7A" w:rsidP="00135107">
      <w:pPr>
        <w:pStyle w:val="CRGENQ"/>
        <w:widowControl/>
        <w:spacing w:before="0" w:line="240" w:lineRule="auto"/>
        <w:ind w:left="680" w:hanging="680"/>
        <w:jc w:val="left"/>
        <w:rPr>
          <w:rFonts w:ascii="Times New Roman" w:hAnsi="Times New Roman" w:cs="Times New Roman"/>
          <w:color w:val="auto"/>
          <w:sz w:val="24"/>
        </w:rPr>
      </w:pPr>
      <w:r>
        <w:rPr>
          <w:rFonts w:ascii="Times New Roman" w:hAnsi="Times New Roman" w:cs="Times New Roman"/>
          <w:b/>
          <w:color w:val="auto"/>
          <w:sz w:val="24"/>
        </w:rPr>
        <w:tab/>
      </w:r>
      <w:r>
        <w:rPr>
          <w:rFonts w:ascii="Times New Roman" w:hAnsi="Times New Roman" w:cs="Times New Roman"/>
          <w:b/>
          <w:color w:val="auto"/>
          <w:sz w:val="24"/>
        </w:rPr>
        <w:tab/>
      </w:r>
      <w:r>
        <w:rPr>
          <w:rFonts w:ascii="Times New Roman" w:hAnsi="Times New Roman" w:cs="Times New Roman"/>
          <w:b/>
          <w:color w:val="auto"/>
          <w:sz w:val="24"/>
        </w:rPr>
        <w:tab/>
      </w:r>
      <w:r>
        <w:rPr>
          <w:rFonts w:ascii="Times New Roman" w:hAnsi="Times New Roman" w:cs="Times New Roman"/>
          <w:color w:val="auto"/>
          <w:sz w:val="24"/>
        </w:rPr>
        <w:t xml:space="preserve">The </w:t>
      </w:r>
      <w:r w:rsidR="007D01C7">
        <w:rPr>
          <w:rFonts w:ascii="Times New Roman" w:hAnsi="Times New Roman" w:cs="Times New Roman"/>
          <w:color w:val="auto"/>
          <w:sz w:val="24"/>
        </w:rPr>
        <w:t>web</w:t>
      </w:r>
      <w:r>
        <w:rPr>
          <w:rFonts w:ascii="Times New Roman" w:hAnsi="Times New Roman" w:cs="Times New Roman"/>
          <w:color w:val="auto"/>
          <w:sz w:val="24"/>
        </w:rPr>
        <w:t>site offers industry news, statistics regarding newspaper circulation and advertising, discussions of public policy, tools for more effective advertising, exchanges with other media, and connections with social media.</w:t>
      </w:r>
    </w:p>
    <w:p w14:paraId="65E99193" w14:textId="77777777" w:rsidR="00DC1D7A" w:rsidRDefault="00DC1D7A" w:rsidP="00135107">
      <w:pPr>
        <w:pStyle w:val="CRGENQ"/>
        <w:widowControl/>
        <w:spacing w:before="0" w:line="240" w:lineRule="auto"/>
        <w:ind w:left="680" w:hanging="680"/>
        <w:jc w:val="left"/>
        <w:rPr>
          <w:rFonts w:ascii="Times New Roman" w:hAnsi="Times New Roman" w:cs="Times New Roman"/>
          <w:color w:val="auto"/>
          <w:sz w:val="24"/>
        </w:rPr>
      </w:pPr>
    </w:p>
    <w:p w14:paraId="4C82985B" w14:textId="77777777" w:rsidR="00DC1D7A" w:rsidRDefault="00DC1D7A" w:rsidP="00135107">
      <w:pPr>
        <w:pStyle w:val="CRGENQ"/>
        <w:widowControl/>
        <w:spacing w:before="0" w:line="240" w:lineRule="auto"/>
        <w:ind w:left="680" w:hanging="680"/>
        <w:jc w:val="left"/>
        <w:rPr>
          <w:rFonts w:ascii="Times New Roman" w:hAnsi="Times New Roman" w:cs="Times New Roman"/>
          <w:color w:val="auto"/>
          <w:sz w:val="24"/>
        </w:rPr>
      </w:pPr>
      <w:r>
        <w:rPr>
          <w:rFonts w:ascii="Times New Roman" w:hAnsi="Times New Roman" w:cs="Times New Roman"/>
          <w:color w:val="auto"/>
          <w:sz w:val="24"/>
        </w:rPr>
        <w:tab/>
      </w:r>
      <w:r>
        <w:rPr>
          <w:rFonts w:ascii="Times New Roman" w:hAnsi="Times New Roman" w:cs="Times New Roman"/>
          <w:color w:val="auto"/>
          <w:sz w:val="24"/>
        </w:rPr>
        <w:tab/>
      </w:r>
      <w:r>
        <w:rPr>
          <w:rFonts w:ascii="Times New Roman" w:hAnsi="Times New Roman" w:cs="Times New Roman"/>
          <w:color w:val="auto"/>
          <w:sz w:val="24"/>
        </w:rPr>
        <w:tab/>
        <w:t>The information provided offers advice regarding how to advertise locally in a more effective manner.</w:t>
      </w:r>
    </w:p>
    <w:p w14:paraId="3F7CDE2A" w14:textId="77777777" w:rsidR="00D04050" w:rsidRDefault="00D04050" w:rsidP="00135107">
      <w:pPr>
        <w:pStyle w:val="CRGENQ"/>
        <w:widowControl/>
        <w:tabs>
          <w:tab w:val="right" w:pos="856"/>
          <w:tab w:val="left" w:pos="981"/>
        </w:tabs>
        <w:spacing w:before="0" w:line="240" w:lineRule="auto"/>
        <w:ind w:left="981" w:hanging="981"/>
        <w:jc w:val="left"/>
        <w:rPr>
          <w:rStyle w:val="CRGENQNUM"/>
          <w:rFonts w:ascii="Times New Roman" w:hAnsi="Times New Roman" w:cs="Times New Roman"/>
          <w:color w:val="auto"/>
          <w:sz w:val="24"/>
        </w:rPr>
      </w:pPr>
    </w:p>
    <w:p w14:paraId="6917B315" w14:textId="77777777" w:rsidR="00C004FE" w:rsidRDefault="00C004FE" w:rsidP="00C004FE">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2B28ED1B" w14:textId="77777777" w:rsidR="00C004FE" w:rsidRDefault="00C004FE" w:rsidP="00135107">
      <w:pPr>
        <w:pStyle w:val="CRGENQ"/>
        <w:widowControl/>
        <w:tabs>
          <w:tab w:val="right" w:pos="856"/>
          <w:tab w:val="left" w:pos="981"/>
        </w:tabs>
        <w:spacing w:before="0" w:line="240" w:lineRule="auto"/>
        <w:ind w:left="981" w:hanging="981"/>
        <w:jc w:val="left"/>
        <w:rPr>
          <w:rStyle w:val="CRGENQNUM"/>
          <w:rFonts w:ascii="Times New Roman" w:hAnsi="Times New Roman" w:cs="Times New Roman"/>
          <w:color w:val="auto"/>
          <w:sz w:val="24"/>
        </w:rPr>
      </w:pPr>
    </w:p>
    <w:p w14:paraId="48BDD8CB" w14:textId="77777777" w:rsidR="00DC1D7A" w:rsidRDefault="00DC1D7A" w:rsidP="00C004FE">
      <w:pPr>
        <w:pStyle w:val="CRPROBSETSUPTTL"/>
        <w:widowControl/>
        <w:spacing w:before="0" w:after="0" w:line="240" w:lineRule="auto"/>
        <w:ind w:left="720" w:hanging="720"/>
        <w:jc w:val="left"/>
        <w:rPr>
          <w:rFonts w:ascii="Times New Roman" w:hAnsi="Times New Roman" w:cs="Times New Roman"/>
          <w:color w:val="auto"/>
        </w:rPr>
      </w:pPr>
      <w:r w:rsidRPr="002F1F39">
        <w:rPr>
          <w:rFonts w:ascii="Times New Roman" w:hAnsi="Times New Roman" w:cs="Times New Roman"/>
          <w:color w:val="auto"/>
        </w:rPr>
        <w:t>Blog Exercises</w:t>
      </w:r>
    </w:p>
    <w:p w14:paraId="5C1CE35F" w14:textId="77777777" w:rsidR="00C004FE" w:rsidRPr="002F1F39" w:rsidRDefault="00C004FE" w:rsidP="00C004FE">
      <w:pPr>
        <w:pStyle w:val="CRPROBSETSUPTTL"/>
        <w:widowControl/>
        <w:spacing w:before="0" w:after="0" w:line="240" w:lineRule="auto"/>
        <w:ind w:left="720" w:hanging="720"/>
        <w:jc w:val="left"/>
        <w:rPr>
          <w:rFonts w:ascii="Times New Roman" w:hAnsi="Times New Roman" w:cs="Times New Roman"/>
          <w:color w:val="auto"/>
        </w:rPr>
      </w:pPr>
    </w:p>
    <w:p w14:paraId="3632BE2F" w14:textId="77777777" w:rsidR="00DC1D7A" w:rsidRDefault="00DC1D7A" w:rsidP="00135107">
      <w:pPr>
        <w:pStyle w:val="CRGLOSSETSUPTTL"/>
        <w:widowControl/>
        <w:spacing w:before="0" w:after="0" w:line="240" w:lineRule="auto"/>
        <w:ind w:left="0"/>
        <w:jc w:val="left"/>
        <w:rPr>
          <w:rFonts w:ascii="Times New Roman" w:hAnsi="Times New Roman" w:cs="Times New Roman"/>
          <w:b w:val="0"/>
          <w:color w:val="auto"/>
          <w:sz w:val="24"/>
        </w:rPr>
      </w:pPr>
      <w:r w:rsidRPr="002F1F39">
        <w:rPr>
          <w:rFonts w:ascii="Times New Roman" w:hAnsi="Times New Roman" w:cs="Times New Roman"/>
          <w:b w:val="0"/>
          <w:color w:val="auto"/>
          <w:sz w:val="24"/>
        </w:rPr>
        <w:t>Access the authors’ blog for this textbook at the URLs provided to complete these exercises. Answer the questions that are posed on the blog.</w:t>
      </w:r>
    </w:p>
    <w:p w14:paraId="75FCA0C1" w14:textId="77777777" w:rsidR="00C004FE" w:rsidRDefault="00C004FE" w:rsidP="00CA2858">
      <w:pPr>
        <w:pStyle w:val="CRGLOSSETSUPTTL"/>
        <w:widowControl/>
        <w:spacing w:before="0" w:after="0" w:line="240" w:lineRule="auto"/>
        <w:ind w:left="720" w:hanging="720"/>
        <w:jc w:val="left"/>
        <w:rPr>
          <w:rFonts w:ascii="Times New Roman" w:hAnsi="Times New Roman" w:cs="Times New Roman"/>
          <w:color w:val="auto"/>
          <w:sz w:val="24"/>
        </w:rPr>
      </w:pPr>
    </w:p>
    <w:p w14:paraId="44A0E702" w14:textId="433E598F" w:rsidR="00C004FE" w:rsidRDefault="00C004FE" w:rsidP="00C004FE">
      <w:pPr>
        <w:pStyle w:val="ChapBackPrac1PracListDynListGenProbQuesP"/>
        <w:spacing w:line="240" w:lineRule="auto"/>
        <w:rPr>
          <w:rFonts w:ascii="Times New Roman" w:hAnsi="Times New Roman" w:cs="Times New Roman"/>
          <w:b/>
          <w:color w:val="auto"/>
          <w:sz w:val="24"/>
        </w:rPr>
      </w:pPr>
      <w:r w:rsidRPr="00FD4313">
        <w:rPr>
          <w:rStyle w:val="ChapBackPrac1GenProbNum"/>
          <w:rFonts w:ascii="Times New Roman" w:hAnsi="Times New Roman" w:cs="Times New Roman"/>
          <w:color w:val="auto"/>
          <w:sz w:val="24"/>
        </w:rPr>
        <w:t>7-</w:t>
      </w:r>
      <w:r>
        <w:rPr>
          <w:rStyle w:val="ChapBackPrac1GenProbNum"/>
          <w:rFonts w:ascii="Times New Roman" w:hAnsi="Times New Roman" w:cs="Times New Roman"/>
          <w:color w:val="auto"/>
          <w:sz w:val="24"/>
        </w:rPr>
        <w:t>38</w:t>
      </w:r>
      <w:r w:rsidRPr="00FD4313">
        <w:rPr>
          <w:rStyle w:val="ChapBackPrac1GenProbNum"/>
          <w:rFonts w:ascii="Times New Roman" w:hAnsi="Times New Roman" w:cs="Times New Roman"/>
          <w:color w:val="auto"/>
          <w:sz w:val="24"/>
        </w:rPr>
        <w:t>.</w:t>
      </w:r>
      <w:r w:rsidRPr="00FD4313">
        <w:rPr>
          <w:rStyle w:val="ChapBackPrac1GenProbNum"/>
          <w:rFonts w:ascii="Times New Roman" w:hAnsi="Times New Roman" w:cs="Times New Roman"/>
          <w:color w:val="auto"/>
          <w:sz w:val="24"/>
        </w:rPr>
        <w:tab/>
      </w:r>
      <w:r w:rsidRPr="00C004FE">
        <w:rPr>
          <w:rStyle w:val="ChapBackPrac1GenProbNum"/>
          <w:rFonts w:ascii="Times New Roman" w:hAnsi="Times New Roman" w:cs="Times New Roman"/>
          <w:color w:val="auto"/>
          <w:sz w:val="24"/>
        </w:rPr>
        <w:tab/>
      </w:r>
      <w:r w:rsidRPr="006C020E">
        <w:rPr>
          <w:rFonts w:ascii="Times New Roman" w:hAnsi="Times New Roman" w:cs="Times New Roman"/>
          <w:b/>
          <w:color w:val="auto"/>
          <w:sz w:val="24"/>
        </w:rPr>
        <w:t>Millennials and TV</w:t>
      </w:r>
      <w:r w:rsidRPr="006D6B16">
        <w:rPr>
          <w:rFonts w:ascii="Times New Roman" w:hAnsi="Times New Roman" w:cs="Times New Roman"/>
          <w:b/>
          <w:bCs/>
          <w:color w:val="auto"/>
          <w:sz w:val="24"/>
        </w:rPr>
        <w:t>:</w:t>
      </w:r>
      <w:r>
        <w:rPr>
          <w:rFonts w:ascii="Times New Roman" w:hAnsi="Times New Roman" w:cs="Times New Roman"/>
          <w:color w:val="auto"/>
          <w:sz w:val="24"/>
        </w:rPr>
        <w:t xml:space="preserve"> </w:t>
      </w:r>
      <w:hyperlink r:id="rId16" w:history="1">
        <w:r w:rsidRPr="002908E9">
          <w:rPr>
            <w:rStyle w:val="Hyperlink"/>
            <w:rFonts w:ascii="Times New Roman" w:hAnsi="Times New Roman" w:cs="Times New Roman"/>
            <w:b/>
            <w:sz w:val="24"/>
          </w:rPr>
          <w:t>https://blogclowbaack.net/2017/11/01/millennials-and-tv-chapter-7/</w:t>
        </w:r>
      </w:hyperlink>
    </w:p>
    <w:p w14:paraId="4E399DE3" w14:textId="77777777" w:rsidR="00C004FE" w:rsidRPr="00023928" w:rsidRDefault="00C004FE" w:rsidP="00C004FE">
      <w:pPr>
        <w:pStyle w:val="ChapBackPrac1PracListDynListGenProbQuesP"/>
        <w:spacing w:line="240" w:lineRule="auto"/>
        <w:rPr>
          <w:rFonts w:ascii="Times New Roman" w:hAnsi="Times New Roman" w:cs="Times New Roman"/>
          <w:b/>
          <w:color w:val="auto"/>
          <w:sz w:val="24"/>
        </w:rPr>
      </w:pPr>
    </w:p>
    <w:p w14:paraId="6BCB0593" w14:textId="3D9770CF" w:rsidR="00C004FE" w:rsidRPr="00DB4B55" w:rsidRDefault="00C004FE" w:rsidP="00C004FE">
      <w:pPr>
        <w:pStyle w:val="ChapBackPrac1PracListDynListGenProbQuesP"/>
        <w:spacing w:line="240" w:lineRule="auto"/>
        <w:rPr>
          <w:rStyle w:val="ChapBackPrac1GenProbNum"/>
          <w:rFonts w:ascii="Times New Roman" w:hAnsi="Times New Roman" w:cs="Times New Roman"/>
          <w:color w:val="auto"/>
          <w:sz w:val="24"/>
        </w:rPr>
      </w:pPr>
      <w:r w:rsidRPr="00DB4B55">
        <w:rPr>
          <w:rStyle w:val="ChapBackPrac1GenProbNum"/>
          <w:rFonts w:ascii="Times New Roman" w:hAnsi="Times New Roman" w:cs="Times New Roman"/>
          <w:sz w:val="24"/>
        </w:rPr>
        <w:t>7-39.</w:t>
      </w:r>
      <w:r>
        <w:rPr>
          <w:rStyle w:val="ChapBackPrac1GenProbNum"/>
          <w:rFonts w:ascii="Times New Roman" w:hAnsi="Times New Roman" w:cs="Times New Roman"/>
          <w:sz w:val="24"/>
        </w:rPr>
        <w:tab/>
      </w:r>
      <w:r w:rsidRPr="00DB4B55">
        <w:rPr>
          <w:rStyle w:val="ChapBackPrac1GenProbNum"/>
          <w:rFonts w:ascii="Times New Roman" w:hAnsi="Times New Roman" w:cs="Times New Roman"/>
          <w:sz w:val="24"/>
        </w:rPr>
        <w:tab/>
      </w:r>
      <w:r w:rsidRPr="006D6B16">
        <w:rPr>
          <w:rStyle w:val="ChapBackPrac1GenProbNum"/>
          <w:rFonts w:ascii="Times New Roman" w:hAnsi="Times New Roman" w:cs="Times New Roman"/>
          <w:bCs w:val="0"/>
          <w:sz w:val="24"/>
        </w:rPr>
        <w:t>B</w:t>
      </w:r>
      <w:r w:rsidRPr="006D6B16">
        <w:rPr>
          <w:rFonts w:ascii="Times New Roman" w:hAnsi="Times New Roman"/>
          <w:b/>
          <w:sz w:val="24"/>
        </w:rPr>
        <w:t>illboards:</w:t>
      </w:r>
      <w:r>
        <w:rPr>
          <w:rFonts w:ascii="Times New Roman" w:hAnsi="Times New Roman"/>
          <w:sz w:val="24"/>
        </w:rPr>
        <w:t xml:space="preserve"> </w:t>
      </w:r>
      <w:hyperlink r:id="rId17" w:history="1">
        <w:r w:rsidRPr="00023928">
          <w:rPr>
            <w:rStyle w:val="Hyperlink"/>
            <w:rFonts w:ascii="Times New Roman" w:hAnsi="Times New Roman"/>
            <w:b/>
            <w:sz w:val="24"/>
          </w:rPr>
          <w:t>https://blogclowbaack.net/2016/09/07/billboards-chapter-7/</w:t>
        </w:r>
      </w:hyperlink>
    </w:p>
    <w:p w14:paraId="49FE9ED0" w14:textId="77777777" w:rsidR="00C004FE" w:rsidRDefault="00C004FE" w:rsidP="00C004FE">
      <w:pPr>
        <w:pStyle w:val="ChapBackPrac1PracListDynListGenProbQuesP"/>
        <w:spacing w:line="240" w:lineRule="auto"/>
        <w:rPr>
          <w:rStyle w:val="ChapBackPrac1GenProbNum"/>
          <w:rFonts w:ascii="Times New Roman" w:hAnsi="Times New Roman" w:cs="Times New Roman"/>
          <w:color w:val="auto"/>
          <w:sz w:val="24"/>
        </w:rPr>
      </w:pPr>
    </w:p>
    <w:p w14:paraId="66A1CE0A" w14:textId="42024AEB" w:rsidR="00C004FE" w:rsidRPr="00023928" w:rsidRDefault="00C004FE" w:rsidP="006D6B16">
      <w:pPr>
        <w:pStyle w:val="ChapBackPrac1PracListDynListGenProbQuesP"/>
        <w:spacing w:line="240" w:lineRule="auto"/>
        <w:ind w:left="0" w:firstLine="0"/>
        <w:rPr>
          <w:rStyle w:val="UrlObs"/>
          <w:rFonts w:ascii="Times New Roman" w:hAnsi="Times New Roman" w:cs="Times New Roman"/>
          <w:color w:val="auto"/>
          <w:sz w:val="24"/>
        </w:rPr>
      </w:pPr>
      <w:r w:rsidRPr="00FD4313">
        <w:rPr>
          <w:rStyle w:val="ChapBackPrac1GenProbNum"/>
          <w:rFonts w:ascii="Times New Roman" w:hAnsi="Times New Roman" w:cs="Times New Roman"/>
          <w:color w:val="auto"/>
          <w:sz w:val="24"/>
        </w:rPr>
        <w:t>7-4</w:t>
      </w:r>
      <w:r>
        <w:rPr>
          <w:rStyle w:val="ChapBackPrac1GenProbNum"/>
          <w:rFonts w:ascii="Times New Roman" w:hAnsi="Times New Roman" w:cs="Times New Roman"/>
          <w:color w:val="auto"/>
          <w:sz w:val="24"/>
        </w:rPr>
        <w:t>0</w:t>
      </w:r>
      <w:r w:rsidRPr="00FD4313">
        <w:rPr>
          <w:rStyle w:val="ChapBackPrac1GenProbNum"/>
          <w:rFonts w:ascii="Times New Roman" w:hAnsi="Times New Roman" w:cs="Times New Roman"/>
          <w:color w:val="auto"/>
          <w:sz w:val="24"/>
        </w:rPr>
        <w:t>.</w:t>
      </w:r>
      <w:r w:rsidRPr="00FD4313">
        <w:rPr>
          <w:rStyle w:val="ChapBackPrac1GenProbNum"/>
          <w:rFonts w:ascii="Times New Roman" w:hAnsi="Times New Roman" w:cs="Times New Roman"/>
          <w:color w:val="auto"/>
          <w:sz w:val="24"/>
        </w:rPr>
        <w:tab/>
      </w:r>
      <w:r w:rsidR="006C020E">
        <w:rPr>
          <w:rStyle w:val="ChapBackPrac1GenProbNum"/>
          <w:rFonts w:ascii="Times New Roman" w:hAnsi="Times New Roman" w:cs="Times New Roman"/>
          <w:color w:val="auto"/>
          <w:sz w:val="24"/>
        </w:rPr>
        <w:tab/>
      </w:r>
      <w:r>
        <w:rPr>
          <w:rStyle w:val="UrlObs"/>
          <w:rFonts w:ascii="Times New Roman" w:hAnsi="Times New Roman" w:cs="Times New Roman"/>
          <w:color w:val="auto"/>
          <w:sz w:val="24"/>
        </w:rPr>
        <w:t>Traditional Television Advertising Approaches:</w:t>
      </w:r>
      <w:r w:rsidR="0001435C">
        <w:rPr>
          <w:rStyle w:val="UrlObs"/>
          <w:rFonts w:ascii="Times New Roman" w:hAnsi="Times New Roman" w:cs="Times New Roman"/>
          <w:color w:val="auto"/>
          <w:sz w:val="24"/>
        </w:rPr>
        <w:t xml:space="preserve">  </w:t>
      </w:r>
      <w:r w:rsidRPr="00DF03E2">
        <w:rPr>
          <w:rStyle w:val="UrlObs"/>
          <w:rFonts w:ascii="Times New Roman" w:hAnsi="Times New Roman" w:cs="Times New Roman"/>
          <w:color w:val="auto"/>
          <w:sz w:val="24"/>
        </w:rPr>
        <w:t>https://blogclowbaack.net/2019/02/23/traditional-television-advertising-approaches-chapter-7-chapter-6/</w:t>
      </w:r>
    </w:p>
    <w:p w14:paraId="32F7C3DA" w14:textId="66214ACA" w:rsidR="006D6B16" w:rsidRDefault="006D6B16" w:rsidP="006D6B16"/>
    <w:p w14:paraId="77F69F46" w14:textId="77777777" w:rsidR="0088045B" w:rsidRDefault="0088045B" w:rsidP="0088045B">
      <w:pPr>
        <w:pStyle w:val="CREXR"/>
        <w:spacing w:line="240" w:lineRule="auto"/>
        <w:ind w:left="720" w:hanging="720"/>
        <w:rPr>
          <w:bCs/>
          <w:color w:val="000000"/>
          <w:sz w:val="24"/>
          <w:szCs w:val="24"/>
        </w:rPr>
      </w:pPr>
    </w:p>
    <w:p w14:paraId="4B4946ED" w14:textId="77777777" w:rsidR="0088045B" w:rsidRDefault="0088045B" w:rsidP="0088045B">
      <w:pPr>
        <w:widowControl/>
      </w:pPr>
      <w:r>
        <w:lastRenderedPageBreak/>
        <w:tab/>
        <w:t>LO: 7.3:</w:t>
      </w:r>
      <w:r>
        <w:tab/>
      </w:r>
      <w:r w:rsidRPr="000A6D41">
        <w:t xml:space="preserve">How do the terms used to describe advertising help the marketing </w:t>
      </w:r>
      <w:r>
        <w:tab/>
      </w:r>
      <w:r>
        <w:tab/>
      </w:r>
      <w:r>
        <w:tab/>
      </w:r>
      <w:r>
        <w:tab/>
      </w:r>
      <w:r w:rsidRPr="000A6D41">
        <w:t>team design</w:t>
      </w:r>
      <w:r>
        <w:t xml:space="preserve"> </w:t>
      </w:r>
      <w:r w:rsidRPr="000A6D41">
        <w:t>effective campaigns?</w:t>
      </w:r>
    </w:p>
    <w:p w14:paraId="5532CDBC" w14:textId="77777777" w:rsidR="0088045B" w:rsidRDefault="0088045B" w:rsidP="0088045B">
      <w:pPr>
        <w:pStyle w:val="CREXR"/>
        <w:spacing w:line="240" w:lineRule="auto"/>
        <w:ind w:left="720" w:hanging="720"/>
        <w:rPr>
          <w:bCs/>
          <w:color w:val="000000"/>
          <w:sz w:val="24"/>
          <w:szCs w:val="24"/>
        </w:rPr>
      </w:pPr>
    </w:p>
    <w:p w14:paraId="190B84C2" w14:textId="77777777" w:rsidR="0088045B" w:rsidRDefault="0088045B" w:rsidP="0088045B">
      <w:pPr>
        <w:pStyle w:val="CREXR"/>
        <w:spacing w:line="240" w:lineRule="auto"/>
        <w:ind w:left="720" w:hanging="720"/>
        <w:rPr>
          <w:bCs/>
          <w:color w:val="000000"/>
          <w:sz w:val="24"/>
          <w:szCs w:val="24"/>
        </w:rPr>
      </w:pPr>
      <w:r>
        <w:rPr>
          <w:bCs/>
          <w:color w:val="000000"/>
          <w:sz w:val="24"/>
          <w:szCs w:val="24"/>
        </w:rPr>
        <w:tab/>
        <w:t>and</w:t>
      </w:r>
    </w:p>
    <w:p w14:paraId="69F0C9AF" w14:textId="77777777" w:rsidR="0088045B" w:rsidRDefault="0088045B" w:rsidP="0088045B">
      <w:pPr>
        <w:widowControl/>
        <w:tabs>
          <w:tab w:val="left" w:pos="-720"/>
        </w:tabs>
        <w:suppressAutoHyphens/>
        <w:jc w:val="both"/>
      </w:pPr>
      <w:r>
        <w:tab/>
      </w:r>
    </w:p>
    <w:p w14:paraId="55763C27" w14:textId="77777777" w:rsidR="0088045B" w:rsidRDefault="0088045B" w:rsidP="0088045B">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3463D0CB" w14:textId="6D00E0DA" w:rsidR="00DC6469" w:rsidRDefault="00DC6469">
      <w:pPr>
        <w:widowControl/>
        <w:autoSpaceDE/>
        <w:autoSpaceDN/>
        <w:adjustRightInd/>
        <w:rPr>
          <w:b/>
          <w:bCs/>
          <w:spacing w:val="-3"/>
          <w:sz w:val="36"/>
        </w:rPr>
      </w:pPr>
    </w:p>
    <w:p w14:paraId="0C5ED5FE" w14:textId="77777777" w:rsidR="00672591" w:rsidRDefault="00672591" w:rsidP="00135107">
      <w:pPr>
        <w:pStyle w:val="Heading8"/>
        <w:widowControl/>
        <w:spacing w:line="240" w:lineRule="auto"/>
        <w:rPr>
          <w:b/>
          <w:bCs/>
        </w:rPr>
      </w:pPr>
      <w:r>
        <w:rPr>
          <w:b/>
          <w:bCs/>
        </w:rPr>
        <w:t>Student Project: Creative Corner</w:t>
      </w:r>
    </w:p>
    <w:p w14:paraId="2D44255A" w14:textId="77777777" w:rsidR="00672591" w:rsidRDefault="00672591" w:rsidP="00135107">
      <w:pPr>
        <w:widowControl/>
      </w:pPr>
    </w:p>
    <w:p w14:paraId="2A59AA64" w14:textId="77777777" w:rsidR="00672591" w:rsidRDefault="00672591" w:rsidP="00135107">
      <w:pPr>
        <w:widowControl/>
        <w:tabs>
          <w:tab w:val="left" w:pos="-720"/>
        </w:tabs>
        <w:suppressAutoHyphens/>
        <w:jc w:val="both"/>
        <w:rPr>
          <w:bCs/>
        </w:rPr>
      </w:pPr>
      <w:r w:rsidRPr="00672591">
        <w:rPr>
          <w:bCs/>
        </w:rPr>
        <w:t>The proj</w:t>
      </w:r>
      <w:r w:rsidR="000A33E9">
        <w:rPr>
          <w:bCs/>
        </w:rPr>
        <w:t xml:space="preserve">ect assigns students to </w:t>
      </w:r>
      <w:r w:rsidR="002052D1">
        <w:rPr>
          <w:bCs/>
        </w:rPr>
        <w:t>identify a target audience for an advertising campaign dedicated to horse racing</w:t>
      </w:r>
      <w:r w:rsidR="000A33E9">
        <w:rPr>
          <w:bCs/>
        </w:rPr>
        <w:t>.</w:t>
      </w:r>
      <w:r w:rsidR="002052D1">
        <w:rPr>
          <w:bCs/>
        </w:rPr>
        <w:t xml:space="preserve"> Students are asked to choose media for the campaign, to develop a magazine ad, and to prepare an outdoor or billboard advertisement.</w:t>
      </w:r>
    </w:p>
    <w:p w14:paraId="3E2E9105" w14:textId="77777777" w:rsidR="00C004FE" w:rsidRDefault="00C004FE" w:rsidP="00135107">
      <w:pPr>
        <w:widowControl/>
        <w:tabs>
          <w:tab w:val="left" w:pos="-720"/>
        </w:tabs>
        <w:suppressAutoHyphens/>
        <w:jc w:val="both"/>
        <w:rPr>
          <w:bCs/>
        </w:rPr>
      </w:pPr>
    </w:p>
    <w:p w14:paraId="5B4BA70D" w14:textId="77777777" w:rsidR="00C004FE" w:rsidRDefault="00C004FE" w:rsidP="00C004FE">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4CEA76C0" w14:textId="77777777" w:rsidR="00766164" w:rsidRDefault="00766164" w:rsidP="00135107">
      <w:pPr>
        <w:widowControl/>
        <w:rPr>
          <w:b/>
          <w:sz w:val="28"/>
          <w:szCs w:val="28"/>
        </w:rPr>
      </w:pPr>
    </w:p>
    <w:p w14:paraId="4E211201" w14:textId="77777777" w:rsidR="000E1FC9" w:rsidRPr="008F7D3E" w:rsidRDefault="000E1FC9" w:rsidP="00135107">
      <w:pPr>
        <w:widowControl/>
        <w:rPr>
          <w:b/>
          <w:sz w:val="28"/>
          <w:szCs w:val="28"/>
        </w:rPr>
      </w:pPr>
      <w:r>
        <w:rPr>
          <w:b/>
          <w:sz w:val="28"/>
          <w:szCs w:val="28"/>
        </w:rPr>
        <w:t>CASES</w:t>
      </w:r>
    </w:p>
    <w:p w14:paraId="5E679865" w14:textId="77777777" w:rsidR="00CD263C" w:rsidRDefault="00CD263C" w:rsidP="00135107">
      <w:pPr>
        <w:widowControl/>
        <w:rPr>
          <w:b/>
        </w:rPr>
      </w:pPr>
    </w:p>
    <w:p w14:paraId="6968671B" w14:textId="0337BC5E" w:rsidR="006C020E" w:rsidRDefault="006C020E" w:rsidP="00135107">
      <w:pPr>
        <w:widowControl/>
        <w:rPr>
          <w:b/>
        </w:rPr>
      </w:pPr>
      <w:r>
        <w:rPr>
          <w:b/>
        </w:rPr>
        <w:t>Case 1</w:t>
      </w:r>
      <w:r>
        <w:rPr>
          <w:b/>
        </w:rPr>
        <w:tab/>
      </w:r>
      <w:r>
        <w:rPr>
          <w:b/>
        </w:rPr>
        <w:tab/>
        <w:t>Bass Pro Shops</w:t>
      </w:r>
    </w:p>
    <w:p w14:paraId="65485548" w14:textId="77777777" w:rsidR="006C020E" w:rsidRDefault="006C020E" w:rsidP="00135107">
      <w:pPr>
        <w:widowControl/>
        <w:rPr>
          <w:b/>
        </w:rPr>
      </w:pPr>
    </w:p>
    <w:p w14:paraId="52E64544" w14:textId="75DAC898" w:rsidR="006C020E" w:rsidRDefault="006C020E" w:rsidP="006C020E">
      <w:pPr>
        <w:widowControl/>
        <w:rPr>
          <w:b/>
        </w:rPr>
      </w:pPr>
      <w:r w:rsidRPr="006C020E">
        <w:rPr>
          <w:b/>
          <w:bCs/>
        </w:rPr>
        <w:t>7-41.</w:t>
      </w:r>
      <w:r w:rsidRPr="006C020E">
        <w:rPr>
          <w:b/>
          <w:bCs/>
        </w:rPr>
        <w:tab/>
      </w:r>
      <w:r w:rsidRPr="006C020E">
        <w:rPr>
          <w:b/>
        </w:rPr>
        <w:t xml:space="preserve">Explain how the concepts of reach, frequency, opportunities to see, and cost per </w:t>
      </w:r>
      <w:r>
        <w:rPr>
          <w:b/>
        </w:rPr>
        <w:tab/>
      </w:r>
      <w:r w:rsidRPr="006C020E">
        <w:rPr>
          <w:b/>
        </w:rPr>
        <w:t>thousand (CPM) would apply to the Bass Pro Shop catalog program.</w:t>
      </w:r>
    </w:p>
    <w:p w14:paraId="70848707" w14:textId="77777777" w:rsidR="006C020E" w:rsidRDefault="006C020E" w:rsidP="00AE6AEC"/>
    <w:p w14:paraId="7E4B46CA" w14:textId="55BEEFF9" w:rsidR="006C020E" w:rsidRDefault="00AE6AEC" w:rsidP="006C020E">
      <w:pPr>
        <w:widowControl/>
      </w:pPr>
      <w:r>
        <w:rPr>
          <w:i/>
        </w:rPr>
        <w:tab/>
      </w:r>
      <w:r w:rsidR="006C020E" w:rsidRPr="00AE6AEC">
        <w:t>Reach</w:t>
      </w:r>
      <w:r w:rsidR="006C020E">
        <w:t xml:space="preserve"> is the number of people, households, or businesses in a target audience </w:t>
      </w:r>
      <w:r>
        <w:tab/>
      </w:r>
      <w:r w:rsidR="006C020E">
        <w:t xml:space="preserve">exposed to a </w:t>
      </w:r>
      <w:r>
        <w:t>catalog</w:t>
      </w:r>
      <w:r w:rsidR="006C020E">
        <w:t xml:space="preserve"> at least one time during a given time period.</w:t>
      </w:r>
    </w:p>
    <w:p w14:paraId="0AB65850" w14:textId="77777777" w:rsidR="00AE6AEC" w:rsidRDefault="00AE6AEC" w:rsidP="006C020E">
      <w:pPr>
        <w:widowControl/>
      </w:pPr>
    </w:p>
    <w:p w14:paraId="4E175F66" w14:textId="49EBD2DB" w:rsidR="00AE6AEC" w:rsidRDefault="00AE6AEC" w:rsidP="00AE6AEC">
      <w:pPr>
        <w:widowControl/>
      </w:pPr>
      <w:r>
        <w:rPr>
          <w:i/>
        </w:rPr>
        <w:tab/>
      </w:r>
      <w:r w:rsidRPr="00AE6AEC">
        <w:t>Frequency</w:t>
      </w:r>
      <w:r>
        <w:t xml:space="preserve">, which is the average number of times an individual, household, or </w:t>
      </w:r>
      <w:r>
        <w:tab/>
        <w:t xml:space="preserve">business within a particular target market is exposed to a catalog within a specified </w:t>
      </w:r>
      <w:r>
        <w:tab/>
        <w:t>time period.</w:t>
      </w:r>
    </w:p>
    <w:p w14:paraId="1066AD69" w14:textId="1740D975" w:rsidR="00AE6AEC" w:rsidRPr="00AE6AEC" w:rsidRDefault="00AE6AEC" w:rsidP="00AE6AEC">
      <w:pPr>
        <w:widowControl/>
        <w:tabs>
          <w:tab w:val="left" w:pos="1755"/>
        </w:tabs>
      </w:pPr>
      <w:r w:rsidRPr="00AE6AEC">
        <w:tab/>
      </w:r>
    </w:p>
    <w:p w14:paraId="6506D1A7" w14:textId="2DE32510" w:rsidR="00AE6AEC" w:rsidRDefault="00AE6AEC" w:rsidP="00AE6AEC">
      <w:pPr>
        <w:widowControl/>
      </w:pPr>
      <w:r w:rsidRPr="00AE6AEC">
        <w:tab/>
        <w:t>Opportunities to see (OTS</w:t>
      </w:r>
      <w:r>
        <w:rPr>
          <w:i/>
        </w:rPr>
        <w:t>)</w:t>
      </w:r>
      <w:r>
        <w:t xml:space="preserve"> identifies the cumulative exposures achieved in a given </w:t>
      </w:r>
      <w:r>
        <w:tab/>
        <w:t>time period.</w:t>
      </w:r>
    </w:p>
    <w:p w14:paraId="51A5CEEE" w14:textId="77777777" w:rsidR="00AE6AEC" w:rsidRDefault="00AE6AEC" w:rsidP="00AE6AEC">
      <w:pPr>
        <w:widowControl/>
        <w:rPr>
          <w:i/>
        </w:rPr>
      </w:pPr>
    </w:p>
    <w:p w14:paraId="470A1C6C" w14:textId="34473C89" w:rsidR="00AE6AEC" w:rsidRPr="006C020E" w:rsidRDefault="00AE6AEC" w:rsidP="006C020E">
      <w:pPr>
        <w:widowControl/>
      </w:pPr>
      <w:r>
        <w:tab/>
      </w:r>
      <w:r w:rsidRPr="00FD4313">
        <w:t xml:space="preserve">CPM identifies the dollar cost of reaching 1,000 members of a </w:t>
      </w:r>
      <w:r>
        <w:t>catalog</w:t>
      </w:r>
      <w:r w:rsidRPr="00FD4313">
        <w:t>’s audience.</w:t>
      </w:r>
    </w:p>
    <w:p w14:paraId="654E763D" w14:textId="77777777" w:rsidR="006C020E" w:rsidRDefault="006C020E" w:rsidP="006C020E">
      <w:pPr>
        <w:widowControl/>
        <w:rPr>
          <w:b/>
        </w:rPr>
      </w:pPr>
    </w:p>
    <w:p w14:paraId="5DE0A0AE" w14:textId="40D24E3A" w:rsidR="006C020E" w:rsidRPr="003F01F2" w:rsidRDefault="006C020E" w:rsidP="006C020E">
      <w:pPr>
        <w:widowControl/>
        <w:tabs>
          <w:tab w:val="left" w:pos="-720"/>
        </w:tabs>
        <w:suppressAutoHyphens/>
        <w:jc w:val="both"/>
      </w:pPr>
      <w:r>
        <w:rPr>
          <w:b/>
          <w:lang w:val="en-AU"/>
        </w:rPr>
        <w:tab/>
      </w:r>
      <w:r w:rsidRPr="006C020E">
        <w:rPr>
          <w:lang w:val="en-AU"/>
        </w:rPr>
        <w:t>LO: 7.3</w:t>
      </w:r>
      <w:r>
        <w:rPr>
          <w:lang w:val="en-AU"/>
        </w:rPr>
        <w:t>:</w:t>
      </w:r>
      <w:r w:rsidRPr="00EE4C21">
        <w:rPr>
          <w:lang w:val="en-AU"/>
        </w:rPr>
        <w:t xml:space="preserve"> </w:t>
      </w:r>
      <w:r>
        <w:rPr>
          <w:lang w:val="en-AU"/>
        </w:rPr>
        <w:tab/>
      </w:r>
      <w:r w:rsidRPr="003F01F2">
        <w:t xml:space="preserve">How do the terms used to describe advertising help the marketing </w:t>
      </w:r>
      <w:r>
        <w:tab/>
      </w:r>
      <w:r>
        <w:tab/>
      </w:r>
      <w:r>
        <w:tab/>
      </w:r>
      <w:r>
        <w:tab/>
      </w:r>
      <w:r w:rsidRPr="003F01F2">
        <w:t>team design effective campaigns?</w:t>
      </w:r>
    </w:p>
    <w:p w14:paraId="0D81288D" w14:textId="77777777" w:rsidR="006C020E" w:rsidRPr="00EE4C21" w:rsidRDefault="006C020E" w:rsidP="006C020E">
      <w:pPr>
        <w:widowControl/>
        <w:tabs>
          <w:tab w:val="left" w:pos="-720"/>
        </w:tabs>
        <w:suppressAutoHyphens/>
        <w:jc w:val="both"/>
        <w:rPr>
          <w:lang w:val="en-AU"/>
        </w:rPr>
      </w:pPr>
    </w:p>
    <w:p w14:paraId="66FC1745" w14:textId="2BEA2957" w:rsidR="006C020E" w:rsidRDefault="006C020E" w:rsidP="006C020E">
      <w:pPr>
        <w:widowControl/>
        <w:rPr>
          <w:b/>
        </w:rPr>
      </w:pPr>
      <w:r w:rsidRPr="006C020E">
        <w:rPr>
          <w:b/>
          <w:bCs/>
        </w:rPr>
        <w:t>7-42.</w:t>
      </w:r>
      <w:r w:rsidRPr="006C020E">
        <w:rPr>
          <w:b/>
          <w:bCs/>
        </w:rPr>
        <w:tab/>
      </w:r>
      <w:r w:rsidRPr="006C020E">
        <w:rPr>
          <w:b/>
        </w:rPr>
        <w:t xml:space="preserve">Describe how the concepts present in the three-exposure hypothesis or recency </w:t>
      </w:r>
      <w:r w:rsidR="00AE6AEC">
        <w:rPr>
          <w:b/>
        </w:rPr>
        <w:tab/>
      </w:r>
      <w:r w:rsidRPr="006C020E">
        <w:rPr>
          <w:b/>
        </w:rPr>
        <w:t>theory would apply to the Bass Pro Shop catalog program.</w:t>
      </w:r>
    </w:p>
    <w:p w14:paraId="5140B2B7" w14:textId="77777777" w:rsidR="00AE6AEC" w:rsidRDefault="00AE6AEC" w:rsidP="006C020E">
      <w:pPr>
        <w:widowControl/>
        <w:rPr>
          <w:b/>
        </w:rPr>
      </w:pPr>
    </w:p>
    <w:p w14:paraId="62093CE7" w14:textId="6E04A29E" w:rsidR="00602465" w:rsidRDefault="00602465" w:rsidP="006C020E">
      <w:pPr>
        <w:widowControl/>
      </w:pPr>
      <w:r w:rsidRPr="00602465">
        <w:lastRenderedPageBreak/>
        <w:tab/>
        <w:t xml:space="preserve">Three exposures would be necessary for someone looking for hunting or fishing </w:t>
      </w:r>
      <w:r>
        <w:tab/>
      </w:r>
      <w:r w:rsidRPr="00602465">
        <w:t xml:space="preserve">equipment and accessories to remember Bass Pro. Recency would say as soon as </w:t>
      </w:r>
      <w:r>
        <w:tab/>
      </w:r>
      <w:r w:rsidRPr="00602465">
        <w:t xml:space="preserve">someone needs those products, if exposed to a Bass Pro, that person would recall the </w:t>
      </w:r>
      <w:r>
        <w:tab/>
      </w:r>
      <w:r w:rsidRPr="00602465">
        <w:t>company and the items it sells.</w:t>
      </w:r>
    </w:p>
    <w:p w14:paraId="42DF722C" w14:textId="77777777" w:rsidR="00602465" w:rsidRDefault="00602465" w:rsidP="006C020E">
      <w:pPr>
        <w:widowControl/>
      </w:pPr>
    </w:p>
    <w:p w14:paraId="743CAE17" w14:textId="77777777" w:rsidR="00602465" w:rsidRDefault="00602465" w:rsidP="00602465">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06731EF2" w14:textId="77777777" w:rsidR="006C020E" w:rsidRPr="006C020E" w:rsidRDefault="006C020E" w:rsidP="006C020E">
      <w:pPr>
        <w:widowControl/>
        <w:rPr>
          <w:b/>
        </w:rPr>
      </w:pPr>
    </w:p>
    <w:p w14:paraId="70159C89" w14:textId="3E92C8E9" w:rsidR="006C020E" w:rsidRDefault="006C020E" w:rsidP="006C020E">
      <w:pPr>
        <w:widowControl/>
        <w:rPr>
          <w:b/>
        </w:rPr>
      </w:pPr>
      <w:r w:rsidRPr="006C020E">
        <w:rPr>
          <w:b/>
          <w:bCs/>
        </w:rPr>
        <w:t>7-43.</w:t>
      </w:r>
      <w:r w:rsidRPr="006C020E">
        <w:rPr>
          <w:b/>
          <w:bCs/>
        </w:rPr>
        <w:tab/>
      </w:r>
      <w:r w:rsidRPr="006C020E">
        <w:rPr>
          <w:b/>
        </w:rPr>
        <w:t xml:space="preserve">What would be the most logical choices for traditional media outlets to </w:t>
      </w:r>
      <w:r w:rsidR="00602465">
        <w:rPr>
          <w:b/>
        </w:rPr>
        <w:tab/>
      </w:r>
      <w:r w:rsidRPr="006C020E">
        <w:rPr>
          <w:b/>
        </w:rPr>
        <w:t xml:space="preserve">accompany the Bass Pro Shop and online catalog program? Defend your </w:t>
      </w:r>
      <w:r w:rsidR="00602465">
        <w:rPr>
          <w:b/>
        </w:rPr>
        <w:tab/>
      </w:r>
      <w:r w:rsidRPr="006C020E">
        <w:rPr>
          <w:b/>
        </w:rPr>
        <w:t>selections.</w:t>
      </w:r>
    </w:p>
    <w:p w14:paraId="31CFE337" w14:textId="77777777" w:rsidR="006C020E" w:rsidRDefault="006C020E" w:rsidP="006C020E">
      <w:pPr>
        <w:widowControl/>
        <w:rPr>
          <w:b/>
        </w:rPr>
      </w:pPr>
    </w:p>
    <w:p w14:paraId="440E08A1" w14:textId="14D9DB99" w:rsidR="00602465" w:rsidRPr="00602465" w:rsidRDefault="00602465" w:rsidP="006C020E">
      <w:pPr>
        <w:widowControl/>
      </w:pPr>
      <w:r w:rsidRPr="00602465">
        <w:tab/>
        <w:t>Student choices will vary.</w:t>
      </w:r>
      <w:r>
        <w:t xml:space="preserve"> Billboards make sense in lake/resort areas. Other media </w:t>
      </w:r>
      <w:r>
        <w:tab/>
        <w:t>match other situations.</w:t>
      </w:r>
    </w:p>
    <w:p w14:paraId="2B4315C9" w14:textId="77777777" w:rsidR="00602465" w:rsidRDefault="00602465" w:rsidP="00602465">
      <w:pPr>
        <w:widowControl/>
        <w:tabs>
          <w:tab w:val="left" w:pos="-720"/>
        </w:tabs>
        <w:suppressAutoHyphens/>
        <w:jc w:val="both"/>
      </w:pPr>
    </w:p>
    <w:p w14:paraId="5DE16741" w14:textId="77777777" w:rsidR="00602465" w:rsidRDefault="00602465" w:rsidP="00602465">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1AF2BF93" w14:textId="77777777" w:rsidR="00602465" w:rsidRDefault="00602465" w:rsidP="006C020E">
      <w:pPr>
        <w:widowControl/>
        <w:rPr>
          <w:b/>
          <w:bCs/>
        </w:rPr>
      </w:pPr>
    </w:p>
    <w:p w14:paraId="0823383F" w14:textId="01C3D5BF" w:rsidR="006C020E" w:rsidRDefault="006C020E" w:rsidP="006C020E">
      <w:pPr>
        <w:widowControl/>
        <w:rPr>
          <w:b/>
        </w:rPr>
      </w:pPr>
      <w:r w:rsidRPr="006C020E">
        <w:rPr>
          <w:b/>
          <w:bCs/>
        </w:rPr>
        <w:t>7-44.</w:t>
      </w:r>
      <w:r w:rsidRPr="006C020E">
        <w:rPr>
          <w:b/>
          <w:bCs/>
        </w:rPr>
        <w:tab/>
      </w:r>
      <w:r w:rsidRPr="006C020E">
        <w:rPr>
          <w:b/>
        </w:rPr>
        <w:t xml:space="preserve">Develop an advertisement to be included in the Bass Pro Shop mail and catalog </w:t>
      </w:r>
      <w:r w:rsidR="00602465">
        <w:rPr>
          <w:b/>
        </w:rPr>
        <w:tab/>
      </w:r>
      <w:r w:rsidRPr="006C020E">
        <w:rPr>
          <w:b/>
        </w:rPr>
        <w:t xml:space="preserve">program that highlights the company’s relationship with one of the conservation </w:t>
      </w:r>
      <w:r w:rsidR="00602465">
        <w:rPr>
          <w:b/>
        </w:rPr>
        <w:tab/>
      </w:r>
      <w:r w:rsidRPr="006C020E">
        <w:rPr>
          <w:b/>
        </w:rPr>
        <w:t>organizations noted in the case.</w:t>
      </w:r>
    </w:p>
    <w:p w14:paraId="50EBBC2E" w14:textId="77777777" w:rsidR="00602465" w:rsidRDefault="00602465" w:rsidP="006C020E">
      <w:pPr>
        <w:widowControl/>
        <w:rPr>
          <w:b/>
        </w:rPr>
      </w:pPr>
    </w:p>
    <w:p w14:paraId="7E9F089A" w14:textId="7F46F9DA" w:rsidR="00602465" w:rsidRDefault="00602465" w:rsidP="006C020E">
      <w:pPr>
        <w:widowControl/>
      </w:pPr>
      <w:r w:rsidRPr="00602465">
        <w:tab/>
        <w:t>Student ads will differ. They could be shared with the class.</w:t>
      </w:r>
    </w:p>
    <w:p w14:paraId="60EC2138" w14:textId="77777777" w:rsidR="00602465" w:rsidRDefault="00602465" w:rsidP="006C020E">
      <w:pPr>
        <w:widowControl/>
      </w:pPr>
    </w:p>
    <w:p w14:paraId="6165AD6F" w14:textId="19090923" w:rsidR="00602465" w:rsidRDefault="00602465" w:rsidP="002A7973">
      <w:pPr>
        <w:widowControl/>
        <w:tabs>
          <w:tab w:val="left" w:pos="-720"/>
          <w:tab w:val="num" w:pos="720"/>
          <w:tab w:val="left" w:pos="810"/>
        </w:tabs>
        <w:suppressAutoHyphens/>
        <w:ind w:left="2160" w:hanging="1890"/>
        <w:jc w:val="both"/>
      </w:pPr>
      <w:r>
        <w:tab/>
        <w:t>LO: 7.4:</w:t>
      </w:r>
      <w:r>
        <w:tab/>
        <w:t>What types of advertising objectives do individual companies pursue?</w:t>
      </w:r>
    </w:p>
    <w:p w14:paraId="5DC35974" w14:textId="2A4B9780" w:rsidR="00602465" w:rsidRDefault="00602465" w:rsidP="006C020E">
      <w:pPr>
        <w:widowControl/>
      </w:pPr>
    </w:p>
    <w:p w14:paraId="5D746E45" w14:textId="0B6526E3" w:rsidR="00602465" w:rsidRDefault="00602465" w:rsidP="006C020E">
      <w:pPr>
        <w:widowControl/>
      </w:pPr>
      <w:r>
        <w:tab/>
        <w:t>and</w:t>
      </w:r>
    </w:p>
    <w:p w14:paraId="4C003C95" w14:textId="77777777" w:rsidR="00602465" w:rsidRDefault="00602465" w:rsidP="006C020E">
      <w:pPr>
        <w:widowControl/>
      </w:pPr>
    </w:p>
    <w:p w14:paraId="5B59D62B" w14:textId="064AF437" w:rsidR="00602465" w:rsidRDefault="00602465" w:rsidP="00602465">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047D9D95" w14:textId="048785E0" w:rsidR="006C020E" w:rsidRDefault="00602465" w:rsidP="006C020E">
      <w:pPr>
        <w:widowControl/>
        <w:rPr>
          <w:b/>
          <w:bCs/>
        </w:rPr>
      </w:pPr>
      <w:r>
        <w:tab/>
      </w:r>
    </w:p>
    <w:p w14:paraId="4A3181C2" w14:textId="5E279613" w:rsidR="006C020E" w:rsidRDefault="006C020E" w:rsidP="006C020E">
      <w:pPr>
        <w:widowControl/>
        <w:rPr>
          <w:b/>
        </w:rPr>
      </w:pPr>
      <w:r w:rsidRPr="006C020E">
        <w:rPr>
          <w:b/>
          <w:bCs/>
        </w:rPr>
        <w:t>7-45.</w:t>
      </w:r>
      <w:r w:rsidRPr="006C020E">
        <w:rPr>
          <w:b/>
          <w:bCs/>
        </w:rPr>
        <w:tab/>
      </w:r>
      <w:r w:rsidRPr="006C020E">
        <w:rPr>
          <w:b/>
        </w:rPr>
        <w:t xml:space="preserve">Develop advertisements for traditional television and radio inviting young </w:t>
      </w:r>
      <w:r w:rsidR="00602465">
        <w:rPr>
          <w:b/>
        </w:rPr>
        <w:tab/>
      </w:r>
      <w:r w:rsidRPr="006C020E">
        <w:rPr>
          <w:b/>
        </w:rPr>
        <w:t>people to participate in the Bass Pro Shop fishing event.</w:t>
      </w:r>
    </w:p>
    <w:p w14:paraId="2FB53D7B" w14:textId="77777777" w:rsidR="00602465" w:rsidRDefault="00602465" w:rsidP="006C020E">
      <w:pPr>
        <w:widowControl/>
        <w:rPr>
          <w:b/>
        </w:rPr>
      </w:pPr>
    </w:p>
    <w:p w14:paraId="276C908C" w14:textId="0AF20B00" w:rsidR="00602465" w:rsidRDefault="00602465" w:rsidP="00602465">
      <w:pPr>
        <w:widowControl/>
      </w:pPr>
      <w:r w:rsidRPr="00602465">
        <w:tab/>
        <w:t>Student ads will differ. They could be shared with the class.</w:t>
      </w:r>
    </w:p>
    <w:p w14:paraId="570464B5" w14:textId="5E986977" w:rsidR="00602465" w:rsidRPr="006C020E" w:rsidRDefault="00602465" w:rsidP="006C020E">
      <w:pPr>
        <w:widowControl/>
        <w:rPr>
          <w:b/>
        </w:rPr>
      </w:pPr>
    </w:p>
    <w:p w14:paraId="05EF750E" w14:textId="0AB049DA" w:rsidR="00602465" w:rsidRDefault="00602465" w:rsidP="002A7973">
      <w:pPr>
        <w:widowControl/>
        <w:tabs>
          <w:tab w:val="left" w:pos="-720"/>
          <w:tab w:val="num" w:pos="720"/>
          <w:tab w:val="left" w:pos="810"/>
        </w:tabs>
        <w:suppressAutoHyphens/>
        <w:ind w:left="2160" w:hanging="1890"/>
        <w:jc w:val="both"/>
      </w:pPr>
      <w:r>
        <w:tab/>
        <w:t>LO: 7.4:</w:t>
      </w:r>
      <w:r>
        <w:tab/>
        <w:t>What types of advertising objectives do individual companies pursue?</w:t>
      </w:r>
    </w:p>
    <w:p w14:paraId="4E6A549B" w14:textId="77777777" w:rsidR="00602465" w:rsidRDefault="00602465" w:rsidP="00602465">
      <w:pPr>
        <w:widowControl/>
      </w:pPr>
    </w:p>
    <w:p w14:paraId="603C92D3" w14:textId="77777777" w:rsidR="00602465" w:rsidRDefault="00602465" w:rsidP="00602465">
      <w:pPr>
        <w:widowControl/>
      </w:pPr>
      <w:r>
        <w:tab/>
        <w:t>and</w:t>
      </w:r>
    </w:p>
    <w:p w14:paraId="0ED9A4A9" w14:textId="77777777" w:rsidR="00602465" w:rsidRDefault="00602465" w:rsidP="00602465">
      <w:pPr>
        <w:widowControl/>
      </w:pPr>
    </w:p>
    <w:p w14:paraId="4E8EB279" w14:textId="77777777" w:rsidR="00602465" w:rsidRDefault="00602465" w:rsidP="00602465">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5044313E" w14:textId="77777777" w:rsidR="006C020E" w:rsidRDefault="006C020E" w:rsidP="00135107">
      <w:pPr>
        <w:widowControl/>
        <w:rPr>
          <w:b/>
        </w:rPr>
      </w:pPr>
    </w:p>
    <w:p w14:paraId="01FA2E50" w14:textId="77777777" w:rsidR="0088045B" w:rsidRDefault="0088045B" w:rsidP="00135107">
      <w:pPr>
        <w:widowControl/>
        <w:rPr>
          <w:b/>
        </w:rPr>
      </w:pPr>
    </w:p>
    <w:p w14:paraId="75CF749F" w14:textId="77777777" w:rsidR="0088045B" w:rsidRDefault="0088045B" w:rsidP="00135107">
      <w:pPr>
        <w:widowControl/>
        <w:rPr>
          <w:b/>
        </w:rPr>
      </w:pPr>
    </w:p>
    <w:p w14:paraId="2974601B" w14:textId="77777777" w:rsidR="006C020E" w:rsidRDefault="006C020E" w:rsidP="00135107">
      <w:pPr>
        <w:widowControl/>
        <w:rPr>
          <w:b/>
        </w:rPr>
      </w:pPr>
    </w:p>
    <w:p w14:paraId="100AFBDD" w14:textId="280DE446" w:rsidR="00673053" w:rsidRDefault="00673053" w:rsidP="00135107">
      <w:pPr>
        <w:widowControl/>
        <w:rPr>
          <w:b/>
        </w:rPr>
      </w:pPr>
      <w:r>
        <w:rPr>
          <w:b/>
        </w:rPr>
        <w:lastRenderedPageBreak/>
        <w:t xml:space="preserve">Case </w:t>
      </w:r>
      <w:r w:rsidR="006C020E">
        <w:rPr>
          <w:b/>
        </w:rPr>
        <w:t>2</w:t>
      </w:r>
      <w:r>
        <w:rPr>
          <w:b/>
        </w:rPr>
        <w:tab/>
      </w:r>
      <w:r>
        <w:rPr>
          <w:b/>
        </w:rPr>
        <w:tab/>
        <w:t xml:space="preserve">Cindy’s Auto Body </w:t>
      </w:r>
      <w:r w:rsidR="00CA2858">
        <w:rPr>
          <w:b/>
        </w:rPr>
        <w:t xml:space="preserve">Repair </w:t>
      </w:r>
      <w:r>
        <w:rPr>
          <w:b/>
        </w:rPr>
        <w:t>Shop</w:t>
      </w:r>
    </w:p>
    <w:p w14:paraId="65BCA03B" w14:textId="77777777" w:rsidR="008F7D3E" w:rsidRDefault="008F7D3E" w:rsidP="00135107">
      <w:pPr>
        <w:pStyle w:val="Heading4"/>
        <w:widowControl/>
        <w:spacing w:line="240" w:lineRule="auto"/>
      </w:pPr>
    </w:p>
    <w:p w14:paraId="6A5AF099" w14:textId="37FB0E1F" w:rsidR="00CD263C" w:rsidRPr="00CD263C" w:rsidRDefault="00CD263C" w:rsidP="00CA2858">
      <w:pPr>
        <w:widowControl/>
        <w:ind w:left="720" w:hanging="720"/>
        <w:jc w:val="both"/>
        <w:rPr>
          <w:b/>
          <w:bCs/>
        </w:rPr>
      </w:pPr>
      <w:r w:rsidRPr="00CD263C">
        <w:rPr>
          <w:b/>
          <w:bCs/>
        </w:rPr>
        <w:t>7-</w:t>
      </w:r>
      <w:r w:rsidR="00CA2858">
        <w:rPr>
          <w:b/>
          <w:bCs/>
        </w:rPr>
        <w:t>4</w:t>
      </w:r>
      <w:r w:rsidR="0001435C">
        <w:rPr>
          <w:b/>
          <w:bCs/>
        </w:rPr>
        <w:t>6</w:t>
      </w:r>
      <w:r w:rsidRPr="00CD263C">
        <w:rPr>
          <w:b/>
          <w:bCs/>
        </w:rPr>
        <w:t>.</w:t>
      </w:r>
      <w:r w:rsidRPr="00CD263C">
        <w:rPr>
          <w:b/>
          <w:bCs/>
        </w:rPr>
        <w:tab/>
      </w:r>
      <w:r w:rsidR="00CA2858" w:rsidRPr="00CA2858">
        <w:rPr>
          <w:b/>
          <w:bCs/>
        </w:rPr>
        <w:t>Discuss the pros and cons fo</w:t>
      </w:r>
      <w:r w:rsidR="00CA2858">
        <w:rPr>
          <w:b/>
          <w:bCs/>
        </w:rPr>
        <w:t xml:space="preserve">r Cindy’s Auto Body Repair Shop </w:t>
      </w:r>
      <w:r w:rsidR="00CA2858" w:rsidRPr="00CA2858">
        <w:rPr>
          <w:b/>
          <w:bCs/>
        </w:rPr>
        <w:t>of each of the media presented in this chapter. If you were</w:t>
      </w:r>
      <w:r w:rsidR="00CA2858">
        <w:rPr>
          <w:b/>
          <w:bCs/>
        </w:rPr>
        <w:t xml:space="preserve"> </w:t>
      </w:r>
      <w:r w:rsidR="00CA2858" w:rsidRPr="00CA2858">
        <w:rPr>
          <w:b/>
          <w:bCs/>
        </w:rPr>
        <w:t>the media planner assigned to this account, which of the</w:t>
      </w:r>
      <w:r w:rsidR="00CA2858">
        <w:rPr>
          <w:b/>
          <w:bCs/>
        </w:rPr>
        <w:t xml:space="preserve"> </w:t>
      </w:r>
      <w:r w:rsidR="00CA2858" w:rsidRPr="00CA2858">
        <w:rPr>
          <w:b/>
          <w:bCs/>
        </w:rPr>
        <w:t>media would you recommend, and why?</w:t>
      </w:r>
    </w:p>
    <w:p w14:paraId="0192046F" w14:textId="77777777" w:rsidR="00CD263C" w:rsidRPr="00CD263C" w:rsidRDefault="00CD263C" w:rsidP="00135107">
      <w:pPr>
        <w:widowControl/>
        <w:ind w:left="720" w:hanging="720"/>
        <w:jc w:val="both"/>
        <w:rPr>
          <w:b/>
          <w:bCs/>
        </w:rPr>
      </w:pPr>
    </w:p>
    <w:p w14:paraId="59C0D4F7" w14:textId="6EEE0FBA" w:rsidR="00CD263C" w:rsidRDefault="00CD263C" w:rsidP="00135107">
      <w:pPr>
        <w:widowControl/>
        <w:ind w:left="720" w:hanging="720"/>
        <w:jc w:val="both"/>
        <w:rPr>
          <w:bCs/>
        </w:rPr>
      </w:pPr>
      <w:r>
        <w:rPr>
          <w:bCs/>
        </w:rPr>
        <w:tab/>
        <w:t>Student answers will vary. It is a local company, which allows for local radio,</w:t>
      </w:r>
      <w:r w:rsidR="00135107">
        <w:rPr>
          <w:bCs/>
        </w:rPr>
        <w:t xml:space="preserve"> </w:t>
      </w:r>
      <w:r>
        <w:rPr>
          <w:bCs/>
        </w:rPr>
        <w:t>television, and newspapers. There may even be a local magazine. Out-of-home</w:t>
      </w:r>
      <w:r w:rsidR="00135107">
        <w:rPr>
          <w:bCs/>
        </w:rPr>
        <w:t xml:space="preserve"> </w:t>
      </w:r>
      <w:r>
        <w:rPr>
          <w:bCs/>
        </w:rPr>
        <w:t>presents another traditional media option.</w:t>
      </w:r>
    </w:p>
    <w:p w14:paraId="04116633" w14:textId="77777777" w:rsidR="00602465" w:rsidRDefault="00602465" w:rsidP="00135107">
      <w:pPr>
        <w:widowControl/>
        <w:ind w:left="720" w:hanging="720"/>
        <w:jc w:val="both"/>
        <w:rPr>
          <w:bCs/>
        </w:rPr>
      </w:pPr>
    </w:p>
    <w:p w14:paraId="17FFA27D" w14:textId="77777777" w:rsidR="00602465" w:rsidRDefault="00602465" w:rsidP="00602465">
      <w:pPr>
        <w:widowControl/>
        <w:tabs>
          <w:tab w:val="left" w:pos="-720"/>
        </w:tabs>
        <w:suppressAutoHyphens/>
        <w:jc w:val="both"/>
      </w:pPr>
      <w:r>
        <w:tab/>
        <w:t>LO: 7.5:</w:t>
      </w:r>
      <w:r>
        <w:tab/>
      </w:r>
      <w:r w:rsidRPr="000A6D41">
        <w:t xml:space="preserve">What are the advantages and disadvantages associated with each </w:t>
      </w:r>
      <w:r>
        <w:tab/>
      </w:r>
      <w:r>
        <w:tab/>
      </w:r>
      <w:r>
        <w:tab/>
      </w:r>
      <w:r>
        <w:tab/>
      </w:r>
      <w:r w:rsidRPr="000A6D41">
        <w:t>traditional</w:t>
      </w:r>
      <w:r>
        <w:t xml:space="preserve"> </w:t>
      </w:r>
      <w:r w:rsidRPr="000A6D41">
        <w:t>advertising medium?</w:t>
      </w:r>
    </w:p>
    <w:p w14:paraId="55B6DBE0" w14:textId="77777777" w:rsidR="00CD263C" w:rsidRPr="00CD263C" w:rsidRDefault="00CD263C" w:rsidP="00135107">
      <w:pPr>
        <w:widowControl/>
        <w:ind w:left="720" w:hanging="720"/>
      </w:pPr>
    </w:p>
    <w:p w14:paraId="3DCD091B" w14:textId="35599A0C" w:rsidR="00CD263C" w:rsidRPr="00CD263C" w:rsidRDefault="00CD263C" w:rsidP="00135107">
      <w:pPr>
        <w:widowControl/>
        <w:ind w:left="720" w:hanging="720"/>
        <w:rPr>
          <w:b/>
          <w:bCs/>
        </w:rPr>
      </w:pPr>
      <w:r w:rsidRPr="00CD263C">
        <w:rPr>
          <w:b/>
          <w:bCs/>
        </w:rPr>
        <w:t>7-</w:t>
      </w:r>
      <w:r w:rsidR="00CA2858">
        <w:rPr>
          <w:b/>
          <w:bCs/>
        </w:rPr>
        <w:t>4</w:t>
      </w:r>
      <w:r w:rsidR="0001435C">
        <w:rPr>
          <w:b/>
          <w:bCs/>
        </w:rPr>
        <w:t>7</w:t>
      </w:r>
      <w:r w:rsidRPr="00CD263C">
        <w:rPr>
          <w:b/>
          <w:bCs/>
        </w:rPr>
        <w:t>.</w:t>
      </w:r>
      <w:r w:rsidRPr="00CD263C">
        <w:rPr>
          <w:b/>
          <w:bCs/>
        </w:rPr>
        <w:tab/>
        <w:t>Describe the roles that reach, frequency, effective reach, and effective frequency</w:t>
      </w:r>
      <w:r w:rsidR="00135107">
        <w:rPr>
          <w:b/>
          <w:bCs/>
        </w:rPr>
        <w:t xml:space="preserve"> </w:t>
      </w:r>
      <w:r w:rsidRPr="00CD263C">
        <w:rPr>
          <w:b/>
          <w:bCs/>
        </w:rPr>
        <w:t>should play in the campaign designed to acquaint customers with this new</w:t>
      </w:r>
      <w:r w:rsidR="00135107">
        <w:rPr>
          <w:b/>
          <w:bCs/>
        </w:rPr>
        <w:t xml:space="preserve"> </w:t>
      </w:r>
      <w:r w:rsidRPr="00CD263C">
        <w:rPr>
          <w:b/>
          <w:bCs/>
        </w:rPr>
        <w:t>business.</w:t>
      </w:r>
    </w:p>
    <w:p w14:paraId="434C3DDC" w14:textId="77777777" w:rsidR="00CD263C" w:rsidRPr="00CD263C" w:rsidRDefault="00CD263C" w:rsidP="00135107">
      <w:pPr>
        <w:widowControl/>
        <w:ind w:left="720" w:hanging="720"/>
        <w:rPr>
          <w:b/>
          <w:bCs/>
        </w:rPr>
      </w:pPr>
    </w:p>
    <w:p w14:paraId="0EA84AB9" w14:textId="04F9C864" w:rsidR="002F3414" w:rsidRDefault="002F3414" w:rsidP="00135107">
      <w:pPr>
        <w:widowControl/>
        <w:ind w:left="720" w:hanging="720"/>
      </w:pPr>
      <w:r>
        <w:rPr>
          <w:i/>
        </w:rPr>
        <w:tab/>
        <w:t>Reach</w:t>
      </w:r>
      <w:r>
        <w:t xml:space="preserve"> is the number of people, households, or businesses in a target audience</w:t>
      </w:r>
      <w:r w:rsidR="00135107">
        <w:t xml:space="preserve"> </w:t>
      </w:r>
      <w:r>
        <w:t>exposed to a media vehicle or message schedule at least one time during a given time</w:t>
      </w:r>
      <w:r w:rsidR="00135107">
        <w:t xml:space="preserve"> </w:t>
      </w:r>
      <w:r>
        <w:t>period (usually four weeks). Cindy would want reach to extend to drivers and parents</w:t>
      </w:r>
      <w:r w:rsidR="00135107">
        <w:t xml:space="preserve"> </w:t>
      </w:r>
      <w:r>
        <w:t>of teens who are more likely to have auto accidents.</w:t>
      </w:r>
    </w:p>
    <w:p w14:paraId="011DF665" w14:textId="77777777" w:rsidR="0088045B" w:rsidRDefault="0088045B" w:rsidP="00135107">
      <w:pPr>
        <w:widowControl/>
        <w:ind w:left="720" w:hanging="720"/>
      </w:pPr>
    </w:p>
    <w:p w14:paraId="75822E3F" w14:textId="4D15BEA2" w:rsidR="0088045B" w:rsidRDefault="0088045B" w:rsidP="00135107">
      <w:pPr>
        <w:widowControl/>
        <w:ind w:left="720" w:hanging="720"/>
      </w:pPr>
      <w:r>
        <w:rPr>
          <w:i/>
        </w:rPr>
        <w:tab/>
        <w:t>Frequency</w:t>
      </w:r>
      <w:r>
        <w:t>, which is the average number of times an individual, household, or business within a particular target market is exposed to a particular advertisement within a specified time period. Frequency would help with recall of her company.</w:t>
      </w:r>
    </w:p>
    <w:p w14:paraId="3392C7A8" w14:textId="77777777" w:rsidR="002F3414" w:rsidRDefault="002F3414" w:rsidP="00135107">
      <w:pPr>
        <w:widowControl/>
        <w:tabs>
          <w:tab w:val="left" w:pos="-720"/>
        </w:tabs>
        <w:suppressAutoHyphens/>
        <w:ind w:left="720" w:hanging="720"/>
        <w:jc w:val="both"/>
        <w:rPr>
          <w:b/>
          <w:bCs/>
        </w:rPr>
      </w:pPr>
    </w:p>
    <w:p w14:paraId="6F1CEE14" w14:textId="2A4A0594" w:rsidR="002F3414" w:rsidRPr="002F3414" w:rsidRDefault="002F3414" w:rsidP="00135107">
      <w:pPr>
        <w:widowControl/>
        <w:ind w:left="720" w:hanging="720"/>
      </w:pPr>
      <w:r>
        <w:tab/>
      </w:r>
      <w:r w:rsidRPr="002F3414">
        <w:t>Effective frequency, which refers to the number of times a target audience must be</w:t>
      </w:r>
      <w:r w:rsidR="00135107">
        <w:t xml:space="preserve"> </w:t>
      </w:r>
      <w:r w:rsidRPr="002F3414">
        <w:t>exposed to a message in order to achieve a particular objective.</w:t>
      </w:r>
      <w:r>
        <w:t xml:space="preserve"> She would need to</w:t>
      </w:r>
      <w:r w:rsidR="00135107">
        <w:t xml:space="preserve"> </w:t>
      </w:r>
      <w:r>
        <w:t xml:space="preserve">move drivers from remembering </w:t>
      </w:r>
      <w:r w:rsidR="002A7973">
        <w:t xml:space="preserve">the </w:t>
      </w:r>
      <w:r>
        <w:t>company to being willing to give it a try.</w:t>
      </w:r>
    </w:p>
    <w:p w14:paraId="43E65DF1" w14:textId="77777777" w:rsidR="002F3414" w:rsidRPr="002F3414" w:rsidRDefault="002F3414" w:rsidP="00135107">
      <w:pPr>
        <w:widowControl/>
        <w:ind w:left="720" w:hanging="720"/>
      </w:pPr>
    </w:p>
    <w:p w14:paraId="77AEB6F2" w14:textId="4FE5F148" w:rsidR="002F3414" w:rsidRDefault="002F3414" w:rsidP="00135107">
      <w:pPr>
        <w:widowControl/>
        <w:ind w:left="720" w:hanging="720"/>
      </w:pPr>
      <w:r>
        <w:tab/>
      </w:r>
      <w:r w:rsidRPr="002F3414">
        <w:t>Effective reach</w:t>
      </w:r>
      <w:r>
        <w:t xml:space="preserve"> </w:t>
      </w:r>
      <w:r w:rsidRPr="002F3414">
        <w:t>is the percentage of an audience that must be exposed to a particular</w:t>
      </w:r>
      <w:r w:rsidR="00135107">
        <w:t xml:space="preserve"> </w:t>
      </w:r>
      <w:r w:rsidRPr="002F3414">
        <w:t>message to achieve a specific objective. Implied in the concept of effective reach is</w:t>
      </w:r>
      <w:r w:rsidR="00135107">
        <w:t xml:space="preserve"> </w:t>
      </w:r>
      <w:r w:rsidRPr="002F3414">
        <w:t>that some minimum number of exposures exi</w:t>
      </w:r>
      <w:r w:rsidR="007D01C7">
        <w:t>s</w:t>
      </w:r>
      <w:r w:rsidRPr="002F3414">
        <w:t>ts.</w:t>
      </w:r>
      <w:r>
        <w:t xml:space="preserve"> Again, the goal would move from</w:t>
      </w:r>
      <w:r w:rsidR="00135107">
        <w:t xml:space="preserve"> </w:t>
      </w:r>
      <w:r>
        <w:t>recall to the willingness to go to her shop in the case of an accident or when someone</w:t>
      </w:r>
      <w:r w:rsidR="00135107">
        <w:t xml:space="preserve"> </w:t>
      </w:r>
      <w:r>
        <w:t>wanted work performed.</w:t>
      </w:r>
    </w:p>
    <w:p w14:paraId="48F6B2C5" w14:textId="77777777" w:rsidR="00602465" w:rsidRDefault="00602465" w:rsidP="00135107">
      <w:pPr>
        <w:widowControl/>
        <w:ind w:left="720" w:hanging="720"/>
      </w:pPr>
    </w:p>
    <w:p w14:paraId="654F7E99" w14:textId="77777777" w:rsidR="00602465" w:rsidRPr="003F01F2" w:rsidRDefault="00602465" w:rsidP="00602465">
      <w:pPr>
        <w:widowControl/>
        <w:tabs>
          <w:tab w:val="left" w:pos="-720"/>
        </w:tabs>
        <w:suppressAutoHyphens/>
        <w:jc w:val="both"/>
      </w:pPr>
      <w:r>
        <w:tab/>
        <w:t>LO: 7.3</w:t>
      </w:r>
      <w:r>
        <w:tab/>
      </w:r>
      <w:r>
        <w:tab/>
      </w:r>
      <w:r w:rsidRPr="003F01F2">
        <w:t xml:space="preserve">How do the terms used to describe advertising help the marketing </w:t>
      </w:r>
      <w:r>
        <w:tab/>
      </w:r>
      <w:r>
        <w:tab/>
      </w:r>
      <w:r>
        <w:tab/>
      </w:r>
      <w:r>
        <w:tab/>
      </w:r>
      <w:r w:rsidRPr="003F01F2">
        <w:t>team design effective campaigns?</w:t>
      </w:r>
    </w:p>
    <w:p w14:paraId="35B89105" w14:textId="77777777" w:rsidR="00602465" w:rsidRPr="00EE4C21" w:rsidRDefault="00602465" w:rsidP="00602465">
      <w:pPr>
        <w:widowControl/>
        <w:tabs>
          <w:tab w:val="left" w:pos="-720"/>
        </w:tabs>
        <w:suppressAutoHyphens/>
        <w:jc w:val="both"/>
        <w:rPr>
          <w:lang w:val="en-AU"/>
        </w:rPr>
      </w:pPr>
    </w:p>
    <w:p w14:paraId="7DE31D62" w14:textId="49778F95" w:rsidR="00CD263C" w:rsidRPr="00CD263C" w:rsidRDefault="00CD263C" w:rsidP="00135107">
      <w:pPr>
        <w:widowControl/>
        <w:ind w:left="720" w:hanging="720"/>
        <w:rPr>
          <w:bCs/>
        </w:rPr>
      </w:pPr>
      <w:r w:rsidRPr="00CD263C">
        <w:rPr>
          <w:b/>
          <w:bCs/>
        </w:rPr>
        <w:t>7-4</w:t>
      </w:r>
      <w:r w:rsidR="0001435C">
        <w:rPr>
          <w:b/>
          <w:bCs/>
        </w:rPr>
        <w:t>8</w:t>
      </w:r>
      <w:r w:rsidRPr="00CD263C">
        <w:rPr>
          <w:b/>
          <w:bCs/>
        </w:rPr>
        <w:t>.</w:t>
      </w:r>
      <w:r w:rsidRPr="00CD263C">
        <w:rPr>
          <w:b/>
          <w:bCs/>
        </w:rPr>
        <w:tab/>
        <w:t>Which theory best applies to Cindy’s situation, recency theory or the three-exposure hypothesis? Explain your answ</w:t>
      </w:r>
      <w:r w:rsidRPr="00CD263C">
        <w:rPr>
          <w:bCs/>
        </w:rPr>
        <w:t>er.</w:t>
      </w:r>
    </w:p>
    <w:p w14:paraId="66FB3147" w14:textId="77777777" w:rsidR="00CD263C" w:rsidRDefault="00CD263C" w:rsidP="00135107">
      <w:pPr>
        <w:widowControl/>
        <w:ind w:left="720" w:hanging="720"/>
        <w:rPr>
          <w:b/>
          <w:bCs/>
        </w:rPr>
      </w:pPr>
    </w:p>
    <w:p w14:paraId="04C51763" w14:textId="421C2C38" w:rsidR="002F3414" w:rsidRDefault="002F3414" w:rsidP="00135107">
      <w:pPr>
        <w:widowControl/>
        <w:tabs>
          <w:tab w:val="left" w:pos="-720"/>
        </w:tabs>
        <w:suppressAutoHyphens/>
        <w:ind w:left="720" w:hanging="720"/>
        <w:jc w:val="both"/>
      </w:pPr>
      <w:r>
        <w:tab/>
        <w:t>The three-exposure hypothesis suggests that it takes a minimum of three exposures</w:t>
      </w:r>
      <w:r w:rsidR="00135107">
        <w:t xml:space="preserve"> </w:t>
      </w:r>
      <w:r>
        <w:t>for an advertisement to be effective. It may take three exposures for people to</w:t>
      </w:r>
      <w:r w:rsidR="00135107">
        <w:t xml:space="preserve"> </w:t>
      </w:r>
      <w:r>
        <w:t>remember her business is there.</w:t>
      </w:r>
    </w:p>
    <w:p w14:paraId="5955E753" w14:textId="77777777" w:rsidR="00CD263C" w:rsidRDefault="00CD263C" w:rsidP="00135107">
      <w:pPr>
        <w:widowControl/>
        <w:ind w:left="720" w:hanging="720"/>
        <w:rPr>
          <w:b/>
          <w:bCs/>
        </w:rPr>
      </w:pPr>
    </w:p>
    <w:p w14:paraId="5CEDC0CB" w14:textId="43663CAF" w:rsidR="002F3414" w:rsidRDefault="002F3414" w:rsidP="00135107">
      <w:pPr>
        <w:widowControl/>
        <w:tabs>
          <w:tab w:val="left" w:pos="-720"/>
        </w:tabs>
        <w:suppressAutoHyphens/>
        <w:ind w:left="720" w:hanging="720"/>
        <w:jc w:val="both"/>
      </w:pPr>
      <w:r>
        <w:tab/>
        <w:t>R</w:t>
      </w:r>
      <w:r w:rsidR="007D01C7">
        <w:t>e</w:t>
      </w:r>
      <w:r>
        <w:t>cency theory states that consumers use selective attention processes as they consider</w:t>
      </w:r>
      <w:r w:rsidR="00135107">
        <w:t xml:space="preserve"> </w:t>
      </w:r>
      <w:r>
        <w:t>advertisements. Attention is given to messages that might meet a person’s needs or</w:t>
      </w:r>
      <w:r w:rsidR="00135107">
        <w:t xml:space="preserve"> </w:t>
      </w:r>
      <w:r>
        <w:t>wants. If a person has recently been involved in an accident, an exposure at the right</w:t>
      </w:r>
      <w:r w:rsidR="00135107">
        <w:t xml:space="preserve"> </w:t>
      </w:r>
      <w:r>
        <w:t>time might lead the person to contact her company.</w:t>
      </w:r>
    </w:p>
    <w:p w14:paraId="4F984660" w14:textId="77777777" w:rsidR="00CD263C" w:rsidRDefault="00CD263C" w:rsidP="00135107">
      <w:pPr>
        <w:widowControl/>
        <w:ind w:left="720" w:hanging="720"/>
        <w:rPr>
          <w:b/>
          <w:bCs/>
        </w:rPr>
      </w:pPr>
    </w:p>
    <w:p w14:paraId="58BE7348" w14:textId="77777777" w:rsidR="00602465" w:rsidRDefault="00602465" w:rsidP="00602465">
      <w:pPr>
        <w:widowControl/>
        <w:tabs>
          <w:tab w:val="left" w:pos="-720"/>
          <w:tab w:val="num" w:pos="720"/>
          <w:tab w:val="left" w:pos="810"/>
        </w:tabs>
        <w:suppressAutoHyphens/>
        <w:ind w:left="630" w:hanging="360"/>
        <w:jc w:val="both"/>
      </w:pPr>
      <w:r>
        <w:tab/>
        <w:t>LO: 7.4:</w:t>
      </w:r>
      <w:r>
        <w:tab/>
      </w:r>
      <w:r>
        <w:tab/>
        <w:t>What types of advertising objectives do individual companies pursue?</w:t>
      </w:r>
    </w:p>
    <w:p w14:paraId="4AD7ED7B" w14:textId="77777777" w:rsidR="00602465" w:rsidRDefault="00602465" w:rsidP="00135107">
      <w:pPr>
        <w:widowControl/>
        <w:ind w:left="720" w:hanging="720"/>
        <w:rPr>
          <w:b/>
          <w:bCs/>
        </w:rPr>
      </w:pPr>
    </w:p>
    <w:p w14:paraId="0CEB2ADF" w14:textId="0ACC1D13" w:rsidR="00CD263C" w:rsidRDefault="00CD263C" w:rsidP="00135107">
      <w:pPr>
        <w:widowControl/>
        <w:ind w:left="720" w:hanging="720"/>
        <w:rPr>
          <w:b/>
          <w:bCs/>
        </w:rPr>
      </w:pPr>
      <w:r w:rsidRPr="00CD263C">
        <w:rPr>
          <w:b/>
          <w:bCs/>
        </w:rPr>
        <w:t>7-4</w:t>
      </w:r>
      <w:r w:rsidR="0001435C">
        <w:rPr>
          <w:b/>
          <w:bCs/>
        </w:rPr>
        <w:t>9</w:t>
      </w:r>
      <w:r w:rsidRPr="00CD263C">
        <w:rPr>
          <w:b/>
          <w:bCs/>
        </w:rPr>
        <w:t>.</w:t>
      </w:r>
      <w:r w:rsidRPr="00CD263C">
        <w:rPr>
          <w:b/>
          <w:bCs/>
        </w:rPr>
        <w:tab/>
        <w:t>Create an effective media mix and describe the campaign you would create for</w:t>
      </w:r>
      <w:r w:rsidR="00135107">
        <w:rPr>
          <w:b/>
          <w:bCs/>
        </w:rPr>
        <w:t xml:space="preserve"> </w:t>
      </w:r>
      <w:r w:rsidRPr="00CD263C">
        <w:rPr>
          <w:b/>
          <w:bCs/>
        </w:rPr>
        <w:t>the grand opening and subsequent months for Cindy’s Auto Body Repair Shop.</w:t>
      </w:r>
    </w:p>
    <w:p w14:paraId="5AB29E18" w14:textId="77777777" w:rsidR="00CD263C" w:rsidRPr="00CD263C" w:rsidRDefault="00CD263C" w:rsidP="00135107">
      <w:pPr>
        <w:widowControl/>
        <w:ind w:left="720" w:hanging="720"/>
        <w:rPr>
          <w:b/>
        </w:rPr>
      </w:pPr>
    </w:p>
    <w:p w14:paraId="6C1D7033" w14:textId="1167E200" w:rsidR="00CD263C" w:rsidRDefault="00CD263C" w:rsidP="00135107">
      <w:pPr>
        <w:widowControl/>
        <w:ind w:left="720" w:hanging="720"/>
      </w:pPr>
      <w:r>
        <w:tab/>
        <w:t>Student answers will vary. Look for logical combinations based on the target market.</w:t>
      </w:r>
    </w:p>
    <w:p w14:paraId="5A106F11" w14:textId="77777777" w:rsidR="00CD263C" w:rsidRPr="00CD263C" w:rsidRDefault="00CD263C" w:rsidP="00135107">
      <w:pPr>
        <w:widowControl/>
        <w:ind w:left="720" w:hanging="720"/>
      </w:pPr>
    </w:p>
    <w:p w14:paraId="1D597BB5" w14:textId="5384227D" w:rsidR="00602465" w:rsidRDefault="00602465" w:rsidP="002A7973">
      <w:pPr>
        <w:widowControl/>
        <w:ind w:left="2160" w:hanging="1440"/>
        <w:rPr>
          <w:b/>
        </w:rPr>
      </w:pPr>
      <w:r w:rsidRPr="00602465">
        <w:t>LO: 7.6:</w:t>
      </w:r>
      <w:r>
        <w:rPr>
          <w:b/>
        </w:rPr>
        <w:tab/>
      </w:r>
      <w:r w:rsidRPr="000A6D41">
        <w:t>How can the marketing team use the media mix to increase advertising effectiveness?</w:t>
      </w:r>
    </w:p>
    <w:p w14:paraId="0CEB8D79" w14:textId="77777777" w:rsidR="00602465" w:rsidRDefault="00602465" w:rsidP="00CA2858">
      <w:pPr>
        <w:widowControl/>
        <w:ind w:left="720" w:hanging="720"/>
        <w:rPr>
          <w:b/>
        </w:rPr>
      </w:pPr>
    </w:p>
    <w:p w14:paraId="6E670547" w14:textId="0F2C0548" w:rsidR="00CA2858" w:rsidRDefault="00CA2858" w:rsidP="00CA2858">
      <w:pPr>
        <w:widowControl/>
        <w:ind w:left="720" w:hanging="720"/>
        <w:rPr>
          <w:b/>
        </w:rPr>
      </w:pPr>
      <w:r w:rsidRPr="00CA2858">
        <w:rPr>
          <w:b/>
        </w:rPr>
        <w:t>7-</w:t>
      </w:r>
      <w:r w:rsidR="00C41A1B">
        <w:rPr>
          <w:b/>
        </w:rPr>
        <w:t>50</w:t>
      </w:r>
      <w:r w:rsidRPr="00CA2858">
        <w:rPr>
          <w:b/>
        </w:rPr>
        <w:t xml:space="preserve">. </w:t>
      </w:r>
      <w:r>
        <w:rPr>
          <w:b/>
        </w:rPr>
        <w:tab/>
      </w:r>
      <w:r w:rsidRPr="00CA2858">
        <w:rPr>
          <w:b/>
        </w:rPr>
        <w:t>Create the ad for Cindy’s Auto Body Repair Shop that will be</w:t>
      </w:r>
      <w:r>
        <w:rPr>
          <w:b/>
        </w:rPr>
        <w:t xml:space="preserve"> </w:t>
      </w:r>
      <w:r w:rsidRPr="00CA2858">
        <w:rPr>
          <w:b/>
        </w:rPr>
        <w:t>placed in the local newspaper.</w:t>
      </w:r>
    </w:p>
    <w:p w14:paraId="33B75EF9" w14:textId="77777777" w:rsidR="00CA2858" w:rsidRDefault="00CA2858" w:rsidP="00CA2858">
      <w:pPr>
        <w:widowControl/>
        <w:ind w:left="720" w:hanging="720"/>
        <w:rPr>
          <w:b/>
        </w:rPr>
      </w:pPr>
    </w:p>
    <w:p w14:paraId="1CC34822" w14:textId="26D355E7" w:rsidR="00CA2858" w:rsidRDefault="00CA2858" w:rsidP="00CA2858">
      <w:pPr>
        <w:widowControl/>
        <w:ind w:left="720" w:hanging="720"/>
      </w:pPr>
      <w:r w:rsidRPr="00CA2858">
        <w:tab/>
        <w:t>Student a</w:t>
      </w:r>
      <w:r w:rsidR="002732BE">
        <w:t>d</w:t>
      </w:r>
      <w:r w:rsidRPr="00CA2858">
        <w:t>s will vary.</w:t>
      </w:r>
      <w:r w:rsidR="002732BE">
        <w:t xml:space="preserve"> They can be shared with the class.</w:t>
      </w:r>
    </w:p>
    <w:p w14:paraId="58109705" w14:textId="77777777" w:rsidR="00CA2858" w:rsidRDefault="00CA2858" w:rsidP="00CA2858">
      <w:pPr>
        <w:widowControl/>
        <w:ind w:left="720" w:hanging="720"/>
        <w:rPr>
          <w:b/>
        </w:rPr>
      </w:pPr>
    </w:p>
    <w:p w14:paraId="2C053EC7" w14:textId="77777777" w:rsidR="0088045B" w:rsidRDefault="0088045B" w:rsidP="0088045B">
      <w:pPr>
        <w:widowControl/>
        <w:tabs>
          <w:tab w:val="left" w:pos="-720"/>
        </w:tabs>
        <w:suppressAutoHyphens/>
        <w:ind w:left="720" w:hanging="720"/>
        <w:jc w:val="both"/>
      </w:pPr>
      <w:r>
        <w:rPr>
          <w:bCs/>
        </w:rPr>
        <w:tab/>
        <w:t>LO: 7.6</w:t>
      </w:r>
      <w:r>
        <w:rPr>
          <w:bCs/>
        </w:rPr>
        <w:tab/>
      </w:r>
      <w:r>
        <w:rPr>
          <w:bCs/>
        </w:rPr>
        <w:tab/>
      </w:r>
      <w:r w:rsidRPr="000A6D41">
        <w:t xml:space="preserve">How can the marketing team use the media mix to increase </w:t>
      </w:r>
      <w:r>
        <w:tab/>
      </w:r>
      <w:r>
        <w:tab/>
      </w:r>
      <w:r>
        <w:tab/>
      </w:r>
      <w:r>
        <w:tab/>
      </w:r>
      <w:r w:rsidRPr="000A6D41">
        <w:t>advertising effectiveness?</w:t>
      </w:r>
    </w:p>
    <w:p w14:paraId="6046344E" w14:textId="77777777" w:rsidR="0088045B" w:rsidRDefault="0088045B" w:rsidP="0088045B">
      <w:pPr>
        <w:widowControl/>
        <w:tabs>
          <w:tab w:val="left" w:pos="-720"/>
        </w:tabs>
        <w:suppressAutoHyphens/>
        <w:ind w:left="720" w:hanging="720"/>
        <w:jc w:val="both"/>
      </w:pPr>
    </w:p>
    <w:p w14:paraId="19183381" w14:textId="77777777" w:rsidR="0088045B" w:rsidRDefault="0088045B" w:rsidP="00CA2858">
      <w:pPr>
        <w:widowControl/>
        <w:ind w:left="720" w:hanging="720"/>
        <w:rPr>
          <w:b/>
        </w:rPr>
      </w:pPr>
    </w:p>
    <w:p w14:paraId="507CAAC3" w14:textId="77777777" w:rsidR="0088045B" w:rsidRDefault="0088045B" w:rsidP="00CA2858">
      <w:pPr>
        <w:widowControl/>
        <w:ind w:left="720" w:hanging="720"/>
        <w:rPr>
          <w:b/>
        </w:rPr>
      </w:pPr>
    </w:p>
    <w:p w14:paraId="7F24FE7E" w14:textId="77777777" w:rsidR="00454A03" w:rsidRPr="00454A03" w:rsidRDefault="00E11AD5" w:rsidP="00135107">
      <w:pPr>
        <w:pStyle w:val="CRCS1TTL"/>
        <w:rPr>
          <w:sz w:val="28"/>
        </w:rPr>
      </w:pPr>
      <w:r w:rsidRPr="00454A03">
        <w:rPr>
          <w:sz w:val="28"/>
        </w:rPr>
        <w:t>bonus case</w:t>
      </w:r>
    </w:p>
    <w:p w14:paraId="43F764E2" w14:textId="4CA15DD2" w:rsidR="00E11AD5" w:rsidRPr="00454A03" w:rsidRDefault="006C020E" w:rsidP="00135107">
      <w:pPr>
        <w:pStyle w:val="CRCS1TTL"/>
        <w:rPr>
          <w:b w:val="0"/>
          <w:caps w:val="0"/>
        </w:rPr>
      </w:pPr>
      <w:r>
        <w:rPr>
          <w:b w:val="0"/>
        </w:rPr>
        <w:t>running free</w:t>
      </w:r>
    </w:p>
    <w:p w14:paraId="04E5FF0F" w14:textId="77777777" w:rsidR="00E11AD5" w:rsidRPr="002304D6" w:rsidRDefault="00E11AD5" w:rsidP="00135107">
      <w:pPr>
        <w:pStyle w:val="CRCS1FIRST"/>
        <w:keepLines w:val="0"/>
        <w:jc w:val="left"/>
        <w:rPr>
          <w:rFonts w:ascii="Times New Roman" w:hAnsi="Times New Roman"/>
          <w:sz w:val="24"/>
        </w:rPr>
      </w:pPr>
      <w:r w:rsidRPr="002304D6">
        <w:rPr>
          <w:rFonts w:ascii="Times New Roman" w:hAnsi="Times New Roman"/>
          <w:sz w:val="24"/>
        </w:rPr>
        <w:t>Dog owners constitute a large target market. Most members share something in common: the desire to let the pet run free and unfettered. If other friendly dogs are nearby and want to play—all the better. The Unleashed Dog Park was created to meet this need.</w:t>
      </w:r>
    </w:p>
    <w:p w14:paraId="06768478" w14:textId="147DE7A9" w:rsidR="00E11AD5" w:rsidRPr="002304D6" w:rsidRDefault="00E11AD5" w:rsidP="00135107">
      <w:pPr>
        <w:pStyle w:val="CRCS1"/>
        <w:keepLines w:val="0"/>
        <w:jc w:val="left"/>
        <w:rPr>
          <w:rFonts w:ascii="Times New Roman" w:hAnsi="Times New Roman"/>
          <w:sz w:val="24"/>
        </w:rPr>
      </w:pPr>
      <w:r w:rsidRPr="002304D6">
        <w:rPr>
          <w:rFonts w:ascii="Times New Roman" w:hAnsi="Times New Roman"/>
          <w:sz w:val="24"/>
        </w:rPr>
        <w:t xml:space="preserve">Out-of-home advertising can be the critical component of an IMC program and, in some cases, the primary medium. To help launch the new business venture, </w:t>
      </w:r>
      <w:r w:rsidR="00FF2280">
        <w:rPr>
          <w:rFonts w:ascii="Times New Roman" w:hAnsi="Times New Roman"/>
          <w:sz w:val="24"/>
        </w:rPr>
        <w:t>a</w:t>
      </w:r>
      <w:r w:rsidR="006C020E">
        <w:rPr>
          <w:rFonts w:ascii="Times New Roman" w:hAnsi="Times New Roman"/>
          <w:sz w:val="24"/>
        </w:rPr>
        <w:t xml:space="preserve"> local</w:t>
      </w:r>
      <w:r w:rsidRPr="002304D6">
        <w:rPr>
          <w:rFonts w:ascii="Times New Roman" w:hAnsi="Times New Roman"/>
          <w:sz w:val="24"/>
        </w:rPr>
        <w:t xml:space="preserve"> advertising agency created a feeling of expectancy and mystery with its “</w:t>
      </w:r>
      <w:r w:rsidR="006C020E">
        <w:rPr>
          <w:rFonts w:ascii="Times New Roman" w:hAnsi="Times New Roman"/>
          <w:sz w:val="24"/>
        </w:rPr>
        <w:t>Running Free</w:t>
      </w:r>
      <w:r w:rsidRPr="002304D6">
        <w:rPr>
          <w:rFonts w:ascii="Times New Roman" w:hAnsi="Times New Roman"/>
          <w:sz w:val="24"/>
        </w:rPr>
        <w:t>” campaign, which featured the three successive billboards shown in this section.</w:t>
      </w:r>
    </w:p>
    <w:p w14:paraId="0BC4B4E8" w14:textId="09507D3C" w:rsidR="00E11AD5" w:rsidRDefault="00E11AD5" w:rsidP="00135107">
      <w:pPr>
        <w:pStyle w:val="CRCS1"/>
        <w:keepLines w:val="0"/>
        <w:jc w:val="left"/>
        <w:rPr>
          <w:rFonts w:ascii="Times New Roman" w:hAnsi="Times New Roman"/>
          <w:sz w:val="24"/>
        </w:rPr>
      </w:pPr>
      <w:r w:rsidRPr="002304D6">
        <w:rPr>
          <w:rFonts w:ascii="Times New Roman" w:hAnsi="Times New Roman"/>
          <w:sz w:val="24"/>
        </w:rPr>
        <w:lastRenderedPageBreak/>
        <w:t>The first billboard displays a dog on a leash. The unfinished nature of the image helps capture interest. Next, the dog, now with an unfastened leash, moves to the center of the billboard, and “</w:t>
      </w:r>
      <w:r w:rsidR="006C020E">
        <w:rPr>
          <w:rFonts w:ascii="Times New Roman" w:hAnsi="Times New Roman"/>
          <w:sz w:val="24"/>
        </w:rPr>
        <w:t>running</w:t>
      </w:r>
      <w:r w:rsidRPr="002304D6">
        <w:rPr>
          <w:rFonts w:ascii="Times New Roman" w:hAnsi="Times New Roman"/>
          <w:sz w:val="24"/>
        </w:rPr>
        <w:t>” appears in the top-right corner. In the final billboard, the dog is on the right side of the billboard, the leash is gone, and the message “</w:t>
      </w:r>
      <w:r w:rsidR="006C020E">
        <w:rPr>
          <w:rFonts w:ascii="Times New Roman" w:hAnsi="Times New Roman"/>
          <w:sz w:val="24"/>
        </w:rPr>
        <w:t>Running Free</w:t>
      </w:r>
      <w:r w:rsidRPr="002304D6">
        <w:rPr>
          <w:rFonts w:ascii="Times New Roman" w:hAnsi="Times New Roman"/>
          <w:sz w:val="24"/>
        </w:rPr>
        <w:t xml:space="preserve"> </w:t>
      </w:r>
      <w:r w:rsidR="006C020E">
        <w:rPr>
          <w:rFonts w:ascii="Times New Roman" w:hAnsi="Times New Roman"/>
          <w:sz w:val="24"/>
        </w:rPr>
        <w:t>D</w:t>
      </w:r>
      <w:r w:rsidRPr="002304D6">
        <w:rPr>
          <w:rFonts w:ascii="Times New Roman" w:hAnsi="Times New Roman"/>
          <w:sz w:val="24"/>
        </w:rPr>
        <w:t xml:space="preserve">og </w:t>
      </w:r>
      <w:r w:rsidR="006C020E">
        <w:rPr>
          <w:rFonts w:ascii="Times New Roman" w:hAnsi="Times New Roman"/>
          <w:sz w:val="24"/>
        </w:rPr>
        <w:t>P</w:t>
      </w:r>
      <w:r w:rsidRPr="002304D6">
        <w:rPr>
          <w:rFonts w:ascii="Times New Roman" w:hAnsi="Times New Roman"/>
          <w:sz w:val="24"/>
        </w:rPr>
        <w:t xml:space="preserve">arks” appears. It also displays the services offered, the </w:t>
      </w:r>
      <w:r w:rsidR="007D01C7">
        <w:rPr>
          <w:rFonts w:ascii="Times New Roman" w:hAnsi="Times New Roman"/>
          <w:sz w:val="24"/>
        </w:rPr>
        <w:t>w</w:t>
      </w:r>
      <w:r w:rsidRPr="002304D6">
        <w:rPr>
          <w:rFonts w:ascii="Times New Roman" w:hAnsi="Times New Roman"/>
          <w:sz w:val="24"/>
        </w:rPr>
        <w:t>eb</w:t>
      </w:r>
      <w:r w:rsidR="007D01C7">
        <w:rPr>
          <w:rFonts w:ascii="Times New Roman" w:hAnsi="Times New Roman"/>
          <w:sz w:val="24"/>
        </w:rPr>
        <w:t>site</w:t>
      </w:r>
      <w:r w:rsidRPr="002304D6">
        <w:rPr>
          <w:rFonts w:ascii="Times New Roman" w:hAnsi="Times New Roman"/>
          <w:sz w:val="24"/>
        </w:rPr>
        <w:t xml:space="preserve"> of the park, and the location of the facility. In addition to billboards, street kiosks and bus wraps were used to get the message out.</w:t>
      </w:r>
    </w:p>
    <w:p w14:paraId="1E41E837" w14:textId="77777777" w:rsidR="00E11AD5" w:rsidRPr="002304D6" w:rsidRDefault="00E11AD5" w:rsidP="00135107">
      <w:pPr>
        <w:pStyle w:val="CRCS1"/>
        <w:keepLines w:val="0"/>
        <w:jc w:val="left"/>
        <w:rPr>
          <w:rFonts w:ascii="Times New Roman" w:hAnsi="Times New Roman"/>
          <w:sz w:val="24"/>
        </w:rPr>
      </w:pPr>
      <w:r w:rsidRPr="002304D6">
        <w:rPr>
          <w:rFonts w:ascii="Times New Roman" w:hAnsi="Times New Roman"/>
          <w:sz w:val="24"/>
        </w:rPr>
        <w:t>The early results of the campaign were positive. Many dog owners became aware of the new indoor dog park. What followed represent common challenges in marketing communications: sustaining initial interest, moving consumers to action, and building repeat business.</w:t>
      </w:r>
    </w:p>
    <w:p w14:paraId="61765867" w14:textId="77777777" w:rsidR="00E11AD5" w:rsidRPr="002304D6" w:rsidRDefault="00E11AD5" w:rsidP="00135107">
      <w:pPr>
        <w:pStyle w:val="CRCS1"/>
        <w:keepLines w:val="0"/>
        <w:jc w:val="left"/>
        <w:rPr>
          <w:rFonts w:ascii="Times New Roman" w:hAnsi="Times New Roman"/>
          <w:sz w:val="24"/>
        </w:rPr>
      </w:pPr>
      <w:r w:rsidRPr="002304D6">
        <w:rPr>
          <w:rFonts w:ascii="Times New Roman" w:hAnsi="Times New Roman"/>
          <w:sz w:val="24"/>
        </w:rPr>
        <w:t>In this next phase, dog owners needed to be encouraged to try the facility. They should be led to believe that the price of entry was a value. Then, over time, they can be enticed to make return visits and to offer word-of-mouth referrals to other pet owners. Only if these objectives can be attained will the initial success of the Unleashed campaign become validated.</w:t>
      </w:r>
    </w:p>
    <w:p w14:paraId="074EB03E" w14:textId="77777777" w:rsidR="00E11AD5" w:rsidRDefault="00E11AD5" w:rsidP="00135107">
      <w:pPr>
        <w:widowControl/>
        <w:rPr>
          <w:szCs w:val="24"/>
        </w:rPr>
      </w:pPr>
    </w:p>
    <w:p w14:paraId="138DC68E" w14:textId="6FE12EBA" w:rsidR="00673053" w:rsidRPr="001260CD" w:rsidRDefault="007D01C7" w:rsidP="00135107">
      <w:pPr>
        <w:widowControl/>
        <w:ind w:left="720" w:hanging="720"/>
        <w:rPr>
          <w:b/>
        </w:rPr>
      </w:pPr>
      <w:r>
        <w:rPr>
          <w:b/>
        </w:rPr>
        <w:t>(</w:t>
      </w:r>
      <w:r w:rsidR="00F774A6">
        <w:rPr>
          <w:b/>
        </w:rPr>
        <w:t>1</w:t>
      </w:r>
      <w:r>
        <w:rPr>
          <w:b/>
        </w:rPr>
        <w:t>)</w:t>
      </w:r>
      <w:r w:rsidR="00673053" w:rsidRPr="001260CD">
        <w:rPr>
          <w:b/>
        </w:rPr>
        <w:tab/>
        <w:t xml:space="preserve">Define the marketing goals for the second phase of the </w:t>
      </w:r>
      <w:r w:rsidR="006C020E">
        <w:rPr>
          <w:b/>
        </w:rPr>
        <w:t>Running Free</w:t>
      </w:r>
      <w:r w:rsidR="00673053" w:rsidRPr="001260CD">
        <w:rPr>
          <w:b/>
        </w:rPr>
        <w:t xml:space="preserve"> Dog Park</w:t>
      </w:r>
      <w:r w:rsidR="00135107">
        <w:rPr>
          <w:b/>
        </w:rPr>
        <w:t xml:space="preserve"> </w:t>
      </w:r>
      <w:r w:rsidR="00673053" w:rsidRPr="001260CD">
        <w:rPr>
          <w:b/>
        </w:rPr>
        <w:t>promotional efforts.</w:t>
      </w:r>
    </w:p>
    <w:p w14:paraId="4106FBF2" w14:textId="77777777" w:rsidR="00673053" w:rsidRDefault="00673053" w:rsidP="00135107">
      <w:pPr>
        <w:widowControl/>
        <w:ind w:left="720" w:hanging="720"/>
      </w:pPr>
    </w:p>
    <w:p w14:paraId="43FC3BE5" w14:textId="03BACB3E" w:rsidR="00673053" w:rsidRPr="001260CD" w:rsidRDefault="00673053" w:rsidP="00135107">
      <w:pPr>
        <w:widowControl/>
        <w:ind w:left="720" w:hanging="720"/>
      </w:pPr>
      <w:r>
        <w:tab/>
        <w:t xml:space="preserve">The goals were </w:t>
      </w:r>
      <w:r w:rsidRPr="001260CD">
        <w:t>sustaining initial interest, moving consumers to action, and building</w:t>
      </w:r>
      <w:r w:rsidR="00135107">
        <w:t xml:space="preserve"> </w:t>
      </w:r>
      <w:r w:rsidRPr="001260CD">
        <w:t>repeat business.</w:t>
      </w:r>
    </w:p>
    <w:p w14:paraId="3E9296E2" w14:textId="77777777" w:rsidR="00673053" w:rsidRPr="001260CD" w:rsidRDefault="00673053" w:rsidP="00135107">
      <w:pPr>
        <w:widowControl/>
        <w:ind w:left="720" w:hanging="720"/>
      </w:pPr>
    </w:p>
    <w:p w14:paraId="18B33C03" w14:textId="78BD4ADF" w:rsidR="00673053" w:rsidRDefault="007D01C7" w:rsidP="007D01C7">
      <w:pPr>
        <w:keepNext/>
        <w:widowControl/>
        <w:ind w:left="720" w:hanging="720"/>
        <w:rPr>
          <w:b/>
        </w:rPr>
      </w:pPr>
      <w:r>
        <w:rPr>
          <w:b/>
        </w:rPr>
        <w:t>(</w:t>
      </w:r>
      <w:r w:rsidR="00F774A6">
        <w:rPr>
          <w:b/>
        </w:rPr>
        <w:t>2</w:t>
      </w:r>
      <w:r>
        <w:rPr>
          <w:b/>
        </w:rPr>
        <w:t>)</w:t>
      </w:r>
      <w:r w:rsidR="00F774A6">
        <w:rPr>
          <w:b/>
        </w:rPr>
        <w:tab/>
      </w:r>
      <w:r w:rsidR="00673053" w:rsidRPr="001260CD">
        <w:rPr>
          <w:b/>
        </w:rPr>
        <w:t>How would the three-exposure hypothesis or recency theory apply to this</w:t>
      </w:r>
      <w:r w:rsidR="00135107">
        <w:rPr>
          <w:b/>
        </w:rPr>
        <w:t xml:space="preserve"> </w:t>
      </w:r>
      <w:r w:rsidR="00673053" w:rsidRPr="001260CD">
        <w:rPr>
          <w:b/>
        </w:rPr>
        <w:t>advertising program in its initial stages? What about the second campaign after</w:t>
      </w:r>
      <w:r w:rsidR="00135107">
        <w:rPr>
          <w:b/>
        </w:rPr>
        <w:t xml:space="preserve"> </w:t>
      </w:r>
      <w:r w:rsidR="00673053" w:rsidRPr="001260CD">
        <w:rPr>
          <w:b/>
        </w:rPr>
        <w:t>consumers are aware of the dog park?</w:t>
      </w:r>
    </w:p>
    <w:p w14:paraId="2F1205C0" w14:textId="77777777" w:rsidR="00673053" w:rsidRDefault="00673053" w:rsidP="00135107">
      <w:pPr>
        <w:widowControl/>
        <w:ind w:left="720" w:hanging="720"/>
        <w:rPr>
          <w:b/>
        </w:rPr>
      </w:pPr>
    </w:p>
    <w:p w14:paraId="6173553D" w14:textId="4BAA1870" w:rsidR="00673053" w:rsidRPr="001260CD" w:rsidRDefault="00673053" w:rsidP="00135107">
      <w:pPr>
        <w:widowControl/>
        <w:ind w:left="720" w:hanging="720"/>
      </w:pPr>
      <w:r>
        <w:rPr>
          <w:b/>
        </w:rPr>
        <w:lastRenderedPageBreak/>
        <w:tab/>
      </w:r>
      <w:r>
        <w:t>Recency theory would mean a person looking for a dog park would only need to see</w:t>
      </w:r>
      <w:r w:rsidR="00135107">
        <w:t xml:space="preserve"> </w:t>
      </w:r>
      <w:r>
        <w:t>the ad once. The three-exposure hypothesis suggests that consumers would need to</w:t>
      </w:r>
      <w:r w:rsidR="00135107">
        <w:t xml:space="preserve"> </w:t>
      </w:r>
      <w:r>
        <w:t>see the ad more times in order to remember it and give the dog park a try.</w:t>
      </w:r>
    </w:p>
    <w:p w14:paraId="2099F1BC" w14:textId="77777777" w:rsidR="00673053" w:rsidRPr="001260CD" w:rsidRDefault="00673053" w:rsidP="00135107">
      <w:pPr>
        <w:widowControl/>
        <w:ind w:left="720" w:hanging="720"/>
      </w:pPr>
    </w:p>
    <w:p w14:paraId="4CDB7457" w14:textId="2CCA7DCC" w:rsidR="00673053" w:rsidRDefault="007D01C7" w:rsidP="00135107">
      <w:pPr>
        <w:widowControl/>
        <w:ind w:left="720" w:hanging="720"/>
        <w:rPr>
          <w:b/>
        </w:rPr>
      </w:pPr>
      <w:r>
        <w:rPr>
          <w:b/>
        </w:rPr>
        <w:t>(</w:t>
      </w:r>
      <w:r w:rsidR="00F774A6">
        <w:rPr>
          <w:b/>
        </w:rPr>
        <w:t>3</w:t>
      </w:r>
      <w:r>
        <w:rPr>
          <w:b/>
        </w:rPr>
        <w:t>)</w:t>
      </w:r>
      <w:r w:rsidR="00673053" w:rsidRPr="001260CD">
        <w:rPr>
          <w:b/>
        </w:rPr>
        <w:tab/>
        <w:t>Which traditional advertising media should the marketing team use for the</w:t>
      </w:r>
      <w:r w:rsidR="00135107">
        <w:rPr>
          <w:b/>
        </w:rPr>
        <w:t xml:space="preserve"> </w:t>
      </w:r>
      <w:r w:rsidR="00673053" w:rsidRPr="001260CD">
        <w:rPr>
          <w:b/>
        </w:rPr>
        <w:t xml:space="preserve">second campaign? Discuss the pros </w:t>
      </w:r>
      <w:r w:rsidR="00673053" w:rsidRPr="001260CD">
        <w:rPr>
          <w:rFonts w:hint="eastAsia"/>
          <w:b/>
        </w:rPr>
        <w:t>and</w:t>
      </w:r>
      <w:r w:rsidR="00673053" w:rsidRPr="001260CD">
        <w:rPr>
          <w:b/>
        </w:rPr>
        <w:t xml:space="preserve"> </w:t>
      </w:r>
      <w:r w:rsidR="00673053" w:rsidRPr="001260CD">
        <w:rPr>
          <w:rFonts w:hint="eastAsia"/>
          <w:b/>
        </w:rPr>
        <w:t>cons</w:t>
      </w:r>
      <w:r w:rsidR="00673053" w:rsidRPr="001260CD">
        <w:rPr>
          <w:b/>
        </w:rPr>
        <w:t xml:space="preserve"> of each in terms of the </w:t>
      </w:r>
      <w:r w:rsidR="006C020E">
        <w:rPr>
          <w:b/>
        </w:rPr>
        <w:t>Running Free</w:t>
      </w:r>
      <w:r w:rsidR="00135107">
        <w:rPr>
          <w:b/>
        </w:rPr>
        <w:t xml:space="preserve"> </w:t>
      </w:r>
      <w:r w:rsidR="00673053" w:rsidRPr="001260CD">
        <w:rPr>
          <w:b/>
        </w:rPr>
        <w:t>Dog Park campaign and the desire to stimulate trial usage.</w:t>
      </w:r>
    </w:p>
    <w:p w14:paraId="1A0B0C8B" w14:textId="77777777" w:rsidR="00673053" w:rsidRDefault="00673053" w:rsidP="00135107">
      <w:pPr>
        <w:widowControl/>
        <w:ind w:left="720" w:hanging="720"/>
        <w:rPr>
          <w:b/>
        </w:rPr>
      </w:pPr>
    </w:p>
    <w:p w14:paraId="34ECE94B" w14:textId="55DC2572" w:rsidR="00673053" w:rsidRPr="001260CD" w:rsidRDefault="00673053" w:rsidP="00135107">
      <w:pPr>
        <w:widowControl/>
        <w:ind w:left="720" w:hanging="720"/>
      </w:pPr>
      <w:r>
        <w:rPr>
          <w:b/>
        </w:rPr>
        <w:tab/>
      </w:r>
      <w:r>
        <w:t>Student answers will vary. Television is probably too expensive; radio may offer the</w:t>
      </w:r>
      <w:r w:rsidR="00135107">
        <w:t xml:space="preserve"> </w:t>
      </w:r>
      <w:r>
        <w:t>chance to reach dog owners by format; newspaper would not reach young people;</w:t>
      </w:r>
      <w:r w:rsidR="00135107">
        <w:t xml:space="preserve"> </w:t>
      </w:r>
      <w:r>
        <w:t>only a local magazine would work for this campaign</w:t>
      </w:r>
      <w:r w:rsidR="007D01C7">
        <w:t>,</w:t>
      </w:r>
      <w:r>
        <w:t xml:space="preserve"> and it would be expensive and</w:t>
      </w:r>
      <w:r w:rsidR="00135107">
        <w:t xml:space="preserve"> </w:t>
      </w:r>
      <w:r>
        <w:t>not reach a wide audience. Outdoor probably has the best chance because people</w:t>
      </w:r>
      <w:r w:rsidR="00135107">
        <w:t xml:space="preserve"> </w:t>
      </w:r>
      <w:r>
        <w:t>have seen the message there before.</w:t>
      </w:r>
    </w:p>
    <w:p w14:paraId="7FBEAFF1" w14:textId="77777777" w:rsidR="00673053" w:rsidRDefault="00673053" w:rsidP="00135107">
      <w:pPr>
        <w:widowControl/>
        <w:ind w:left="720" w:hanging="720"/>
      </w:pPr>
    </w:p>
    <w:p w14:paraId="5170BE9D" w14:textId="1F79FB26" w:rsidR="00673053" w:rsidRPr="001260CD" w:rsidRDefault="007D01C7" w:rsidP="00135107">
      <w:pPr>
        <w:widowControl/>
        <w:ind w:left="720" w:hanging="720"/>
        <w:rPr>
          <w:b/>
        </w:rPr>
      </w:pPr>
      <w:r>
        <w:rPr>
          <w:b/>
        </w:rPr>
        <w:t>(</w:t>
      </w:r>
      <w:r w:rsidR="00F774A6">
        <w:rPr>
          <w:b/>
        </w:rPr>
        <w:t>4</w:t>
      </w:r>
      <w:r>
        <w:rPr>
          <w:b/>
        </w:rPr>
        <w:t>)</w:t>
      </w:r>
      <w:r w:rsidR="00673053">
        <w:rPr>
          <w:b/>
        </w:rPr>
        <w:tab/>
      </w:r>
      <w:r w:rsidR="00673053" w:rsidRPr="001260CD">
        <w:rPr>
          <w:b/>
        </w:rPr>
        <w:t>How could social media and nontraditional media be used to supplement a</w:t>
      </w:r>
      <w:r w:rsidR="00135107">
        <w:rPr>
          <w:b/>
        </w:rPr>
        <w:t xml:space="preserve"> </w:t>
      </w:r>
      <w:r w:rsidR="00673053" w:rsidRPr="001260CD">
        <w:rPr>
          <w:b/>
        </w:rPr>
        <w:t>traditional media campaign in this circumstance?</w:t>
      </w:r>
    </w:p>
    <w:p w14:paraId="6D4D75DB" w14:textId="77777777" w:rsidR="00673053" w:rsidRDefault="00673053" w:rsidP="00135107">
      <w:pPr>
        <w:widowControl/>
        <w:ind w:left="720" w:hanging="720"/>
      </w:pPr>
    </w:p>
    <w:p w14:paraId="4FAF572E" w14:textId="77777777" w:rsidR="00673053" w:rsidRDefault="00673053" w:rsidP="00135107">
      <w:pPr>
        <w:widowControl/>
        <w:ind w:left="720" w:hanging="720"/>
      </w:pPr>
      <w:r>
        <w:tab/>
        <w:t>Social media might be able to connect dog owners as fans of the park.</w:t>
      </w:r>
    </w:p>
    <w:p w14:paraId="14B06D09" w14:textId="77777777" w:rsidR="00673053" w:rsidRDefault="00673053" w:rsidP="00135107">
      <w:pPr>
        <w:widowControl/>
        <w:ind w:left="720" w:hanging="720"/>
      </w:pPr>
    </w:p>
    <w:p w14:paraId="4F53A645" w14:textId="562FD631" w:rsidR="00673053" w:rsidRPr="001260CD" w:rsidRDefault="007D01C7" w:rsidP="00135107">
      <w:pPr>
        <w:widowControl/>
        <w:ind w:left="720" w:hanging="720"/>
        <w:rPr>
          <w:b/>
        </w:rPr>
      </w:pPr>
      <w:r>
        <w:rPr>
          <w:b/>
        </w:rPr>
        <w:t>(</w:t>
      </w:r>
      <w:r w:rsidR="00673053" w:rsidRPr="001260CD">
        <w:rPr>
          <w:b/>
        </w:rPr>
        <w:t>5</w:t>
      </w:r>
      <w:r>
        <w:rPr>
          <w:b/>
        </w:rPr>
        <w:t>)</w:t>
      </w:r>
      <w:r w:rsidR="00673053" w:rsidRPr="001260CD">
        <w:rPr>
          <w:b/>
        </w:rPr>
        <w:tab/>
        <w:t xml:space="preserve">Design a </w:t>
      </w:r>
      <w:r w:rsidR="00673053" w:rsidRPr="001260CD">
        <w:rPr>
          <w:rFonts w:hint="eastAsia"/>
          <w:b/>
        </w:rPr>
        <w:t>newspaper</w:t>
      </w:r>
      <w:r w:rsidR="00673053" w:rsidRPr="001260CD">
        <w:rPr>
          <w:b/>
        </w:rPr>
        <w:t xml:space="preserve"> ad and an outdoor ad that will be placed at </w:t>
      </w:r>
      <w:r w:rsidR="00FF2280">
        <w:rPr>
          <w:b/>
        </w:rPr>
        <w:t>L</w:t>
      </w:r>
      <w:r w:rsidR="00673053" w:rsidRPr="001260CD">
        <w:rPr>
          <w:b/>
        </w:rPr>
        <w:t xml:space="preserve">ittle </w:t>
      </w:r>
      <w:r w:rsidR="00FF2280">
        <w:rPr>
          <w:b/>
        </w:rPr>
        <w:t>L</w:t>
      </w:r>
      <w:r w:rsidR="00673053" w:rsidRPr="001260CD">
        <w:rPr>
          <w:b/>
        </w:rPr>
        <w:t>eague</w:t>
      </w:r>
      <w:r w:rsidR="00135107">
        <w:rPr>
          <w:b/>
        </w:rPr>
        <w:t xml:space="preserve"> </w:t>
      </w:r>
      <w:r w:rsidR="00673053" w:rsidRPr="001260CD">
        <w:rPr>
          <w:b/>
        </w:rPr>
        <w:t>baseball parks in the area.</w:t>
      </w:r>
    </w:p>
    <w:p w14:paraId="571E8127" w14:textId="77777777" w:rsidR="00673053" w:rsidRDefault="00673053" w:rsidP="00135107">
      <w:pPr>
        <w:widowControl/>
        <w:ind w:left="720" w:hanging="720"/>
      </w:pPr>
    </w:p>
    <w:p w14:paraId="74E535B6" w14:textId="6B3CF2BB" w:rsidR="00DC1D7A" w:rsidRPr="00673053" w:rsidRDefault="00673053" w:rsidP="00135107">
      <w:pPr>
        <w:widowControl/>
        <w:ind w:left="720" w:hanging="720"/>
      </w:pPr>
      <w:r>
        <w:tab/>
        <w:t>Student ads will vary. They should incorporate children/families into the message</w:t>
      </w:r>
      <w:r w:rsidR="00135107">
        <w:t xml:space="preserve"> </w:t>
      </w:r>
      <w:r>
        <w:t>appeal.</w:t>
      </w:r>
      <w:bookmarkStart w:id="0" w:name="_GoBack"/>
      <w:bookmarkEnd w:id="0"/>
    </w:p>
    <w:sectPr w:rsidR="00DC1D7A" w:rsidRPr="00673053" w:rsidSect="00103E85">
      <w:headerReference w:type="even" r:id="rId18"/>
      <w:headerReference w:type="default" r:id="rId19"/>
      <w:footerReference w:type="even" r:id="rId20"/>
      <w:footerReference w:type="default" r:id="rId21"/>
      <w:headerReference w:type="first" r:id="rId22"/>
      <w:footerReference w:type="first" r:id="rId23"/>
      <w:pgSz w:w="12240" w:h="15840" w:code="1"/>
      <w:pgMar w:top="1440" w:right="1800" w:bottom="1440" w:left="1800" w:header="1440"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85DF1" w14:textId="77777777" w:rsidR="005F5F32" w:rsidRDefault="005F5F32">
      <w:pPr>
        <w:spacing w:line="20" w:lineRule="exact"/>
      </w:pPr>
    </w:p>
  </w:endnote>
  <w:endnote w:type="continuationSeparator" w:id="0">
    <w:p w14:paraId="0717E748" w14:textId="77777777" w:rsidR="005F5F32" w:rsidRDefault="005F5F32">
      <w:r>
        <w:t xml:space="preserve"> </w:t>
      </w:r>
    </w:p>
  </w:endnote>
  <w:endnote w:type="continuationNotice" w:id="1">
    <w:p w14:paraId="7F378445" w14:textId="77777777" w:rsidR="005F5F32" w:rsidRDefault="005F5F3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P TypographicSymbols">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Neue HeavyCond">
    <w:panose1 w:val="00000000000000000000"/>
    <w:charset w:val="00"/>
    <w:family w:val="auto"/>
    <w:notTrueType/>
    <w:pitch w:val="default"/>
    <w:sig w:usb0="00000003" w:usb1="00000000" w:usb2="00000000" w:usb3="00000000" w:csb0="00000001" w:csb1="00000000"/>
  </w:font>
  <w:font w:name="Akzidenz Grotesk BE Ex">
    <w:panose1 w:val="00000000000000000000"/>
    <w:charset w:val="00"/>
    <w:family w:val="auto"/>
    <w:notTrueType/>
    <w:pitch w:val="default"/>
    <w:sig w:usb0="00000003" w:usb1="00000000" w:usb2="00000000" w:usb3="00000000" w:csb0="00000001" w:csb1="00000000"/>
  </w:font>
  <w:font w:name="Akzidenz Grotesk BE MdEx">
    <w:panose1 w:val="00000000000000000000"/>
    <w:charset w:val="00"/>
    <w:family w:val="auto"/>
    <w:notTrueType/>
    <w:pitch w:val="default"/>
    <w:sig w:usb0="00000003" w:usb1="00000000" w:usb2="00000000" w:usb3="00000000" w:csb0="00000001" w:csb1="00000000"/>
  </w:font>
  <w:font w:name="Times ExtraBold">
    <w:altName w:val="Times New Roman"/>
    <w:charset w:val="00"/>
    <w:family w:val="auto"/>
    <w:pitch w:val="variable"/>
    <w:sig w:usb0="03000000" w:usb1="00000000" w:usb2="00000000" w:usb3="00000000" w:csb0="00000001" w:csb1="00000000"/>
  </w:font>
  <w:font w:name="B Times Bold">
    <w:panose1 w:val="00000000000000000000"/>
    <w:charset w:val="00"/>
    <w:family w:val="auto"/>
    <w:notTrueType/>
    <w:pitch w:val="default"/>
    <w:sig w:usb0="00000003" w:usb1="00000000" w:usb2="00000000" w:usb3="00000000" w:csb0="00000001" w:csb1="00000000"/>
  </w:font>
  <w:font w:name="Akzidenz Grotesk BE XBdCn">
    <w:panose1 w:val="00000000000000000000"/>
    <w:charset w:val="00"/>
    <w:family w:val="auto"/>
    <w:notTrueType/>
    <w:pitch w:val="default"/>
    <w:sig w:usb0="00000003" w:usb1="00000000" w:usb2="00000000" w:usb3="00000000" w:csb0="00000001" w:csb1="00000000"/>
  </w:font>
  <w:font w:name="Akzidenz Grotesk BE Cn">
    <w:panose1 w:val="00000000000000000000"/>
    <w:charset w:val="00"/>
    <w:family w:val="auto"/>
    <w:notTrueType/>
    <w:pitch w:val="default"/>
    <w:sig w:usb0="00000003" w:usb1="00000000" w:usb2="00000000" w:usb3="00000000" w:csb0="00000001" w:csb1="00000000"/>
  </w:font>
  <w:font w:name="Akzidenz Grotesk BE XBdCnIt">
    <w:panose1 w:val="00000000000000000000"/>
    <w:charset w:val="00"/>
    <w:family w:val="auto"/>
    <w:notTrueType/>
    <w:pitch w:val="default"/>
    <w:sig w:usb0="00000003" w:usb1="00000000" w:usb2="00000000" w:usb3="00000000" w:csb0="00000001" w:csb1="00000000"/>
  </w:font>
  <w:font w:name="Akzidenz Grotesk BE BoldCn">
    <w:panose1 w:val="00000000000000000000"/>
    <w:charset w:val="00"/>
    <w:family w:val="auto"/>
    <w:notTrueType/>
    <w:pitch w:val="default"/>
    <w:sig w:usb0="00000003" w:usb1="00000000" w:usb2="00000000" w:usb3="00000000" w:csb0="00000001" w:csb1="00000000"/>
  </w:font>
  <w:font w:name="TradeGothic">
    <w:altName w:val="Times New Roman"/>
    <w:panose1 w:val="00000000000000000000"/>
    <w:charset w:val="00"/>
    <w:family w:val="roman"/>
    <w:notTrueType/>
    <w:pitch w:val="default"/>
  </w:font>
  <w:font w:name="TradeGothic LH BoldExtended">
    <w:panose1 w:val="00000000000000000000"/>
    <w:charset w:val="00"/>
    <w:family w:val="auto"/>
    <w:notTrueType/>
    <w:pitch w:val="default"/>
    <w:sig w:usb0="00000003" w:usb1="00000000" w:usb2="00000000" w:usb3="00000000" w:csb0="00000001" w:csb1="00000000"/>
  </w:font>
  <w:font w:name="Helvetica 55 Roman">
    <w:altName w:val="Cambria"/>
    <w:panose1 w:val="00000000000000000000"/>
    <w:charset w:val="00"/>
    <w:family w:val="swiss"/>
    <w:notTrueType/>
    <w:pitch w:val="variable"/>
    <w:sig w:usb0="00000003" w:usb1="00000000" w:usb2="00000000" w:usb3="00000000" w:csb0="00000001" w:csb1="00000000"/>
  </w:font>
  <w:font w:name="Helvetica 65 Medium">
    <w:panose1 w:val="00000000000000000000"/>
    <w:charset w:val="00"/>
    <w:family w:val="swiss"/>
    <w:notTrueType/>
    <w:pitch w:val="variable"/>
    <w:sig w:usb0="00000003" w:usb1="00000000" w:usb2="00000000" w:usb3="00000000" w:csb0="00000001" w:csb1="00000000"/>
  </w:font>
  <w:font w:name="Times New Roman PS BoldMT">
    <w:altName w:val="Cambria"/>
    <w:panose1 w:val="00000000000000000000"/>
    <w:charset w:val="00"/>
    <w:family w:val="auto"/>
    <w:notTrueType/>
    <w:pitch w:val="default"/>
    <w:sig w:usb0="00000003" w:usb1="00000000" w:usb2="00000000" w:usb3="00000000" w:csb0="00000001" w:csb1="00000000"/>
  </w:font>
  <w:font w:name="Times New Roman PS MT">
    <w:altName w:val="Cambria"/>
    <w:panose1 w:val="00000000000000000000"/>
    <w:charset w:val="00"/>
    <w:family w:val="roman"/>
    <w:notTrueType/>
    <w:pitch w:val="variable"/>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MyriadPro-Bold">
    <w:panose1 w:val="00000000000000000000"/>
    <w:charset w:val="4D"/>
    <w:family w:val="auto"/>
    <w:notTrueType/>
    <w:pitch w:val="default"/>
    <w:sig w:usb0="00000003" w:usb1="00000000" w:usb2="00000000" w:usb3="00000000" w:csb0="00000001" w:csb1="00000000"/>
  </w:font>
  <w:font w:name="GillSansStd-BoldExtraCond">
    <w:panose1 w:val="00000000000000000000"/>
    <w:charset w:val="4D"/>
    <w:family w:val="auto"/>
    <w:notTrueType/>
    <w:pitch w:val="default"/>
    <w:sig w:usb0="00000003" w:usb1="00000000" w:usb2="00000000" w:usb3="00000000" w:csb0="00000001" w:csb1="00000000"/>
  </w:font>
  <w:font w:name="UniversLTStd-LightCn">
    <w:altName w:val="Cambria"/>
    <w:panose1 w:val="00000000000000000000"/>
    <w:charset w:val="4D"/>
    <w:family w:val="auto"/>
    <w:notTrueType/>
    <w:pitch w:val="default"/>
    <w:sig w:usb0="00000003" w:usb1="00000000" w:usb2="00000000" w:usb3="00000000" w:csb0="00000001" w:csb1="00000000"/>
  </w:font>
  <w:font w:name="GillSansStd">
    <w:panose1 w:val="00000000000000000000"/>
    <w:charset w:val="4D"/>
    <w:family w:val="auto"/>
    <w:notTrueType/>
    <w:pitch w:val="default"/>
    <w:sig w:usb0="00000003" w:usb1="00000000" w:usb2="00000000" w:usb3="00000000" w:csb0="00000001" w:csb1="00000000"/>
  </w:font>
  <w:font w:name="TimesLTPro-Roman">
    <w:altName w:val="Cambria"/>
    <w:panose1 w:val="00000000000000000000"/>
    <w:charset w:val="4D"/>
    <w:family w:val="auto"/>
    <w:notTrueType/>
    <w:pitch w:val="default"/>
    <w:sig w:usb0="00000003" w:usb1="00000000" w:usb2="00000000" w:usb3="00000000" w:csb0="00000001" w:csb1="00000000"/>
  </w:font>
  <w:font w:name="FrutigerLTCom-Bold">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1489E" w14:textId="77777777" w:rsidR="00DC6469" w:rsidRDefault="00DC6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3B9CA8" w14:textId="77777777" w:rsidR="00DC6469" w:rsidRDefault="00DC6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D97E3" w14:textId="77926836" w:rsidR="00DC6469" w:rsidRDefault="00DC6469">
    <w:pPr>
      <w:pStyle w:val="Footer"/>
      <w:pBdr>
        <w:top w:val="thinThickSmallGap" w:sz="24" w:space="1" w:color="622423" w:themeColor="accent2" w:themeShade="7F"/>
      </w:pBdr>
      <w:rPr>
        <w:rFonts w:asciiTheme="majorHAnsi" w:hAnsiTheme="majorHAnsi"/>
      </w:rPr>
    </w:pPr>
    <w:r>
      <w:t xml:space="preserve">Copyright © 2022 Pearson Education, Inc. </w:t>
    </w:r>
    <w:r>
      <w:rPr>
        <w:rFonts w:asciiTheme="majorHAnsi" w:hAnsiTheme="majorHAnsi"/>
      </w:rPr>
      <w:ptab w:relativeTo="margin" w:alignment="right" w:leader="none"/>
    </w:r>
    <w:r>
      <w:rPr>
        <w:rFonts w:asciiTheme="majorHAnsi" w:hAnsiTheme="majorHAnsi"/>
      </w:rPr>
      <w:t>Page 7-</w:t>
    </w:r>
    <w:r>
      <w:fldChar w:fldCharType="begin"/>
    </w:r>
    <w:r>
      <w:instrText xml:space="preserve"> PAGE   \* MERGEFORMAT </w:instrText>
    </w:r>
    <w:r>
      <w:fldChar w:fldCharType="separate"/>
    </w:r>
    <w:r w:rsidR="005B6534" w:rsidRPr="005B6534">
      <w:rPr>
        <w:rFonts w:asciiTheme="majorHAnsi" w:hAnsiTheme="majorHAnsi"/>
        <w:noProof/>
      </w:rPr>
      <w:t>33</w:t>
    </w:r>
    <w:r>
      <w:rPr>
        <w:rFonts w:asciiTheme="majorHAnsi" w:hAnsiTheme="majorHAnsi"/>
        <w:noProof/>
      </w:rPr>
      <w:fldChar w:fldCharType="end"/>
    </w:r>
  </w:p>
  <w:p w14:paraId="7E989D81" w14:textId="77777777" w:rsidR="00DC6469" w:rsidRDefault="00DC6469">
    <w:pPr>
      <w:suppressAutoHyphens/>
      <w:spacing w:line="240" w:lineRule="atLeast"/>
      <w:jc w:val="both"/>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A679E" w14:textId="77777777" w:rsidR="00DC6469" w:rsidRDefault="00DC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829F5" w14:textId="77777777" w:rsidR="005F5F32" w:rsidRDefault="005F5F32">
      <w:r>
        <w:separator/>
      </w:r>
    </w:p>
  </w:footnote>
  <w:footnote w:type="continuationSeparator" w:id="0">
    <w:p w14:paraId="5C0CCF41" w14:textId="77777777" w:rsidR="005F5F32" w:rsidRDefault="005F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EFA1F" w14:textId="77777777" w:rsidR="00DC6469" w:rsidRDefault="00DC6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1E5EE" w14:textId="77777777" w:rsidR="00DC6469" w:rsidRDefault="00DC64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9C5" w14:textId="77777777" w:rsidR="00DC6469" w:rsidRDefault="00DC6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bullet"/>
      <w:suff w:val="nothing"/>
      <w:lvlText w:val="$"/>
      <w:lvlJc w:val="left"/>
      <w:rPr>
        <w:rFonts w:ascii="WP TypographicSymbols" w:hAnsi="WP TypographicSymbols" w:cs="WP TypographicSymbols"/>
      </w:rPr>
    </w:lvl>
    <w:lvl w:ilvl="1">
      <w:start w:val="1"/>
      <w:numFmt w:val="bullet"/>
      <w:suff w:val="nothing"/>
      <w:lvlText w:val="$"/>
      <w:lvlJc w:val="left"/>
      <w:rPr>
        <w:rFonts w:ascii="WP TypographicSymbols" w:hAnsi="WP TypographicSymbols" w:cs="WP TypographicSymbols"/>
      </w:rPr>
    </w:lvl>
    <w:lvl w:ilvl="2">
      <w:start w:val="1"/>
      <w:numFmt w:val="bullet"/>
      <w:suff w:val="nothing"/>
      <w:lvlText w:val="$"/>
      <w:lvlJc w:val="left"/>
      <w:rPr>
        <w:rFonts w:ascii="WP TypographicSymbols" w:hAnsi="WP TypographicSymbols" w:cs="WP TypographicSymbols"/>
      </w:rPr>
    </w:lvl>
    <w:lvl w:ilvl="3">
      <w:start w:val="1"/>
      <w:numFmt w:val="bullet"/>
      <w:suff w:val="nothing"/>
      <w:lvlText w:val="$"/>
      <w:lvlJc w:val="left"/>
      <w:rPr>
        <w:rFonts w:ascii="WP TypographicSymbols" w:hAnsi="WP TypographicSymbols" w:cs="WP TypographicSymbols"/>
      </w:rPr>
    </w:lvl>
    <w:lvl w:ilvl="4">
      <w:start w:val="1"/>
      <w:numFmt w:val="bullet"/>
      <w:suff w:val="nothing"/>
      <w:lvlText w:val="$"/>
      <w:lvlJc w:val="left"/>
      <w:rPr>
        <w:rFonts w:ascii="WP TypographicSymbols" w:hAnsi="WP TypographicSymbols" w:cs="WP TypographicSymbols"/>
      </w:rPr>
    </w:lvl>
    <w:lvl w:ilvl="5">
      <w:start w:val="1"/>
      <w:numFmt w:val="bullet"/>
      <w:suff w:val="nothing"/>
      <w:lvlText w:val="$"/>
      <w:lvlJc w:val="left"/>
      <w:rPr>
        <w:rFonts w:ascii="WP TypographicSymbols" w:hAnsi="WP TypographicSymbols" w:cs="WP TypographicSymbols"/>
      </w:rPr>
    </w:lvl>
    <w:lvl w:ilvl="6">
      <w:start w:val="1"/>
      <w:numFmt w:val="bullet"/>
      <w:suff w:val="nothing"/>
      <w:lvlText w:val="$"/>
      <w:lvlJc w:val="left"/>
      <w:rPr>
        <w:rFonts w:ascii="WP TypographicSymbols" w:hAnsi="WP TypographicSymbols" w:cs="WP TypographicSymbols"/>
      </w:rPr>
    </w:lvl>
    <w:lvl w:ilvl="7">
      <w:start w:val="1"/>
      <w:numFmt w:val="bullet"/>
      <w:suff w:val="nothing"/>
      <w:lvlText w:val="$"/>
      <w:lvlJc w:val="left"/>
      <w:rPr>
        <w:rFonts w:ascii="WP TypographicSymbols" w:hAnsi="WP TypographicSymbols" w:cs="WP TypographicSymbols"/>
      </w:rPr>
    </w:lvl>
    <w:lvl w:ilvl="8">
      <w:numFmt w:val="none"/>
      <w:lvlText w:val=""/>
      <w:lvlJc w:val="left"/>
    </w:lvl>
  </w:abstractNum>
  <w:abstractNum w:abstractNumId="2" w15:restartNumberingAfterBreak="0">
    <w:nsid w:val="0000012C"/>
    <w:multiLevelType w:val="multilevel"/>
    <w:tmpl w:val="0000012C"/>
    <w:name w:val="WP List 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3" w15:restartNumberingAfterBreak="0">
    <w:nsid w:val="00000190"/>
    <w:multiLevelType w:val="multilevel"/>
    <w:tmpl w:val="00000190"/>
    <w:name w:val="WP List 3"/>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4" w15:restartNumberingAfterBreak="0">
    <w:nsid w:val="000001F4"/>
    <w:multiLevelType w:val="multilevel"/>
    <w:tmpl w:val="000001F4"/>
    <w:name w:val="WP List 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5" w15:restartNumberingAfterBreak="0">
    <w:nsid w:val="00000258"/>
    <w:multiLevelType w:val="multilevel"/>
    <w:tmpl w:val="00000258"/>
    <w:name w:val="WP List 5"/>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numFmt w:val="none"/>
      <w:lvlText w:val=""/>
      <w:lvlJc w:val="left"/>
    </w:lvl>
  </w:abstractNum>
  <w:abstractNum w:abstractNumId="6" w15:restartNumberingAfterBreak="0">
    <w:nsid w:val="0030640B"/>
    <w:multiLevelType w:val="hybridMultilevel"/>
    <w:tmpl w:val="0142BABC"/>
    <w:lvl w:ilvl="0" w:tplc="C33429AA">
      <w:start w:val="1"/>
      <w:numFmt w:val="decimal"/>
      <w:lvlText w:val="%1."/>
      <w:lvlJc w:val="left"/>
      <w:pPr>
        <w:tabs>
          <w:tab w:val="num" w:pos="1440"/>
        </w:tabs>
        <w:ind w:left="1440" w:hanging="720"/>
      </w:pPr>
      <w:rPr>
        <w:rFonts w:hint="default"/>
      </w:rPr>
    </w:lvl>
    <w:lvl w:ilvl="1" w:tplc="5966F850">
      <w:start w:val="1"/>
      <w:numFmt w:val="lowerLetter"/>
      <w:lvlText w:val="%2."/>
      <w:lvlJc w:val="left"/>
      <w:pPr>
        <w:tabs>
          <w:tab w:val="num" w:pos="2070"/>
        </w:tabs>
        <w:ind w:left="2070" w:hanging="63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22502B3"/>
    <w:multiLevelType w:val="hybridMultilevel"/>
    <w:tmpl w:val="3D3A37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2996049"/>
    <w:multiLevelType w:val="hybridMultilevel"/>
    <w:tmpl w:val="F8E4CF0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42A7641"/>
    <w:multiLevelType w:val="hybridMultilevel"/>
    <w:tmpl w:val="F664F102"/>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04CE753F"/>
    <w:multiLevelType w:val="hybridMultilevel"/>
    <w:tmpl w:val="167E44EC"/>
    <w:lvl w:ilvl="0" w:tplc="1E02767C">
      <w:start w:val="1"/>
      <w:numFmt w:val="bullet"/>
      <w:lvlText w:val=""/>
      <w:lvlJc w:val="left"/>
      <w:pPr>
        <w:tabs>
          <w:tab w:val="num" w:pos="1440"/>
        </w:tabs>
        <w:ind w:left="1440" w:hanging="720"/>
      </w:pPr>
      <w:rPr>
        <w:rFonts w:ascii="Symbol" w:eastAsia="Times New Roman" w:hAnsi="Symbol"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AA22A8E"/>
    <w:multiLevelType w:val="hybridMultilevel"/>
    <w:tmpl w:val="16B44A3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AE65545"/>
    <w:multiLevelType w:val="hybridMultilevel"/>
    <w:tmpl w:val="70BAF25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B277E73"/>
    <w:multiLevelType w:val="hybridMultilevel"/>
    <w:tmpl w:val="69B83F3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09A1004"/>
    <w:multiLevelType w:val="hybridMultilevel"/>
    <w:tmpl w:val="6576D08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119779C0"/>
    <w:multiLevelType w:val="hybridMultilevel"/>
    <w:tmpl w:val="0142BABC"/>
    <w:lvl w:ilvl="0" w:tplc="04090001">
      <w:start w:val="1"/>
      <w:numFmt w:val="bullet"/>
      <w:lvlText w:val=""/>
      <w:lvlJc w:val="left"/>
      <w:pPr>
        <w:tabs>
          <w:tab w:val="num" w:pos="1080"/>
        </w:tabs>
        <w:ind w:left="1080" w:hanging="360"/>
      </w:pPr>
      <w:rPr>
        <w:rFonts w:ascii="Symbol" w:hAnsi="Symbol" w:hint="default"/>
      </w:rPr>
    </w:lvl>
    <w:lvl w:ilvl="1" w:tplc="5966F850">
      <w:start w:val="1"/>
      <w:numFmt w:val="lowerLetter"/>
      <w:lvlText w:val="%2."/>
      <w:lvlJc w:val="left"/>
      <w:pPr>
        <w:tabs>
          <w:tab w:val="num" w:pos="2070"/>
        </w:tabs>
        <w:ind w:left="2070" w:hanging="63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2212A38"/>
    <w:multiLevelType w:val="hybridMultilevel"/>
    <w:tmpl w:val="108AF0D2"/>
    <w:lvl w:ilvl="0" w:tplc="FA9236B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2F322A3"/>
    <w:multiLevelType w:val="hybridMultilevel"/>
    <w:tmpl w:val="4F863F02"/>
    <w:lvl w:ilvl="0" w:tplc="2516190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4361843"/>
    <w:multiLevelType w:val="hybridMultilevel"/>
    <w:tmpl w:val="F664F10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1C1C1DF6"/>
    <w:multiLevelType w:val="hybridMultilevel"/>
    <w:tmpl w:val="A8400F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0D130D9"/>
    <w:multiLevelType w:val="hybridMultilevel"/>
    <w:tmpl w:val="22B2796C"/>
    <w:lvl w:ilvl="0" w:tplc="180CC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0D17F6"/>
    <w:multiLevelType w:val="hybridMultilevel"/>
    <w:tmpl w:val="D932E2B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2AF4C2C"/>
    <w:multiLevelType w:val="hybridMultilevel"/>
    <w:tmpl w:val="DBCA51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2A942C35"/>
    <w:multiLevelType w:val="hybridMultilevel"/>
    <w:tmpl w:val="3EBAE020"/>
    <w:lvl w:ilvl="0" w:tplc="FABCCA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B8675F"/>
    <w:multiLevelType w:val="hybridMultilevel"/>
    <w:tmpl w:val="CEB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F22183"/>
    <w:multiLevelType w:val="hybridMultilevel"/>
    <w:tmpl w:val="99ACCF0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2BFA4167"/>
    <w:multiLevelType w:val="hybridMultilevel"/>
    <w:tmpl w:val="3FFAB234"/>
    <w:lvl w:ilvl="0" w:tplc="841C9D7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E232B8B"/>
    <w:multiLevelType w:val="hybridMultilevel"/>
    <w:tmpl w:val="0F42CF0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3B8E642A"/>
    <w:multiLevelType w:val="hybridMultilevel"/>
    <w:tmpl w:val="167E44EC"/>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3CD03142"/>
    <w:multiLevelType w:val="hybridMultilevel"/>
    <w:tmpl w:val="4DBC7AA0"/>
    <w:lvl w:ilvl="0" w:tplc="8B26BF9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F055494"/>
    <w:multiLevelType w:val="hybridMultilevel"/>
    <w:tmpl w:val="BDE237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1C032CA"/>
    <w:multiLevelType w:val="hybridMultilevel"/>
    <w:tmpl w:val="623C032E"/>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42B13DD5"/>
    <w:multiLevelType w:val="hybridMultilevel"/>
    <w:tmpl w:val="D5B2BD4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46200309"/>
    <w:multiLevelType w:val="hybridMultilevel"/>
    <w:tmpl w:val="646603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100DF4"/>
    <w:multiLevelType w:val="hybridMultilevel"/>
    <w:tmpl w:val="78607C2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4C145B94"/>
    <w:multiLevelType w:val="hybridMultilevel"/>
    <w:tmpl w:val="21647EC8"/>
    <w:lvl w:ilvl="0" w:tplc="14A45A76">
      <w:start w:val="1"/>
      <w:numFmt w:val="decimal"/>
      <w:lvlText w:val="%1."/>
      <w:lvlJc w:val="left"/>
      <w:pPr>
        <w:tabs>
          <w:tab w:val="num" w:pos="1800"/>
        </w:tabs>
        <w:ind w:left="18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CAB0A81"/>
    <w:multiLevelType w:val="hybridMultilevel"/>
    <w:tmpl w:val="167E44EC"/>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4D591737"/>
    <w:multiLevelType w:val="hybridMultilevel"/>
    <w:tmpl w:val="3B7201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4E1B254E"/>
    <w:multiLevelType w:val="hybridMultilevel"/>
    <w:tmpl w:val="0DA61F0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4E926B68"/>
    <w:multiLevelType w:val="hybridMultilevel"/>
    <w:tmpl w:val="632AD5E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45D2A61"/>
    <w:multiLevelType w:val="hybridMultilevel"/>
    <w:tmpl w:val="5282BE6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54EC25A6"/>
    <w:multiLevelType w:val="hybridMultilevel"/>
    <w:tmpl w:val="112E8E2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5C000BD"/>
    <w:multiLevelType w:val="hybridMultilevel"/>
    <w:tmpl w:val="167E44EC"/>
    <w:lvl w:ilvl="0" w:tplc="0409000F">
      <w:start w:val="1"/>
      <w:numFmt w:val="decimal"/>
      <w:lvlText w:val="%1."/>
      <w:lvlJc w:val="left"/>
      <w:pPr>
        <w:tabs>
          <w:tab w:val="num" w:pos="1080"/>
        </w:tabs>
        <w:ind w:left="108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56DD2065"/>
    <w:multiLevelType w:val="hybridMultilevel"/>
    <w:tmpl w:val="D624B5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58AA2EC2"/>
    <w:multiLevelType w:val="hybridMultilevel"/>
    <w:tmpl w:val="21FAE90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5FFF14B1"/>
    <w:multiLevelType w:val="hybridMultilevel"/>
    <w:tmpl w:val="E44016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651071DC"/>
    <w:multiLevelType w:val="hybridMultilevel"/>
    <w:tmpl w:val="03F4F4F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6A4B14DD"/>
    <w:multiLevelType w:val="hybridMultilevel"/>
    <w:tmpl w:val="44061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6507E4"/>
    <w:multiLevelType w:val="hybridMultilevel"/>
    <w:tmpl w:val="5282BE60"/>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59235F8"/>
    <w:multiLevelType w:val="hybridMultilevel"/>
    <w:tmpl w:val="39F6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3211D9"/>
    <w:multiLevelType w:val="hybridMultilevel"/>
    <w:tmpl w:val="DF045B6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1" w15:restartNumberingAfterBreak="0">
    <w:nsid w:val="7AD74E35"/>
    <w:multiLevelType w:val="hybridMultilevel"/>
    <w:tmpl w:val="2AB0042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2" w15:restartNumberingAfterBreak="0">
    <w:nsid w:val="7F8911AB"/>
    <w:multiLevelType w:val="hybridMultilevel"/>
    <w:tmpl w:val="08EC8F96"/>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6"/>
  </w:num>
  <w:num w:numId="2">
    <w:abstractNumId w:val="10"/>
  </w:num>
  <w:num w:numId="3">
    <w:abstractNumId w:val="29"/>
  </w:num>
  <w:num w:numId="4">
    <w:abstractNumId w:val="30"/>
  </w:num>
  <w:num w:numId="5">
    <w:abstractNumId w:val="6"/>
  </w:num>
  <w:num w:numId="6">
    <w:abstractNumId w:val="7"/>
  </w:num>
  <w:num w:numId="7">
    <w:abstractNumId w:val="16"/>
  </w:num>
  <w:num w:numId="8">
    <w:abstractNumId w:val="9"/>
  </w:num>
  <w:num w:numId="9">
    <w:abstractNumId w:val="35"/>
  </w:num>
  <w:num w:numId="10">
    <w:abstractNumId w:val="11"/>
  </w:num>
  <w:num w:numId="11">
    <w:abstractNumId w:val="28"/>
  </w:num>
  <w:num w:numId="12">
    <w:abstractNumId w:val="46"/>
  </w:num>
  <w:num w:numId="13">
    <w:abstractNumId w:val="39"/>
  </w:num>
  <w:num w:numId="14">
    <w:abstractNumId w:val="32"/>
  </w:num>
  <w:num w:numId="15">
    <w:abstractNumId w:val="41"/>
  </w:num>
  <w:num w:numId="16">
    <w:abstractNumId w:val="12"/>
  </w:num>
  <w:num w:numId="17">
    <w:abstractNumId w:val="13"/>
  </w:num>
  <w:num w:numId="18">
    <w:abstractNumId w:val="38"/>
  </w:num>
  <w:num w:numId="19">
    <w:abstractNumId w:val="44"/>
  </w:num>
  <w:num w:numId="20">
    <w:abstractNumId w:val="52"/>
  </w:num>
  <w:num w:numId="21">
    <w:abstractNumId w:val="8"/>
  </w:num>
  <w:num w:numId="22">
    <w:abstractNumId w:val="21"/>
  </w:num>
  <w:num w:numId="23">
    <w:abstractNumId w:val="45"/>
  </w:num>
  <w:num w:numId="24">
    <w:abstractNumId w:val="15"/>
  </w:num>
  <w:num w:numId="25">
    <w:abstractNumId w:val="19"/>
  </w:num>
  <w:num w:numId="26">
    <w:abstractNumId w:val="14"/>
  </w:num>
  <w:num w:numId="27">
    <w:abstractNumId w:val="25"/>
  </w:num>
  <w:num w:numId="28">
    <w:abstractNumId w:val="37"/>
  </w:num>
  <w:num w:numId="29">
    <w:abstractNumId w:val="34"/>
  </w:num>
  <w:num w:numId="30">
    <w:abstractNumId w:val="48"/>
  </w:num>
  <w:num w:numId="31">
    <w:abstractNumId w:val="40"/>
  </w:num>
  <w:num w:numId="32">
    <w:abstractNumId w:val="51"/>
  </w:num>
  <w:num w:numId="33">
    <w:abstractNumId w:val="18"/>
  </w:num>
  <w:num w:numId="34">
    <w:abstractNumId w:val="50"/>
  </w:num>
  <w:num w:numId="35">
    <w:abstractNumId w:val="43"/>
  </w:num>
  <w:num w:numId="36">
    <w:abstractNumId w:val="27"/>
  </w:num>
  <w:num w:numId="37">
    <w:abstractNumId w:val="31"/>
  </w:num>
  <w:num w:numId="38">
    <w:abstractNumId w:val="22"/>
  </w:num>
  <w:num w:numId="39">
    <w:abstractNumId w:val="17"/>
  </w:num>
  <w:num w:numId="40">
    <w:abstractNumId w:val="23"/>
  </w:num>
  <w:num w:numId="41">
    <w:abstractNumId w:val="36"/>
  </w:num>
  <w:num w:numId="42">
    <w:abstractNumId w:val="20"/>
  </w:num>
  <w:num w:numId="43">
    <w:abstractNumId w:val="20"/>
    <w:lvlOverride w:ilvl="0">
      <w:startOverride w:val="1"/>
    </w:lvlOverride>
  </w:num>
  <w:num w:numId="44">
    <w:abstractNumId w:val="47"/>
  </w:num>
  <w:num w:numId="45">
    <w:abstractNumId w:val="33"/>
  </w:num>
  <w:num w:numId="46">
    <w:abstractNumId w:val="24"/>
  </w:num>
  <w:num w:numId="47">
    <w:abstractNumId w:val="49"/>
  </w:num>
  <w:num w:numId="48">
    <w:abstractNumId w:val="4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trackRevisions/>
  <w:doNotTrackFormatting/>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DD"/>
    <w:rsid w:val="00002151"/>
    <w:rsid w:val="00007995"/>
    <w:rsid w:val="0001435C"/>
    <w:rsid w:val="00024217"/>
    <w:rsid w:val="00033DF4"/>
    <w:rsid w:val="00073437"/>
    <w:rsid w:val="00074E94"/>
    <w:rsid w:val="0009443A"/>
    <w:rsid w:val="000A33E9"/>
    <w:rsid w:val="000A6CEC"/>
    <w:rsid w:val="000A6D41"/>
    <w:rsid w:val="000B29DD"/>
    <w:rsid w:val="000E1FC9"/>
    <w:rsid w:val="00103E85"/>
    <w:rsid w:val="001260CD"/>
    <w:rsid w:val="0012746C"/>
    <w:rsid w:val="00135107"/>
    <w:rsid w:val="00161C86"/>
    <w:rsid w:val="0016208B"/>
    <w:rsid w:val="001945DD"/>
    <w:rsid w:val="001A2CC7"/>
    <w:rsid w:val="001A7D24"/>
    <w:rsid w:val="001E73E5"/>
    <w:rsid w:val="001F40BE"/>
    <w:rsid w:val="001F6F4F"/>
    <w:rsid w:val="002052D1"/>
    <w:rsid w:val="00220A6D"/>
    <w:rsid w:val="00235219"/>
    <w:rsid w:val="0023676A"/>
    <w:rsid w:val="002400E5"/>
    <w:rsid w:val="002732BE"/>
    <w:rsid w:val="00285036"/>
    <w:rsid w:val="002A7973"/>
    <w:rsid w:val="002E2D7C"/>
    <w:rsid w:val="002F3414"/>
    <w:rsid w:val="0032090D"/>
    <w:rsid w:val="00320E02"/>
    <w:rsid w:val="0035601F"/>
    <w:rsid w:val="00371A34"/>
    <w:rsid w:val="003763C5"/>
    <w:rsid w:val="003A26EC"/>
    <w:rsid w:val="003A7CBE"/>
    <w:rsid w:val="003C7812"/>
    <w:rsid w:val="003F01F2"/>
    <w:rsid w:val="00414708"/>
    <w:rsid w:val="00425A8D"/>
    <w:rsid w:val="00454A03"/>
    <w:rsid w:val="0047600A"/>
    <w:rsid w:val="00476CD7"/>
    <w:rsid w:val="0047731B"/>
    <w:rsid w:val="004A083E"/>
    <w:rsid w:val="004B2231"/>
    <w:rsid w:val="004B5262"/>
    <w:rsid w:val="004B64FC"/>
    <w:rsid w:val="004B769F"/>
    <w:rsid w:val="004E26C3"/>
    <w:rsid w:val="004E39EB"/>
    <w:rsid w:val="004F322C"/>
    <w:rsid w:val="005227E8"/>
    <w:rsid w:val="0054150B"/>
    <w:rsid w:val="00575F3A"/>
    <w:rsid w:val="005801AB"/>
    <w:rsid w:val="005B2EBE"/>
    <w:rsid w:val="005B5240"/>
    <w:rsid w:val="005B6534"/>
    <w:rsid w:val="005F5F32"/>
    <w:rsid w:val="00600DDB"/>
    <w:rsid w:val="00602465"/>
    <w:rsid w:val="00604AD5"/>
    <w:rsid w:val="00612866"/>
    <w:rsid w:val="00623A22"/>
    <w:rsid w:val="00626281"/>
    <w:rsid w:val="00636051"/>
    <w:rsid w:val="0064043C"/>
    <w:rsid w:val="00663B98"/>
    <w:rsid w:val="00665DEE"/>
    <w:rsid w:val="00672591"/>
    <w:rsid w:val="00672653"/>
    <w:rsid w:val="00673053"/>
    <w:rsid w:val="00682C74"/>
    <w:rsid w:val="00690275"/>
    <w:rsid w:val="006976BD"/>
    <w:rsid w:val="006A2C41"/>
    <w:rsid w:val="006B5017"/>
    <w:rsid w:val="006C020E"/>
    <w:rsid w:val="006D6B16"/>
    <w:rsid w:val="006F69C7"/>
    <w:rsid w:val="00720A9C"/>
    <w:rsid w:val="007358CF"/>
    <w:rsid w:val="00766164"/>
    <w:rsid w:val="007911E1"/>
    <w:rsid w:val="007A0D35"/>
    <w:rsid w:val="007A517F"/>
    <w:rsid w:val="007C2E08"/>
    <w:rsid w:val="007D01C7"/>
    <w:rsid w:val="007E40EF"/>
    <w:rsid w:val="007E46FF"/>
    <w:rsid w:val="00811F8A"/>
    <w:rsid w:val="00832C1E"/>
    <w:rsid w:val="00843786"/>
    <w:rsid w:val="00853C32"/>
    <w:rsid w:val="008763CE"/>
    <w:rsid w:val="0088045B"/>
    <w:rsid w:val="008F7D3E"/>
    <w:rsid w:val="0092214F"/>
    <w:rsid w:val="00924B7A"/>
    <w:rsid w:val="00931064"/>
    <w:rsid w:val="00961D7A"/>
    <w:rsid w:val="0097589F"/>
    <w:rsid w:val="00982AF6"/>
    <w:rsid w:val="009A0AD8"/>
    <w:rsid w:val="009A511F"/>
    <w:rsid w:val="009B70B2"/>
    <w:rsid w:val="009C3F28"/>
    <w:rsid w:val="00A64047"/>
    <w:rsid w:val="00A96E4B"/>
    <w:rsid w:val="00AA6A64"/>
    <w:rsid w:val="00AD3DD9"/>
    <w:rsid w:val="00AE3596"/>
    <w:rsid w:val="00AE6AEC"/>
    <w:rsid w:val="00AF095E"/>
    <w:rsid w:val="00B1742C"/>
    <w:rsid w:val="00B2447D"/>
    <w:rsid w:val="00B43674"/>
    <w:rsid w:val="00B47C0A"/>
    <w:rsid w:val="00B62ABB"/>
    <w:rsid w:val="00B83B57"/>
    <w:rsid w:val="00B936E5"/>
    <w:rsid w:val="00BA74DD"/>
    <w:rsid w:val="00C004FE"/>
    <w:rsid w:val="00C018F8"/>
    <w:rsid w:val="00C15B18"/>
    <w:rsid w:val="00C41A1B"/>
    <w:rsid w:val="00C41E4E"/>
    <w:rsid w:val="00C642EA"/>
    <w:rsid w:val="00C8669F"/>
    <w:rsid w:val="00CA12B2"/>
    <w:rsid w:val="00CA2858"/>
    <w:rsid w:val="00CD263C"/>
    <w:rsid w:val="00CF0F26"/>
    <w:rsid w:val="00CF4B15"/>
    <w:rsid w:val="00D03CCE"/>
    <w:rsid w:val="00D04050"/>
    <w:rsid w:val="00D457CC"/>
    <w:rsid w:val="00D724FA"/>
    <w:rsid w:val="00D8672E"/>
    <w:rsid w:val="00DB6B9A"/>
    <w:rsid w:val="00DC1D7A"/>
    <w:rsid w:val="00DC6469"/>
    <w:rsid w:val="00DD1240"/>
    <w:rsid w:val="00DD2312"/>
    <w:rsid w:val="00DF06CC"/>
    <w:rsid w:val="00E11AD5"/>
    <w:rsid w:val="00EA1597"/>
    <w:rsid w:val="00EB3EB8"/>
    <w:rsid w:val="00EE1ADD"/>
    <w:rsid w:val="00EE4C21"/>
    <w:rsid w:val="00F36E96"/>
    <w:rsid w:val="00F527AE"/>
    <w:rsid w:val="00F75249"/>
    <w:rsid w:val="00F774A6"/>
    <w:rsid w:val="00F84436"/>
    <w:rsid w:val="00FA47A8"/>
    <w:rsid w:val="00FC61E1"/>
    <w:rsid w:val="00FF2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DBF889"/>
  <w15:docId w15:val="{C69B097C-069B-4B73-9C15-77B9C3FA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047"/>
    <w:pPr>
      <w:widowControl w:val="0"/>
      <w:autoSpaceDE w:val="0"/>
      <w:autoSpaceDN w:val="0"/>
      <w:adjustRightInd w:val="0"/>
    </w:pPr>
    <w:rPr>
      <w:spacing w:val="-4"/>
      <w:sz w:val="24"/>
      <w:szCs w:val="36"/>
    </w:rPr>
  </w:style>
  <w:style w:type="paragraph" w:styleId="Heading1">
    <w:name w:val="heading 1"/>
    <w:basedOn w:val="Normal"/>
    <w:next w:val="Normal"/>
    <w:qFormat/>
    <w:rsid w:val="00A64047"/>
    <w:pPr>
      <w:keepNext/>
      <w:keepLines/>
      <w:tabs>
        <w:tab w:val="left" w:pos="-720"/>
      </w:tabs>
      <w:suppressAutoHyphens/>
      <w:spacing w:line="240" w:lineRule="atLeast"/>
      <w:jc w:val="center"/>
      <w:outlineLvl w:val="0"/>
    </w:pPr>
    <w:rPr>
      <w:b/>
      <w:bCs/>
    </w:rPr>
  </w:style>
  <w:style w:type="paragraph" w:styleId="Heading2">
    <w:name w:val="heading 2"/>
    <w:basedOn w:val="Normal"/>
    <w:next w:val="Normal"/>
    <w:qFormat/>
    <w:rsid w:val="00A64047"/>
    <w:pPr>
      <w:keepNext/>
      <w:tabs>
        <w:tab w:val="left" w:pos="-720"/>
      </w:tabs>
      <w:suppressAutoHyphens/>
      <w:spacing w:line="240" w:lineRule="atLeast"/>
      <w:jc w:val="both"/>
      <w:outlineLvl w:val="1"/>
    </w:pPr>
    <w:rPr>
      <w:spacing w:val="-3"/>
      <w:sz w:val="28"/>
      <w:szCs w:val="29"/>
    </w:rPr>
  </w:style>
  <w:style w:type="paragraph" w:styleId="Heading3">
    <w:name w:val="heading 3"/>
    <w:basedOn w:val="Normal"/>
    <w:next w:val="Normal"/>
    <w:qFormat/>
    <w:rsid w:val="00A64047"/>
    <w:pPr>
      <w:keepNext/>
      <w:tabs>
        <w:tab w:val="left" w:pos="-720"/>
      </w:tabs>
      <w:suppressAutoHyphens/>
      <w:spacing w:line="240" w:lineRule="atLeast"/>
      <w:jc w:val="both"/>
      <w:outlineLvl w:val="2"/>
    </w:pPr>
    <w:rPr>
      <w:i/>
      <w:iCs/>
      <w:spacing w:val="-3"/>
    </w:rPr>
  </w:style>
  <w:style w:type="paragraph" w:styleId="Heading4">
    <w:name w:val="heading 4"/>
    <w:basedOn w:val="Normal"/>
    <w:next w:val="Normal"/>
    <w:qFormat/>
    <w:rsid w:val="00A64047"/>
    <w:pPr>
      <w:keepNext/>
      <w:tabs>
        <w:tab w:val="left" w:pos="-720"/>
      </w:tabs>
      <w:suppressAutoHyphens/>
      <w:spacing w:line="240" w:lineRule="atLeast"/>
      <w:jc w:val="both"/>
      <w:outlineLvl w:val="3"/>
    </w:pPr>
    <w:rPr>
      <w:b/>
      <w:bCs/>
      <w:spacing w:val="-3"/>
    </w:rPr>
  </w:style>
  <w:style w:type="paragraph" w:styleId="Heading5">
    <w:name w:val="heading 5"/>
    <w:basedOn w:val="Normal"/>
    <w:next w:val="Normal"/>
    <w:qFormat/>
    <w:rsid w:val="00A64047"/>
    <w:pPr>
      <w:keepNext/>
      <w:tabs>
        <w:tab w:val="center" w:pos="4680"/>
      </w:tabs>
      <w:suppressAutoHyphens/>
      <w:spacing w:line="240" w:lineRule="atLeast"/>
      <w:jc w:val="both"/>
      <w:outlineLvl w:val="4"/>
    </w:pPr>
    <w:rPr>
      <w:b/>
      <w:bCs/>
      <w:sz w:val="48"/>
    </w:rPr>
  </w:style>
  <w:style w:type="paragraph" w:styleId="Heading6">
    <w:name w:val="heading 6"/>
    <w:basedOn w:val="Normal"/>
    <w:next w:val="Normal"/>
    <w:qFormat/>
    <w:rsid w:val="00A64047"/>
    <w:pPr>
      <w:keepNext/>
      <w:tabs>
        <w:tab w:val="left" w:pos="-720"/>
      </w:tabs>
      <w:suppressAutoHyphens/>
      <w:spacing w:line="240" w:lineRule="atLeast"/>
      <w:jc w:val="both"/>
      <w:outlineLvl w:val="5"/>
    </w:pPr>
    <w:rPr>
      <w:spacing w:val="-3"/>
      <w:sz w:val="32"/>
    </w:rPr>
  </w:style>
  <w:style w:type="paragraph" w:styleId="Heading7">
    <w:name w:val="heading 7"/>
    <w:basedOn w:val="Normal"/>
    <w:next w:val="Normal"/>
    <w:qFormat/>
    <w:rsid w:val="00A64047"/>
    <w:pPr>
      <w:keepNext/>
      <w:tabs>
        <w:tab w:val="left" w:pos="-720"/>
      </w:tabs>
      <w:suppressAutoHyphens/>
      <w:spacing w:line="240" w:lineRule="atLeast"/>
      <w:ind w:left="720"/>
      <w:jc w:val="both"/>
      <w:outlineLvl w:val="6"/>
    </w:pPr>
    <w:rPr>
      <w:i/>
      <w:iCs/>
      <w:spacing w:val="-3"/>
    </w:rPr>
  </w:style>
  <w:style w:type="paragraph" w:styleId="Heading8">
    <w:name w:val="heading 8"/>
    <w:basedOn w:val="Normal"/>
    <w:next w:val="Normal"/>
    <w:qFormat/>
    <w:rsid w:val="00A64047"/>
    <w:pPr>
      <w:keepNext/>
      <w:tabs>
        <w:tab w:val="left" w:pos="-720"/>
      </w:tabs>
      <w:suppressAutoHyphens/>
      <w:spacing w:line="240" w:lineRule="atLeast"/>
      <w:jc w:val="both"/>
      <w:outlineLvl w:val="7"/>
    </w:pPr>
    <w:rPr>
      <w:spacing w:val="-3"/>
      <w:sz w:val="36"/>
    </w:rPr>
  </w:style>
  <w:style w:type="paragraph" w:styleId="Heading9">
    <w:name w:val="heading 9"/>
    <w:basedOn w:val="Normal"/>
    <w:next w:val="Normal"/>
    <w:qFormat/>
    <w:rsid w:val="00A64047"/>
    <w:pPr>
      <w:keepNext/>
      <w:tabs>
        <w:tab w:val="left" w:pos="-720"/>
      </w:tabs>
      <w:suppressAutoHyphens/>
      <w:spacing w:line="240" w:lineRule="atLeast"/>
      <w:jc w:val="both"/>
      <w:outlineLvl w:val="8"/>
    </w:pPr>
    <w:rPr>
      <w:b/>
      <w:bCs/>
      <w:spacing w:val="-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64047"/>
  </w:style>
  <w:style w:type="character" w:styleId="EndnoteReference">
    <w:name w:val="endnote reference"/>
    <w:semiHidden/>
    <w:rsid w:val="00A64047"/>
    <w:rPr>
      <w:vertAlign w:val="superscript"/>
    </w:rPr>
  </w:style>
  <w:style w:type="paragraph" w:styleId="FootnoteText">
    <w:name w:val="footnote text"/>
    <w:basedOn w:val="Normal"/>
    <w:semiHidden/>
    <w:rsid w:val="00A64047"/>
  </w:style>
  <w:style w:type="character" w:styleId="FootnoteReference">
    <w:name w:val="footnote reference"/>
    <w:semiHidden/>
    <w:rsid w:val="00A64047"/>
    <w:rPr>
      <w:vertAlign w:val="superscript"/>
    </w:rPr>
  </w:style>
  <w:style w:type="character" w:customStyle="1" w:styleId="DefaultPara">
    <w:name w:val="Default Para"/>
    <w:basedOn w:val="DefaultParagraphFont"/>
    <w:rsid w:val="00A64047"/>
  </w:style>
  <w:style w:type="paragraph" w:styleId="Closing">
    <w:name w:val="Closing"/>
    <w:basedOn w:val="Normal"/>
    <w:semiHidden/>
    <w:rsid w:val="00A64047"/>
    <w:pPr>
      <w:ind w:left="4320"/>
    </w:pPr>
  </w:style>
  <w:style w:type="paragraph" w:customStyle="1" w:styleId="Settings">
    <w:name w:val="Settings"/>
    <w:rsid w:val="00A64047"/>
    <w:pPr>
      <w:tabs>
        <w:tab w:val="left" w:pos="-720"/>
      </w:tabs>
      <w:suppressAutoHyphens/>
      <w:autoSpaceDE w:val="0"/>
      <w:autoSpaceDN w:val="0"/>
      <w:adjustRightInd w:val="0"/>
      <w:spacing w:line="240" w:lineRule="atLeast"/>
    </w:pPr>
    <w:rPr>
      <w:rFonts w:ascii="Courier New" w:hAnsi="Courier New" w:cs="Courier New"/>
      <w:sz w:val="24"/>
      <w:szCs w:val="24"/>
    </w:rPr>
  </w:style>
  <w:style w:type="character" w:customStyle="1" w:styleId="SYSHYPERTEXT">
    <w:name w:val="SYS_HYPERTEXT"/>
    <w:rsid w:val="00A64047"/>
    <w:rPr>
      <w:sz w:val="24"/>
      <w:szCs w:val="24"/>
      <w:u w:val="single"/>
    </w:rPr>
  </w:style>
  <w:style w:type="character" w:customStyle="1" w:styleId="AutoList11">
    <w:name w:val="AutoList1 1"/>
    <w:basedOn w:val="DefaultParagraphFont"/>
    <w:rsid w:val="00A64047"/>
  </w:style>
  <w:style w:type="character" w:customStyle="1" w:styleId="AutoList12">
    <w:name w:val="AutoList1 2"/>
    <w:basedOn w:val="DefaultParagraphFont"/>
    <w:rsid w:val="00A64047"/>
  </w:style>
  <w:style w:type="character" w:customStyle="1" w:styleId="AutoList13">
    <w:name w:val="AutoList1 3"/>
    <w:basedOn w:val="DefaultParagraphFont"/>
    <w:rsid w:val="00A64047"/>
  </w:style>
  <w:style w:type="character" w:customStyle="1" w:styleId="AutoList14">
    <w:name w:val="AutoList1 4"/>
    <w:basedOn w:val="DefaultParagraphFont"/>
    <w:rsid w:val="00A64047"/>
  </w:style>
  <w:style w:type="character" w:customStyle="1" w:styleId="AutoList15">
    <w:name w:val="AutoList1 5"/>
    <w:basedOn w:val="DefaultParagraphFont"/>
    <w:rsid w:val="00A64047"/>
  </w:style>
  <w:style w:type="character" w:customStyle="1" w:styleId="AutoList16">
    <w:name w:val="AutoList1 6"/>
    <w:basedOn w:val="DefaultParagraphFont"/>
    <w:rsid w:val="00A64047"/>
  </w:style>
  <w:style w:type="character" w:customStyle="1" w:styleId="AutoList17">
    <w:name w:val="AutoList1 7"/>
    <w:basedOn w:val="DefaultParagraphFont"/>
    <w:rsid w:val="00A64047"/>
  </w:style>
  <w:style w:type="character" w:customStyle="1" w:styleId="AutoList18">
    <w:name w:val="AutoList1 8"/>
    <w:basedOn w:val="DefaultParagraphFont"/>
    <w:rsid w:val="00A64047"/>
  </w:style>
  <w:style w:type="character" w:customStyle="1" w:styleId="SYSHYPERTEX">
    <w:name w:val="SYS_HYPERTEX"/>
    <w:rsid w:val="00A64047"/>
    <w:rPr>
      <w:sz w:val="24"/>
      <w:szCs w:val="24"/>
      <w:u w:val="single"/>
    </w:rPr>
  </w:style>
  <w:style w:type="character" w:customStyle="1" w:styleId="1">
    <w:name w:val="1"/>
    <w:rsid w:val="00A64047"/>
    <w:rPr>
      <w:sz w:val="24"/>
      <w:szCs w:val="24"/>
      <w:u w:val="single"/>
    </w:rPr>
  </w:style>
  <w:style w:type="character" w:customStyle="1" w:styleId="AutoList21">
    <w:name w:val="AutoList2 1"/>
    <w:basedOn w:val="DefaultParagraphFont"/>
    <w:rsid w:val="00A64047"/>
  </w:style>
  <w:style w:type="character" w:customStyle="1" w:styleId="AutoList22">
    <w:name w:val="AutoList2 2"/>
    <w:basedOn w:val="DefaultParagraphFont"/>
    <w:rsid w:val="00A64047"/>
  </w:style>
  <w:style w:type="character" w:customStyle="1" w:styleId="AutoList23">
    <w:name w:val="AutoList2 3"/>
    <w:basedOn w:val="DefaultParagraphFont"/>
    <w:rsid w:val="00A64047"/>
  </w:style>
  <w:style w:type="character" w:customStyle="1" w:styleId="AutoList24a">
    <w:name w:val="AutoList2 4a"/>
    <w:basedOn w:val="DefaultParagraphFont"/>
    <w:rsid w:val="00A64047"/>
  </w:style>
  <w:style w:type="character" w:customStyle="1" w:styleId="AutoList25">
    <w:name w:val="AutoList2 5"/>
    <w:basedOn w:val="DefaultParagraphFont"/>
    <w:rsid w:val="00A64047"/>
  </w:style>
  <w:style w:type="character" w:customStyle="1" w:styleId="AutoList26">
    <w:name w:val="AutoList2 6"/>
    <w:basedOn w:val="DefaultParagraphFont"/>
    <w:rsid w:val="00A64047"/>
  </w:style>
  <w:style w:type="character" w:customStyle="1" w:styleId="AutoList27">
    <w:name w:val="AutoList2 7"/>
    <w:basedOn w:val="DefaultParagraphFont"/>
    <w:rsid w:val="00A64047"/>
  </w:style>
  <w:style w:type="character" w:customStyle="1" w:styleId="AutoList28a">
    <w:name w:val="AutoList2 8a"/>
    <w:basedOn w:val="DefaultParagraphFont"/>
    <w:rsid w:val="00A64047"/>
  </w:style>
  <w:style w:type="character" w:customStyle="1" w:styleId="AutoList41">
    <w:name w:val="AutoList4 1"/>
    <w:basedOn w:val="DefaultParagraphFont"/>
    <w:rsid w:val="00A64047"/>
  </w:style>
  <w:style w:type="character" w:customStyle="1" w:styleId="AutoList42">
    <w:name w:val="AutoList4 2"/>
    <w:basedOn w:val="DefaultParagraphFont"/>
    <w:rsid w:val="00A64047"/>
  </w:style>
  <w:style w:type="character" w:customStyle="1" w:styleId="AutoList43">
    <w:name w:val="AutoList4 3"/>
    <w:basedOn w:val="DefaultParagraphFont"/>
    <w:rsid w:val="00A64047"/>
  </w:style>
  <w:style w:type="character" w:customStyle="1" w:styleId="AutoList44">
    <w:name w:val="AutoList4 4"/>
    <w:basedOn w:val="DefaultParagraphFont"/>
    <w:rsid w:val="00A64047"/>
  </w:style>
  <w:style w:type="character" w:customStyle="1" w:styleId="AutoList45">
    <w:name w:val="AutoList4 5"/>
    <w:basedOn w:val="DefaultParagraphFont"/>
    <w:rsid w:val="00A64047"/>
  </w:style>
  <w:style w:type="character" w:customStyle="1" w:styleId="AutoList46">
    <w:name w:val="AutoList4 6"/>
    <w:basedOn w:val="DefaultParagraphFont"/>
    <w:rsid w:val="00A64047"/>
  </w:style>
  <w:style w:type="character" w:customStyle="1" w:styleId="AutoList47">
    <w:name w:val="AutoList4 7"/>
    <w:basedOn w:val="DefaultParagraphFont"/>
    <w:rsid w:val="00A64047"/>
  </w:style>
  <w:style w:type="character" w:customStyle="1" w:styleId="AutoList48">
    <w:name w:val="AutoList4 8"/>
    <w:basedOn w:val="DefaultParagraphFont"/>
    <w:rsid w:val="00A64047"/>
  </w:style>
  <w:style w:type="character" w:customStyle="1" w:styleId="AutoList31a">
    <w:name w:val="AutoList3 1a"/>
    <w:basedOn w:val="DefaultParagraphFont"/>
    <w:rsid w:val="00A64047"/>
  </w:style>
  <w:style w:type="character" w:customStyle="1" w:styleId="AutoList32a">
    <w:name w:val="AutoList3 2a"/>
    <w:basedOn w:val="DefaultParagraphFont"/>
    <w:rsid w:val="00A64047"/>
  </w:style>
  <w:style w:type="character" w:customStyle="1" w:styleId="AutoList33a">
    <w:name w:val="AutoList3 3a"/>
    <w:basedOn w:val="DefaultParagraphFont"/>
    <w:rsid w:val="00A64047"/>
  </w:style>
  <w:style w:type="character" w:customStyle="1" w:styleId="AutoList34">
    <w:name w:val="AutoList3 4"/>
    <w:basedOn w:val="DefaultParagraphFont"/>
    <w:rsid w:val="00A64047"/>
  </w:style>
  <w:style w:type="character" w:customStyle="1" w:styleId="AutoList35a">
    <w:name w:val="AutoList3 5a"/>
    <w:basedOn w:val="DefaultParagraphFont"/>
    <w:rsid w:val="00A64047"/>
  </w:style>
  <w:style w:type="character" w:customStyle="1" w:styleId="AutoList36a">
    <w:name w:val="AutoList3 6a"/>
    <w:basedOn w:val="DefaultParagraphFont"/>
    <w:rsid w:val="00A64047"/>
  </w:style>
  <w:style w:type="character" w:customStyle="1" w:styleId="AutoList37a">
    <w:name w:val="AutoList3 7a"/>
    <w:basedOn w:val="DefaultParagraphFont"/>
    <w:rsid w:val="00A64047"/>
  </w:style>
  <w:style w:type="character" w:customStyle="1" w:styleId="AutoList38">
    <w:name w:val="AutoList3 8"/>
    <w:basedOn w:val="DefaultParagraphFont"/>
    <w:rsid w:val="00A64047"/>
  </w:style>
  <w:style w:type="character" w:customStyle="1" w:styleId="AutoList61">
    <w:name w:val="AutoList6 1"/>
    <w:basedOn w:val="DefaultParagraphFont"/>
    <w:rsid w:val="00A64047"/>
  </w:style>
  <w:style w:type="character" w:customStyle="1" w:styleId="AutoList62">
    <w:name w:val="AutoList6 2"/>
    <w:basedOn w:val="DefaultParagraphFont"/>
    <w:rsid w:val="00A64047"/>
  </w:style>
  <w:style w:type="character" w:customStyle="1" w:styleId="AutoList63">
    <w:name w:val="AutoList6 3"/>
    <w:basedOn w:val="DefaultParagraphFont"/>
    <w:rsid w:val="00A64047"/>
  </w:style>
  <w:style w:type="character" w:customStyle="1" w:styleId="AutoList64">
    <w:name w:val="AutoList6 4"/>
    <w:basedOn w:val="DefaultParagraphFont"/>
    <w:rsid w:val="00A64047"/>
  </w:style>
  <w:style w:type="character" w:customStyle="1" w:styleId="AutoList65">
    <w:name w:val="AutoList6 5"/>
    <w:basedOn w:val="DefaultParagraphFont"/>
    <w:rsid w:val="00A64047"/>
  </w:style>
  <w:style w:type="character" w:customStyle="1" w:styleId="AutoList66">
    <w:name w:val="AutoList6 6"/>
    <w:basedOn w:val="DefaultParagraphFont"/>
    <w:rsid w:val="00A64047"/>
  </w:style>
  <w:style w:type="character" w:customStyle="1" w:styleId="AutoList67">
    <w:name w:val="AutoList6 7"/>
    <w:basedOn w:val="DefaultParagraphFont"/>
    <w:rsid w:val="00A64047"/>
  </w:style>
  <w:style w:type="character" w:customStyle="1" w:styleId="AutoList68">
    <w:name w:val="AutoList6 8"/>
    <w:basedOn w:val="DefaultParagraphFont"/>
    <w:rsid w:val="00A64047"/>
  </w:style>
  <w:style w:type="character" w:customStyle="1" w:styleId="AutoList51a">
    <w:name w:val="AutoList5 1a"/>
    <w:basedOn w:val="DefaultParagraphFont"/>
    <w:rsid w:val="00A64047"/>
  </w:style>
  <w:style w:type="character" w:customStyle="1" w:styleId="AutoList52a">
    <w:name w:val="AutoList5 2a"/>
    <w:basedOn w:val="DefaultParagraphFont"/>
    <w:rsid w:val="00A64047"/>
  </w:style>
  <w:style w:type="character" w:customStyle="1" w:styleId="AutoList53a">
    <w:name w:val="AutoList5 3a"/>
    <w:basedOn w:val="DefaultParagraphFont"/>
    <w:rsid w:val="00A64047"/>
  </w:style>
  <w:style w:type="character" w:customStyle="1" w:styleId="AutoList54a">
    <w:name w:val="AutoList5 4a"/>
    <w:basedOn w:val="DefaultParagraphFont"/>
    <w:rsid w:val="00A64047"/>
  </w:style>
  <w:style w:type="character" w:customStyle="1" w:styleId="AutoList55a">
    <w:name w:val="AutoList5 5a"/>
    <w:basedOn w:val="DefaultParagraphFont"/>
    <w:rsid w:val="00A64047"/>
  </w:style>
  <w:style w:type="character" w:customStyle="1" w:styleId="AutoList56a">
    <w:name w:val="AutoList5 6a"/>
    <w:basedOn w:val="DefaultParagraphFont"/>
    <w:rsid w:val="00A64047"/>
  </w:style>
  <w:style w:type="character" w:customStyle="1" w:styleId="AutoList57a">
    <w:name w:val="AutoList5 7a"/>
    <w:basedOn w:val="DefaultParagraphFont"/>
    <w:rsid w:val="00A64047"/>
  </w:style>
  <w:style w:type="character" w:customStyle="1" w:styleId="AutoList58a">
    <w:name w:val="AutoList5 8a"/>
    <w:basedOn w:val="DefaultParagraphFont"/>
    <w:rsid w:val="00A64047"/>
  </w:style>
  <w:style w:type="character" w:customStyle="1" w:styleId="Paragraph1">
    <w:name w:val="Paragraph 1"/>
    <w:basedOn w:val="DefaultParagraphFont"/>
    <w:rsid w:val="00A64047"/>
  </w:style>
  <w:style w:type="character" w:customStyle="1" w:styleId="Paragraph2">
    <w:name w:val="Paragraph 2"/>
    <w:basedOn w:val="DefaultParagraphFont"/>
    <w:rsid w:val="00A64047"/>
  </w:style>
  <w:style w:type="character" w:customStyle="1" w:styleId="Paragraph3">
    <w:name w:val="Paragraph 3"/>
    <w:basedOn w:val="DefaultParagraphFont"/>
    <w:rsid w:val="00A64047"/>
  </w:style>
  <w:style w:type="character" w:customStyle="1" w:styleId="Paragraph4">
    <w:name w:val="Paragraph 4"/>
    <w:basedOn w:val="DefaultParagraphFont"/>
    <w:rsid w:val="00A64047"/>
  </w:style>
  <w:style w:type="character" w:customStyle="1" w:styleId="Paragraph5">
    <w:name w:val="Paragraph 5"/>
    <w:basedOn w:val="DefaultParagraphFont"/>
    <w:rsid w:val="00A64047"/>
  </w:style>
  <w:style w:type="character" w:customStyle="1" w:styleId="Paragraph6">
    <w:name w:val="Paragraph 6"/>
    <w:basedOn w:val="DefaultParagraphFont"/>
    <w:rsid w:val="00A64047"/>
  </w:style>
  <w:style w:type="character" w:customStyle="1" w:styleId="Paragraph7">
    <w:name w:val="Paragraph 7"/>
    <w:basedOn w:val="DefaultParagraphFont"/>
    <w:rsid w:val="00A64047"/>
  </w:style>
  <w:style w:type="character" w:customStyle="1" w:styleId="Paragraph8">
    <w:name w:val="Paragraph 8"/>
    <w:basedOn w:val="DefaultParagraphFont"/>
    <w:rsid w:val="00A64047"/>
  </w:style>
  <w:style w:type="character" w:customStyle="1" w:styleId="AutoList91">
    <w:name w:val="AutoList9 1"/>
    <w:basedOn w:val="DefaultParagraphFont"/>
    <w:rsid w:val="00A64047"/>
  </w:style>
  <w:style w:type="character" w:customStyle="1" w:styleId="AutoList92">
    <w:name w:val="AutoList9 2"/>
    <w:basedOn w:val="DefaultParagraphFont"/>
    <w:rsid w:val="00A64047"/>
  </w:style>
  <w:style w:type="character" w:customStyle="1" w:styleId="AutoList93">
    <w:name w:val="AutoList9 3"/>
    <w:basedOn w:val="DefaultParagraphFont"/>
    <w:rsid w:val="00A64047"/>
  </w:style>
  <w:style w:type="character" w:customStyle="1" w:styleId="AutoList94">
    <w:name w:val="AutoList9 4"/>
    <w:basedOn w:val="DefaultParagraphFont"/>
    <w:rsid w:val="00A64047"/>
  </w:style>
  <w:style w:type="character" w:customStyle="1" w:styleId="AutoList95">
    <w:name w:val="AutoList9 5"/>
    <w:basedOn w:val="DefaultParagraphFont"/>
    <w:rsid w:val="00A64047"/>
  </w:style>
  <w:style w:type="character" w:customStyle="1" w:styleId="AutoList96">
    <w:name w:val="AutoList9 6"/>
    <w:basedOn w:val="DefaultParagraphFont"/>
    <w:rsid w:val="00A64047"/>
  </w:style>
  <w:style w:type="character" w:customStyle="1" w:styleId="AutoList97">
    <w:name w:val="AutoList9 7"/>
    <w:basedOn w:val="DefaultParagraphFont"/>
    <w:rsid w:val="00A64047"/>
  </w:style>
  <w:style w:type="character" w:customStyle="1" w:styleId="AutoList98">
    <w:name w:val="AutoList9 8"/>
    <w:basedOn w:val="DefaultParagraphFont"/>
    <w:rsid w:val="00A64047"/>
  </w:style>
  <w:style w:type="character" w:customStyle="1" w:styleId="AutoList81a">
    <w:name w:val="AutoList8 1a"/>
    <w:basedOn w:val="DefaultParagraphFont"/>
    <w:rsid w:val="00A64047"/>
  </w:style>
  <w:style w:type="character" w:customStyle="1" w:styleId="AutoList82a">
    <w:name w:val="AutoList8 2a"/>
    <w:basedOn w:val="DefaultParagraphFont"/>
    <w:rsid w:val="00A64047"/>
  </w:style>
  <w:style w:type="character" w:customStyle="1" w:styleId="AutoList83a">
    <w:name w:val="AutoList8 3a"/>
    <w:basedOn w:val="DefaultParagraphFont"/>
    <w:rsid w:val="00A64047"/>
  </w:style>
  <w:style w:type="character" w:customStyle="1" w:styleId="AutoList84">
    <w:name w:val="AutoList8 4"/>
    <w:basedOn w:val="DefaultParagraphFont"/>
    <w:rsid w:val="00A64047"/>
  </w:style>
  <w:style w:type="character" w:customStyle="1" w:styleId="AutoList85a">
    <w:name w:val="AutoList8 5a"/>
    <w:basedOn w:val="DefaultParagraphFont"/>
    <w:rsid w:val="00A64047"/>
  </w:style>
  <w:style w:type="character" w:customStyle="1" w:styleId="AutoList86a">
    <w:name w:val="AutoList8 6a"/>
    <w:basedOn w:val="DefaultParagraphFont"/>
    <w:rsid w:val="00A64047"/>
  </w:style>
  <w:style w:type="character" w:customStyle="1" w:styleId="AutoList87a">
    <w:name w:val="AutoList8 7a"/>
    <w:basedOn w:val="DefaultParagraphFont"/>
    <w:rsid w:val="00A64047"/>
  </w:style>
  <w:style w:type="character" w:customStyle="1" w:styleId="AutoList88">
    <w:name w:val="AutoList8 8"/>
    <w:basedOn w:val="DefaultParagraphFont"/>
    <w:rsid w:val="00A64047"/>
  </w:style>
  <w:style w:type="character" w:customStyle="1" w:styleId="AutoList71a">
    <w:name w:val="AutoList7 1a"/>
    <w:basedOn w:val="DefaultParagraphFont"/>
    <w:rsid w:val="00A64047"/>
  </w:style>
  <w:style w:type="character" w:customStyle="1" w:styleId="AutoList72a">
    <w:name w:val="AutoList7 2a"/>
    <w:basedOn w:val="DefaultParagraphFont"/>
    <w:rsid w:val="00A64047"/>
  </w:style>
  <w:style w:type="character" w:customStyle="1" w:styleId="AutoList73a">
    <w:name w:val="AutoList7 3a"/>
    <w:basedOn w:val="DefaultParagraphFont"/>
    <w:rsid w:val="00A64047"/>
  </w:style>
  <w:style w:type="character" w:customStyle="1" w:styleId="AutoList74a">
    <w:name w:val="AutoList7 4a"/>
    <w:basedOn w:val="DefaultParagraphFont"/>
    <w:rsid w:val="00A64047"/>
  </w:style>
  <w:style w:type="character" w:customStyle="1" w:styleId="AutoList75a">
    <w:name w:val="AutoList7 5a"/>
    <w:basedOn w:val="DefaultParagraphFont"/>
    <w:rsid w:val="00A64047"/>
  </w:style>
  <w:style w:type="character" w:customStyle="1" w:styleId="AutoList76a">
    <w:name w:val="AutoList7 6a"/>
    <w:basedOn w:val="DefaultParagraphFont"/>
    <w:rsid w:val="00A64047"/>
  </w:style>
  <w:style w:type="character" w:customStyle="1" w:styleId="AutoList77a">
    <w:name w:val="AutoList7 7a"/>
    <w:basedOn w:val="DefaultParagraphFont"/>
    <w:rsid w:val="00A64047"/>
  </w:style>
  <w:style w:type="character" w:customStyle="1" w:styleId="AutoList78a">
    <w:name w:val="AutoList7 8a"/>
    <w:basedOn w:val="DefaultParagraphFont"/>
    <w:rsid w:val="00A64047"/>
  </w:style>
  <w:style w:type="character" w:customStyle="1" w:styleId="DefaultParagraphFo">
    <w:name w:val="Default Paragraph Fo"/>
    <w:basedOn w:val="DefaultParagraphFont"/>
    <w:rsid w:val="00A64047"/>
  </w:style>
  <w:style w:type="paragraph" w:styleId="BodyTextIndent">
    <w:name w:val="Body Text Indent"/>
    <w:basedOn w:val="Normal"/>
    <w:semiHidden/>
    <w:rsid w:val="00A64047"/>
    <w:pPr>
      <w:tabs>
        <w:tab w:val="left" w:pos="-720"/>
      </w:tabs>
      <w:suppressAutoHyphens/>
      <w:spacing w:line="240" w:lineRule="atLeast"/>
    </w:pPr>
  </w:style>
  <w:style w:type="paragraph" w:styleId="Title">
    <w:name w:val="Title"/>
    <w:basedOn w:val="Normal"/>
    <w:qFormat/>
    <w:rsid w:val="00A64047"/>
    <w:pPr>
      <w:tabs>
        <w:tab w:val="left" w:pos="-720"/>
      </w:tabs>
      <w:suppressAutoHyphens/>
      <w:spacing w:line="240" w:lineRule="atLeast"/>
      <w:jc w:val="center"/>
    </w:pPr>
    <w:rPr>
      <w:b/>
      <w:bCs/>
    </w:rPr>
  </w:style>
  <w:style w:type="paragraph" w:styleId="TOC1">
    <w:name w:val="toc 1"/>
    <w:basedOn w:val="Normal"/>
    <w:next w:val="Normal"/>
    <w:autoRedefine/>
    <w:semiHidden/>
    <w:rsid w:val="00A64047"/>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A64047"/>
    <w:pPr>
      <w:tabs>
        <w:tab w:val="right" w:leader="dot" w:pos="9360"/>
      </w:tabs>
      <w:suppressAutoHyphens/>
      <w:spacing w:line="240" w:lineRule="atLeast"/>
      <w:ind w:left="720" w:right="720"/>
    </w:pPr>
  </w:style>
  <w:style w:type="paragraph" w:styleId="TOC3">
    <w:name w:val="toc 3"/>
    <w:basedOn w:val="Normal"/>
    <w:next w:val="Normal"/>
    <w:autoRedefine/>
    <w:semiHidden/>
    <w:rsid w:val="00A64047"/>
    <w:pPr>
      <w:tabs>
        <w:tab w:val="right" w:leader="dot" w:pos="9360"/>
      </w:tabs>
      <w:suppressAutoHyphens/>
      <w:spacing w:line="240" w:lineRule="atLeast"/>
      <w:ind w:left="720" w:right="720"/>
    </w:pPr>
  </w:style>
  <w:style w:type="paragraph" w:styleId="TOC4">
    <w:name w:val="toc 4"/>
    <w:basedOn w:val="Normal"/>
    <w:next w:val="Normal"/>
    <w:autoRedefine/>
    <w:semiHidden/>
    <w:rsid w:val="00A64047"/>
    <w:pPr>
      <w:tabs>
        <w:tab w:val="right" w:leader="dot" w:pos="9360"/>
      </w:tabs>
      <w:suppressAutoHyphens/>
      <w:spacing w:line="240" w:lineRule="atLeast"/>
      <w:ind w:left="720" w:right="720"/>
    </w:pPr>
  </w:style>
  <w:style w:type="paragraph" w:styleId="TOC5">
    <w:name w:val="toc 5"/>
    <w:basedOn w:val="Normal"/>
    <w:next w:val="Normal"/>
    <w:autoRedefine/>
    <w:semiHidden/>
    <w:rsid w:val="00A64047"/>
    <w:pPr>
      <w:tabs>
        <w:tab w:val="right" w:leader="dot" w:pos="9360"/>
      </w:tabs>
      <w:suppressAutoHyphens/>
      <w:spacing w:line="240" w:lineRule="atLeast"/>
      <w:ind w:left="720" w:right="720"/>
    </w:pPr>
  </w:style>
  <w:style w:type="paragraph" w:styleId="TOC6">
    <w:name w:val="toc 6"/>
    <w:basedOn w:val="Normal"/>
    <w:next w:val="Normal"/>
    <w:autoRedefine/>
    <w:semiHidden/>
    <w:rsid w:val="00A64047"/>
    <w:pPr>
      <w:tabs>
        <w:tab w:val="right" w:pos="9360"/>
      </w:tabs>
      <w:suppressAutoHyphens/>
      <w:spacing w:line="240" w:lineRule="atLeast"/>
      <w:ind w:left="720" w:hanging="720"/>
    </w:pPr>
  </w:style>
  <w:style w:type="paragraph" w:styleId="TOC7">
    <w:name w:val="toc 7"/>
    <w:basedOn w:val="Normal"/>
    <w:next w:val="Normal"/>
    <w:autoRedefine/>
    <w:semiHidden/>
    <w:rsid w:val="00A64047"/>
    <w:pPr>
      <w:suppressAutoHyphens/>
      <w:spacing w:line="240" w:lineRule="atLeast"/>
      <w:ind w:left="720" w:hanging="720"/>
    </w:pPr>
  </w:style>
  <w:style w:type="paragraph" w:styleId="TOC8">
    <w:name w:val="toc 8"/>
    <w:basedOn w:val="Normal"/>
    <w:next w:val="Normal"/>
    <w:autoRedefine/>
    <w:semiHidden/>
    <w:rsid w:val="00A64047"/>
    <w:pPr>
      <w:tabs>
        <w:tab w:val="right" w:pos="9360"/>
      </w:tabs>
      <w:suppressAutoHyphens/>
      <w:spacing w:line="240" w:lineRule="atLeast"/>
      <w:ind w:left="720" w:hanging="720"/>
    </w:pPr>
  </w:style>
  <w:style w:type="paragraph" w:styleId="TOC9">
    <w:name w:val="toc 9"/>
    <w:basedOn w:val="Normal"/>
    <w:next w:val="Normal"/>
    <w:autoRedefine/>
    <w:semiHidden/>
    <w:rsid w:val="00A64047"/>
    <w:pPr>
      <w:tabs>
        <w:tab w:val="right" w:leader="dot" w:pos="9360"/>
      </w:tabs>
      <w:suppressAutoHyphens/>
      <w:spacing w:line="240" w:lineRule="atLeast"/>
      <w:ind w:left="720" w:hanging="720"/>
    </w:pPr>
  </w:style>
  <w:style w:type="paragraph" w:styleId="Index1">
    <w:name w:val="index 1"/>
    <w:basedOn w:val="Normal"/>
    <w:next w:val="Normal"/>
    <w:autoRedefine/>
    <w:semiHidden/>
    <w:rsid w:val="00A64047"/>
    <w:pPr>
      <w:tabs>
        <w:tab w:val="right" w:leader="dot" w:pos="9360"/>
      </w:tabs>
      <w:suppressAutoHyphens/>
      <w:spacing w:line="240" w:lineRule="atLeast"/>
      <w:ind w:left="720" w:hanging="720"/>
    </w:pPr>
  </w:style>
  <w:style w:type="paragraph" w:styleId="Index2">
    <w:name w:val="index 2"/>
    <w:basedOn w:val="Normal"/>
    <w:next w:val="Normal"/>
    <w:autoRedefine/>
    <w:semiHidden/>
    <w:rsid w:val="00A64047"/>
    <w:pPr>
      <w:tabs>
        <w:tab w:val="right" w:leader="dot" w:pos="9360"/>
      </w:tabs>
      <w:suppressAutoHyphens/>
      <w:spacing w:line="240" w:lineRule="atLeast"/>
      <w:ind w:left="720"/>
    </w:pPr>
  </w:style>
  <w:style w:type="paragraph" w:styleId="TOAHeading">
    <w:name w:val="toa heading"/>
    <w:basedOn w:val="Normal"/>
    <w:next w:val="Normal"/>
    <w:semiHidden/>
    <w:rsid w:val="00A64047"/>
    <w:pPr>
      <w:tabs>
        <w:tab w:val="right" w:pos="9360"/>
      </w:tabs>
      <w:suppressAutoHyphens/>
      <w:spacing w:line="240" w:lineRule="atLeast"/>
    </w:pPr>
  </w:style>
  <w:style w:type="paragraph" w:styleId="Caption">
    <w:name w:val="caption"/>
    <w:basedOn w:val="Normal"/>
    <w:next w:val="Normal"/>
    <w:qFormat/>
    <w:rsid w:val="00A64047"/>
  </w:style>
  <w:style w:type="character" w:customStyle="1" w:styleId="EquationCaption">
    <w:name w:val="_Equation Caption"/>
    <w:rsid w:val="00A64047"/>
  </w:style>
  <w:style w:type="paragraph" w:styleId="BodyText">
    <w:name w:val="Body Text"/>
    <w:basedOn w:val="Normal"/>
    <w:semiHidden/>
    <w:rsid w:val="00A64047"/>
    <w:pPr>
      <w:tabs>
        <w:tab w:val="left" w:pos="-720"/>
        <w:tab w:val="left" w:pos="0"/>
      </w:tabs>
      <w:suppressAutoHyphens/>
      <w:spacing w:line="240" w:lineRule="atLeast"/>
      <w:jc w:val="both"/>
    </w:pPr>
    <w:rPr>
      <w:spacing w:val="-3"/>
    </w:rPr>
  </w:style>
  <w:style w:type="character" w:styleId="Hyperlink">
    <w:name w:val="Hyperlink"/>
    <w:semiHidden/>
    <w:rsid w:val="00A64047"/>
    <w:rPr>
      <w:color w:val="0000FF"/>
      <w:u w:val="single"/>
    </w:rPr>
  </w:style>
  <w:style w:type="character" w:styleId="FollowedHyperlink">
    <w:name w:val="FollowedHyperlink"/>
    <w:semiHidden/>
    <w:rsid w:val="00A64047"/>
    <w:rPr>
      <w:color w:val="800080"/>
      <w:u w:val="single"/>
    </w:rPr>
  </w:style>
  <w:style w:type="paragraph" w:styleId="BodyTextIndent2">
    <w:name w:val="Body Text Indent 2"/>
    <w:basedOn w:val="Normal"/>
    <w:semiHidden/>
    <w:rsid w:val="00A64047"/>
    <w:pPr>
      <w:tabs>
        <w:tab w:val="left" w:pos="-720"/>
      </w:tabs>
      <w:suppressAutoHyphens/>
      <w:spacing w:line="240" w:lineRule="atLeast"/>
      <w:ind w:left="360" w:hanging="360"/>
      <w:jc w:val="both"/>
    </w:pPr>
    <w:rPr>
      <w:spacing w:val="-3"/>
    </w:rPr>
  </w:style>
  <w:style w:type="paragraph" w:styleId="BodyTextIndent3">
    <w:name w:val="Body Text Indent 3"/>
    <w:basedOn w:val="Normal"/>
    <w:semiHidden/>
    <w:rsid w:val="00A64047"/>
    <w:pPr>
      <w:tabs>
        <w:tab w:val="left" w:pos="-720"/>
      </w:tabs>
      <w:suppressAutoHyphens/>
      <w:spacing w:line="240" w:lineRule="atLeast"/>
      <w:ind w:left="720"/>
      <w:jc w:val="both"/>
    </w:pPr>
    <w:rPr>
      <w:i/>
      <w:iCs/>
      <w:spacing w:val="-3"/>
    </w:rPr>
  </w:style>
  <w:style w:type="paragraph" w:styleId="Header">
    <w:name w:val="header"/>
    <w:basedOn w:val="Normal"/>
    <w:semiHidden/>
    <w:rsid w:val="00A64047"/>
    <w:pPr>
      <w:tabs>
        <w:tab w:val="center" w:pos="4320"/>
        <w:tab w:val="right" w:pos="8640"/>
      </w:tabs>
    </w:pPr>
  </w:style>
  <w:style w:type="paragraph" w:styleId="Footer">
    <w:name w:val="footer"/>
    <w:basedOn w:val="Normal"/>
    <w:link w:val="FooterChar"/>
    <w:uiPriority w:val="99"/>
    <w:rsid w:val="00A64047"/>
    <w:pPr>
      <w:tabs>
        <w:tab w:val="center" w:pos="4320"/>
        <w:tab w:val="right" w:pos="8640"/>
      </w:tabs>
    </w:pPr>
  </w:style>
  <w:style w:type="paragraph" w:styleId="DocumentMap">
    <w:name w:val="Document Map"/>
    <w:basedOn w:val="Normal"/>
    <w:semiHidden/>
    <w:rsid w:val="00A64047"/>
    <w:pPr>
      <w:shd w:val="clear" w:color="auto" w:fill="000080"/>
    </w:pPr>
    <w:rPr>
      <w:rFonts w:ascii="Tahoma" w:hAnsi="Tahoma" w:cs="Tahoma"/>
    </w:rPr>
  </w:style>
  <w:style w:type="character" w:styleId="PageNumber">
    <w:name w:val="page number"/>
    <w:basedOn w:val="DefaultParagraphFont"/>
    <w:semiHidden/>
    <w:rsid w:val="00A64047"/>
  </w:style>
  <w:style w:type="paragraph" w:styleId="BodyText2">
    <w:name w:val="Body Text 2"/>
    <w:basedOn w:val="Normal"/>
    <w:semiHidden/>
    <w:rsid w:val="00A64047"/>
    <w:pPr>
      <w:tabs>
        <w:tab w:val="left" w:pos="-720"/>
      </w:tabs>
      <w:suppressAutoHyphens/>
      <w:spacing w:line="240" w:lineRule="atLeast"/>
      <w:jc w:val="both"/>
    </w:pPr>
    <w:rPr>
      <w:b/>
      <w:bCs/>
      <w:spacing w:val="-3"/>
      <w:sz w:val="32"/>
    </w:rPr>
  </w:style>
  <w:style w:type="character" w:customStyle="1" w:styleId="AutoList52">
    <w:name w:val="AutoList5 2"/>
    <w:basedOn w:val="DefaultParagraphFont"/>
    <w:rsid w:val="00A64047"/>
  </w:style>
  <w:style w:type="paragraph" w:styleId="BodyText3">
    <w:name w:val="Body Text 3"/>
    <w:basedOn w:val="Normal"/>
    <w:semiHidden/>
    <w:rsid w:val="00A64047"/>
    <w:pPr>
      <w:tabs>
        <w:tab w:val="left" w:pos="-720"/>
      </w:tabs>
      <w:suppressAutoHyphens/>
      <w:spacing w:line="240" w:lineRule="atLeast"/>
      <w:jc w:val="both"/>
    </w:pPr>
    <w:rPr>
      <w:b/>
      <w:bCs/>
    </w:rPr>
  </w:style>
  <w:style w:type="character" w:customStyle="1" w:styleId="Normal1">
    <w:name w:val="Normal1"/>
    <w:rsid w:val="00A64047"/>
    <w:rPr>
      <w:rFonts w:ascii="Courier" w:hAnsi="Courier"/>
      <w:color w:val="FF00FF"/>
    </w:rPr>
  </w:style>
  <w:style w:type="paragraph" w:customStyle="1" w:styleId="CRCS1TTL">
    <w:name w:val="CR_CS1_TTL"/>
    <w:rsid w:val="00A64047"/>
    <w:pPr>
      <w:keepLines/>
      <w:overflowPunct w:val="0"/>
      <w:autoSpaceDE w:val="0"/>
      <w:autoSpaceDN w:val="0"/>
      <w:adjustRightInd w:val="0"/>
      <w:spacing w:line="480" w:lineRule="auto"/>
      <w:jc w:val="both"/>
      <w:textAlignment w:val="baseline"/>
    </w:pPr>
    <w:rPr>
      <w:b/>
      <w:caps/>
      <w:noProof/>
      <w:sz w:val="36"/>
    </w:rPr>
  </w:style>
  <w:style w:type="character" w:customStyle="1" w:styleId="CRCS1DCAP">
    <w:name w:val="CR_CS1_DCAP"/>
    <w:rsid w:val="00A64047"/>
    <w:rPr>
      <w:rFonts w:ascii="HelveticaNeue HeavyCond" w:hAnsi="HelveticaNeue HeavyCond"/>
      <w:spacing w:val="-60"/>
      <w:sz w:val="18"/>
    </w:rPr>
  </w:style>
  <w:style w:type="paragraph" w:customStyle="1" w:styleId="CRCS1FIRST">
    <w:name w:val="CR_CS1_FIRST"/>
    <w:rsid w:val="00A64047"/>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customStyle="1" w:styleId="CRCS1">
    <w:name w:val="CR_CS1"/>
    <w:rsid w:val="00A64047"/>
    <w:pPr>
      <w:keepLines/>
      <w:overflowPunct w:val="0"/>
      <w:autoSpaceDE w:val="0"/>
      <w:autoSpaceDN w:val="0"/>
      <w:adjustRightInd w:val="0"/>
      <w:spacing w:line="480" w:lineRule="auto"/>
      <w:ind w:firstLine="360"/>
      <w:jc w:val="both"/>
      <w:textAlignment w:val="baseline"/>
    </w:pPr>
    <w:rPr>
      <w:rFonts w:ascii="Akzidenz Grotesk BE Ex" w:hAnsi="Akzidenz Grotesk BE Ex"/>
      <w:noProof/>
    </w:rPr>
  </w:style>
  <w:style w:type="paragraph" w:customStyle="1" w:styleId="CRCS1Q">
    <w:name w:val="CR_CS1_Q"/>
    <w:next w:val="Normal"/>
    <w:rsid w:val="00A64047"/>
    <w:pPr>
      <w:keepLines/>
      <w:overflowPunct w:val="0"/>
      <w:autoSpaceDE w:val="0"/>
      <w:autoSpaceDN w:val="0"/>
      <w:adjustRightInd w:val="0"/>
      <w:spacing w:line="480" w:lineRule="auto"/>
      <w:ind w:left="360" w:hanging="360"/>
      <w:jc w:val="both"/>
      <w:textAlignment w:val="baseline"/>
    </w:pPr>
    <w:rPr>
      <w:rFonts w:ascii="Akzidenz Grotesk BE Ex" w:hAnsi="Akzidenz Grotesk BE Ex"/>
      <w:noProof/>
    </w:rPr>
  </w:style>
  <w:style w:type="character" w:customStyle="1" w:styleId="CRCS1NLLLLTR">
    <w:name w:val="CR_CS1_NL_LL_LTR"/>
    <w:rsid w:val="00A64047"/>
    <w:rPr>
      <w:rFonts w:ascii="Akzidenz Grotesk BE MdEx" w:hAnsi="Akzidenz Grotesk BE MdEx"/>
      <w:spacing w:val="-60"/>
      <w:sz w:val="18"/>
    </w:rPr>
  </w:style>
  <w:style w:type="paragraph" w:customStyle="1" w:styleId="CRCS1QLLMID">
    <w:name w:val="CR_CS1_Q_LL_MID"/>
    <w:rsid w:val="00A64047"/>
    <w:pPr>
      <w:keepLines/>
      <w:overflowPunct w:val="0"/>
      <w:autoSpaceDE w:val="0"/>
      <w:autoSpaceDN w:val="0"/>
      <w:adjustRightInd w:val="0"/>
      <w:spacing w:line="480" w:lineRule="auto"/>
      <w:ind w:left="360"/>
      <w:jc w:val="both"/>
      <w:textAlignment w:val="baseline"/>
    </w:pPr>
    <w:rPr>
      <w:rFonts w:ascii="Akzidenz Grotesk BE Ex" w:hAnsi="Akzidenz Grotesk BE Ex"/>
      <w:noProof/>
    </w:rPr>
  </w:style>
  <w:style w:type="paragraph" w:customStyle="1" w:styleId="CRCS1QLLFIRST">
    <w:name w:val="CR_CS1_Q_LL_FIRST"/>
    <w:basedOn w:val="CRCS1QLLMID"/>
    <w:rsid w:val="00A64047"/>
  </w:style>
  <w:style w:type="paragraph" w:customStyle="1" w:styleId="CRCS1QLLLAST">
    <w:name w:val="CR_CS1_Q_LL_LAST"/>
    <w:basedOn w:val="CRCS1QLLMID"/>
    <w:rsid w:val="00A64047"/>
  </w:style>
  <w:style w:type="paragraph" w:customStyle="1" w:styleId="CREXR">
    <w:name w:val="CR_EXR"/>
    <w:rsid w:val="00A64047"/>
    <w:pPr>
      <w:keepLines/>
      <w:overflowPunct w:val="0"/>
      <w:autoSpaceDE w:val="0"/>
      <w:autoSpaceDN w:val="0"/>
      <w:adjustRightInd w:val="0"/>
      <w:spacing w:line="480" w:lineRule="auto"/>
      <w:ind w:left="320" w:hanging="320"/>
      <w:jc w:val="both"/>
      <w:textAlignment w:val="baseline"/>
    </w:pPr>
    <w:rPr>
      <w:noProof/>
    </w:rPr>
  </w:style>
  <w:style w:type="character" w:customStyle="1" w:styleId="CREXRNUM">
    <w:name w:val="CR_EXR_NUM"/>
    <w:rsid w:val="00A64047"/>
    <w:rPr>
      <w:rFonts w:ascii="Times ExtraBold" w:hAnsi="Times ExtraBold"/>
      <w:color w:val="auto"/>
      <w:sz w:val="18"/>
    </w:rPr>
  </w:style>
  <w:style w:type="character" w:customStyle="1" w:styleId="URL">
    <w:name w:val="URL"/>
    <w:rsid w:val="00A64047"/>
    <w:rPr>
      <w:rFonts w:ascii="B Times Bold" w:hAnsi="B Times Bold"/>
      <w:color w:val="00FFFF"/>
      <w:sz w:val="16"/>
    </w:rPr>
  </w:style>
  <w:style w:type="paragraph" w:customStyle="1" w:styleId="CREXRUNTBLCOLHD">
    <w:name w:val="CR_EXR_UNTBL_COLHD"/>
    <w:next w:val="Normal"/>
    <w:rsid w:val="00A64047"/>
    <w:pPr>
      <w:keepNext/>
      <w:keepLines/>
      <w:overflowPunct w:val="0"/>
      <w:autoSpaceDE w:val="0"/>
      <w:autoSpaceDN w:val="0"/>
      <w:adjustRightInd w:val="0"/>
      <w:spacing w:line="480" w:lineRule="auto"/>
      <w:jc w:val="both"/>
      <w:textAlignment w:val="baseline"/>
    </w:pPr>
    <w:rPr>
      <w:rFonts w:ascii="Akzidenz Grotesk BE XBdCn" w:hAnsi="Akzidenz Grotesk BE XBdCn"/>
      <w:noProof/>
    </w:rPr>
  </w:style>
  <w:style w:type="paragraph" w:customStyle="1" w:styleId="CREXRUNTBL">
    <w:name w:val="CR_EXR_UNTBL"/>
    <w:next w:val="Normal"/>
    <w:rsid w:val="00A64047"/>
    <w:pPr>
      <w:keepLines/>
      <w:overflowPunct w:val="0"/>
      <w:autoSpaceDE w:val="0"/>
      <w:autoSpaceDN w:val="0"/>
      <w:adjustRightInd w:val="0"/>
      <w:spacing w:line="480" w:lineRule="auto"/>
      <w:ind w:left="1680" w:hanging="1680"/>
      <w:jc w:val="both"/>
      <w:textAlignment w:val="baseline"/>
    </w:pPr>
    <w:rPr>
      <w:rFonts w:ascii="Akzidenz Grotesk BE Cn" w:hAnsi="Akzidenz Grotesk BE Cn"/>
      <w:noProof/>
    </w:rPr>
  </w:style>
  <w:style w:type="paragraph" w:customStyle="1" w:styleId="CREXRUNTBLCOLH2">
    <w:name w:val="CR_EXR_UNTBL_COLH2"/>
    <w:next w:val="Normal"/>
    <w:rsid w:val="00A64047"/>
    <w:pPr>
      <w:keepNext/>
      <w:keepLines/>
      <w:overflowPunct w:val="0"/>
      <w:autoSpaceDE w:val="0"/>
      <w:autoSpaceDN w:val="0"/>
      <w:adjustRightInd w:val="0"/>
      <w:spacing w:line="480" w:lineRule="auto"/>
      <w:ind w:right="13"/>
      <w:jc w:val="both"/>
      <w:textAlignment w:val="baseline"/>
    </w:pPr>
    <w:rPr>
      <w:rFonts w:ascii="Akzidenz Grotesk BE XBdCnIt" w:hAnsi="Akzidenz Grotesk BE XBdCnIt"/>
      <w:noProof/>
    </w:rPr>
  </w:style>
  <w:style w:type="paragraph" w:customStyle="1" w:styleId="CRACTFIRST">
    <w:name w:val="CR_ACT_FIRST"/>
    <w:rsid w:val="00A64047"/>
    <w:pPr>
      <w:keepLines/>
      <w:overflowPunct w:val="0"/>
      <w:autoSpaceDE w:val="0"/>
      <w:autoSpaceDN w:val="0"/>
      <w:adjustRightInd w:val="0"/>
      <w:spacing w:line="480" w:lineRule="auto"/>
      <w:jc w:val="both"/>
      <w:textAlignment w:val="baseline"/>
    </w:pPr>
    <w:rPr>
      <w:rFonts w:ascii="Akzidenz Grotesk BE Ex" w:hAnsi="Akzidenz Grotesk BE Ex"/>
      <w:noProof/>
    </w:rPr>
  </w:style>
  <w:style w:type="paragraph" w:styleId="BalloonText">
    <w:name w:val="Balloon Text"/>
    <w:basedOn w:val="Normal"/>
    <w:semiHidden/>
    <w:rsid w:val="00A64047"/>
    <w:rPr>
      <w:rFonts w:ascii="Tahoma" w:hAnsi="Tahoma" w:cs="Tahoma"/>
      <w:sz w:val="16"/>
      <w:szCs w:val="16"/>
    </w:rPr>
  </w:style>
  <w:style w:type="paragraph" w:customStyle="1" w:styleId="TBLTTL">
    <w:name w:val="TBL_TTL"/>
    <w:rsid w:val="006A2C41"/>
    <w:pPr>
      <w:keepLines/>
      <w:overflowPunct w:val="0"/>
      <w:autoSpaceDE w:val="0"/>
      <w:autoSpaceDN w:val="0"/>
      <w:adjustRightInd w:val="0"/>
      <w:spacing w:after="80" w:line="220" w:lineRule="exact"/>
      <w:ind w:left="120" w:right="120"/>
      <w:textAlignment w:val="baseline"/>
    </w:pPr>
    <w:rPr>
      <w:rFonts w:ascii="Akzidenz Grotesk BE BoldCn" w:hAnsi="Akzidenz Grotesk BE BoldCn"/>
      <w:noProof/>
    </w:rPr>
  </w:style>
  <w:style w:type="paragraph" w:customStyle="1" w:styleId="TBLCOLHD">
    <w:name w:val="TBL_COLHD"/>
    <w:rsid w:val="006A2C41"/>
    <w:pPr>
      <w:keepNext/>
      <w:keepLines/>
      <w:overflowPunct w:val="0"/>
      <w:autoSpaceDE w:val="0"/>
      <w:autoSpaceDN w:val="0"/>
      <w:adjustRightInd w:val="0"/>
      <w:spacing w:after="120" w:line="240" w:lineRule="exact"/>
      <w:textAlignment w:val="baseline"/>
    </w:pPr>
    <w:rPr>
      <w:rFonts w:ascii="Akzidenz Grotesk BE XBdCn" w:hAnsi="Akzidenz Grotesk BE XBdCn"/>
      <w:noProof/>
    </w:rPr>
  </w:style>
  <w:style w:type="paragraph" w:customStyle="1" w:styleId="TBL">
    <w:name w:val="TBL"/>
    <w:rsid w:val="006A2C41"/>
    <w:pPr>
      <w:keepLines/>
      <w:overflowPunct w:val="0"/>
      <w:autoSpaceDE w:val="0"/>
      <w:autoSpaceDN w:val="0"/>
      <w:adjustRightInd w:val="0"/>
      <w:spacing w:after="80" w:line="220" w:lineRule="exact"/>
      <w:textAlignment w:val="baseline"/>
    </w:pPr>
    <w:rPr>
      <w:rFonts w:ascii="Akzidenz Grotesk BE Cn" w:hAnsi="Akzidenz Grotesk BE Cn"/>
      <w:noProof/>
      <w:sz w:val="18"/>
    </w:rPr>
  </w:style>
  <w:style w:type="paragraph" w:customStyle="1" w:styleId="TBLLAST">
    <w:name w:val="TBL_LAST"/>
    <w:basedOn w:val="TBL"/>
    <w:rsid w:val="006A2C41"/>
  </w:style>
  <w:style w:type="paragraph" w:customStyle="1" w:styleId="FIGSRC">
    <w:name w:val="FIG_SRC"/>
    <w:rsid w:val="006A2C41"/>
    <w:pPr>
      <w:keepLines/>
      <w:overflowPunct w:val="0"/>
      <w:autoSpaceDE w:val="0"/>
      <w:autoSpaceDN w:val="0"/>
      <w:adjustRightInd w:val="0"/>
      <w:spacing w:before="90" w:line="180" w:lineRule="exact"/>
      <w:textAlignment w:val="baseline"/>
    </w:pPr>
    <w:rPr>
      <w:rFonts w:ascii="Akzidenz Grotesk BE Cn" w:hAnsi="Akzidenz Grotesk BE Cn"/>
      <w:noProof/>
      <w:sz w:val="16"/>
    </w:rPr>
  </w:style>
  <w:style w:type="paragraph" w:customStyle="1" w:styleId="RHV">
    <w:name w:val="RHV"/>
    <w:rsid w:val="00EA1597"/>
    <w:pPr>
      <w:keepLines/>
      <w:tabs>
        <w:tab w:val="left" w:pos="720"/>
      </w:tabs>
      <w:overflowPunct w:val="0"/>
      <w:autoSpaceDE w:val="0"/>
      <w:autoSpaceDN w:val="0"/>
      <w:adjustRightInd w:val="0"/>
      <w:spacing w:line="240" w:lineRule="exact"/>
      <w:textAlignment w:val="baseline"/>
    </w:pPr>
    <w:rPr>
      <w:rFonts w:ascii="TradeGothic" w:hAnsi="TradeGothic"/>
      <w:noProof/>
      <w:lang w:val="en-AU"/>
    </w:rPr>
  </w:style>
  <w:style w:type="paragraph" w:customStyle="1" w:styleId="CRCS1NUM">
    <w:name w:val="CR_CS1_NUM"/>
    <w:rsid w:val="00EA1597"/>
    <w:pPr>
      <w:keepLines/>
      <w:overflowPunct w:val="0"/>
      <w:autoSpaceDE w:val="0"/>
      <w:autoSpaceDN w:val="0"/>
      <w:adjustRightInd w:val="0"/>
      <w:spacing w:line="220" w:lineRule="exact"/>
      <w:jc w:val="center"/>
      <w:textAlignment w:val="baseline"/>
    </w:pPr>
    <w:rPr>
      <w:rFonts w:ascii="TradeGothic LH BoldExtended" w:hAnsi="TradeGothic LH BoldExtended"/>
      <w:caps/>
      <w:noProof/>
      <w:color w:val="FFFFFF"/>
      <w:spacing w:val="800"/>
      <w:position w:val="-4"/>
      <w:lang w:val="en-AU"/>
    </w:rPr>
  </w:style>
  <w:style w:type="paragraph" w:customStyle="1" w:styleId="CRCS1GENQ">
    <w:name w:val="CR_CS1_GENQ"/>
    <w:next w:val="Normal"/>
    <w:rsid w:val="00EA1597"/>
    <w:pPr>
      <w:keepLines/>
      <w:tabs>
        <w:tab w:val="right" w:pos="250"/>
        <w:tab w:val="left" w:pos="360"/>
      </w:tabs>
      <w:overflowPunct w:val="0"/>
      <w:autoSpaceDE w:val="0"/>
      <w:autoSpaceDN w:val="0"/>
      <w:adjustRightInd w:val="0"/>
      <w:spacing w:before="80" w:line="210" w:lineRule="exact"/>
      <w:ind w:left="360" w:hanging="360"/>
      <w:textAlignment w:val="baseline"/>
    </w:pPr>
    <w:rPr>
      <w:rFonts w:ascii="Helvetica 55 Roman" w:hAnsi="Helvetica 55 Roman"/>
      <w:noProof/>
      <w:sz w:val="18"/>
      <w:lang w:val="en-AU"/>
    </w:rPr>
  </w:style>
  <w:style w:type="character" w:customStyle="1" w:styleId="CRCS1NLNUM">
    <w:name w:val="CR_CS1_NL_NUM"/>
    <w:rsid w:val="00EA1597"/>
    <w:rPr>
      <w:rFonts w:ascii="Helvetica 65 Medium" w:hAnsi="Helvetica 65 Medium"/>
      <w:sz w:val="18"/>
    </w:rPr>
  </w:style>
  <w:style w:type="paragraph" w:customStyle="1" w:styleId="CFOBJSET">
    <w:name w:val="CF_OBJSET"/>
    <w:rsid w:val="009C3F28"/>
    <w:pPr>
      <w:keepLines/>
      <w:overflowPunct w:val="0"/>
      <w:autoSpaceDE w:val="0"/>
      <w:autoSpaceDN w:val="0"/>
      <w:adjustRightInd w:val="0"/>
      <w:spacing w:before="80" w:line="200" w:lineRule="exact"/>
      <w:textAlignment w:val="baseline"/>
    </w:pPr>
    <w:rPr>
      <w:rFonts w:ascii="Helvetica 55 Roman" w:hAnsi="Helvetica 55 Roman"/>
      <w:noProof/>
      <w:color w:val="FFFFFF"/>
      <w:sz w:val="16"/>
      <w:lang w:val="en-AU"/>
    </w:rPr>
  </w:style>
  <w:style w:type="paragraph" w:customStyle="1" w:styleId="CFOBJ">
    <w:name w:val="CF_OBJ"/>
    <w:rsid w:val="009C3F28"/>
    <w:pPr>
      <w:keepLines/>
      <w:tabs>
        <w:tab w:val="left" w:pos="180"/>
      </w:tabs>
      <w:overflowPunct w:val="0"/>
      <w:autoSpaceDE w:val="0"/>
      <w:autoSpaceDN w:val="0"/>
      <w:adjustRightInd w:val="0"/>
      <w:spacing w:before="120" w:line="200" w:lineRule="exact"/>
      <w:ind w:left="180" w:hanging="180"/>
      <w:textAlignment w:val="baseline"/>
    </w:pPr>
    <w:rPr>
      <w:rFonts w:ascii="Helvetica 55 Roman" w:hAnsi="Helvetica 55 Roman"/>
      <w:noProof/>
      <w:color w:val="FFFFFF"/>
      <w:sz w:val="16"/>
      <w:lang w:val="en-AU"/>
    </w:rPr>
  </w:style>
  <w:style w:type="character" w:customStyle="1" w:styleId="KT">
    <w:name w:val="KT"/>
    <w:rsid w:val="009C3F28"/>
    <w:rPr>
      <w:rFonts w:ascii="Times New Roman PS BoldMT" w:hAnsi="Times New Roman PS BoldMT"/>
      <w:sz w:val="21"/>
    </w:rPr>
  </w:style>
  <w:style w:type="paragraph" w:customStyle="1" w:styleId="CHAPBM">
    <w:name w:val="CHAP_BM"/>
    <w:rsid w:val="009C3F28"/>
    <w:pPr>
      <w:keepLines/>
      <w:overflowPunct w:val="0"/>
      <w:autoSpaceDE w:val="0"/>
      <w:autoSpaceDN w:val="0"/>
      <w:adjustRightInd w:val="0"/>
      <w:spacing w:line="240" w:lineRule="exact"/>
      <w:ind w:firstLine="360"/>
      <w:jc w:val="both"/>
      <w:textAlignment w:val="baseline"/>
    </w:pPr>
    <w:rPr>
      <w:rFonts w:ascii="Times New Roman PS MT" w:hAnsi="Times New Roman PS MT"/>
      <w:noProof/>
      <w:sz w:val="21"/>
      <w:lang w:val="en-AU"/>
    </w:rPr>
  </w:style>
  <w:style w:type="paragraph" w:customStyle="1" w:styleId="DMONLY">
    <w:name w:val="DM_ONLY"/>
    <w:rsid w:val="00931064"/>
    <w:pPr>
      <w:keepLines/>
      <w:overflowPunct w:val="0"/>
      <w:autoSpaceDE w:val="0"/>
      <w:autoSpaceDN w:val="0"/>
      <w:adjustRightInd w:val="0"/>
      <w:spacing w:before="120" w:after="120" w:line="240" w:lineRule="exact"/>
      <w:ind w:firstLine="360"/>
      <w:jc w:val="center"/>
      <w:textAlignment w:val="baseline"/>
    </w:pPr>
    <w:rPr>
      <w:rFonts w:ascii="Times New Roman PS MT" w:hAnsi="Times New Roman PS MT"/>
      <w:noProof/>
      <w:sz w:val="21"/>
      <w:lang w:val="en-AU"/>
    </w:rPr>
  </w:style>
  <w:style w:type="paragraph" w:styleId="NormalWeb">
    <w:name w:val="Normal (Web)"/>
    <w:basedOn w:val="Normal"/>
    <w:uiPriority w:val="99"/>
    <w:semiHidden/>
    <w:unhideWhenUsed/>
    <w:rsid w:val="00B936E5"/>
    <w:pPr>
      <w:widowControl/>
      <w:autoSpaceDE/>
      <w:autoSpaceDN/>
      <w:adjustRightInd/>
      <w:spacing w:before="100" w:beforeAutospacing="1" w:after="100" w:afterAutospacing="1"/>
    </w:pPr>
    <w:rPr>
      <w:spacing w:val="0"/>
      <w:szCs w:val="24"/>
    </w:rPr>
  </w:style>
  <w:style w:type="character" w:customStyle="1" w:styleId="FooterChar">
    <w:name w:val="Footer Char"/>
    <w:link w:val="Footer"/>
    <w:uiPriority w:val="99"/>
    <w:rsid w:val="001F6F4F"/>
    <w:rPr>
      <w:spacing w:val="-4"/>
      <w:sz w:val="24"/>
      <w:szCs w:val="36"/>
    </w:rPr>
  </w:style>
  <w:style w:type="paragraph" w:customStyle="1" w:styleId="CFINTRO">
    <w:name w:val="CF_INTRO"/>
    <w:basedOn w:val="Normal"/>
    <w:rsid w:val="000A6D41"/>
    <w:pPr>
      <w:spacing w:line="240" w:lineRule="atLeast"/>
      <w:ind w:firstLine="360"/>
      <w:jc w:val="both"/>
      <w:textAlignment w:val="center"/>
    </w:pPr>
    <w:rPr>
      <w:rFonts w:ascii="TimesLTStd-Roman" w:hAnsi="TimesLTStd-Roman" w:cs="TimesLTStd-Roman"/>
      <w:color w:val="000000"/>
      <w:spacing w:val="-2"/>
      <w:sz w:val="21"/>
      <w:szCs w:val="21"/>
      <w:lang w:eastAsia="en-IN" w:bidi="he-IL"/>
    </w:rPr>
  </w:style>
  <w:style w:type="paragraph" w:customStyle="1" w:styleId="H3">
    <w:name w:val="H3"/>
    <w:basedOn w:val="Normal"/>
    <w:rsid w:val="009A511F"/>
    <w:pPr>
      <w:spacing w:before="240" w:line="240" w:lineRule="atLeast"/>
      <w:jc w:val="both"/>
      <w:textAlignment w:val="center"/>
    </w:pPr>
    <w:rPr>
      <w:rFonts w:ascii="TimesLTStd-Roman" w:hAnsi="TimesLTStd-Roman" w:cs="TimesLTStd-Roman"/>
      <w:color w:val="000000"/>
      <w:spacing w:val="0"/>
      <w:sz w:val="21"/>
      <w:szCs w:val="21"/>
      <w:lang w:eastAsia="en-IN" w:bidi="he-IL"/>
    </w:rPr>
  </w:style>
  <w:style w:type="character" w:customStyle="1" w:styleId="CRGENQNUM">
    <w:name w:val="CR_GENQ_NUM"/>
    <w:uiPriority w:val="99"/>
    <w:rsid w:val="00F36E96"/>
    <w:rPr>
      <w:rFonts w:ascii="MyriadPro-Bold" w:hAnsi="MyriadPro-Bold" w:cs="MyriadPro-Bold"/>
      <w:b/>
      <w:bCs/>
      <w:sz w:val="19"/>
      <w:szCs w:val="19"/>
    </w:rPr>
  </w:style>
  <w:style w:type="paragraph" w:customStyle="1" w:styleId="CRGENQ">
    <w:name w:val="CR_GENQ"/>
    <w:basedOn w:val="Normal"/>
    <w:uiPriority w:val="99"/>
    <w:rsid w:val="00F36E96"/>
    <w:pPr>
      <w:tabs>
        <w:tab w:val="decimal" w:pos="240"/>
        <w:tab w:val="left" w:pos="360"/>
      </w:tabs>
      <w:spacing w:before="40" w:line="240" w:lineRule="atLeast"/>
      <w:ind w:left="360" w:hanging="360"/>
      <w:jc w:val="both"/>
      <w:textAlignment w:val="center"/>
    </w:pPr>
    <w:rPr>
      <w:rFonts w:ascii="TimesLTStd-Roman" w:hAnsi="TimesLTStd-Roman" w:cs="TimesLTStd-Roman"/>
      <w:color w:val="000000"/>
      <w:spacing w:val="0"/>
      <w:sz w:val="21"/>
      <w:szCs w:val="21"/>
      <w:lang w:eastAsia="en-IN" w:bidi="he-IL"/>
    </w:rPr>
  </w:style>
  <w:style w:type="paragraph" w:customStyle="1" w:styleId="CRGLOSSETSUPTTL">
    <w:name w:val="CR_GLOSSET_SUPTTL"/>
    <w:basedOn w:val="Normal"/>
    <w:rsid w:val="00DC1D7A"/>
    <w:pPr>
      <w:spacing w:before="360" w:after="24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PROBSETSUPTTL">
    <w:name w:val="CR_PROBSET_SUPTTL"/>
    <w:basedOn w:val="Normal"/>
    <w:rsid w:val="00DC1D7A"/>
    <w:pPr>
      <w:spacing w:before="360" w:after="200" w:line="280" w:lineRule="atLeast"/>
      <w:ind w:left="600"/>
      <w:jc w:val="both"/>
      <w:textAlignment w:val="center"/>
    </w:pPr>
    <w:rPr>
      <w:rFonts w:ascii="MyriadPro-Bold" w:hAnsi="MyriadPro-Bold" w:cs="MyriadPro-Bold"/>
      <w:b/>
      <w:bCs/>
      <w:color w:val="B9361F"/>
      <w:spacing w:val="0"/>
      <w:sz w:val="28"/>
      <w:szCs w:val="28"/>
      <w:lang w:eastAsia="en-IN" w:bidi="he-IL"/>
    </w:rPr>
  </w:style>
  <w:style w:type="paragraph" w:customStyle="1" w:styleId="CRPROBSET">
    <w:name w:val="CR_PROBSET"/>
    <w:basedOn w:val="Normal"/>
    <w:rsid w:val="00DC1D7A"/>
    <w:pPr>
      <w:spacing w:before="40" w:line="240" w:lineRule="atLeast"/>
      <w:ind w:firstLine="360"/>
      <w:jc w:val="both"/>
      <w:textAlignment w:val="center"/>
    </w:pPr>
    <w:rPr>
      <w:rFonts w:ascii="TimesLTStd-Roman" w:hAnsi="TimesLTStd-Roman" w:cs="TimesLTStd-Roman"/>
      <w:color w:val="000000"/>
      <w:spacing w:val="0"/>
      <w:sz w:val="21"/>
      <w:szCs w:val="21"/>
      <w:lang w:eastAsia="en-IN" w:bidi="he-IL"/>
    </w:rPr>
  </w:style>
  <w:style w:type="paragraph" w:customStyle="1" w:styleId="SF1MN1SUPTTL">
    <w:name w:val="SF1_MN1_SUPTTL"/>
    <w:basedOn w:val="Normal"/>
    <w:rsid w:val="00F75249"/>
    <w:pPr>
      <w:keepNext/>
      <w:keepLines/>
      <w:suppressAutoHyphens/>
      <w:spacing w:before="120" w:after="60" w:line="480" w:lineRule="atLeast"/>
      <w:textAlignment w:val="center"/>
    </w:pPr>
    <w:rPr>
      <w:rFonts w:ascii="GillSansStd-BoldExtraCond" w:hAnsi="GillSansStd-BoldExtraCond" w:cs="GillSansStd-BoldExtraCond"/>
      <w:color w:val="E95B12"/>
      <w:spacing w:val="0"/>
      <w:sz w:val="36"/>
      <w:lang w:eastAsia="en-IN" w:bidi="he-IL"/>
    </w:rPr>
  </w:style>
  <w:style w:type="paragraph" w:customStyle="1" w:styleId="SF1MN1FIRST">
    <w:name w:val="SF1_MN1_FIRST"/>
    <w:basedOn w:val="Normal"/>
    <w:rsid w:val="00F75249"/>
    <w:pPr>
      <w:keepLines/>
      <w:spacing w:line="240" w:lineRule="atLeast"/>
      <w:ind w:left="240" w:right="120"/>
      <w:textAlignment w:val="center"/>
    </w:pPr>
    <w:rPr>
      <w:rFonts w:ascii="UniversLTStd-LightCn" w:hAnsi="UniversLTStd-LightCn" w:cs="UniversLTStd-LightCn"/>
      <w:color w:val="000000"/>
      <w:spacing w:val="0"/>
      <w:sz w:val="19"/>
      <w:szCs w:val="19"/>
      <w:lang w:eastAsia="en-IN" w:bidi="he-IL"/>
    </w:rPr>
  </w:style>
  <w:style w:type="character" w:customStyle="1" w:styleId="SF1MN1SUPTTL1">
    <w:name w:val="SF1_MN1_SUPTTL1"/>
    <w:rsid w:val="00F75249"/>
    <w:rPr>
      <w:rFonts w:ascii="GillSansStd" w:hAnsi="GillSansStd" w:cs="GillSansStd"/>
      <w:color w:val="000000"/>
      <w:sz w:val="36"/>
      <w:szCs w:val="36"/>
    </w:rPr>
  </w:style>
  <w:style w:type="character" w:customStyle="1" w:styleId="CRMEDIA1">
    <w:name w:val="CR_MEDIA1"/>
    <w:rsid w:val="00F75249"/>
    <w:rPr>
      <w:b/>
      <w:bCs/>
    </w:rPr>
  </w:style>
  <w:style w:type="character" w:styleId="CommentReference">
    <w:name w:val="annotation reference"/>
    <w:basedOn w:val="DefaultParagraphFont"/>
    <w:uiPriority w:val="99"/>
    <w:semiHidden/>
    <w:unhideWhenUsed/>
    <w:rsid w:val="00CA2858"/>
    <w:rPr>
      <w:sz w:val="16"/>
      <w:szCs w:val="16"/>
    </w:rPr>
  </w:style>
  <w:style w:type="paragraph" w:styleId="CommentText">
    <w:name w:val="annotation text"/>
    <w:basedOn w:val="Normal"/>
    <w:link w:val="CommentTextChar"/>
    <w:uiPriority w:val="99"/>
    <w:semiHidden/>
    <w:unhideWhenUsed/>
    <w:rsid w:val="00CA2858"/>
    <w:rPr>
      <w:sz w:val="20"/>
      <w:szCs w:val="20"/>
    </w:rPr>
  </w:style>
  <w:style w:type="character" w:customStyle="1" w:styleId="CommentTextChar">
    <w:name w:val="Comment Text Char"/>
    <w:basedOn w:val="DefaultParagraphFont"/>
    <w:link w:val="CommentText"/>
    <w:uiPriority w:val="99"/>
    <w:semiHidden/>
    <w:rsid w:val="00CA2858"/>
    <w:rPr>
      <w:spacing w:val="-4"/>
    </w:rPr>
  </w:style>
  <w:style w:type="paragraph" w:styleId="CommentSubject">
    <w:name w:val="annotation subject"/>
    <w:basedOn w:val="CommentText"/>
    <w:next w:val="CommentText"/>
    <w:link w:val="CommentSubjectChar"/>
    <w:uiPriority w:val="99"/>
    <w:semiHidden/>
    <w:unhideWhenUsed/>
    <w:rsid w:val="00CA2858"/>
    <w:rPr>
      <w:b/>
      <w:bCs/>
    </w:rPr>
  </w:style>
  <w:style w:type="character" w:customStyle="1" w:styleId="CommentSubjectChar">
    <w:name w:val="Comment Subject Char"/>
    <w:basedOn w:val="CommentTextChar"/>
    <w:link w:val="CommentSubject"/>
    <w:uiPriority w:val="99"/>
    <w:semiHidden/>
    <w:rsid w:val="00CA2858"/>
    <w:rPr>
      <w:b/>
      <w:bCs/>
      <w:spacing w:val="-4"/>
    </w:rPr>
  </w:style>
  <w:style w:type="paragraph" w:customStyle="1" w:styleId="PFirstAftTitle">
    <w:name w:val="P:FirstAftTitle"/>
    <w:basedOn w:val="Normal"/>
    <w:uiPriority w:val="99"/>
    <w:rsid w:val="004E39EB"/>
    <w:pPr>
      <w:spacing w:line="240" w:lineRule="atLeast"/>
      <w:jc w:val="both"/>
      <w:textAlignment w:val="center"/>
    </w:pPr>
    <w:rPr>
      <w:rFonts w:ascii="TimesLTPro-Roman" w:hAnsi="TimesLTPro-Roman" w:cs="TimesLTPro-Roman"/>
      <w:color w:val="000000"/>
      <w:spacing w:val="0"/>
      <w:sz w:val="21"/>
      <w:szCs w:val="21"/>
      <w:lang w:eastAsia="en-IN"/>
    </w:rPr>
  </w:style>
  <w:style w:type="paragraph" w:customStyle="1" w:styleId="ChapBackPrac1PracListDynListGenProbQuesP">
    <w:name w:val=".Chap .Back .Prac_1 .PracList.DynList .GenProb .Ques P"/>
    <w:basedOn w:val="Normal"/>
    <w:uiPriority w:val="99"/>
    <w:rsid w:val="00C004FE"/>
    <w:pPr>
      <w:tabs>
        <w:tab w:val="right" w:pos="709"/>
        <w:tab w:val="left" w:pos="794"/>
      </w:tabs>
      <w:spacing w:line="480" w:lineRule="auto"/>
      <w:ind w:left="794" w:hanging="794"/>
      <w:textAlignment w:val="center"/>
    </w:pPr>
    <w:rPr>
      <w:rFonts w:ascii="TimesLTPro-Roman" w:hAnsi="TimesLTPro-Roman" w:cs="TimesLTPro-Roman"/>
      <w:color w:val="000000"/>
      <w:spacing w:val="0"/>
      <w:sz w:val="21"/>
      <w:szCs w:val="21"/>
      <w:lang w:eastAsia="en-IN"/>
    </w:rPr>
  </w:style>
  <w:style w:type="character" w:customStyle="1" w:styleId="ChapBackPrac1GenProbNum">
    <w:name w:val=".Chap .Back .Prac_1 .GenProb .Num"/>
    <w:uiPriority w:val="99"/>
    <w:rsid w:val="00C004FE"/>
    <w:rPr>
      <w:rFonts w:ascii="FrutigerLTCom-Bold" w:hAnsi="FrutigerLTCom-Bold" w:cs="FrutigerLTCom-Bold"/>
      <w:b/>
      <w:bCs/>
      <w:sz w:val="19"/>
      <w:szCs w:val="19"/>
      <w:lang w:val="en-US"/>
    </w:rPr>
  </w:style>
  <w:style w:type="character" w:customStyle="1" w:styleId="UrlObs">
    <w:name w:val=".UrlObs"/>
    <w:uiPriority w:val="99"/>
    <w:rsid w:val="00C004FE"/>
    <w:rPr>
      <w:b/>
      <w:bCs/>
    </w:rPr>
  </w:style>
  <w:style w:type="character" w:customStyle="1" w:styleId="UnresolvedMention">
    <w:name w:val="Unresolved Mention"/>
    <w:basedOn w:val="DefaultParagraphFont"/>
    <w:uiPriority w:val="99"/>
    <w:semiHidden/>
    <w:unhideWhenUsed/>
    <w:rsid w:val="002A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2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elsen.com/us/en/top10s.html" TargetMode="External"/><Relationship Id="rId13" Type="http://schemas.openxmlformats.org/officeDocument/2006/relationships/hyperlink" Target="file:///C:\Users\dbaack\AppData\Local\Temp\Temp3_Clow_iapmc8_IM_Word.zip\Clow_iapmc8_IM_Word\www.lamar.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blogclowbaack.net/" TargetMode="External"/><Relationship Id="rId12" Type="http://schemas.openxmlformats.org/officeDocument/2006/relationships/hyperlink" Target="http://www.100topradiosites.com" TargetMode="External"/><Relationship Id="rId17" Type="http://schemas.openxmlformats.org/officeDocument/2006/relationships/hyperlink" Target="https://blogclowbaack.net/2016/09/07/billboards-chapter-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lowbaack.net/2017/11/01/millennials-and-tv-chapter-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ab.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aa.org" TargetMode="External"/><Relationship Id="rId23" Type="http://schemas.openxmlformats.org/officeDocument/2006/relationships/footer" Target="footer3.xml"/><Relationship Id="rId10" Type="http://schemas.openxmlformats.org/officeDocument/2006/relationships/hyperlink" Target="http://www.magazine.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bbm.ca" TargetMode="External"/><Relationship Id="rId14" Type="http://schemas.openxmlformats.org/officeDocument/2006/relationships/hyperlink" Target="http://www.entrepreneur.com/advertisin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8912</Words>
  <Characters>50804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Pittsburg State University</Company>
  <LinksUpToDate>false</LinksUpToDate>
  <CharactersWithSpaces>59597</CharactersWithSpaces>
  <SharedDoc>false</SharedDoc>
  <HLinks>
    <vt:vector size="60" baseType="variant">
      <vt:variant>
        <vt:i4>1114196</vt:i4>
      </vt:variant>
      <vt:variant>
        <vt:i4>27</vt:i4>
      </vt:variant>
      <vt:variant>
        <vt:i4>0</vt:i4>
      </vt:variant>
      <vt:variant>
        <vt:i4>5</vt:i4>
      </vt:variant>
      <vt:variant>
        <vt:lpwstr>http://www.youtube.com/user/OfficialDuracell</vt:lpwstr>
      </vt:variant>
      <vt:variant>
        <vt:lpwstr/>
      </vt:variant>
      <vt:variant>
        <vt:i4>1245264</vt:i4>
      </vt:variant>
      <vt:variant>
        <vt:i4>24</vt:i4>
      </vt:variant>
      <vt:variant>
        <vt:i4>0</vt:i4>
      </vt:variant>
      <vt:variant>
        <vt:i4>5</vt:i4>
      </vt:variant>
      <vt:variant>
        <vt:lpwstr>http://blog.clowbaack.net/2014/01/27/media-chapter-7.aspx</vt:lpwstr>
      </vt:variant>
      <vt:variant>
        <vt:lpwstr/>
      </vt:variant>
      <vt:variant>
        <vt:i4>1704026</vt:i4>
      </vt:variant>
      <vt:variant>
        <vt:i4>21</vt:i4>
      </vt:variant>
      <vt:variant>
        <vt:i4>0</vt:i4>
      </vt:variant>
      <vt:variant>
        <vt:i4>5</vt:i4>
      </vt:variant>
      <vt:variant>
        <vt:lpwstr>http://blog.clowbaack.net/2014/01/27/geico-chapter-7.aspx</vt:lpwstr>
      </vt:variant>
      <vt:variant>
        <vt:lpwstr/>
      </vt:variant>
      <vt:variant>
        <vt:i4>1572931</vt:i4>
      </vt:variant>
      <vt:variant>
        <vt:i4>18</vt:i4>
      </vt:variant>
      <vt:variant>
        <vt:i4>0</vt:i4>
      </vt:variant>
      <vt:variant>
        <vt:i4>5</vt:i4>
      </vt:variant>
      <vt:variant>
        <vt:lpwstr>http://blog.clowbaack.net/2014/01/27/duracell-chapter-7.aspx</vt:lpwstr>
      </vt:variant>
      <vt:variant>
        <vt:lpwstr/>
      </vt:variant>
      <vt:variant>
        <vt:i4>2883693</vt:i4>
      </vt:variant>
      <vt:variant>
        <vt:i4>15</vt:i4>
      </vt:variant>
      <vt:variant>
        <vt:i4>0</vt:i4>
      </vt:variant>
      <vt:variant>
        <vt:i4>5</vt:i4>
      </vt:variant>
      <vt:variant>
        <vt:lpwstr>http://www.naa.org/</vt:lpwstr>
      </vt:variant>
      <vt:variant>
        <vt:lpwstr/>
      </vt:variant>
      <vt:variant>
        <vt:i4>3145765</vt:i4>
      </vt:variant>
      <vt:variant>
        <vt:i4>12</vt:i4>
      </vt:variant>
      <vt:variant>
        <vt:i4>0</vt:i4>
      </vt:variant>
      <vt:variant>
        <vt:i4>5</vt:i4>
      </vt:variant>
      <vt:variant>
        <vt:lpwstr>http://www.entrepreneur.com/advertising</vt:lpwstr>
      </vt:variant>
      <vt:variant>
        <vt:lpwstr/>
      </vt:variant>
      <vt:variant>
        <vt:i4>6160406</vt:i4>
      </vt:variant>
      <vt:variant>
        <vt:i4>9</vt:i4>
      </vt:variant>
      <vt:variant>
        <vt:i4>0</vt:i4>
      </vt:variant>
      <vt:variant>
        <vt:i4>5</vt:i4>
      </vt:variant>
      <vt:variant>
        <vt:lpwstr>http://www.100topradiosites.com/</vt:lpwstr>
      </vt:variant>
      <vt:variant>
        <vt:lpwstr/>
      </vt:variant>
      <vt:variant>
        <vt:i4>4587604</vt:i4>
      </vt:variant>
      <vt:variant>
        <vt:i4>6</vt:i4>
      </vt:variant>
      <vt:variant>
        <vt:i4>0</vt:i4>
      </vt:variant>
      <vt:variant>
        <vt:i4>5</vt:i4>
      </vt:variant>
      <vt:variant>
        <vt:lpwstr>http://www.magazine.org/</vt:lpwstr>
      </vt:variant>
      <vt:variant>
        <vt:lpwstr/>
      </vt:variant>
      <vt:variant>
        <vt:i4>5570643</vt:i4>
      </vt:variant>
      <vt:variant>
        <vt:i4>3</vt:i4>
      </vt:variant>
      <vt:variant>
        <vt:i4>0</vt:i4>
      </vt:variant>
      <vt:variant>
        <vt:i4>5</vt:i4>
      </vt:variant>
      <vt:variant>
        <vt:lpwstr>http://www.usatoday.com/life/default.htm</vt:lpwstr>
      </vt:variant>
      <vt:variant>
        <vt:lpwstr/>
      </vt:variant>
      <vt:variant>
        <vt:i4>7667836</vt:i4>
      </vt:variant>
      <vt:variant>
        <vt:i4>0</vt:i4>
      </vt:variant>
      <vt:variant>
        <vt:i4>0</vt:i4>
      </vt:variant>
      <vt:variant>
        <vt:i4>5</vt:i4>
      </vt:variant>
      <vt:variant>
        <vt:lpwstr>http://blog.clowbaack.net/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E. Baack</dc:creator>
  <cp:lastModifiedBy>Anitha, VijayaKumar</cp:lastModifiedBy>
  <cp:revision>3</cp:revision>
  <cp:lastPrinted>2003-01-28T03:03:00Z</cp:lastPrinted>
  <dcterms:created xsi:type="dcterms:W3CDTF">2021-02-24T17:44:00Z</dcterms:created>
  <dcterms:modified xsi:type="dcterms:W3CDTF">2021-03-26T10:49:00Z</dcterms:modified>
</cp:coreProperties>
</file>